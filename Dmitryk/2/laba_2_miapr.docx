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5CE5BBF6" w:rsidR="00BC3D7E" w:rsidRPr="005324AD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5324AD" w:rsidRPr="005324AD">
        <w:rPr>
          <w:sz w:val="28"/>
          <w:szCs w:val="28"/>
        </w:rPr>
        <w:t>2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27BA8ABE" w14:textId="77777777" w:rsidR="005324AD" w:rsidRPr="005324AD" w:rsidRDefault="00745641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5324AD" w:rsidRPr="005324AD">
        <w:rPr>
          <w:sz w:val="28"/>
          <w:szCs w:val="28"/>
        </w:rPr>
        <w:t xml:space="preserve">Линейная искусственная нейронная сеть. </w:t>
      </w:r>
    </w:p>
    <w:p w14:paraId="1CA6A659" w14:textId="13D24769" w:rsidR="00BC3D7E" w:rsidRPr="008E5F99" w:rsidRDefault="005324AD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5324AD">
        <w:rPr>
          <w:sz w:val="28"/>
          <w:szCs w:val="28"/>
        </w:rPr>
        <w:t>Адаптивный шаг обучения</w:t>
      </w:r>
      <w:r w:rsidR="00BC3D7E" w:rsidRPr="008E5F99">
        <w:rPr>
          <w:sz w:val="28"/>
          <w:szCs w:val="28"/>
        </w:rPr>
        <w:t>»</w:t>
      </w:r>
    </w:p>
    <w:p w14:paraId="404857A9" w14:textId="2574D39E" w:rsidR="00BC3D7E" w:rsidRPr="00B80B10" w:rsidRDefault="0023763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№4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0D556FF6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B80B10">
        <w:rPr>
          <w:sz w:val="28"/>
          <w:szCs w:val="28"/>
        </w:rPr>
        <w:t>7</w:t>
      </w:r>
    </w:p>
    <w:p w14:paraId="6BD6375B" w14:textId="36621754" w:rsidR="00A96AA3" w:rsidRPr="00923178" w:rsidRDefault="0023763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Дмитрук М.А</w:t>
      </w:r>
      <w:r w:rsidR="00923178">
        <w:rPr>
          <w:sz w:val="28"/>
          <w:szCs w:val="28"/>
        </w:rPr>
        <w:t>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9889BB7" w14:textId="670E9723" w:rsidR="009B730A" w:rsidRPr="008E5F99" w:rsidRDefault="008B62EC" w:rsidP="005324AD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41EE2B8D" w14:textId="7131B6F8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5324AD" w:rsidRPr="005324AD">
        <w:rPr>
          <w:bCs/>
          <w:sz w:val="28"/>
          <w:szCs w:val="28"/>
        </w:rPr>
        <w:t>Изучить обучение и функционирование линейной ИНС с применением адаптивного шага.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5058142F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237638"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237638"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237638"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237638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56E50AB" w14:textId="1B452B00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33ED629F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14:paraId="34ED479A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14:paraId="0DE0B09F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matplotlib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pyplot</w:t>
      </w:r>
      <w:proofErr w:type="spellEnd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</w:p>
    <w:p w14:paraId="7FE476C9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DF19B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ReferenceFunction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E1AB96C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a, b, d = 4, 8, 0.4</w:t>
      </w:r>
    </w:p>
    <w:p w14:paraId="624856A6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d</w:t>
      </w:r>
    </w:p>
    <w:p w14:paraId="0C31063C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8DCCD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CB765E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0388E272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-=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</w:t>
      </w:r>
      <w:proofErr w:type="gram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* (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563F147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</w:t>
      </w:r>
      <w:proofErr w:type="spellEnd"/>
    </w:p>
    <w:p w14:paraId="562BFDAB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F70E5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8AF0FD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</w:t>
      </w:r>
      <w:proofErr w:type="gram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E4BCDB0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</w:p>
    <w:p w14:paraId="0D1EA01F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F18E2A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E7D75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value = 0</w:t>
      </w:r>
    </w:p>
    <w:p w14:paraId="0C3D2F00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240D949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+=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</w:t>
      </w:r>
      <w:proofErr w:type="gram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CDC878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- </w:t>
      </w:r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</w:p>
    <w:p w14:paraId="23484739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10EE1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etalon_arr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0497EB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alpha = 0</w:t>
      </w:r>
    </w:p>
    <w:p w14:paraId="0244E57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23F0EE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alpha +=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etalon_</w:t>
      </w:r>
      <w:proofErr w:type="gram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** 2</w:t>
      </w:r>
    </w:p>
    <w:p w14:paraId="05DEA71E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/ (1 + alpha))</w:t>
      </w:r>
    </w:p>
    <w:p w14:paraId="49BDED69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9A1E0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1D3C1DA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 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Входные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нейроны</w:t>
      </w:r>
    </w:p>
    <w:p w14:paraId="53C099DE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min_Error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1.0e-29 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</w:p>
    <w:p w14:paraId="1EDBB30A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step = 0.1 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==========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табуляции</w:t>
      </w:r>
    </w:p>
    <w:p w14:paraId="6D7054DB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---Итерации обучения</w:t>
      </w:r>
    </w:p>
    <w:p w14:paraId="097447AE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====Итерации прогнозирования</w:t>
      </w:r>
    </w:p>
    <w:p w14:paraId="4CEE83E6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.uniform</w:t>
      </w:r>
      <w:proofErr w:type="spellEnd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(0, 1)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]  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254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</w:t>
      </w:r>
    </w:p>
    <w:p w14:paraId="7546F667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.uniform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промежуток</w:t>
      </w:r>
    </w:p>
    <w:p w14:paraId="3E67C42E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graph_Arr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для построения графика (будут записаны результаты)</w:t>
      </w:r>
    </w:p>
    <w:p w14:paraId="2DDDEECE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</w:t>
      </w:r>
    </w:p>
    <w:p w14:paraId="361F235D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9C680C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Значения эталонной функции для обучения</w:t>
      </w:r>
    </w:p>
    <w:p w14:paraId="0250763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</w:p>
    <w:p w14:paraId="63D3FE5C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ReferenceFunction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step)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 </w:t>
      </w:r>
    </w:p>
    <w:p w14:paraId="56D1FC3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0C5D74B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Значения эталонной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прогнозирования</w:t>
      </w:r>
    </w:p>
    <w:p w14:paraId="50E1481D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test_RefValues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</w:p>
    <w:p w14:paraId="6D9861A4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ReferenceFunction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step)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amount_Test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</w:p>
    <w:p w14:paraId="09E6BA02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A81B7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Gen_iteration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3DCF4304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min_Error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4ABBE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error = 0</w:t>
      </w:r>
    </w:p>
    <w:p w14:paraId="751789BF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30C55C1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 =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42A036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alpha =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08FBF4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alpha,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B68C4C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 =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T, alpha,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30EC1E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 += (value -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** 2</w:t>
      </w:r>
    </w:p>
    <w:p w14:paraId="26DF10B1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</w:p>
    <w:p w14:paraId="56902F51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Gen_iteration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7474082B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graph_Arr.append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(error)</w:t>
      </w:r>
    </w:p>
    <w:p w14:paraId="226A605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EDA38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"Training end\</w:t>
      </w:r>
      <w:proofErr w:type="spellStart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nTraining</w:t>
      </w:r>
      <w:proofErr w:type="spell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result"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0696C4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"{:^25}{:^25}{:^25}"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"reference value"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"predicted value"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0D2EA26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66D5A8B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=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75CD1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</w:p>
    <w:p w14:paraId="12F08676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25}{</w:t>
      </w:r>
      <w:proofErr w:type="gram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:&lt; 25}{:&lt; 25}"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306309C0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14:paraId="6279DD05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value,</w:t>
      </w:r>
    </w:p>
    <w:p w14:paraId="7820F396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value,</w:t>
      </w:r>
    </w:p>
    <w:p w14:paraId="232DBB7A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2C7E0612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</w:t>
      </w:r>
    </w:p>
    <w:p w14:paraId="79BBB6B4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"Testing result:"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Gen_iteration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"epoch"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5D1340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"{:^25}{:^25}{:^25}"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"reference value"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"predicted value"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AB83B77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4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4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amount_Test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8CE2D6D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= </w:t>
      </w:r>
      <w:proofErr w:type="spellStart"/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test_RefValues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B1AFB3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</w:p>
    <w:p w14:paraId="63AE3E97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25}{</w:t>
      </w:r>
      <w:proofErr w:type="gramEnd"/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:&lt; 25}{:&lt; 25}"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2EA41B85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RefValues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14:paraId="68C09009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value,</w:t>
      </w:r>
    </w:p>
    <w:p w14:paraId="3E62977D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</w:t>
      </w:r>
      <w:proofErr w:type="gram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RefValues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value,</w:t>
      </w:r>
    </w:p>
    <w:p w14:paraId="675A77AA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4ADAC1F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</w:p>
    <w:p w14:paraId="65B0E24C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E670EC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.plot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graph_Arr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86FC7B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.xlabel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"Generation"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90BFFF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.ylabel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4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224DCA" w14:textId="77777777" w:rsidR="00254DBF" w:rsidRP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.grid</w:t>
      </w:r>
      <w:proofErr w:type="spellEnd"/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0F020C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4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ECE4629" w14:textId="77777777" w:rsidR="00254DBF" w:rsidRDefault="00254DBF" w:rsidP="00254D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8F6FD9" w14:textId="7A667323" w:rsidR="005324AD" w:rsidRPr="00237638" w:rsidRDefault="00254DBF" w:rsidP="00254DBF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F4452E1" w14:textId="4B2C4985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7D0D4D9A" w14:textId="0267086E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45BB24A0" w14:textId="3778DE9A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33008792" w14:textId="365DCCC6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47858E83" w14:textId="69B91579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7C79B3A5" w14:textId="63EDC856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342B6DC6" w14:textId="011F194E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211A66AE" w14:textId="0CE1F489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536EEA25" w14:textId="611982BD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2AB98765" w14:textId="77777777" w:rsidR="00923178" w:rsidRPr="0023763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1138812E" w14:textId="77777777" w:rsidR="00254DBF" w:rsidRDefault="00254DBF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55738313" w14:textId="77777777" w:rsidR="00254DBF" w:rsidRDefault="00254DBF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616F8728" w14:textId="77777777" w:rsidR="00254DBF" w:rsidRDefault="00254DBF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386DD899" w14:textId="4B784EB0" w:rsidR="00A96AA3" w:rsidRPr="00237638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923178" w:rsidRPr="00237638">
        <w:rPr>
          <w:b/>
          <w:sz w:val="28"/>
          <w:szCs w:val="28"/>
        </w:rPr>
        <w:t xml:space="preserve"> </w:t>
      </w:r>
      <w:r w:rsidR="00923178">
        <w:rPr>
          <w:b/>
          <w:sz w:val="28"/>
          <w:szCs w:val="28"/>
        </w:rPr>
        <w:t>работы программы</w:t>
      </w:r>
      <w:r w:rsidRPr="00237638">
        <w:rPr>
          <w:b/>
          <w:sz w:val="28"/>
          <w:szCs w:val="28"/>
        </w:rPr>
        <w:t>:</w:t>
      </w:r>
    </w:p>
    <w:p w14:paraId="6F4853BC" w14:textId="5E1B24FA" w:rsidR="005324AD" w:rsidRDefault="00254DBF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pict w14:anchorId="52666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31.4pt;height:540pt">
            <v:imagedata r:id="rId6" o:title="2021-12-21 (6)"/>
          </v:shape>
        </w:pict>
      </w:r>
    </w:p>
    <w:p w14:paraId="703ACAAF" w14:textId="2028AF84" w:rsidR="00C40909" w:rsidRDefault="00C409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3E22A4D" w14:textId="267DB387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3F5CF691" w14:textId="6C6BFF2D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6294DC6" w14:textId="7999521C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9EFEA52" w14:textId="53FCFFDD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2BF0A458" w14:textId="49DD7C64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0F9D98D" w14:textId="1C1BCC2B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1744E35" w14:textId="15E93720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2EF48172" w14:textId="7516BC71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4482694" w14:textId="77777777" w:rsidR="00300D12" w:rsidRPr="00C40909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BB67F58" w14:textId="4332C2E9" w:rsidR="00C40909" w:rsidRDefault="00C45C91" w:rsidP="00300D1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C45C91">
        <w:rPr>
          <w:b/>
          <w:bCs/>
          <w:sz w:val="28"/>
          <w:szCs w:val="28"/>
        </w:rPr>
        <w:t>График изменения ошибки в зависимости от количества эпох:</w:t>
      </w:r>
    </w:p>
    <w:p w14:paraId="0D6C2CCE" w14:textId="6FF5642B" w:rsidR="00254DBF" w:rsidRPr="00C40909" w:rsidRDefault="00254DBF" w:rsidP="00300D12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3410AADA">
          <v:shape id="_x0000_i1036" type="#_x0000_t75" style="width:478.2pt;height:409.2pt">
            <v:imagedata r:id="rId7" o:title="2021-12-21 (6)"/>
          </v:shape>
        </w:pict>
      </w:r>
      <w:bookmarkStart w:id="0" w:name="_GoBack"/>
      <w:bookmarkEnd w:id="0"/>
    </w:p>
    <w:p w14:paraId="77510ADB" w14:textId="6C25B6D2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C0ECFBE" w14:textId="65C8B8F3" w:rsidR="00C40909" w:rsidRPr="00300D12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</w:t>
      </w:r>
      <w:r w:rsidR="00C40909">
        <w:rPr>
          <w:sz w:val="28"/>
          <w:szCs w:val="28"/>
        </w:rPr>
        <w:t>с применением адаптивного шага.</w:t>
      </w:r>
      <w:r w:rsidR="00C40909" w:rsidRPr="00C40909">
        <w:rPr>
          <w:sz w:val="28"/>
          <w:szCs w:val="28"/>
        </w:rPr>
        <w:t xml:space="preserve"> 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37638"/>
    <w:rsid w:val="002440CB"/>
    <w:rsid w:val="00245BEA"/>
    <w:rsid w:val="0024717D"/>
    <w:rsid w:val="00254DBF"/>
    <w:rsid w:val="002C475B"/>
    <w:rsid w:val="002F5DB7"/>
    <w:rsid w:val="00300D12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324AD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0076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3178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80B10"/>
    <w:rsid w:val="00BB2906"/>
    <w:rsid w:val="00BC3D7E"/>
    <w:rsid w:val="00BE60CA"/>
    <w:rsid w:val="00C108FC"/>
    <w:rsid w:val="00C3112D"/>
    <w:rsid w:val="00C34D34"/>
    <w:rsid w:val="00C40909"/>
    <w:rsid w:val="00C45C91"/>
    <w:rsid w:val="00C46293"/>
    <w:rsid w:val="00C85081"/>
    <w:rsid w:val="00CA1A51"/>
    <w:rsid w:val="00CA22C2"/>
    <w:rsid w:val="00CB53F5"/>
    <w:rsid w:val="00CB557E"/>
    <w:rsid w:val="00CD5728"/>
    <w:rsid w:val="00CE0F7F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C810-6624-4F8D-B47D-CF16D69A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GAME</cp:lastModifiedBy>
  <cp:revision>12</cp:revision>
  <dcterms:created xsi:type="dcterms:W3CDTF">2021-09-23T21:36:00Z</dcterms:created>
  <dcterms:modified xsi:type="dcterms:W3CDTF">2021-12-21T20:53:00Z</dcterms:modified>
</cp:coreProperties>
</file>