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77777777" w:rsidR="00BC3D7E" w:rsidRPr="008E5F99" w:rsidRDefault="00BC3D7E" w:rsidP="003645D2">
      <w:pPr>
        <w:rPr>
          <w:sz w:val="28"/>
          <w:szCs w:val="28"/>
        </w:rPr>
      </w:pP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2758519E"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8B62EC">
        <w:rPr>
          <w:sz w:val="28"/>
          <w:szCs w:val="28"/>
        </w:rPr>
        <w:t>1</w:t>
      </w:r>
    </w:p>
    <w:p w14:paraId="10A4C85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1CA6A659" w14:textId="77777777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B730A"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="00BC3D7E" w:rsidRPr="008E5F99">
        <w:rPr>
          <w:sz w:val="28"/>
          <w:szCs w:val="28"/>
        </w:rPr>
        <w:t>»</w:t>
      </w:r>
    </w:p>
    <w:p w14:paraId="641BBB0D" w14:textId="6154B918" w:rsidR="0080274A" w:rsidRPr="008C61B5" w:rsidRDefault="008C61B5" w:rsidP="00BC3D7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Вариант №</w:t>
      </w:r>
      <w:r>
        <w:rPr>
          <w:sz w:val="28"/>
          <w:szCs w:val="28"/>
          <w:lang w:val="en-US"/>
        </w:rPr>
        <w:t>4</w:t>
      </w: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57F82435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</w:p>
    <w:p w14:paraId="6591F62B" w14:textId="1482D581" w:rsidR="008C61B5" w:rsidRDefault="008C61B5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Дмитрук М.А.</w:t>
      </w:r>
    </w:p>
    <w:p w14:paraId="14167F3E" w14:textId="0A50C73D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49D81C8" w14:textId="094F6B1E" w:rsidR="00BC3D7E" w:rsidRPr="008E5F99" w:rsidRDefault="008B62EC" w:rsidP="00BC3D7E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49889BB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41EE2B8D" w14:textId="01CBE2B1" w:rsidR="00A96AA3" w:rsidRPr="008B62EC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 xml:space="preserve">Цель работы: </w:t>
      </w:r>
      <w:r w:rsidR="008E5F99"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="008E5F99" w:rsidRPr="008E5F99">
        <w:rPr>
          <w:sz w:val="28"/>
          <w:szCs w:val="28"/>
        </w:rPr>
        <w:t>задач прогнозирования.</w:t>
      </w:r>
    </w:p>
    <w:p w14:paraId="2FA4B248" w14:textId="32133655" w:rsidR="000A1A48" w:rsidRPr="008B62EC" w:rsidRDefault="00B47D5B" w:rsidP="008B62EC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  <w:r w:rsidR="008B62EC">
        <w:rPr>
          <w:b/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</w:t>
      </w:r>
      <w:r w:rsidR="00C45C91" w:rsidRPr="004140AB">
        <w:rPr>
          <w:sz w:val="28"/>
          <w:szCs w:val="28"/>
        </w:rPr>
        <w:t>:</w:t>
      </w:r>
      <w:r w:rsidR="008E5F99" w:rsidRPr="008E5F99">
        <w:rPr>
          <w:sz w:val="28"/>
          <w:szCs w:val="28"/>
        </w:rPr>
        <w:t xml:space="preserve"> </w:t>
      </w:r>
    </w:p>
    <w:p w14:paraId="5C5832DF" w14:textId="77777777"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3EA47020" w14:textId="050F45E7"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</w:t>
      </w:r>
      <w:r w:rsidR="00774386">
        <w:rPr>
          <w:sz w:val="28"/>
          <w:szCs w:val="28"/>
        </w:rPr>
        <w:t>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3D6428">
        <w:rPr>
          <w:sz w:val="28"/>
          <w:szCs w:val="28"/>
        </w:rPr>
        <w:t xml:space="preserve"> = </w:t>
      </w:r>
      <w:r w:rsidR="00774386">
        <w:rPr>
          <w:sz w:val="28"/>
          <w:szCs w:val="28"/>
        </w:rPr>
        <w:t>8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</w:t>
      </w:r>
      <w:r w:rsidR="00774386">
        <w:rPr>
          <w:sz w:val="28"/>
          <w:szCs w:val="28"/>
        </w:rPr>
        <w:t>4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 xml:space="preserve">кол-во входов ИНС = </w:t>
      </w:r>
      <w:r w:rsidR="00774386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56E50AB" w14:textId="77777777" w:rsidR="00CB557E" w:rsidRPr="008C61B5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8C61B5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8C61B5">
        <w:rPr>
          <w:b/>
          <w:sz w:val="28"/>
          <w:szCs w:val="28"/>
          <w:lang w:val="en-US"/>
        </w:rPr>
        <w:t>:</w:t>
      </w:r>
    </w:p>
    <w:p w14:paraId="42816397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</w:p>
    <w:p w14:paraId="78D66674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</w:p>
    <w:p w14:paraId="54255EBC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7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matplotlib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7847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pyplot</w:t>
      </w:r>
      <w:proofErr w:type="spellEnd"/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Graph</w:t>
      </w:r>
    </w:p>
    <w:p w14:paraId="38B03008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2F85A9" w14:textId="77777777" w:rsidR="00784726" w:rsidRPr="008C61B5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8C61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r w:rsidRPr="008C61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61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ReferenceFunction</w:t>
      </w:r>
      <w:proofErr w:type="spellEnd"/>
      <w:r w:rsidRPr="008C61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C61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C61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C278DAB" w14:textId="1B877BBB" w:rsidR="00784726" w:rsidRPr="00784726" w:rsidRDefault="008C61B5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a, b, d = 4, 8</w:t>
      </w:r>
      <w:bookmarkStart w:id="0" w:name="_GoBack"/>
      <w:bookmarkEnd w:id="0"/>
      <w:r w:rsidR="00784726"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0.4</w:t>
      </w:r>
    </w:p>
    <w:p w14:paraId="4472BAD4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* </w:t>
      </w:r>
      <w:proofErr w:type="spellStart"/>
      <w:proofErr w:type="gramStart"/>
      <w:r w:rsidRPr="007847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.sin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 * </w:t>
      </w:r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d</w:t>
      </w:r>
    </w:p>
    <w:p w14:paraId="00762B77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6E1C8B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reference_Array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784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B49CFB3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)):</w:t>
      </w:r>
    </w:p>
    <w:p w14:paraId="49B1C4BE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-= </w:t>
      </w:r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reference_</w:t>
      </w:r>
      <w:proofErr w:type="gram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* (</w:t>
      </w:r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reference_Array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43D58823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w_Array</w:t>
      </w:r>
      <w:proofErr w:type="spellEnd"/>
    </w:p>
    <w:p w14:paraId="71D47BC1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9CA188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reference_Array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784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6EDD984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alpha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reference_</w:t>
      </w:r>
      <w:proofErr w:type="gram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5DBE6136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</w:p>
    <w:p w14:paraId="6BA440A9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5190C1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reference_Array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-&gt; </w:t>
      </w:r>
      <w:r w:rsidRPr="00784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float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2AEB3F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value = 0</w:t>
      </w:r>
    </w:p>
    <w:p w14:paraId="1C8F8D08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A2227C6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value +=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reference_</w:t>
      </w:r>
      <w:proofErr w:type="gram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B5CB5CB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- </w:t>
      </w:r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</w:p>
    <w:p w14:paraId="4EB6DE93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857F39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46E9509" w14:textId="77777777" w:rsidR="00784726" w:rsidRPr="008C61B5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C61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8C61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 </w:t>
      </w:r>
      <w:r w:rsidRPr="008C61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---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Входные</w:t>
      </w:r>
      <w:r w:rsidRPr="008C61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нейроны</w:t>
      </w:r>
    </w:p>
    <w:p w14:paraId="71584040" w14:textId="77777777" w:rsid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61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=========Скорость обучения</w:t>
      </w:r>
    </w:p>
    <w:p w14:paraId="61A5CA1D" w14:textId="77777777" w:rsid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min_Error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1.0e-29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-Мин. ошибка</w:t>
      </w:r>
    </w:p>
    <w:p w14:paraId="3047A5E9" w14:textId="77777777" w:rsid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==========Шаг табуляции</w:t>
      </w:r>
    </w:p>
    <w:p w14:paraId="47B49A49" w14:textId="77777777" w:rsid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amount_Train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---Итерации обучения</w:t>
      </w:r>
    </w:p>
    <w:p w14:paraId="768FB6A9" w14:textId="77777777" w:rsid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amount_Test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15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====Итерации прогнозирования</w:t>
      </w:r>
    </w:p>
    <w:p w14:paraId="025F70ED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 </w:t>
      </w:r>
      <w:proofErr w:type="spellStart"/>
      <w:proofErr w:type="gramStart"/>
      <w:r w:rsidRPr="007847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.uniform</w:t>
      </w:r>
      <w:proofErr w:type="spellEnd"/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(0, 1)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]  </w:t>
      </w:r>
      <w:r w:rsidRPr="007847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генерация</w:t>
      </w:r>
      <w:r w:rsidRPr="0078472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</w:t>
      </w:r>
    </w:p>
    <w:p w14:paraId="227BED92" w14:textId="77777777" w:rsid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 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.uniform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(0, 1)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промежуток</w:t>
      </w:r>
    </w:p>
    <w:p w14:paraId="0755B9BC" w14:textId="77777777" w:rsid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graph_Arr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 для построения графика (будут записаны результаты)</w:t>
      </w:r>
    </w:p>
    <w:p w14:paraId="7EC3148B" w14:textId="77777777" w:rsid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</w:t>
      </w:r>
    </w:p>
    <w:p w14:paraId="1CF821FE" w14:textId="77777777" w:rsid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3CCCBC" w14:textId="77777777" w:rsid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Значения эталонной функции для обучения</w:t>
      </w:r>
    </w:p>
    <w:p w14:paraId="158742BC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</w:t>
      </w:r>
    </w:p>
    <w:p w14:paraId="0117D249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ReferenceFunction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step)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amount_Train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 </w:t>
      </w:r>
    </w:p>
    <w:p w14:paraId="09EADF8A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128E5A46" w14:textId="77777777" w:rsid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Значения эталонной ф-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прогнозирования</w:t>
      </w:r>
    </w:p>
    <w:p w14:paraId="7A29E3B0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test_RefValues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</w:t>
      </w:r>
    </w:p>
    <w:p w14:paraId="3410DE99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ReferenceFunction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step)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7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amount_Train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amount_Test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amount_Train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</w:p>
    <w:p w14:paraId="06385500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218411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&gt;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min_Error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2D45A51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error = 0</w:t>
      </w:r>
    </w:p>
    <w:p w14:paraId="17999C9C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4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amount_Train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B19D593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value = </w:t>
      </w:r>
      <w:proofErr w:type="spellStart"/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T,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235E7E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alpha,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value,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ECC570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=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T, alpha,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value,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5F4656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error += (value -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</w:t>
      </w:r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** 2</w:t>
      </w:r>
    </w:p>
    <w:p w14:paraId="0C1A1342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error /=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amount_Train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</w:p>
    <w:p w14:paraId="5F617F6D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graph_Arr.append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(error)</w:t>
      </w:r>
    </w:p>
    <w:p w14:paraId="3A625822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69DBDA87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"{:^25}{:^25}{:^25}"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"Reference value"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"Predicted value"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"Deviation"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25B6681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4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amount_Train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7782732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value = </w:t>
      </w:r>
      <w:proofErr w:type="spellStart"/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T,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849C2E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</w:p>
    <w:p w14:paraId="156863A9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"{:&lt; </w:t>
      </w:r>
      <w:proofErr w:type="gramStart"/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25}{</w:t>
      </w:r>
      <w:proofErr w:type="gramEnd"/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:&lt; 25}{:&lt; 25}"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</w:p>
    <w:p w14:paraId="60C400CA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</w:t>
      </w:r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</w:p>
    <w:p w14:paraId="5A5F40A3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value,</w:t>
      </w:r>
    </w:p>
    <w:p w14:paraId="133FA5B4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reference_</w:t>
      </w:r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value,</w:t>
      </w:r>
    </w:p>
    <w:p w14:paraId="0BC4A0DE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)</w:t>
      </w:r>
    </w:p>
    <w:p w14:paraId="115C1A27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</w:t>
      </w:r>
    </w:p>
    <w:p w14:paraId="1563F1CF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"Testing result"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40490C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"{:^25}{:^25}{:^25}"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"Reference value"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"Predicted value"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"Deviation"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B3F29B3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47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47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amount_Test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12F97CA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value = </w:t>
      </w:r>
      <w:proofErr w:type="spellStart"/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w_Array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test_RefValues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T,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DED91B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</w:p>
    <w:p w14:paraId="353BA78B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"{:&lt; </w:t>
      </w:r>
      <w:proofErr w:type="gramStart"/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25}{</w:t>
      </w:r>
      <w:proofErr w:type="gramEnd"/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:&lt; 25}{:&lt; 25}"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</w:p>
    <w:p w14:paraId="4C9744F4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</w:t>
      </w:r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RefValues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</w:p>
    <w:p w14:paraId="623D2D17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value,</w:t>
      </w:r>
    </w:p>
    <w:p w14:paraId="5FF7AD23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test_</w:t>
      </w:r>
      <w:proofErr w:type="gram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RefValues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amount_Inputs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value,</w:t>
      </w:r>
    </w:p>
    <w:p w14:paraId="3BB9F321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)</w:t>
      </w:r>
    </w:p>
    <w:p w14:paraId="67B1038A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</w:t>
      </w:r>
    </w:p>
    <w:p w14:paraId="0CE1BB13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D277A2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847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Graph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.plot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graph_Arr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445061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847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Graph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.xlabel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"Generation"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CC5A80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847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Graph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.ylabel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847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B8C25B" w14:textId="77777777" w:rsidR="00784726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847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Graph</w:t>
      </w: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.grid</w:t>
      </w:r>
      <w:proofErr w:type="spellEnd"/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F04FF70" w14:textId="77777777" w:rsid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47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Graph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0DC8587D" w14:textId="77777777" w:rsid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A9BA94" w14:textId="6C315ACD" w:rsidR="0080274A" w:rsidRPr="00784726" w:rsidRDefault="00784726" w:rsidP="00784726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933B21A" w14:textId="77777777" w:rsidR="00784726" w:rsidRPr="008C61B5" w:rsidRDefault="00784726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8C61B5">
        <w:rPr>
          <w:b/>
          <w:sz w:val="28"/>
          <w:szCs w:val="28"/>
        </w:rPr>
        <w:t xml:space="preserve"> </w:t>
      </w:r>
    </w:p>
    <w:p w14:paraId="4C1B0320" w14:textId="77777777" w:rsidR="00784726" w:rsidRPr="008C61B5" w:rsidRDefault="00784726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7F8BA63A" w14:textId="77777777" w:rsidR="00784726" w:rsidRPr="008C61B5" w:rsidRDefault="00784726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3F5895DF" w14:textId="77777777" w:rsidR="00784726" w:rsidRPr="008C61B5" w:rsidRDefault="00784726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2596D9E5" w14:textId="77777777" w:rsidR="00784726" w:rsidRPr="008C61B5" w:rsidRDefault="00784726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44186600" w14:textId="77777777" w:rsidR="00784726" w:rsidRPr="008C61B5" w:rsidRDefault="00784726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6C7E0986" w14:textId="77777777" w:rsidR="00784726" w:rsidRPr="008C61B5" w:rsidRDefault="00784726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4FB9DC63" w14:textId="77777777" w:rsidR="00784726" w:rsidRPr="008C61B5" w:rsidRDefault="00784726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02F2F201" w14:textId="77777777" w:rsidR="00784726" w:rsidRPr="008C61B5" w:rsidRDefault="00784726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147A69A2" w14:textId="77777777" w:rsidR="00784726" w:rsidRPr="008C61B5" w:rsidRDefault="00784726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41569364" w14:textId="77777777" w:rsidR="00784726" w:rsidRPr="008C61B5" w:rsidRDefault="00784726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7BBC1D8C" w14:textId="77777777" w:rsidR="00784726" w:rsidRPr="008C61B5" w:rsidRDefault="00784726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2B49BCA2" w14:textId="77777777" w:rsidR="00784726" w:rsidRPr="008C61B5" w:rsidRDefault="00784726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275A3EE9" w14:textId="77777777" w:rsidR="00784726" w:rsidRPr="008C61B5" w:rsidRDefault="00784726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58329FBD" w14:textId="77777777" w:rsidR="00784726" w:rsidRPr="008C61B5" w:rsidRDefault="00784726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565FCBEE" w14:textId="77777777" w:rsidR="00784726" w:rsidRPr="008C61B5" w:rsidRDefault="00784726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38B07934" w14:textId="06A972DE" w:rsidR="00A96AA3" w:rsidRPr="005E509D" w:rsidRDefault="00A96AA3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>Результат</w:t>
      </w:r>
      <w:r w:rsidR="0080274A">
        <w:rPr>
          <w:b/>
          <w:sz w:val="28"/>
          <w:szCs w:val="28"/>
        </w:rPr>
        <w:t xml:space="preserve"> работы программы</w:t>
      </w:r>
      <w:r w:rsidRPr="005E509D">
        <w:rPr>
          <w:b/>
          <w:sz w:val="28"/>
          <w:szCs w:val="28"/>
        </w:rPr>
        <w:t>:</w:t>
      </w:r>
    </w:p>
    <w:p w14:paraId="386DD899" w14:textId="46411E55" w:rsidR="00A96AA3" w:rsidRDefault="008C61B5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 w14:anchorId="4B358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514.2pt">
            <v:imagedata r:id="rId6" o:title="2021-12-21 (3)"/>
          </v:shape>
        </w:pict>
      </w:r>
    </w:p>
    <w:p w14:paraId="09B324C9" w14:textId="77777777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1037E643" w14:textId="77777777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6B73B683" w14:textId="77777777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6071BF88" w14:textId="77777777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18F4CBCB" w14:textId="76A2F188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6418E384" w14:textId="77777777" w:rsidR="00222426" w:rsidRDefault="00222426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2B4BB5C3" w14:textId="77777777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25C347AC" w14:textId="77777777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7D0CB2ED" w14:textId="77777777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0BDA4FEA" w14:textId="77777777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643CD8DC" w14:textId="6B392F59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C45C91">
        <w:rPr>
          <w:b/>
          <w:bCs/>
          <w:sz w:val="28"/>
          <w:szCs w:val="28"/>
        </w:rPr>
        <w:t>График изменения ошибки в зависимости от количества эпох:</w:t>
      </w:r>
    </w:p>
    <w:p w14:paraId="77510ADB" w14:textId="15C8E41E" w:rsidR="00C45C91" w:rsidRPr="00C45C91" w:rsidRDefault="008C61B5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pict w14:anchorId="56E419DB">
          <v:shape id="_x0000_i1026" type="#_x0000_t75" style="width:474.6pt;height:399pt">
            <v:imagedata r:id="rId7" o:title="2021-12-21 (2)"/>
          </v:shape>
        </w:pict>
      </w:r>
    </w:p>
    <w:p w14:paraId="75623186" w14:textId="5F1E713B" w:rsidR="00C45C91" w:rsidRPr="0080274A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A96AA3">
        <w:rPr>
          <w:b/>
          <w:sz w:val="28"/>
          <w:szCs w:val="28"/>
        </w:rPr>
        <w:t>Вывод</w:t>
      </w:r>
      <w:r w:rsidRPr="00C45C91">
        <w:rPr>
          <w:b/>
          <w:sz w:val="28"/>
          <w:szCs w:val="28"/>
        </w:rPr>
        <w:t>: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Я изучил</w:t>
      </w:r>
      <w:r w:rsidRPr="008E5F99">
        <w:rPr>
          <w:sz w:val="28"/>
          <w:szCs w:val="28"/>
        </w:rPr>
        <w:t xml:space="preserve"> обучение и функционирование линейной ИНС при</w:t>
      </w:r>
      <w:r>
        <w:rPr>
          <w:sz w:val="28"/>
          <w:szCs w:val="28"/>
        </w:rPr>
        <w:t xml:space="preserve"> решении задач прогнозирования.</w:t>
      </w:r>
      <w:r w:rsidR="002279AB">
        <w:rPr>
          <w:sz w:val="28"/>
          <w:szCs w:val="28"/>
        </w:rPr>
        <w:t xml:space="preserve"> Программа написан</w:t>
      </w:r>
      <w:r w:rsidR="004140AB" w:rsidRPr="0080274A">
        <w:rPr>
          <w:sz w:val="28"/>
          <w:szCs w:val="28"/>
        </w:rPr>
        <w:t>а</w:t>
      </w:r>
      <w:r w:rsidR="002279AB">
        <w:rPr>
          <w:sz w:val="28"/>
          <w:szCs w:val="28"/>
        </w:rPr>
        <w:t xml:space="preserve"> на языке </w:t>
      </w:r>
      <w:r w:rsidR="002279AB">
        <w:rPr>
          <w:sz w:val="28"/>
          <w:szCs w:val="28"/>
          <w:lang w:val="en-US"/>
        </w:rPr>
        <w:t>python</w:t>
      </w:r>
      <w:r w:rsidR="002279AB" w:rsidRPr="0080274A">
        <w:rPr>
          <w:sz w:val="28"/>
          <w:szCs w:val="28"/>
        </w:rPr>
        <w:t>.</w:t>
      </w:r>
    </w:p>
    <w:p w14:paraId="7589512D" w14:textId="27E88BF4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2426"/>
    <w:rsid w:val="002279AB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140AB"/>
    <w:rsid w:val="0043084C"/>
    <w:rsid w:val="00447DFC"/>
    <w:rsid w:val="004639BC"/>
    <w:rsid w:val="00481656"/>
    <w:rsid w:val="004846CB"/>
    <w:rsid w:val="004E202C"/>
    <w:rsid w:val="004F7A49"/>
    <w:rsid w:val="00526A38"/>
    <w:rsid w:val="00571A97"/>
    <w:rsid w:val="005737FD"/>
    <w:rsid w:val="005E509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74386"/>
    <w:rsid w:val="00784726"/>
    <w:rsid w:val="007E77E0"/>
    <w:rsid w:val="0080274A"/>
    <w:rsid w:val="0081703F"/>
    <w:rsid w:val="00823CD3"/>
    <w:rsid w:val="00852152"/>
    <w:rsid w:val="008606F4"/>
    <w:rsid w:val="00891F69"/>
    <w:rsid w:val="008A3C91"/>
    <w:rsid w:val="008B62EC"/>
    <w:rsid w:val="008C61B5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5C91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3324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20889-E8BB-4CC5-B627-ADFC913EA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GAME</cp:lastModifiedBy>
  <cp:revision>12</cp:revision>
  <dcterms:created xsi:type="dcterms:W3CDTF">2021-09-23T21:36:00Z</dcterms:created>
  <dcterms:modified xsi:type="dcterms:W3CDTF">2021-12-21T19:57:00Z</dcterms:modified>
</cp:coreProperties>
</file>