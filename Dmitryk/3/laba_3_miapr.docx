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2F6171" w:rsidRDefault="00BC3D7E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Министерство образования Республики Беларусь</w:t>
      </w:r>
    </w:p>
    <w:p w14:paraId="5E929F0D" w14:textId="77777777" w:rsidR="00BC3D7E" w:rsidRPr="002F6171" w:rsidRDefault="00BC3D7E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Учреждение образования</w:t>
      </w:r>
    </w:p>
    <w:p w14:paraId="39ECA9F0" w14:textId="77777777" w:rsidR="00BC3D7E" w:rsidRPr="002F6171" w:rsidRDefault="00BC3D7E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«Брестский государственный технический университет»</w:t>
      </w:r>
    </w:p>
    <w:p w14:paraId="47402B76" w14:textId="77777777" w:rsidR="00BC3D7E" w:rsidRPr="002F6171" w:rsidRDefault="00BC3D7E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Кафедра ИИТ</w:t>
      </w:r>
    </w:p>
    <w:p w14:paraId="03D02E74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6492D0C9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6F609525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67469C62" w14:textId="20A908B1" w:rsidR="00BC3D7E" w:rsidRPr="002F6171" w:rsidRDefault="00BC3D7E" w:rsidP="00BC3D7E">
      <w:pPr>
        <w:jc w:val="center"/>
        <w:rPr>
          <w:sz w:val="26"/>
          <w:szCs w:val="26"/>
        </w:rPr>
      </w:pPr>
    </w:p>
    <w:p w14:paraId="0FBF3A0E" w14:textId="77777777" w:rsidR="002F6171" w:rsidRPr="002F6171" w:rsidRDefault="002F6171" w:rsidP="00BC3D7E">
      <w:pPr>
        <w:jc w:val="center"/>
        <w:rPr>
          <w:sz w:val="26"/>
          <w:szCs w:val="26"/>
        </w:rPr>
      </w:pPr>
    </w:p>
    <w:p w14:paraId="1AEA43D4" w14:textId="77777777" w:rsidR="00BC3D7E" w:rsidRPr="002F6171" w:rsidRDefault="00BC3D7E" w:rsidP="00BC3D7E">
      <w:pPr>
        <w:rPr>
          <w:sz w:val="26"/>
          <w:szCs w:val="26"/>
        </w:rPr>
      </w:pPr>
    </w:p>
    <w:p w14:paraId="2838E8E5" w14:textId="77777777" w:rsidR="00B47D5B" w:rsidRPr="002F6171" w:rsidRDefault="00B47D5B" w:rsidP="00BC3D7E">
      <w:pPr>
        <w:rPr>
          <w:sz w:val="26"/>
          <w:szCs w:val="26"/>
        </w:rPr>
      </w:pPr>
    </w:p>
    <w:p w14:paraId="2A4B5A9B" w14:textId="6BCB0BEB" w:rsidR="00B47D5B" w:rsidRDefault="00B47D5B" w:rsidP="008A3C91">
      <w:pPr>
        <w:rPr>
          <w:sz w:val="26"/>
          <w:szCs w:val="26"/>
        </w:rPr>
      </w:pPr>
    </w:p>
    <w:p w14:paraId="679536B9" w14:textId="77777777" w:rsidR="002F6171" w:rsidRPr="002F6171" w:rsidRDefault="002F6171" w:rsidP="008A3C91">
      <w:pPr>
        <w:rPr>
          <w:sz w:val="26"/>
          <w:szCs w:val="26"/>
        </w:rPr>
      </w:pPr>
    </w:p>
    <w:p w14:paraId="27DFB5BD" w14:textId="77777777" w:rsidR="00BC3D7E" w:rsidRPr="002F6171" w:rsidRDefault="00BC3D7E" w:rsidP="003645D2">
      <w:pPr>
        <w:rPr>
          <w:sz w:val="26"/>
          <w:szCs w:val="26"/>
        </w:rPr>
      </w:pPr>
    </w:p>
    <w:p w14:paraId="4C4BEDCC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17EE98A8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37632DF0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72E61FE9" w14:textId="64F8C428" w:rsidR="00BC3D7E" w:rsidRPr="002F6171" w:rsidRDefault="00C108FC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Лабораторная работа №</w:t>
      </w:r>
      <w:r w:rsidR="009404A4" w:rsidRPr="002F6171">
        <w:rPr>
          <w:sz w:val="26"/>
          <w:szCs w:val="26"/>
        </w:rPr>
        <w:t>3</w:t>
      </w:r>
    </w:p>
    <w:p w14:paraId="016311AE" w14:textId="77777777" w:rsidR="00BC3D7E" w:rsidRPr="002F6171" w:rsidRDefault="009B730A" w:rsidP="00BC3D7E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По дисциплине: «</w:t>
      </w:r>
      <w:proofErr w:type="spellStart"/>
      <w:r w:rsidRPr="002F6171">
        <w:rPr>
          <w:sz w:val="26"/>
          <w:szCs w:val="26"/>
        </w:rPr>
        <w:t>МиАПР</w:t>
      </w:r>
      <w:proofErr w:type="spellEnd"/>
      <w:r w:rsidR="00BC3D7E" w:rsidRPr="002F6171">
        <w:rPr>
          <w:sz w:val="26"/>
          <w:szCs w:val="26"/>
        </w:rPr>
        <w:t>»</w:t>
      </w:r>
    </w:p>
    <w:p w14:paraId="50A9E034" w14:textId="1E2A1237" w:rsidR="00BC3D7E" w:rsidRPr="002F6171" w:rsidRDefault="00745641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2F6171">
        <w:rPr>
          <w:sz w:val="26"/>
          <w:szCs w:val="26"/>
        </w:rPr>
        <w:t>Тема: «</w:t>
      </w:r>
      <w:r w:rsidR="009404A4" w:rsidRPr="002F6171">
        <w:rPr>
          <w:sz w:val="26"/>
          <w:szCs w:val="26"/>
        </w:rPr>
        <w:t>Нелинейные ИНС в задачах прогнозирования.</w:t>
      </w:r>
      <w:r w:rsidR="00BC3D7E" w:rsidRPr="002F6171">
        <w:rPr>
          <w:sz w:val="26"/>
          <w:szCs w:val="26"/>
        </w:rPr>
        <w:t>»</w:t>
      </w:r>
    </w:p>
    <w:p w14:paraId="200B1A3D" w14:textId="1BABDF13" w:rsidR="00BC3D7E" w:rsidRPr="002F6171" w:rsidRDefault="0043727A" w:rsidP="002F6171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>Вариант №4</w:t>
      </w:r>
    </w:p>
    <w:p w14:paraId="64FA51F3" w14:textId="77777777" w:rsidR="00BC3D7E" w:rsidRPr="002F6171" w:rsidRDefault="00BC3D7E" w:rsidP="008E5F99">
      <w:pPr>
        <w:rPr>
          <w:sz w:val="26"/>
          <w:szCs w:val="26"/>
        </w:rPr>
      </w:pPr>
    </w:p>
    <w:p w14:paraId="7226D587" w14:textId="77777777" w:rsidR="00FF69C9" w:rsidRPr="002F6171" w:rsidRDefault="00FF69C9" w:rsidP="008A3C91">
      <w:pPr>
        <w:rPr>
          <w:sz w:val="26"/>
          <w:szCs w:val="26"/>
        </w:rPr>
      </w:pPr>
    </w:p>
    <w:p w14:paraId="56DA9EB8" w14:textId="3622F710" w:rsidR="00BC3D7E" w:rsidRPr="002F6171" w:rsidRDefault="00BC3D7E" w:rsidP="00BC3D7E">
      <w:pPr>
        <w:jc w:val="center"/>
        <w:rPr>
          <w:sz w:val="26"/>
          <w:szCs w:val="26"/>
        </w:rPr>
      </w:pPr>
    </w:p>
    <w:p w14:paraId="766D01B1" w14:textId="4EE6DE2F" w:rsidR="002F6171" w:rsidRPr="002F6171" w:rsidRDefault="002F6171" w:rsidP="00BC3D7E">
      <w:pPr>
        <w:jc w:val="center"/>
        <w:rPr>
          <w:sz w:val="26"/>
          <w:szCs w:val="26"/>
        </w:rPr>
      </w:pPr>
    </w:p>
    <w:p w14:paraId="09E686B9" w14:textId="77777777" w:rsidR="002F6171" w:rsidRPr="002F6171" w:rsidRDefault="002F6171" w:rsidP="00BC3D7E">
      <w:pPr>
        <w:jc w:val="center"/>
        <w:rPr>
          <w:sz w:val="26"/>
          <w:szCs w:val="26"/>
        </w:rPr>
      </w:pPr>
    </w:p>
    <w:p w14:paraId="1C07CA4B" w14:textId="77777777" w:rsidR="00FF69C9" w:rsidRPr="002F6171" w:rsidRDefault="00FF69C9" w:rsidP="00BC3D7E">
      <w:pPr>
        <w:jc w:val="center"/>
        <w:rPr>
          <w:sz w:val="26"/>
          <w:szCs w:val="26"/>
        </w:rPr>
      </w:pPr>
    </w:p>
    <w:p w14:paraId="71E863BA" w14:textId="77777777" w:rsidR="00B47D5B" w:rsidRPr="002F6171" w:rsidRDefault="00B47D5B" w:rsidP="00BC3D7E">
      <w:pPr>
        <w:jc w:val="center"/>
        <w:rPr>
          <w:sz w:val="26"/>
          <w:szCs w:val="26"/>
        </w:rPr>
      </w:pPr>
    </w:p>
    <w:p w14:paraId="7B46D785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67C6FA62" w14:textId="77777777" w:rsidR="00B47D5B" w:rsidRPr="002F6171" w:rsidRDefault="00B47D5B" w:rsidP="00BC3D7E">
      <w:pPr>
        <w:jc w:val="center"/>
        <w:rPr>
          <w:sz w:val="26"/>
          <w:szCs w:val="26"/>
        </w:rPr>
      </w:pPr>
    </w:p>
    <w:p w14:paraId="57805F30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72D08941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452E7421" w14:textId="77777777" w:rsidR="00BC3D7E" w:rsidRPr="002F6171" w:rsidRDefault="003D6428" w:rsidP="00BC3D7E">
      <w:pPr>
        <w:ind w:left="6946"/>
        <w:rPr>
          <w:sz w:val="26"/>
          <w:szCs w:val="26"/>
        </w:rPr>
      </w:pPr>
      <w:r w:rsidRPr="002F6171">
        <w:rPr>
          <w:sz w:val="26"/>
          <w:szCs w:val="26"/>
        </w:rPr>
        <w:t>Выполнил</w:t>
      </w:r>
      <w:r w:rsidR="00BC3D7E" w:rsidRPr="002F6171">
        <w:rPr>
          <w:sz w:val="26"/>
          <w:szCs w:val="26"/>
        </w:rPr>
        <w:t>:</w:t>
      </w:r>
    </w:p>
    <w:p w14:paraId="2229F706" w14:textId="77777777" w:rsidR="00BC3D7E" w:rsidRPr="002F6171" w:rsidRDefault="003D6428" w:rsidP="00BC3D7E">
      <w:pPr>
        <w:ind w:left="6946"/>
        <w:rPr>
          <w:sz w:val="26"/>
          <w:szCs w:val="26"/>
        </w:rPr>
      </w:pPr>
      <w:r w:rsidRPr="002F6171">
        <w:rPr>
          <w:sz w:val="26"/>
          <w:szCs w:val="26"/>
        </w:rPr>
        <w:t>Студент</w:t>
      </w:r>
      <w:r w:rsidR="00C108FC" w:rsidRPr="002F6171">
        <w:rPr>
          <w:sz w:val="26"/>
          <w:szCs w:val="26"/>
        </w:rPr>
        <w:t xml:space="preserve"> 2</w:t>
      </w:r>
      <w:r w:rsidR="00BC3D7E" w:rsidRPr="002F6171">
        <w:rPr>
          <w:sz w:val="26"/>
          <w:szCs w:val="26"/>
        </w:rPr>
        <w:t xml:space="preserve"> курса</w:t>
      </w:r>
    </w:p>
    <w:p w14:paraId="3EF65D46" w14:textId="539C1E5B" w:rsidR="00BC3D7E" w:rsidRDefault="003D6428" w:rsidP="00BC3D7E">
      <w:pPr>
        <w:ind w:left="6946"/>
        <w:rPr>
          <w:sz w:val="26"/>
          <w:szCs w:val="26"/>
        </w:rPr>
      </w:pPr>
      <w:r w:rsidRPr="002F6171">
        <w:rPr>
          <w:sz w:val="26"/>
          <w:szCs w:val="26"/>
        </w:rPr>
        <w:t>Группы ПО-</w:t>
      </w:r>
      <w:r w:rsidR="00A96AA3" w:rsidRPr="002F6171">
        <w:rPr>
          <w:sz w:val="26"/>
          <w:szCs w:val="26"/>
        </w:rPr>
        <w:t>7</w:t>
      </w:r>
    </w:p>
    <w:p w14:paraId="27457196" w14:textId="64B3105A" w:rsidR="0043727A" w:rsidRPr="002F6171" w:rsidRDefault="0043727A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Дмитрук М.А.</w:t>
      </w:r>
    </w:p>
    <w:p w14:paraId="1CB69E35" w14:textId="383E930D" w:rsidR="00BC3D7E" w:rsidRPr="002F6171" w:rsidRDefault="00B43BCF" w:rsidP="00BC3D7E">
      <w:pPr>
        <w:ind w:left="6946"/>
        <w:rPr>
          <w:sz w:val="26"/>
          <w:szCs w:val="26"/>
        </w:rPr>
      </w:pPr>
      <w:r w:rsidRPr="002F6171">
        <w:rPr>
          <w:sz w:val="26"/>
          <w:szCs w:val="26"/>
        </w:rPr>
        <w:t>Проверил</w:t>
      </w:r>
      <w:r w:rsidR="00BC3D7E" w:rsidRPr="002F6171">
        <w:rPr>
          <w:sz w:val="26"/>
          <w:szCs w:val="26"/>
        </w:rPr>
        <w:t>:</w:t>
      </w:r>
    </w:p>
    <w:p w14:paraId="24E02A34" w14:textId="77777777" w:rsidR="00BC3D7E" w:rsidRPr="002F6171" w:rsidRDefault="009B730A" w:rsidP="00BC3D7E">
      <w:pPr>
        <w:ind w:left="6946"/>
        <w:rPr>
          <w:sz w:val="26"/>
          <w:szCs w:val="26"/>
        </w:rPr>
      </w:pPr>
      <w:proofErr w:type="spellStart"/>
      <w:r w:rsidRPr="002F6171">
        <w:rPr>
          <w:sz w:val="26"/>
          <w:szCs w:val="26"/>
        </w:rPr>
        <w:t>Крощенко</w:t>
      </w:r>
      <w:proofErr w:type="spellEnd"/>
      <w:r w:rsidRPr="002F6171">
        <w:rPr>
          <w:sz w:val="26"/>
          <w:szCs w:val="26"/>
        </w:rPr>
        <w:t xml:space="preserve"> А.А.</w:t>
      </w:r>
    </w:p>
    <w:p w14:paraId="46BFC34A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45B3C2C7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1C441E6B" w14:textId="77777777" w:rsidR="00FF69C9" w:rsidRPr="002F6171" w:rsidRDefault="00FF69C9" w:rsidP="00BC3D7E">
      <w:pPr>
        <w:rPr>
          <w:sz w:val="26"/>
          <w:szCs w:val="26"/>
        </w:rPr>
      </w:pPr>
    </w:p>
    <w:p w14:paraId="7C4FA557" w14:textId="77777777" w:rsidR="00767CB6" w:rsidRPr="002F6171" w:rsidRDefault="00767CB6" w:rsidP="00BC3D7E">
      <w:pPr>
        <w:rPr>
          <w:sz w:val="26"/>
          <w:szCs w:val="26"/>
        </w:rPr>
      </w:pPr>
    </w:p>
    <w:p w14:paraId="1686FCD5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539E4587" w14:textId="77777777" w:rsidR="00BC3D7E" w:rsidRPr="002F6171" w:rsidRDefault="00BC3D7E" w:rsidP="008E5F99">
      <w:pPr>
        <w:rPr>
          <w:sz w:val="26"/>
          <w:szCs w:val="26"/>
        </w:rPr>
      </w:pPr>
    </w:p>
    <w:p w14:paraId="79DE3730" w14:textId="626136E4" w:rsidR="00BC3D7E" w:rsidRDefault="00BC3D7E" w:rsidP="00BC3D7E">
      <w:pPr>
        <w:jc w:val="center"/>
        <w:rPr>
          <w:sz w:val="26"/>
          <w:szCs w:val="26"/>
        </w:rPr>
      </w:pPr>
    </w:p>
    <w:p w14:paraId="4683A0F2" w14:textId="77777777" w:rsidR="002F6171" w:rsidRPr="002F6171" w:rsidRDefault="002F6171" w:rsidP="00BC3D7E">
      <w:pPr>
        <w:jc w:val="center"/>
        <w:rPr>
          <w:sz w:val="26"/>
          <w:szCs w:val="26"/>
        </w:rPr>
      </w:pPr>
    </w:p>
    <w:p w14:paraId="5CF822E6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365FB223" w14:textId="77777777" w:rsidR="00B47D5B" w:rsidRPr="002F6171" w:rsidRDefault="00B47D5B" w:rsidP="00BC3D7E">
      <w:pPr>
        <w:jc w:val="center"/>
        <w:rPr>
          <w:sz w:val="26"/>
          <w:szCs w:val="26"/>
        </w:rPr>
      </w:pPr>
    </w:p>
    <w:p w14:paraId="1041C7BA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4697EA56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4D05AED2" w14:textId="77777777" w:rsidR="00BC3D7E" w:rsidRPr="002F6171" w:rsidRDefault="00BC3D7E" w:rsidP="00BC3D7E">
      <w:pPr>
        <w:jc w:val="center"/>
        <w:rPr>
          <w:sz w:val="26"/>
          <w:szCs w:val="26"/>
        </w:rPr>
      </w:pPr>
    </w:p>
    <w:p w14:paraId="0D655317" w14:textId="42C22EC5" w:rsidR="009B730A" w:rsidRPr="002F6171" w:rsidRDefault="002F6171" w:rsidP="002F6171">
      <w:pPr>
        <w:jc w:val="center"/>
        <w:rPr>
          <w:sz w:val="26"/>
          <w:szCs w:val="26"/>
        </w:rPr>
      </w:pPr>
      <w:r w:rsidRPr="002F6171">
        <w:rPr>
          <w:sz w:val="26"/>
          <w:szCs w:val="26"/>
        </w:rPr>
        <w:t xml:space="preserve">Брест </w:t>
      </w:r>
      <w:r w:rsidR="003D6428" w:rsidRPr="002F6171">
        <w:rPr>
          <w:sz w:val="26"/>
          <w:szCs w:val="26"/>
        </w:rPr>
        <w:t>202</w:t>
      </w:r>
      <w:r w:rsidR="00A96AA3" w:rsidRPr="002F6171">
        <w:rPr>
          <w:sz w:val="26"/>
          <w:szCs w:val="26"/>
        </w:rPr>
        <w:t>1</w:t>
      </w:r>
      <w:r w:rsidR="00BC3D7E" w:rsidRPr="002F6171">
        <w:rPr>
          <w:sz w:val="26"/>
          <w:szCs w:val="26"/>
        </w:rPr>
        <w:br w:type="page"/>
      </w:r>
    </w:p>
    <w:p w14:paraId="14D0866C" w14:textId="3F66131B" w:rsidR="00475A72" w:rsidRPr="002F6171" w:rsidRDefault="00BC3D7E" w:rsidP="002F6171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2F6171">
        <w:rPr>
          <w:b/>
          <w:sz w:val="26"/>
          <w:szCs w:val="26"/>
        </w:rPr>
        <w:lastRenderedPageBreak/>
        <w:t xml:space="preserve">Цель работы: </w:t>
      </w:r>
      <w:r w:rsidR="002F6171" w:rsidRPr="002F6171">
        <w:rPr>
          <w:sz w:val="26"/>
          <w:szCs w:val="26"/>
        </w:rPr>
        <w:t>И</w:t>
      </w:r>
      <w:r w:rsidR="00475A72" w:rsidRPr="002F6171">
        <w:rPr>
          <w:sz w:val="26"/>
          <w:szCs w:val="26"/>
        </w:rPr>
        <w:t>зучить обучение и функционирование линейной ИНС при решении</w:t>
      </w:r>
    </w:p>
    <w:p w14:paraId="1EC18FE3" w14:textId="477BD7B8" w:rsidR="00475A72" w:rsidRPr="002F6171" w:rsidRDefault="00475A72" w:rsidP="00475A72">
      <w:pPr>
        <w:rPr>
          <w:sz w:val="26"/>
          <w:szCs w:val="26"/>
        </w:rPr>
      </w:pPr>
      <w:r w:rsidRPr="002F6171">
        <w:rPr>
          <w:sz w:val="26"/>
          <w:szCs w:val="26"/>
        </w:rPr>
        <w:t>задач прогнозирования.</w:t>
      </w:r>
    </w:p>
    <w:p w14:paraId="356336E6" w14:textId="2B767023" w:rsidR="009404A4" w:rsidRPr="002F6171" w:rsidRDefault="00B47D5B" w:rsidP="002F6171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2F6171">
        <w:rPr>
          <w:b/>
          <w:sz w:val="26"/>
          <w:szCs w:val="26"/>
        </w:rPr>
        <w:t>Задание:</w:t>
      </w:r>
      <w:r w:rsidR="002F6171" w:rsidRPr="002F6171">
        <w:rPr>
          <w:b/>
          <w:sz w:val="26"/>
          <w:szCs w:val="26"/>
        </w:rPr>
        <w:t xml:space="preserve"> </w:t>
      </w:r>
      <w:r w:rsidR="009404A4" w:rsidRPr="002F6171">
        <w:rPr>
          <w:sz w:val="26"/>
          <w:szCs w:val="26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48E0DAF0" w14:textId="2B3AF8B1" w:rsidR="008E5F99" w:rsidRPr="002F6171" w:rsidRDefault="000A1A48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2F6171">
        <w:rPr>
          <w:sz w:val="26"/>
          <w:szCs w:val="26"/>
          <w:lang w:val="en-US"/>
        </w:rPr>
        <w:t>y</w:t>
      </w:r>
      <w:r w:rsidRPr="002F6171">
        <w:rPr>
          <w:sz w:val="26"/>
          <w:szCs w:val="26"/>
        </w:rPr>
        <w:t xml:space="preserve"> = </w:t>
      </w:r>
      <w:r w:rsidRPr="002F6171">
        <w:rPr>
          <w:sz w:val="26"/>
          <w:szCs w:val="26"/>
          <w:lang w:val="en-US"/>
        </w:rPr>
        <w:t>a</w:t>
      </w:r>
      <w:r w:rsidRPr="002F6171">
        <w:rPr>
          <w:sz w:val="26"/>
          <w:szCs w:val="26"/>
        </w:rPr>
        <w:t>*</w:t>
      </w:r>
      <w:r w:rsidR="009404A4" w:rsidRPr="002F6171">
        <w:rPr>
          <w:sz w:val="26"/>
          <w:szCs w:val="26"/>
          <w:lang w:val="en-US"/>
        </w:rPr>
        <w:t>cos</w:t>
      </w:r>
      <w:r w:rsidRPr="002F6171">
        <w:rPr>
          <w:sz w:val="26"/>
          <w:szCs w:val="26"/>
        </w:rPr>
        <w:t>(</w:t>
      </w:r>
      <w:r w:rsidRPr="002F6171">
        <w:rPr>
          <w:sz w:val="26"/>
          <w:szCs w:val="26"/>
          <w:lang w:val="en-US"/>
        </w:rPr>
        <w:t>b</w:t>
      </w:r>
      <w:r w:rsidR="00475A72" w:rsidRPr="002F6171">
        <w:rPr>
          <w:sz w:val="26"/>
          <w:szCs w:val="26"/>
        </w:rPr>
        <w:t>*</w:t>
      </w:r>
      <w:r w:rsidRPr="002F6171">
        <w:rPr>
          <w:sz w:val="26"/>
          <w:szCs w:val="26"/>
          <w:lang w:val="en-US"/>
        </w:rPr>
        <w:t>x</w:t>
      </w:r>
      <w:r w:rsidRPr="002F6171">
        <w:rPr>
          <w:sz w:val="26"/>
          <w:szCs w:val="26"/>
        </w:rPr>
        <w:t xml:space="preserve">) + </w:t>
      </w:r>
      <w:r w:rsidR="009404A4" w:rsidRPr="002F6171">
        <w:rPr>
          <w:sz w:val="26"/>
          <w:szCs w:val="26"/>
          <w:lang w:val="en-US"/>
        </w:rPr>
        <w:t>c</w:t>
      </w:r>
      <w:r w:rsidR="009404A4" w:rsidRPr="002F6171">
        <w:rPr>
          <w:sz w:val="26"/>
          <w:szCs w:val="26"/>
        </w:rPr>
        <w:t>*</w:t>
      </w:r>
      <w:r w:rsidR="009404A4" w:rsidRPr="002F6171">
        <w:rPr>
          <w:sz w:val="26"/>
          <w:szCs w:val="26"/>
          <w:lang w:val="en-US"/>
        </w:rPr>
        <w:t>sin</w:t>
      </w:r>
      <w:r w:rsidR="009404A4" w:rsidRPr="002F6171">
        <w:rPr>
          <w:sz w:val="26"/>
          <w:szCs w:val="26"/>
        </w:rPr>
        <w:t>(</w:t>
      </w:r>
      <w:r w:rsidR="009404A4" w:rsidRPr="002F6171">
        <w:rPr>
          <w:sz w:val="26"/>
          <w:szCs w:val="26"/>
          <w:lang w:val="en-US"/>
        </w:rPr>
        <w:t>d</w:t>
      </w:r>
      <w:r w:rsidR="009404A4" w:rsidRPr="002F6171">
        <w:rPr>
          <w:sz w:val="26"/>
          <w:szCs w:val="26"/>
        </w:rPr>
        <w:t>*</w:t>
      </w:r>
      <w:r w:rsidR="009404A4" w:rsidRPr="002F6171">
        <w:rPr>
          <w:sz w:val="26"/>
          <w:szCs w:val="26"/>
          <w:lang w:val="en-US"/>
        </w:rPr>
        <w:t>x</w:t>
      </w:r>
      <w:r w:rsidR="009404A4" w:rsidRPr="002F6171">
        <w:rPr>
          <w:sz w:val="26"/>
          <w:szCs w:val="26"/>
        </w:rPr>
        <w:t>)</w:t>
      </w:r>
    </w:p>
    <w:p w14:paraId="753BF503" w14:textId="32BDD54F" w:rsidR="008E5F99" w:rsidRPr="002F6171" w:rsidRDefault="008E5F99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2F6171">
        <w:rPr>
          <w:sz w:val="26"/>
          <w:szCs w:val="26"/>
          <w:lang w:val="en-US"/>
        </w:rPr>
        <w:t>a</w:t>
      </w:r>
      <w:r w:rsidR="009404A4" w:rsidRPr="002F6171">
        <w:rPr>
          <w:sz w:val="26"/>
          <w:szCs w:val="26"/>
        </w:rPr>
        <w:t>=</w:t>
      </w:r>
      <w:r w:rsidR="00097656" w:rsidRPr="002F6171">
        <w:rPr>
          <w:sz w:val="26"/>
          <w:szCs w:val="26"/>
        </w:rPr>
        <w:t>0.</w:t>
      </w:r>
      <w:r w:rsidR="0043727A">
        <w:rPr>
          <w:sz w:val="26"/>
          <w:szCs w:val="26"/>
        </w:rPr>
        <w:t>4</w:t>
      </w:r>
      <w:r w:rsidRPr="002F6171">
        <w:rPr>
          <w:sz w:val="26"/>
          <w:szCs w:val="26"/>
        </w:rPr>
        <w:t xml:space="preserve">, </w:t>
      </w:r>
      <w:r w:rsidRPr="002F6171">
        <w:rPr>
          <w:sz w:val="26"/>
          <w:szCs w:val="26"/>
          <w:lang w:val="en-US"/>
        </w:rPr>
        <w:t>b</w:t>
      </w:r>
      <w:r w:rsidR="009404A4" w:rsidRPr="002F6171">
        <w:rPr>
          <w:sz w:val="26"/>
          <w:szCs w:val="26"/>
        </w:rPr>
        <w:t>=0.</w:t>
      </w:r>
      <w:r w:rsidR="0043727A">
        <w:rPr>
          <w:sz w:val="26"/>
          <w:szCs w:val="26"/>
        </w:rPr>
        <w:t>4</w:t>
      </w:r>
      <w:r w:rsidRPr="002F6171">
        <w:rPr>
          <w:sz w:val="26"/>
          <w:szCs w:val="26"/>
        </w:rPr>
        <w:t>,</w:t>
      </w:r>
      <w:r w:rsidR="009404A4" w:rsidRPr="002F6171">
        <w:rPr>
          <w:sz w:val="26"/>
          <w:szCs w:val="26"/>
        </w:rPr>
        <w:t xml:space="preserve"> </w:t>
      </w:r>
      <w:r w:rsidR="009404A4" w:rsidRPr="002F6171">
        <w:rPr>
          <w:sz w:val="26"/>
          <w:szCs w:val="26"/>
          <w:lang w:val="en-US"/>
        </w:rPr>
        <w:t>c</w:t>
      </w:r>
      <w:r w:rsidR="009404A4" w:rsidRPr="002F6171">
        <w:rPr>
          <w:sz w:val="26"/>
          <w:szCs w:val="26"/>
        </w:rPr>
        <w:t>=</w:t>
      </w:r>
      <w:r w:rsidR="0043727A">
        <w:rPr>
          <w:sz w:val="26"/>
          <w:szCs w:val="26"/>
        </w:rPr>
        <w:t>0.08</w:t>
      </w:r>
      <w:r w:rsidR="009404A4" w:rsidRPr="002F6171">
        <w:rPr>
          <w:sz w:val="26"/>
          <w:szCs w:val="26"/>
        </w:rPr>
        <w:t>,</w:t>
      </w:r>
      <w:r w:rsidRPr="002F6171">
        <w:rPr>
          <w:sz w:val="26"/>
          <w:szCs w:val="26"/>
        </w:rPr>
        <w:t xml:space="preserve"> </w:t>
      </w:r>
      <w:r w:rsidRPr="002F6171">
        <w:rPr>
          <w:sz w:val="26"/>
          <w:szCs w:val="26"/>
          <w:lang w:val="en-US"/>
        </w:rPr>
        <w:t>d</w:t>
      </w:r>
      <w:r w:rsidR="009404A4" w:rsidRPr="002F6171">
        <w:rPr>
          <w:sz w:val="26"/>
          <w:szCs w:val="26"/>
        </w:rPr>
        <w:t>=</w:t>
      </w:r>
      <w:r w:rsidR="003D6428" w:rsidRPr="002F6171">
        <w:rPr>
          <w:sz w:val="26"/>
          <w:szCs w:val="26"/>
        </w:rPr>
        <w:t>0.</w:t>
      </w:r>
      <w:r w:rsidR="0043727A">
        <w:rPr>
          <w:sz w:val="26"/>
          <w:szCs w:val="26"/>
        </w:rPr>
        <w:t>4</w:t>
      </w:r>
      <w:r w:rsidRPr="002F6171">
        <w:rPr>
          <w:sz w:val="26"/>
          <w:szCs w:val="26"/>
        </w:rPr>
        <w:t xml:space="preserve">, </w:t>
      </w:r>
      <w:r w:rsidR="003D6428" w:rsidRPr="002F6171">
        <w:rPr>
          <w:sz w:val="26"/>
          <w:szCs w:val="26"/>
        </w:rPr>
        <w:t xml:space="preserve">кол-во входов ИНС = </w:t>
      </w:r>
      <w:r w:rsidR="0043727A">
        <w:rPr>
          <w:sz w:val="26"/>
          <w:szCs w:val="26"/>
        </w:rPr>
        <w:t>6</w:t>
      </w:r>
      <w:r w:rsidR="009404A4" w:rsidRPr="002F6171">
        <w:rPr>
          <w:sz w:val="26"/>
          <w:szCs w:val="26"/>
        </w:rPr>
        <w:t xml:space="preserve">, </w:t>
      </w:r>
      <w:r w:rsidR="00097656" w:rsidRPr="002F6171">
        <w:rPr>
          <w:sz w:val="26"/>
          <w:szCs w:val="26"/>
        </w:rPr>
        <w:t xml:space="preserve">кол-во НЭ в скрытом слое = </w:t>
      </w:r>
      <w:r w:rsidR="0043727A">
        <w:rPr>
          <w:sz w:val="26"/>
          <w:szCs w:val="26"/>
        </w:rPr>
        <w:t>2.</w:t>
      </w:r>
    </w:p>
    <w:p w14:paraId="1E941950" w14:textId="20B9057C" w:rsidR="009404A4" w:rsidRPr="002F6171" w:rsidRDefault="009404A4" w:rsidP="009404A4">
      <w:pPr>
        <w:rPr>
          <w:sz w:val="26"/>
          <w:szCs w:val="26"/>
        </w:rPr>
      </w:pPr>
      <w:r w:rsidRPr="002F6171">
        <w:rPr>
          <w:sz w:val="26"/>
          <w:szCs w:val="26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2F6171">
        <w:rPr>
          <w:sz w:val="26"/>
          <w:szCs w:val="26"/>
        </w:rPr>
        <w:t>сигмоидную</w:t>
      </w:r>
      <w:proofErr w:type="spellEnd"/>
      <w:r w:rsidRPr="002F6171">
        <w:rPr>
          <w:sz w:val="26"/>
          <w:szCs w:val="26"/>
        </w:rPr>
        <w:t xml:space="preserve"> функцию, для выходного - линейную.</w:t>
      </w:r>
    </w:p>
    <w:p w14:paraId="07F8BEE5" w14:textId="6594F1CB" w:rsidR="00A96AA3" w:rsidRPr="002F6171" w:rsidRDefault="00CB557E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2F6171">
        <w:rPr>
          <w:b/>
          <w:sz w:val="26"/>
          <w:szCs w:val="26"/>
        </w:rPr>
        <w:t>Код</w:t>
      </w:r>
      <w:r w:rsidRPr="002F6171">
        <w:rPr>
          <w:b/>
          <w:sz w:val="26"/>
          <w:szCs w:val="26"/>
          <w:lang w:val="en-US"/>
        </w:rPr>
        <w:t xml:space="preserve"> </w:t>
      </w:r>
      <w:r w:rsidRPr="002F6171">
        <w:rPr>
          <w:b/>
          <w:sz w:val="26"/>
          <w:szCs w:val="26"/>
        </w:rPr>
        <w:t>программы</w:t>
      </w:r>
      <w:r w:rsidRPr="002F6171">
        <w:rPr>
          <w:b/>
          <w:sz w:val="26"/>
          <w:szCs w:val="26"/>
          <w:lang w:val="en-US"/>
        </w:rPr>
        <w:t>:</w:t>
      </w:r>
    </w:p>
    <w:p w14:paraId="0166F57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</w:t>
      </w:r>
    </w:p>
    <w:p w14:paraId="65E37E0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cos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</w:p>
    <w:p w14:paraId="63664A9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48D18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14:paraId="129A40B8" w14:textId="0D64E7F3" w:rsidR="00D23C06" w:rsidRPr="006600BB" w:rsidRDefault="0043727A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a, b, c, d = 0.4, 0.</w:t>
      </w:r>
      <w:r w:rsidRPr="00D22D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0.08, 0.4</w:t>
      </w:r>
    </w:p>
    <w:p w14:paraId="42B19A2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cos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 * x) + c *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 * x)</w:t>
      </w:r>
    </w:p>
    <w:p w14:paraId="3274873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732A4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C29F0E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)):</w:t>
      </w:r>
    </w:p>
    <w:p w14:paraId="000CE66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</w:t>
      </w:r>
    </w:p>
    <w:p w14:paraId="09F0C92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60AF2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192D8E6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3BD2EF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 j]</w:t>
      </w:r>
    </w:p>
    <w:p w14:paraId="0BC02F0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6D9AD5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</w:p>
    <w:p w14:paraId="47DC7FA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19423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S_hid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10D318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/ 1 +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S_hid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331A2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8051D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ECFA97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0</w:t>
      </w:r>
    </w:p>
    <w:p w14:paraId="5FA56C0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682E706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+=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89A34A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</w:p>
    <w:p w14:paraId="2EE27E0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089A9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F1F95D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alpha = 0.1</w:t>
      </w:r>
    </w:p>
    <w:p w14:paraId="59C3D35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88F649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alpha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0136A6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</w:p>
    <w:p w14:paraId="43E5879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FC96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22F5A6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alpha = 0.1</w:t>
      </w:r>
    </w:p>
    <w:p w14:paraId="2DACDCC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alpha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</w:p>
    <w:p w14:paraId="5B9F1F6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</w:p>
    <w:p w14:paraId="0283989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1B63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4438424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</w:t>
      </w:r>
      <w:proofErr w:type="spellEnd"/>
    </w:p>
    <w:p w14:paraId="3D52CC7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C7BFAE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alpha = 0.1</w:t>
      </w:r>
    </w:p>
    <w:p w14:paraId="2B5556C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3EF92A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18D9A92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-= (</w:t>
      </w:r>
    </w:p>
    <w:p w14:paraId="713BBFA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alpha</w:t>
      </w:r>
    </w:p>
    <w:p w14:paraId="1C34F64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6D92F6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4FC56F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(1 -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1FA00AD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9CC587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0F6A5A7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</w:p>
    <w:p w14:paraId="7E1E736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D47B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56F65FC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alpha = 0.1</w:t>
      </w:r>
    </w:p>
    <w:p w14:paraId="44C6073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C10080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alpha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0E11953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</w:p>
    <w:p w14:paraId="5397401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39B8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FF1B78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step = 0.1</w:t>
      </w:r>
    </w:p>
    <w:p w14:paraId="471B504C" w14:textId="0DB74D0D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="004372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6</w:t>
      </w:r>
    </w:p>
    <w:p w14:paraId="7DE456A9" w14:textId="014447E3" w:rsidR="00D23C06" w:rsidRPr="006600BB" w:rsidRDefault="0043727A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</w:t>
      </w:r>
    </w:p>
    <w:p w14:paraId="3BDD968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</w:t>
      </w:r>
    </w:p>
    <w:p w14:paraId="3EE523C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</w:t>
      </w:r>
    </w:p>
    <w:p w14:paraId="779AFFA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04EB2D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* step)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3630923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</w:t>
      </w:r>
    </w:p>
    <w:p w14:paraId="006712B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D45C72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row = []</w:t>
      </w:r>
    </w:p>
    <w:p w14:paraId="48F6FB3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6113EF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row.append</w:t>
      </w:r>
      <w:proofErr w:type="spellEnd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1))</w:t>
      </w:r>
    </w:p>
    <w:p w14:paraId="1EA9AFA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W.append</w:t>
      </w:r>
      <w:proofErr w:type="spellEnd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(row)</w:t>
      </w:r>
    </w:p>
    <w:p w14:paraId="6EC3467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'Hidden weights: '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725B8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2E3B4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02A43E6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71FBA13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43E4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  <w:proofErr w:type="spellStart"/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(0, 1)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9B61A6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</w:t>
      </w:r>
    </w:p>
    <w:p w14:paraId="0A20083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9E7BFD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1AB71B6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[0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7DA3342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913BD8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</w:t>
      </w:r>
    </w:p>
    <w:p w14:paraId="055B322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0</w:t>
      </w:r>
    </w:p>
    <w:p w14:paraId="16A0902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error = 1</w:t>
      </w:r>
    </w:p>
    <w:p w14:paraId="28C65380" w14:textId="5534830B" w:rsidR="00D23C06" w:rsidRPr="00D22D20" w:rsidRDefault="00D22D20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1e-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</w:t>
      </w:r>
    </w:p>
    <w:p w14:paraId="5B7E259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&gt;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min_error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1753F1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= 0</w:t>
      </w:r>
    </w:p>
    <w:p w14:paraId="5A022D6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09465F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797C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3C25B2B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0D45C3A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4870188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F6A406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A36445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917B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3FE4C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7A41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y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E9E05D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5368C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DE708B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y * (1 - y) *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345077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3CAE5C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F9CD9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50453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change_w_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87B128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1482F248" w14:textId="77777777" w:rsidR="00D23C06" w:rsidRP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7E9565D5" w14:textId="77777777" w:rsidR="00D23C06" w:rsidRP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3C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change_T_</w:t>
      </w:r>
      <w:proofErr w:type="gramStart"/>
      <w:r w:rsidRPr="00D23C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gamma_Hidden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7086A1" w14:textId="77777777" w:rsidR="00D23C06" w:rsidRP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E997D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C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error += ((y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** 2) / 2</w:t>
      </w:r>
    </w:p>
    <w:p w14:paraId="3B730CA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</w:t>
      </w:r>
    </w:p>
    <w:p w14:paraId="47B8BAE2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/=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</w:p>
    <w:p w14:paraId="14E638A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gen_Count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5000 == 0:</w:t>
      </w:r>
    </w:p>
    <w:p w14:paraId="5F17721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'Error value: '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error)</w:t>
      </w:r>
    </w:p>
    <w:p w14:paraId="2180FB5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37967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"Training end\</w:t>
      </w:r>
      <w:proofErr w:type="spellStart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nTraining</w:t>
      </w:r>
      <w:proofErr w:type="spell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result"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944D37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"Prediction value"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36305B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38DFAD1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00941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493E016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6AC9D97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A87169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4513B89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209C49F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26CEB13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y,</w:t>
      </w:r>
    </w:p>
    <w:p w14:paraId="627284E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y,</w:t>
      </w:r>
    </w:p>
    <w:p w14:paraId="5E620CB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728E2D5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536EDF56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ref_test_arr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</w:p>
    <w:p w14:paraId="5F7ADA01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* step)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0A4A8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]</w:t>
      </w:r>
    </w:p>
    <w:p w14:paraId="30DAFC88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"Testing result"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16CA2B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"Prediction value"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156A88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48BA214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Calculate_S_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1BD58FB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arr_Hidden_W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ref_test_arr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</w:p>
    <w:p w14:paraId="6AF82185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4C2ADFA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23D3F38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Calculate_Y_Hidden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15312E73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 = </w:t>
      </w:r>
      <w:proofErr w:type="spell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arr_Hidden_Y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arr_W_Out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t_Out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amount_Hidden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CFA70E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00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B487D2F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6600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16F7374A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2510C2BD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y,</w:t>
      </w:r>
    </w:p>
    <w:p w14:paraId="0F0B90A0" w14:textId="77777777" w:rsidR="00D23C06" w:rsidRPr="006600BB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ref_test_</w:t>
      </w:r>
      <w:proofErr w:type="gram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iter</w:t>
      </w:r>
      <w:proofErr w:type="spellEnd"/>
      <w:r w:rsidRPr="006600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 </w:t>
      </w:r>
      <w:proofErr w:type="spellStart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</w:t>
      </w:r>
      <w:proofErr w:type="spellEnd"/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y,</w:t>
      </w:r>
    </w:p>
    <w:p w14:paraId="49B7F3EF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00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115FF4D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)</w:t>
      </w:r>
    </w:p>
    <w:p w14:paraId="33F000E5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5F1574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C6C8D2" w14:textId="77777777" w:rsidR="00D23C06" w:rsidRDefault="00D23C06" w:rsidP="00D23C0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E4F7629" w14:textId="4030DFBF" w:rsidR="00097656" w:rsidRDefault="00097656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2E047A94" w14:textId="7CDF5D0C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20019B09" w14:textId="78A55D8A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7B027CF4" w14:textId="2980865E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42AF8303" w14:textId="6241F323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171978E2" w14:textId="473F308C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5E363869" w14:textId="611EEDE8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7A99CE58" w14:textId="798E09D7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591C7151" w14:textId="33342624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72A7F443" w14:textId="3052AF98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6F271A6E" w14:textId="4A2DE15A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5D2B090B" w14:textId="5706D28C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3BC81FBF" w14:textId="0776C8E4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730598E2" w14:textId="38C70FF0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47BB2B26" w14:textId="72733D26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49FDCDAB" w14:textId="28C8047F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1C613AC7" w14:textId="5918B870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246879DB" w14:textId="57177FE1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3B91B2DB" w14:textId="5F874669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63A51597" w14:textId="4F3A2DD4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05FCEE0B" w14:textId="5344CF2C" w:rsidR="006600BB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11CCA726" w14:textId="77777777" w:rsidR="006600BB" w:rsidRPr="002F6171" w:rsidRDefault="006600BB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23E71E7D" w14:textId="48285183" w:rsidR="00A96AA3" w:rsidRPr="002F6171" w:rsidRDefault="00A96AA3" w:rsidP="00097656">
      <w:pPr>
        <w:pStyle w:val="HTML"/>
        <w:shd w:val="clear" w:color="auto" w:fill="FFFFFF"/>
        <w:rPr>
          <w:rFonts w:ascii="Times New Roman" w:hAnsi="Times New Roman" w:cs="Times New Roman"/>
          <w:b/>
          <w:sz w:val="26"/>
          <w:szCs w:val="26"/>
        </w:rPr>
      </w:pPr>
      <w:r w:rsidRPr="002F6171">
        <w:rPr>
          <w:rFonts w:ascii="Times New Roman" w:hAnsi="Times New Roman" w:cs="Times New Roman"/>
          <w:b/>
          <w:sz w:val="26"/>
          <w:szCs w:val="26"/>
        </w:rPr>
        <w:t>Результат</w:t>
      </w:r>
      <w:r w:rsidR="006600B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6600BB">
        <w:rPr>
          <w:rFonts w:ascii="Times New Roman" w:hAnsi="Times New Roman" w:cs="Times New Roman"/>
          <w:b/>
          <w:sz w:val="26"/>
          <w:szCs w:val="26"/>
        </w:rPr>
        <w:t>работы программы</w:t>
      </w:r>
      <w:r w:rsidRPr="002F6171">
        <w:rPr>
          <w:rFonts w:ascii="Times New Roman" w:hAnsi="Times New Roman" w:cs="Times New Roman"/>
          <w:b/>
          <w:sz w:val="26"/>
          <w:szCs w:val="26"/>
        </w:rPr>
        <w:t>:</w:t>
      </w:r>
    </w:p>
    <w:p w14:paraId="27557B3B" w14:textId="11DF160B" w:rsidR="00097656" w:rsidRPr="002F6171" w:rsidRDefault="00775093" w:rsidP="0009765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6"/>
          <w:szCs w:val="26"/>
        </w:rPr>
      </w:pPr>
      <w:r>
        <w:rPr>
          <w:rFonts w:ascii="Times New Roman" w:hAnsi="Times New Roman" w:cs="Times New Roman"/>
          <w:noProof/>
          <w:color w:val="080808"/>
          <w:sz w:val="26"/>
          <w:szCs w:val="26"/>
        </w:rPr>
        <w:lastRenderedPageBreak/>
        <w:pict w14:anchorId="62EFE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267.6pt">
            <v:imagedata r:id="rId6" o:title="2021-12-22 (35)"/>
          </v:shape>
        </w:pict>
      </w:r>
      <w:r>
        <w:rPr>
          <w:rFonts w:ascii="Times New Roman" w:hAnsi="Times New Roman" w:cs="Times New Roman"/>
          <w:noProof/>
          <w:color w:val="080808"/>
          <w:sz w:val="26"/>
          <w:szCs w:val="26"/>
        </w:rPr>
        <w:lastRenderedPageBreak/>
        <w:pict w14:anchorId="365D5BF8">
          <v:shape id="_x0000_i1026" type="#_x0000_t75" style="width:406.2pt;height:531pt">
            <v:imagedata r:id="rId7" o:title="2021-12-22 (36)"/>
          </v:shape>
        </w:pict>
      </w:r>
      <w:bookmarkStart w:id="0" w:name="_GoBack"/>
      <w:bookmarkEnd w:id="0"/>
    </w:p>
    <w:p w14:paraId="43E7B923" w14:textId="2BE0A633" w:rsidR="009404A4" w:rsidRPr="002F6171" w:rsidRDefault="009404A4" w:rsidP="008E5F99">
      <w:pPr>
        <w:widowControl/>
        <w:autoSpaceDE/>
        <w:autoSpaceDN/>
        <w:adjustRightInd/>
        <w:spacing w:before="240" w:after="240"/>
        <w:rPr>
          <w:b/>
          <w:sz w:val="26"/>
          <w:szCs w:val="26"/>
        </w:rPr>
      </w:pPr>
    </w:p>
    <w:p w14:paraId="52259934" w14:textId="77777777" w:rsidR="00A96AA3" w:rsidRPr="002F6171" w:rsidRDefault="00B47D5B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2F6171">
        <w:rPr>
          <w:b/>
          <w:sz w:val="26"/>
          <w:szCs w:val="26"/>
        </w:rPr>
        <w:t>Вывод:</w:t>
      </w:r>
      <w:r w:rsidR="006F0D28" w:rsidRPr="002F6171">
        <w:rPr>
          <w:sz w:val="26"/>
          <w:szCs w:val="26"/>
        </w:rPr>
        <w:t xml:space="preserve"> </w:t>
      </w:r>
    </w:p>
    <w:p w14:paraId="4FFB541B" w14:textId="11D996EC" w:rsidR="009404A4" w:rsidRPr="002F6171" w:rsidRDefault="009404A4" w:rsidP="009404A4">
      <w:pPr>
        <w:rPr>
          <w:sz w:val="26"/>
          <w:szCs w:val="26"/>
        </w:rPr>
      </w:pPr>
      <w:r w:rsidRPr="002F6171">
        <w:rPr>
          <w:sz w:val="26"/>
          <w:szCs w:val="26"/>
        </w:rPr>
        <w:t>Изучил обучение и функционирование многослойной ИНС при решении</w:t>
      </w:r>
    </w:p>
    <w:p w14:paraId="77D67D80" w14:textId="4E422D37" w:rsidR="009404A4" w:rsidRPr="002F6171" w:rsidRDefault="009404A4" w:rsidP="009404A4">
      <w:pPr>
        <w:rPr>
          <w:sz w:val="26"/>
          <w:szCs w:val="26"/>
        </w:rPr>
      </w:pPr>
      <w:r w:rsidRPr="002F6171">
        <w:rPr>
          <w:sz w:val="26"/>
          <w:szCs w:val="26"/>
        </w:rPr>
        <w:t xml:space="preserve">задач прогнозирования на </w:t>
      </w:r>
      <w:r w:rsidR="00767BB4" w:rsidRPr="002F6171">
        <w:rPr>
          <w:sz w:val="26"/>
          <w:szCs w:val="26"/>
        </w:rPr>
        <w:t>ЯП</w:t>
      </w:r>
      <w:r w:rsidRPr="002F6171">
        <w:rPr>
          <w:sz w:val="26"/>
          <w:szCs w:val="26"/>
        </w:rPr>
        <w:t xml:space="preserve"> </w:t>
      </w:r>
      <w:r w:rsidRPr="002F6171">
        <w:rPr>
          <w:sz w:val="26"/>
          <w:szCs w:val="26"/>
          <w:lang w:val="en-US"/>
        </w:rPr>
        <w:t>python</w:t>
      </w:r>
      <w:r w:rsidRPr="002F6171">
        <w:rPr>
          <w:sz w:val="26"/>
          <w:szCs w:val="26"/>
        </w:rPr>
        <w:t>.</w:t>
      </w:r>
    </w:p>
    <w:p w14:paraId="077333F7" w14:textId="2BDBBA62" w:rsidR="00B47D5B" w:rsidRPr="002F6171" w:rsidRDefault="00B47D5B" w:rsidP="00DA4187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p w14:paraId="699D3690" w14:textId="77777777" w:rsidR="00A96AA3" w:rsidRPr="002F6171" w:rsidRDefault="00A96AA3" w:rsidP="008E5F99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</w:p>
    <w:sectPr w:rsidR="00A96AA3" w:rsidRPr="002F617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97656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2F6171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3727A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00BB"/>
    <w:rsid w:val="00667D3B"/>
    <w:rsid w:val="006C1F27"/>
    <w:rsid w:val="006E1C84"/>
    <w:rsid w:val="006F0D28"/>
    <w:rsid w:val="00710EA6"/>
    <w:rsid w:val="00712FF3"/>
    <w:rsid w:val="007176F3"/>
    <w:rsid w:val="00720258"/>
    <w:rsid w:val="00721F28"/>
    <w:rsid w:val="007234CF"/>
    <w:rsid w:val="00745641"/>
    <w:rsid w:val="00767BB4"/>
    <w:rsid w:val="00767CB6"/>
    <w:rsid w:val="00775093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C74DC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03F4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22D20"/>
    <w:rsid w:val="00D23C0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542A-063C-430B-A520-F4931D65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GAME</cp:lastModifiedBy>
  <cp:revision>10</cp:revision>
  <dcterms:created xsi:type="dcterms:W3CDTF">2021-11-21T21:41:00Z</dcterms:created>
  <dcterms:modified xsi:type="dcterms:W3CDTF">2021-12-21T23:52:00Z</dcterms:modified>
</cp:coreProperties>
</file>