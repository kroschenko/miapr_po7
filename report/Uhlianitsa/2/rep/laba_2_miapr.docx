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56B8281B" w:rsidR="00BC3D7E" w:rsidRPr="00F34769" w:rsidRDefault="00F34769" w:rsidP="003645D2">
      <w:pPr>
        <w:rPr>
          <w:sz w:val="28"/>
          <w:szCs w:val="28"/>
        </w:rPr>
      </w:pPr>
      <w:r w:rsidRPr="00F34769">
        <w:rPr>
          <w:sz w:val="28"/>
          <w:szCs w:val="28"/>
        </w:rPr>
        <w:t>`</w:t>
      </w: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2CD7C76C" w:rsidR="00BC3D7E" w:rsidRPr="00F34769" w:rsidRDefault="00C108FC" w:rsidP="00F34769">
      <w:pPr>
        <w:ind w:left="2832" w:firstLine="708"/>
        <w:rPr>
          <w:sz w:val="28"/>
          <w:szCs w:val="28"/>
        </w:rPr>
      </w:pPr>
      <w:r w:rsidRPr="00F34769">
        <w:rPr>
          <w:sz w:val="28"/>
          <w:szCs w:val="28"/>
        </w:rPr>
        <w:t>Лабораторная работа №</w:t>
      </w:r>
      <w:r w:rsidR="00F34769" w:rsidRPr="00F34769">
        <w:rPr>
          <w:sz w:val="28"/>
          <w:szCs w:val="28"/>
        </w:rPr>
        <w:t>2</w:t>
      </w:r>
    </w:p>
    <w:p w14:paraId="10A4C859" w14:textId="71E77F1A" w:rsidR="00BC3D7E" w:rsidRPr="00F34769" w:rsidRDefault="00F34769" w:rsidP="00BC3D7E">
      <w:pPr>
        <w:jc w:val="center"/>
        <w:rPr>
          <w:sz w:val="28"/>
          <w:szCs w:val="28"/>
        </w:rPr>
      </w:pPr>
      <w:r w:rsidRPr="00F34769">
        <w:rPr>
          <w:sz w:val="28"/>
          <w:szCs w:val="28"/>
        </w:rPr>
        <w:t xml:space="preserve">  </w:t>
      </w:r>
      <w:r w:rsidR="009B730A" w:rsidRPr="00F34769">
        <w:rPr>
          <w:sz w:val="28"/>
          <w:szCs w:val="28"/>
        </w:rPr>
        <w:t>По дисциплине: «МиАПР</w:t>
      </w:r>
      <w:r w:rsidR="00BC3D7E" w:rsidRPr="00F34769">
        <w:rPr>
          <w:sz w:val="28"/>
          <w:szCs w:val="28"/>
        </w:rPr>
        <w:t>»</w:t>
      </w:r>
    </w:p>
    <w:p w14:paraId="1CA6A659" w14:textId="4D4E7A57" w:rsidR="00BC3D7E" w:rsidRPr="00F34769" w:rsidRDefault="00745641" w:rsidP="00F34769">
      <w:pPr>
        <w:pStyle w:val="2"/>
        <w:jc w:val="center"/>
        <w:rPr>
          <w:b w:val="0"/>
          <w:i w:val="0"/>
          <w:sz w:val="28"/>
          <w:szCs w:val="28"/>
        </w:rPr>
      </w:pPr>
      <w:r w:rsidRPr="00F34769">
        <w:rPr>
          <w:b w:val="0"/>
          <w:i w:val="0"/>
          <w:sz w:val="28"/>
          <w:szCs w:val="28"/>
        </w:rPr>
        <w:t>Тема: «</w:t>
      </w:r>
      <w:r w:rsidR="009B730A" w:rsidRPr="00F34769">
        <w:rPr>
          <w:b w:val="0"/>
          <w:i w:val="0"/>
          <w:sz w:val="28"/>
          <w:szCs w:val="28"/>
          <w:lang w:val="be-BY"/>
        </w:rPr>
        <w:t>Линейная искусственная нейронная сеть.</w:t>
      </w:r>
      <w:r w:rsidR="00F34769" w:rsidRPr="00F34769">
        <w:rPr>
          <w:b w:val="0"/>
          <w:i w:val="0"/>
          <w:sz w:val="28"/>
          <w:szCs w:val="28"/>
        </w:rPr>
        <w:t xml:space="preserve"> Адаптивный шаг обучения.</w:t>
      </w:r>
      <w:r w:rsidR="00BC3D7E" w:rsidRPr="00F34769">
        <w:rPr>
          <w:b w:val="0"/>
          <w:i w:val="0"/>
          <w:sz w:val="28"/>
          <w:szCs w:val="28"/>
        </w:rPr>
        <w:t>»</w:t>
      </w:r>
    </w:p>
    <w:p w14:paraId="404857A9" w14:textId="77777777" w:rsidR="00BC3D7E" w:rsidRPr="00F34769" w:rsidRDefault="00BC3D7E" w:rsidP="00BC3D7E">
      <w:pPr>
        <w:jc w:val="center"/>
        <w:rPr>
          <w:sz w:val="28"/>
          <w:szCs w:val="28"/>
        </w:rPr>
      </w:pP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8B62EC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6BD6375B" w14:textId="4C4CBE27" w:rsidR="00A96AA3" w:rsidRPr="00F34769" w:rsidRDefault="00F34769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Угляница И.Н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49889BB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18CA8EF4" w14:textId="1B2FAD18" w:rsidR="00A96AA3" w:rsidRPr="00C459C9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8B62EC">
        <w:rPr>
          <w:sz w:val="28"/>
          <w:szCs w:val="28"/>
        </w:rPr>
        <w:t>1</w:t>
      </w:r>
      <w:r w:rsidR="00C459C9" w:rsidRPr="00C459C9">
        <w:rPr>
          <w:sz w:val="28"/>
          <w:szCs w:val="28"/>
        </w:rPr>
        <w:t>0</w:t>
      </w:r>
    </w:p>
    <w:p w14:paraId="41EE2B8D" w14:textId="01CBE2B1" w:rsidR="00A96AA3" w:rsidRPr="008B62EC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14:paraId="2FA4B248" w14:textId="32133655" w:rsidR="000A1A48" w:rsidRPr="008B62EC" w:rsidRDefault="00B47D5B" w:rsidP="008B62E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  <w:r w:rsidR="008B62EC">
        <w:rPr>
          <w:b/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="00C45C91" w:rsidRPr="004140AB">
        <w:rPr>
          <w:sz w:val="28"/>
          <w:szCs w:val="28"/>
        </w:rPr>
        <w:t>:</w:t>
      </w:r>
      <w:r w:rsidR="008E5F99" w:rsidRPr="008E5F99">
        <w:rPr>
          <w:sz w:val="28"/>
          <w:szCs w:val="28"/>
        </w:rPr>
        <w:t xml:space="preserve"> </w:t>
      </w:r>
    </w:p>
    <w:p w14:paraId="5C5832DF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6C670DB9" w14:textId="77777777" w:rsidR="00F34769" w:rsidRPr="00E95447" w:rsidRDefault="00F34769" w:rsidP="00F3476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а,</w:t>
      </w:r>
      <w:r w:rsidRPr="00E954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E954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E95447">
        <w:rPr>
          <w:sz w:val="28"/>
          <w:szCs w:val="28"/>
        </w:rPr>
        <w:t xml:space="preserve"> = 2, 9, 0.4, </w:t>
      </w:r>
      <w:r>
        <w:rPr>
          <w:sz w:val="28"/>
          <w:szCs w:val="28"/>
        </w:rPr>
        <w:t>кол</w:t>
      </w:r>
      <w:r w:rsidRPr="00E95447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E95447">
        <w:rPr>
          <w:sz w:val="28"/>
          <w:szCs w:val="28"/>
        </w:rPr>
        <w:t xml:space="preserve"> </w:t>
      </w:r>
      <w:r>
        <w:rPr>
          <w:sz w:val="28"/>
          <w:szCs w:val="28"/>
        </w:rPr>
        <w:t>входов</w:t>
      </w:r>
      <w:r w:rsidRPr="00E95447">
        <w:rPr>
          <w:sz w:val="28"/>
          <w:szCs w:val="28"/>
        </w:rPr>
        <w:t xml:space="preserve"> </w:t>
      </w:r>
      <w:r>
        <w:rPr>
          <w:sz w:val="28"/>
          <w:szCs w:val="28"/>
        </w:rPr>
        <w:t>ИНС</w:t>
      </w:r>
      <w:r w:rsidRPr="00E95447">
        <w:rPr>
          <w:sz w:val="28"/>
          <w:szCs w:val="28"/>
        </w:rPr>
        <w:t xml:space="preserve"> = 3.</w:t>
      </w:r>
    </w:p>
    <w:p w14:paraId="456E50AB" w14:textId="77777777" w:rsidR="00CB557E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29725592" w14:textId="5119AC79" w:rsidR="00F34769" w:rsidRPr="00F34769" w:rsidRDefault="00F34769" w:rsidP="00F347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JetBrains Mono"/>
          <w:color w:val="080808"/>
          <w:sz w:val="22"/>
          <w:szCs w:val="22"/>
          <w:lang w:val="en-US"/>
        </w:rPr>
      </w:pP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import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math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import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random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import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matplotlib.pyplot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as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plt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def </w:t>
      </w:r>
      <w:r w:rsidRPr="00F34769">
        <w:rPr>
          <w:rFonts w:ascii="Consolas" w:hAnsi="Consolas" w:cs="JetBrains Mono"/>
          <w:color w:val="00627A"/>
          <w:sz w:val="22"/>
          <w:szCs w:val="22"/>
          <w:lang w:val="en-US"/>
        </w:rPr>
        <w:t>func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(x):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a, b, d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2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9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0.4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return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 * math.sin(b * x) + d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def </w:t>
      </w:r>
      <w:r w:rsidRPr="00F34769">
        <w:rPr>
          <w:rFonts w:ascii="Consolas" w:hAnsi="Consolas" w:cs="JetBrains Mono"/>
          <w:color w:val="00627A"/>
          <w:sz w:val="22"/>
          <w:szCs w:val="22"/>
          <w:lang w:val="en-US"/>
        </w:rPr>
        <w:t>output_value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weight_arr, reference_arr, T, shift, amount_inputs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) -&gt;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float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: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Формула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1.2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Формула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1.2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нахождение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выходного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значения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value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j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(amount_inputs):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value += weight_arr[j] * reference_arr[j + shift]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return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value - 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def </w:t>
      </w:r>
      <w:r w:rsidRPr="00F34769">
        <w:rPr>
          <w:rFonts w:ascii="Consolas" w:hAnsi="Consolas" w:cs="JetBrains Mono"/>
          <w:color w:val="00627A"/>
          <w:sz w:val="22"/>
          <w:szCs w:val="22"/>
          <w:lang w:val="en-US"/>
        </w:rPr>
        <w:t>calc_w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(weight_arr, t_alpha, reference_arr, value, shift, amount_inputs, </w:t>
      </w:r>
      <w:r w:rsidRPr="00F34769">
        <w:rPr>
          <w:rFonts w:ascii="Consolas" w:hAnsi="Consolas" w:cs="JetBrains Mono"/>
          <w:color w:val="808080"/>
          <w:sz w:val="22"/>
          <w:szCs w:val="22"/>
          <w:lang w:val="en-US"/>
        </w:rPr>
        <w:t>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Формула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1.7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обновление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весов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j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len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(weight_arr)):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weight_arr[j] -= 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t_alpha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* (value - reference_arr[amount_inputs + shift])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* reference_arr[shift + j]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def </w:t>
      </w:r>
      <w:r w:rsidRPr="00F34769">
        <w:rPr>
          <w:rFonts w:ascii="Consolas" w:hAnsi="Consolas" w:cs="JetBrains Mono"/>
          <w:color w:val="00627A"/>
          <w:sz w:val="22"/>
          <w:szCs w:val="22"/>
          <w:lang w:val="en-US"/>
        </w:rPr>
        <w:t>adaptive_alpha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(reference_arr,amount_inputs,shift):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temp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i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(amount_inputs):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temp += reference_arr[i+shift]**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2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return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1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/ (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1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+ temp)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def </w:t>
      </w:r>
      <w:r w:rsidRPr="00F34769">
        <w:rPr>
          <w:rFonts w:ascii="Consolas" w:hAnsi="Consolas" w:cs="JetBrains Mono"/>
          <w:color w:val="00627A"/>
          <w:sz w:val="22"/>
          <w:szCs w:val="22"/>
          <w:lang w:val="en-US"/>
        </w:rPr>
        <w:t>main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train_epoch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30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количество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значений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для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обучения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prediction_epoch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15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количество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значений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для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прогнозирования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amount_inputs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3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количество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входных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нейронов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808080"/>
          <w:sz w:val="22"/>
          <w:szCs w:val="22"/>
          <w:lang w:val="en-US"/>
        </w:rPr>
        <w:t xml:space="preserve">t_alpha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0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скорость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обучения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step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0.1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шаг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табулирования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min_</w:t>
      </w:r>
      <w:r w:rsidRPr="00F34769">
        <w:rPr>
          <w:rFonts w:ascii="Consolas" w:hAnsi="Consolas" w:cs="JetBrains Mono"/>
          <w:color w:val="080808"/>
          <w:sz w:val="22"/>
          <w:szCs w:val="22"/>
        </w:rPr>
        <w:t>е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rror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1.0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e-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29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 = [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random.uniform(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1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)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808080"/>
          <w:sz w:val="22"/>
          <w:szCs w:val="22"/>
          <w:lang w:val="en-US"/>
        </w:rPr>
        <w:t xml:space="preserve">i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(amount_inputs)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lastRenderedPageBreak/>
        <w:t xml:space="preserve">    ]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массив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рандомных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весов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 = random.uniform(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1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)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порог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 = [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func(i * step)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i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(train_epoch)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]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эталонные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значения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для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обучения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error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1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plot_arr = []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while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error &gt;min_</w:t>
      </w:r>
      <w:r w:rsidRPr="00F34769">
        <w:rPr>
          <w:rFonts w:ascii="Consolas" w:hAnsi="Consolas" w:cs="JetBrains Mono"/>
          <w:color w:val="080808"/>
          <w:sz w:val="22"/>
          <w:szCs w:val="22"/>
        </w:rPr>
        <w:t>е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rror: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error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i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(train_epoch - amount_inputs):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value = output_value(weight_arr, reference_arr, T, i, amount_inputs)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t_alpha = adaptive_alpha(reference_arr, amount_inputs, i)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</w:rPr>
        <w:t>вычисление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</w:rPr>
        <w:t>адаптивного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</w:rPr>
        <w:t>шага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</w:rPr>
        <w:t>обучения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calc_w(weight_arr, t_alpha, reference_arr, value, i, amount_inputs, T)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T += t_alpha * 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value - reference_arr[amount_inputs + i]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)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формула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1.8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обновление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порога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    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error += (value - reference_arr[i + amount_inputs]) **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2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error /= train_epoch - amount_inputs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plot_arr.append(error)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plt.plot(plot_arr)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plt.xlabel(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"Iteration"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plt.ylabel(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"Error"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plt.show()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"Training results:"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f"Weight arr:</w:t>
      </w:r>
      <w:r w:rsidRPr="00F34769">
        <w:rPr>
          <w:rFonts w:ascii="Consolas" w:hAnsi="Consolas" w:cs="JetBrains Mono"/>
          <w:color w:val="0037A6"/>
          <w:sz w:val="22"/>
          <w:szCs w:val="22"/>
          <w:lang w:val="en-US"/>
        </w:rPr>
        <w:t>{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r w:rsidRPr="00F34769">
        <w:rPr>
          <w:rFonts w:ascii="Consolas" w:hAnsi="Consolas" w:cs="JetBrains Mono"/>
          <w:color w:val="0037A6"/>
          <w:sz w:val="22"/>
          <w:szCs w:val="22"/>
          <w:lang w:val="en-US"/>
        </w:rPr>
        <w:t>}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,T:</w:t>
      </w:r>
      <w:r w:rsidRPr="00F34769">
        <w:rPr>
          <w:rFonts w:ascii="Consolas" w:hAnsi="Consolas" w:cs="JetBrains Mono"/>
          <w:color w:val="0037A6"/>
          <w:sz w:val="22"/>
          <w:szCs w:val="22"/>
          <w:lang w:val="en-US"/>
        </w:rPr>
        <w:t>{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</w:t>
      </w:r>
      <w:r w:rsidRPr="00F34769">
        <w:rPr>
          <w:rFonts w:ascii="Consolas" w:hAnsi="Consolas" w:cs="JetBrains Mono"/>
          <w:color w:val="0037A6"/>
          <w:sz w:val="22"/>
          <w:szCs w:val="22"/>
          <w:lang w:val="en-US"/>
        </w:rPr>
        <w:t>}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"{:30}{:30}{:30}"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.format(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"Reference value"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"Output value"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"Difference"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i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(train_epoch - amount_inputs):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value = output_value(weight_arr, reference_arr, T, i, amount_inputs)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"{:&lt;30}{:&lt;30}{:&lt;30}"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.format(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reference_arr[amount_inputs + i],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value,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reference_arr[amount_inputs + i] - value,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reference_arr_t = [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func(i * step)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i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(train_epoch, train_epoch + prediction_epoch)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]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массив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эталонных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значений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для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прогнозирования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"Testing results:"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"{:30}{:30}{:30}"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.format(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"Reference value"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"Output value"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"Difference"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i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(prediction_epoch - amount_inputs):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value = output_value(weight_arr, reference_arr_t, T, i, amount_inputs)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"{:&lt;30}{:&lt;30}{:&lt;30}"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.format(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reference_arr_t[amount_inputs + i],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value,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reference_arr_t[amount_inputs + i] - value,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if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__name__ ==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"__main__"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main()</w:t>
      </w:r>
    </w:p>
    <w:p w14:paraId="69AFAB13" w14:textId="77777777" w:rsidR="00F34769" w:rsidRDefault="00F34769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08FFF73D" w14:textId="77777777" w:rsidR="00F34769" w:rsidRDefault="00F34769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38B07934" w14:textId="77777777" w:rsidR="00A96AA3" w:rsidRP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Результат</w:t>
      </w:r>
      <w:r w:rsidRPr="00A96AA3">
        <w:rPr>
          <w:b/>
          <w:sz w:val="28"/>
          <w:szCs w:val="28"/>
          <w:lang w:val="en-US"/>
        </w:rPr>
        <w:t>:</w:t>
      </w:r>
    </w:p>
    <w:p w14:paraId="386DD899" w14:textId="33620EAD" w:rsidR="00A96AA3" w:rsidRDefault="00F34769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D9C01A" wp14:editId="016E8C10">
            <wp:extent cx="6480175" cy="5425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631" w14:textId="2461EF68" w:rsidR="00F34769" w:rsidRDefault="00F34769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2A3941" wp14:editId="2E798262">
            <wp:extent cx="6480175" cy="3564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BAE7" w14:textId="77777777" w:rsidR="00F34769" w:rsidRDefault="00F34769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7F116CE2" w14:textId="77777777" w:rsidR="00F34769" w:rsidRDefault="00F34769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643CD8DC" w14:textId="52FBF8E9" w:rsidR="00C45C91" w:rsidRPr="00C459C9" w:rsidRDefault="00C45C91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C45C91">
        <w:rPr>
          <w:b/>
          <w:bCs/>
          <w:sz w:val="28"/>
          <w:szCs w:val="28"/>
        </w:rPr>
        <w:t>График</w:t>
      </w:r>
      <w:r w:rsidRPr="00C459C9">
        <w:rPr>
          <w:b/>
          <w:bCs/>
          <w:sz w:val="28"/>
          <w:szCs w:val="28"/>
          <w:lang w:val="en-US"/>
        </w:rPr>
        <w:t xml:space="preserve"> </w:t>
      </w:r>
      <w:r w:rsidRPr="00C45C91">
        <w:rPr>
          <w:b/>
          <w:bCs/>
          <w:sz w:val="28"/>
          <w:szCs w:val="28"/>
        </w:rPr>
        <w:t>изменения</w:t>
      </w:r>
      <w:r w:rsidRPr="00C459C9">
        <w:rPr>
          <w:b/>
          <w:bCs/>
          <w:sz w:val="28"/>
          <w:szCs w:val="28"/>
          <w:lang w:val="en-US"/>
        </w:rPr>
        <w:t xml:space="preserve"> </w:t>
      </w:r>
      <w:r w:rsidRPr="00C45C91">
        <w:rPr>
          <w:b/>
          <w:bCs/>
          <w:sz w:val="28"/>
          <w:szCs w:val="28"/>
        </w:rPr>
        <w:t>ошибки</w:t>
      </w:r>
      <w:r w:rsidRPr="00C459C9">
        <w:rPr>
          <w:b/>
          <w:bCs/>
          <w:sz w:val="28"/>
          <w:szCs w:val="28"/>
          <w:lang w:val="en-US"/>
        </w:rPr>
        <w:t>:</w:t>
      </w:r>
    </w:p>
    <w:p w14:paraId="2788D37E" w14:textId="04B656AC" w:rsidR="00F34769" w:rsidRPr="00C459C9" w:rsidRDefault="00F34769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27C42C" wp14:editId="7FEE99C0">
            <wp:extent cx="6480175" cy="494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0ADB" w14:textId="00DE42A7" w:rsidR="00C45C91" w:rsidRPr="00C459C9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044D6E52" w14:textId="4984EFFC" w:rsidR="00435119" w:rsidRPr="00352DF3" w:rsidRDefault="00C45C91" w:rsidP="0043511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="00352DF3" w:rsidRPr="00352DF3">
        <w:rPr>
          <w:b/>
          <w:sz w:val="28"/>
          <w:szCs w:val="28"/>
        </w:rPr>
        <w:t xml:space="preserve">: </w:t>
      </w:r>
      <w:r w:rsidR="00352DF3">
        <w:rPr>
          <w:sz w:val="28"/>
          <w:szCs w:val="28"/>
        </w:rPr>
        <w:t>Исходя из графика и полученных значений можно сделать вывод, что благодаря адаптивному шагу обучения нейронная сеть быстрее обучается, а также ее выходные значения получаются более точными.</w:t>
      </w:r>
      <w:bookmarkStart w:id="0" w:name="_GoBack"/>
      <w:bookmarkEnd w:id="0"/>
    </w:p>
    <w:p w14:paraId="75623186" w14:textId="1A492CEE" w:rsidR="00C45C91" w:rsidRPr="00352DF3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589512D" w14:textId="27E88BF4" w:rsidR="00C45C91" w:rsidRPr="00352DF3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352DF3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52DF3"/>
    <w:rsid w:val="003645D2"/>
    <w:rsid w:val="00386010"/>
    <w:rsid w:val="003C3888"/>
    <w:rsid w:val="003C5C96"/>
    <w:rsid w:val="003D6428"/>
    <w:rsid w:val="003F2E83"/>
    <w:rsid w:val="004140AB"/>
    <w:rsid w:val="0043084C"/>
    <w:rsid w:val="00435119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59C9"/>
    <w:rsid w:val="00C45C91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4769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34769"/>
    <w:pPr>
      <w:keepNext/>
      <w:widowControl/>
      <w:autoSpaceDE/>
      <w:autoSpaceDN/>
      <w:adjustRightInd/>
      <w:spacing w:before="120" w:after="120"/>
      <w:outlineLvl w:val="1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34769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3B40-9930-4C8E-8226-09192EF45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9</cp:revision>
  <dcterms:created xsi:type="dcterms:W3CDTF">2021-09-23T21:36:00Z</dcterms:created>
  <dcterms:modified xsi:type="dcterms:W3CDTF">2021-09-26T20:56:00Z</dcterms:modified>
</cp:coreProperties>
</file>