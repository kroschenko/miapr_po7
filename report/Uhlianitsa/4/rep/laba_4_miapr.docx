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0D7121CF" w:rsidR="00BC3D7E" w:rsidRPr="00A82739" w:rsidRDefault="00C108FC" w:rsidP="00BC3D7E">
      <w:pPr>
        <w:jc w:val="center"/>
        <w:rPr>
          <w:sz w:val="28"/>
          <w:szCs w:val="28"/>
          <w:lang w:val="en-US"/>
        </w:rPr>
      </w:pPr>
      <w:r w:rsidRPr="008E5F99">
        <w:rPr>
          <w:sz w:val="28"/>
          <w:szCs w:val="28"/>
        </w:rPr>
        <w:t>Лабораторная работа №</w:t>
      </w:r>
      <w:r w:rsidR="00A82739">
        <w:rPr>
          <w:sz w:val="28"/>
          <w:szCs w:val="28"/>
          <w:lang w:val="en-US"/>
        </w:rPr>
        <w:t>4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1787A280" w:rsidR="00BC3D7E" w:rsidRPr="009404A4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404A4">
        <w:rPr>
          <w:sz w:val="28"/>
          <w:szCs w:val="28"/>
        </w:rPr>
        <w:t>Тема: «</w:t>
      </w:r>
      <w:r w:rsidR="009404A4" w:rsidRPr="009404A4">
        <w:rPr>
          <w:sz w:val="28"/>
          <w:szCs w:val="28"/>
        </w:rPr>
        <w:t>Нелинейные ИНС в задачах прогнозирования.</w:t>
      </w:r>
      <w:r w:rsidR="00A82739">
        <w:rPr>
          <w:sz w:val="28"/>
          <w:szCs w:val="28"/>
        </w:rPr>
        <w:t xml:space="preserve"> Адаптивный шаг обучения</w:t>
      </w:r>
      <w:r w:rsidR="00BC3D7E" w:rsidRPr="009404A4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6797D55E" w14:textId="776CC978" w:rsidR="006D3AB9" w:rsidRDefault="006D3AB9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Угляница</w:t>
      </w:r>
      <w:proofErr w:type="spellEnd"/>
      <w:r>
        <w:rPr>
          <w:sz w:val="28"/>
          <w:szCs w:val="28"/>
        </w:rPr>
        <w:t xml:space="preserve"> И.Н</w:t>
      </w:r>
    </w:p>
    <w:p w14:paraId="1CB69E35" w14:textId="236EAAB6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65FB22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041C7B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10965D" w14:textId="77777777"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0D65531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03316304" w14:textId="565A66A2" w:rsidR="00A96AA3" w:rsidRDefault="00097656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1</w:t>
      </w:r>
    </w:p>
    <w:p w14:paraId="18B032C6" w14:textId="77777777" w:rsidR="00A96AA3" w:rsidRPr="00097656" w:rsidRDefault="00BC3D7E" w:rsidP="00C108FC">
      <w:pPr>
        <w:widowControl/>
        <w:autoSpaceDE/>
        <w:autoSpaceDN/>
        <w:adjustRightInd/>
        <w:spacing w:before="240"/>
        <w:rPr>
          <w:b/>
        </w:rPr>
      </w:pPr>
      <w:r w:rsidRPr="00097656">
        <w:rPr>
          <w:b/>
        </w:rPr>
        <w:t xml:space="preserve">Цель работы: </w:t>
      </w:r>
    </w:p>
    <w:p w14:paraId="14D0866C" w14:textId="77777777" w:rsidR="00475A72" w:rsidRPr="00097656" w:rsidRDefault="00475A72" w:rsidP="00475A72">
      <w:r w:rsidRPr="00097656">
        <w:t>изучить обучение и функционирование линейной ИНС при решении</w:t>
      </w:r>
    </w:p>
    <w:p w14:paraId="1EC18FE3" w14:textId="477BD7B8" w:rsidR="00475A72" w:rsidRPr="00097656" w:rsidRDefault="00475A72" w:rsidP="00475A72">
      <w:r w:rsidRPr="00097656">
        <w:t>задач прогнозирования.</w:t>
      </w:r>
    </w:p>
    <w:p w14:paraId="09F5F6C9" w14:textId="77777777" w:rsidR="00A96AA3" w:rsidRPr="00097656" w:rsidRDefault="00B47D5B" w:rsidP="00A96AA3">
      <w:pPr>
        <w:widowControl/>
        <w:autoSpaceDE/>
        <w:autoSpaceDN/>
        <w:adjustRightInd/>
        <w:spacing w:before="240"/>
        <w:rPr>
          <w:b/>
        </w:rPr>
      </w:pPr>
      <w:r w:rsidRPr="00097656">
        <w:rPr>
          <w:b/>
        </w:rPr>
        <w:t>Задание:</w:t>
      </w:r>
    </w:p>
    <w:p w14:paraId="356336E6" w14:textId="77777777" w:rsidR="009404A4" w:rsidRPr="00097656" w:rsidRDefault="009404A4" w:rsidP="009404A4">
      <w:pPr>
        <w:pStyle w:val="2"/>
        <w:ind w:firstLine="0"/>
        <w:rPr>
          <w:sz w:val="24"/>
          <w:szCs w:val="24"/>
        </w:rPr>
      </w:pPr>
      <w:r w:rsidRPr="00097656">
        <w:rPr>
          <w:sz w:val="24"/>
          <w:szCs w:val="24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48E0DAF0" w14:textId="2B3AF8B1" w:rsidR="008E5F99" w:rsidRPr="00A82739" w:rsidRDefault="000A1A48" w:rsidP="008E5F99">
      <w:pPr>
        <w:widowControl/>
        <w:autoSpaceDE/>
        <w:autoSpaceDN/>
        <w:adjustRightInd/>
        <w:spacing w:before="240" w:after="240"/>
        <w:rPr>
          <w:lang w:val="en-US"/>
        </w:rPr>
      </w:pPr>
      <w:r w:rsidRPr="00097656">
        <w:rPr>
          <w:lang w:val="en-US"/>
        </w:rPr>
        <w:t>y</w:t>
      </w:r>
      <w:r w:rsidRPr="00A82739">
        <w:rPr>
          <w:lang w:val="en-US"/>
        </w:rPr>
        <w:t xml:space="preserve"> = </w:t>
      </w:r>
      <w:r w:rsidRPr="00097656">
        <w:rPr>
          <w:lang w:val="en-US"/>
        </w:rPr>
        <w:t>a</w:t>
      </w:r>
      <w:r w:rsidRPr="00A82739">
        <w:rPr>
          <w:lang w:val="en-US"/>
        </w:rPr>
        <w:t>*</w:t>
      </w:r>
      <w:proofErr w:type="gramStart"/>
      <w:r w:rsidR="009404A4" w:rsidRPr="00097656">
        <w:rPr>
          <w:lang w:val="en-US"/>
        </w:rPr>
        <w:t>cos</w:t>
      </w:r>
      <w:r w:rsidRPr="00A82739">
        <w:rPr>
          <w:lang w:val="en-US"/>
        </w:rPr>
        <w:t>(</w:t>
      </w:r>
      <w:proofErr w:type="gramEnd"/>
      <w:r w:rsidRPr="00097656">
        <w:rPr>
          <w:lang w:val="en-US"/>
        </w:rPr>
        <w:t>b</w:t>
      </w:r>
      <w:r w:rsidR="00475A72" w:rsidRPr="00A82739">
        <w:rPr>
          <w:lang w:val="en-US"/>
        </w:rPr>
        <w:t>*</w:t>
      </w:r>
      <w:r w:rsidRPr="00097656">
        <w:rPr>
          <w:lang w:val="en-US"/>
        </w:rPr>
        <w:t>x</w:t>
      </w:r>
      <w:r w:rsidRPr="00A82739">
        <w:rPr>
          <w:lang w:val="en-US"/>
        </w:rPr>
        <w:t xml:space="preserve">) + </w:t>
      </w:r>
      <w:r w:rsidR="009404A4" w:rsidRPr="00097656">
        <w:rPr>
          <w:lang w:val="en-US"/>
        </w:rPr>
        <w:t>c</w:t>
      </w:r>
      <w:r w:rsidR="009404A4" w:rsidRPr="00A82739">
        <w:rPr>
          <w:lang w:val="en-US"/>
        </w:rPr>
        <w:t>*</w:t>
      </w:r>
      <w:r w:rsidR="009404A4" w:rsidRPr="00097656">
        <w:rPr>
          <w:lang w:val="en-US"/>
        </w:rPr>
        <w:t>sin</w:t>
      </w:r>
      <w:r w:rsidR="009404A4" w:rsidRPr="00A82739">
        <w:rPr>
          <w:lang w:val="en-US"/>
        </w:rPr>
        <w:t>(</w:t>
      </w:r>
      <w:r w:rsidR="009404A4" w:rsidRPr="00097656">
        <w:rPr>
          <w:lang w:val="en-US"/>
        </w:rPr>
        <w:t>d</w:t>
      </w:r>
      <w:r w:rsidR="009404A4" w:rsidRPr="00A82739">
        <w:rPr>
          <w:lang w:val="en-US"/>
        </w:rPr>
        <w:t>*</w:t>
      </w:r>
      <w:r w:rsidR="009404A4" w:rsidRPr="00097656">
        <w:rPr>
          <w:lang w:val="en-US"/>
        </w:rPr>
        <w:t>x</w:t>
      </w:r>
      <w:r w:rsidR="009404A4" w:rsidRPr="00A82739">
        <w:rPr>
          <w:lang w:val="en-US"/>
        </w:rPr>
        <w:t>)</w:t>
      </w:r>
    </w:p>
    <w:p w14:paraId="753BF503" w14:textId="20E3D8E9" w:rsidR="008E5F99" w:rsidRPr="00097656" w:rsidRDefault="008E5F99" w:rsidP="008E5F99">
      <w:pPr>
        <w:widowControl/>
        <w:autoSpaceDE/>
        <w:autoSpaceDN/>
        <w:adjustRightInd/>
        <w:spacing w:before="240" w:after="240"/>
      </w:pPr>
      <w:r w:rsidRPr="00097656">
        <w:rPr>
          <w:lang w:val="en-US"/>
        </w:rPr>
        <w:t>a</w:t>
      </w:r>
      <w:r w:rsidR="009404A4" w:rsidRPr="00097656">
        <w:t>=</w:t>
      </w:r>
      <w:r w:rsidR="00097656" w:rsidRPr="00097656">
        <w:t>0.1</w:t>
      </w:r>
      <w:r w:rsidRPr="00097656">
        <w:t xml:space="preserve">, </w:t>
      </w:r>
      <w:r w:rsidRPr="00097656">
        <w:rPr>
          <w:lang w:val="en-US"/>
        </w:rPr>
        <w:t>b</w:t>
      </w:r>
      <w:r w:rsidR="009404A4" w:rsidRPr="00097656">
        <w:t>=0.</w:t>
      </w:r>
      <w:r w:rsidR="00097656" w:rsidRPr="00097656">
        <w:t>1</w:t>
      </w:r>
      <w:r w:rsidRPr="00097656">
        <w:t>,</w:t>
      </w:r>
      <w:r w:rsidR="009404A4" w:rsidRPr="00097656">
        <w:t xml:space="preserve"> </w:t>
      </w:r>
      <w:r w:rsidR="009404A4" w:rsidRPr="00097656">
        <w:rPr>
          <w:lang w:val="en-US"/>
        </w:rPr>
        <w:t>c</w:t>
      </w:r>
      <w:r w:rsidR="009404A4" w:rsidRPr="00097656">
        <w:t>=</w:t>
      </w:r>
      <w:r w:rsidR="00097656" w:rsidRPr="00097656">
        <w:t>0.05</w:t>
      </w:r>
      <w:r w:rsidR="009404A4" w:rsidRPr="00097656">
        <w:t>,</w:t>
      </w:r>
      <w:r w:rsidRPr="00097656">
        <w:t xml:space="preserve"> </w:t>
      </w:r>
      <w:r w:rsidRPr="00097656">
        <w:rPr>
          <w:lang w:val="en-US"/>
        </w:rPr>
        <w:t>d</w:t>
      </w:r>
      <w:r w:rsidR="009404A4" w:rsidRPr="00097656">
        <w:t>=</w:t>
      </w:r>
      <w:r w:rsidR="003D6428" w:rsidRPr="00097656">
        <w:t>0.</w:t>
      </w:r>
      <w:r w:rsidR="00097656" w:rsidRPr="00097656">
        <w:t>1</w:t>
      </w:r>
      <w:r w:rsidRPr="00097656">
        <w:t xml:space="preserve">, </w:t>
      </w:r>
      <w:r w:rsidR="003D6428" w:rsidRPr="00097656">
        <w:t xml:space="preserve">кол-во входов ИНС = </w:t>
      </w:r>
      <w:proofErr w:type="gramStart"/>
      <w:r w:rsidR="00097656" w:rsidRPr="00097656">
        <w:t>6</w:t>
      </w:r>
      <w:proofErr w:type="gramEnd"/>
      <w:r w:rsidR="009404A4" w:rsidRPr="00097656">
        <w:t xml:space="preserve">, </w:t>
      </w:r>
      <w:r w:rsidR="00097656" w:rsidRPr="00097656">
        <w:t>кол-во НЭ в скрытом слое = 2</w:t>
      </w:r>
      <w:r w:rsidRPr="00097656">
        <w:t>.</w:t>
      </w:r>
    </w:p>
    <w:p w14:paraId="1E941950" w14:textId="20B9057C" w:rsidR="009404A4" w:rsidRPr="00097656" w:rsidRDefault="009404A4" w:rsidP="009404A4">
      <w:r w:rsidRPr="00097656"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097656">
        <w:t>сигмоидную</w:t>
      </w:r>
      <w:proofErr w:type="spellEnd"/>
      <w:r w:rsidRPr="00097656">
        <w:t xml:space="preserve"> функцию, для выходного - линейную.</w:t>
      </w:r>
    </w:p>
    <w:p w14:paraId="07F8BEE5" w14:textId="6594F1CB" w:rsidR="00A96AA3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1398A406" w14:textId="63FB74BA" w:rsidR="00A82739" w:rsidRPr="00A82739" w:rsidRDefault="00A82739" w:rsidP="00A82739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proofErr w:type="gramStart"/>
      <w:r w:rsidRPr="00A82739">
        <w:rPr>
          <w:rFonts w:ascii="JetBrains Mono" w:hAnsi="JetBrains Mono" w:cs="JetBrains Mono"/>
          <w:color w:val="0033B3"/>
          <w:lang w:val="en-US"/>
        </w:rPr>
        <w:t xml:space="preserve">from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math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sin, cos,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exp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A82739">
        <w:rPr>
          <w:rFonts w:ascii="JetBrains Mono" w:hAnsi="JetBrains Mono" w:cs="JetBrains Mono"/>
          <w:color w:val="080808"/>
          <w:lang w:val="en-US"/>
        </w:rPr>
        <w:t>random</w:t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input_neuron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A82739">
        <w:rPr>
          <w:rFonts w:ascii="JetBrains Mono" w:hAnsi="JetBrains Mono" w:cs="JetBrains Mono"/>
          <w:color w:val="1750EB"/>
          <w:lang w:val="en-US"/>
        </w:rPr>
        <w:t>6</w:t>
      </w:r>
      <w:r w:rsidRPr="00A82739">
        <w:rPr>
          <w:rFonts w:ascii="JetBrains Mono" w:hAnsi="JetBrains Mono" w:cs="JetBrains Mono"/>
          <w:color w:val="1750EB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A82739">
        <w:rPr>
          <w:rFonts w:ascii="JetBrains Mono" w:hAnsi="JetBrains Mono" w:cs="JetBrains Mono"/>
          <w:color w:val="1750EB"/>
          <w:lang w:val="en-US"/>
        </w:rPr>
        <w:t>2</w:t>
      </w:r>
      <w:r w:rsidRPr="00A82739">
        <w:rPr>
          <w:rFonts w:ascii="JetBrains Mono" w:hAnsi="JetBrains Mono" w:cs="JetBrains Mono"/>
          <w:color w:val="1750EB"/>
          <w:lang w:val="en-US"/>
        </w:rPr>
        <w:br/>
      </w:r>
      <w:r w:rsidRPr="00A82739">
        <w:rPr>
          <w:rFonts w:ascii="JetBrains Mono" w:hAnsi="JetBrains Mono" w:cs="JetBrains Mono"/>
          <w:color w:val="1750EB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min_error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080808"/>
          <w:lang w:val="en-US"/>
        </w:rPr>
        <w:t>e-</w:t>
      </w:r>
      <w:r w:rsidRPr="00A82739">
        <w:rPr>
          <w:rFonts w:ascii="JetBrains Mono" w:hAnsi="JetBrains Mono" w:cs="JetBrains Mono"/>
          <w:color w:val="1750EB"/>
          <w:lang w:val="en-US"/>
        </w:rPr>
        <w:t>9</w:t>
      </w:r>
      <w:r w:rsidRPr="00A82739">
        <w:rPr>
          <w:rFonts w:ascii="JetBrains Mono" w:hAnsi="JetBrains Mono" w:cs="JetBrains Mono"/>
          <w:color w:val="1750EB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t xml:space="preserve">alpha = </w:t>
      </w:r>
      <w:r>
        <w:rPr>
          <w:rFonts w:ascii="JetBrains Mono" w:hAnsi="JetBrains Mono" w:cs="JetBrains Mono"/>
          <w:color w:val="1750EB"/>
          <w:lang w:val="en-US"/>
        </w:rPr>
        <w:t>0.1</w:t>
      </w:r>
      <w:r w:rsidRPr="00A82739">
        <w:rPr>
          <w:rFonts w:ascii="JetBrains Mono" w:hAnsi="JetBrains Mono" w:cs="JetBrains Mono"/>
          <w:color w:val="1750EB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t xml:space="preserve">step = </w:t>
      </w:r>
      <w:r w:rsidRPr="00A82739">
        <w:rPr>
          <w:rFonts w:ascii="JetBrains Mono" w:hAnsi="JetBrains Mono" w:cs="JetBrains Mono"/>
          <w:color w:val="1750EB"/>
          <w:lang w:val="en-US"/>
        </w:rPr>
        <w:t>0.1</w:t>
      </w:r>
      <w:r w:rsidRPr="00A82739">
        <w:rPr>
          <w:rFonts w:ascii="JetBrains Mono" w:hAnsi="JetBrains Mono" w:cs="JetBrains Mono"/>
          <w:color w:val="1750EB"/>
          <w:lang w:val="en-US"/>
        </w:rPr>
        <w:br/>
      </w:r>
      <w:r w:rsidRPr="00A82739">
        <w:rPr>
          <w:rFonts w:ascii="JetBrains Mono" w:hAnsi="JetBrains Mono" w:cs="JetBrains Mono"/>
          <w:color w:val="1750EB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weight_arr_i_j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[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random.uniform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(-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_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)]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_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input_neuron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- 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>]</w:t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weight_arr_j_k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random.uniform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(-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_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)]</w:t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A8273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A82739">
        <w:rPr>
          <w:rFonts w:ascii="JetBrains Mono" w:hAnsi="JetBrains Mono" w:cs="JetBrains Mono"/>
          <w:color w:val="00627A"/>
          <w:lang w:val="en-US"/>
        </w:rPr>
        <w:t>func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(x):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a, b, c, d = </w:t>
      </w:r>
      <w:r w:rsidRPr="00A82739">
        <w:rPr>
          <w:rFonts w:ascii="JetBrains Mono" w:hAnsi="JetBrains Mono" w:cs="JetBrains Mono"/>
          <w:color w:val="1750EB"/>
          <w:lang w:val="en-US"/>
        </w:rPr>
        <w:t>0.2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82739">
        <w:rPr>
          <w:rFonts w:ascii="JetBrains Mono" w:hAnsi="JetBrains Mono" w:cs="JetBrains Mono"/>
          <w:color w:val="1750EB"/>
          <w:lang w:val="en-US"/>
        </w:rPr>
        <w:t>0.4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82739">
        <w:rPr>
          <w:rFonts w:ascii="JetBrains Mono" w:hAnsi="JetBrains Mono" w:cs="JetBrains Mono"/>
          <w:color w:val="1750EB"/>
          <w:lang w:val="en-US"/>
        </w:rPr>
        <w:t>0.09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82739">
        <w:rPr>
          <w:rFonts w:ascii="JetBrains Mono" w:hAnsi="JetBrains Mono" w:cs="JetBrains Mono"/>
          <w:color w:val="1750EB"/>
          <w:lang w:val="en-US"/>
        </w:rPr>
        <w:t>0.4</w:t>
      </w:r>
      <w:r w:rsidRPr="00A8273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A82739">
        <w:rPr>
          <w:rFonts w:ascii="JetBrains Mono" w:hAnsi="JetBrains Mono" w:cs="JetBrains Mono"/>
          <w:color w:val="080808"/>
          <w:lang w:val="en-US"/>
        </w:rPr>
        <w:t>a * cos(b * x * step) + c * sin(d * x * step)</w:t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A8273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A82739">
        <w:rPr>
          <w:rFonts w:ascii="JetBrains Mono" w:hAnsi="JetBrains Mono" w:cs="JetBrains Mono"/>
          <w:color w:val="00627A"/>
          <w:lang w:val="en-US"/>
        </w:rPr>
        <w:t>ideal_value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(x):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y = []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input_neuron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y.append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func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(x))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A82739">
        <w:rPr>
          <w:rFonts w:ascii="JetBrains Mono" w:hAnsi="JetBrains Mono" w:cs="JetBrains Mono"/>
          <w:color w:val="080808"/>
          <w:lang w:val="en-US"/>
        </w:rPr>
        <w:t>y</w:t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A8273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A82739">
        <w:rPr>
          <w:rFonts w:ascii="JetBrains Mono" w:hAnsi="JetBrains Mono" w:cs="JetBrains Mono"/>
          <w:color w:val="00627A"/>
          <w:lang w:val="en-US"/>
        </w:rPr>
        <w:t>calculate_S_hidden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(j, y,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A82739">
        <w:rPr>
          <w:rFonts w:ascii="JetBrains Mono" w:hAnsi="JetBrains Mono" w:cs="JetBrains Mono"/>
          <w:color w:val="1750EB"/>
          <w:lang w:val="en-US"/>
        </w:rPr>
        <w:t>0</w:t>
      </w:r>
      <w:r w:rsidRPr="00A8273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input_neuron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- 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+= y[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] *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weight_arr_i_j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][j]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-=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[j]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A8273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A82739">
        <w:rPr>
          <w:rFonts w:ascii="JetBrains Mono" w:hAnsi="JetBrains Mono" w:cs="JetBrains Mono"/>
          <w:color w:val="00627A"/>
          <w:lang w:val="en-US"/>
        </w:rPr>
        <w:t>calculate_S_out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A82739">
        <w:rPr>
          <w:rFonts w:ascii="JetBrains Mono" w:hAnsi="JetBrains Mono" w:cs="JetBrains Mono"/>
          <w:color w:val="1750EB"/>
          <w:lang w:val="en-US"/>
        </w:rPr>
        <w:t>0</w:t>
      </w:r>
      <w:r w:rsidRPr="00A8273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+=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] *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weight_arr_j_k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]</w:t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lastRenderedPageBreak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-=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A8273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A82739">
        <w:rPr>
          <w:rFonts w:ascii="JetBrains Mono" w:hAnsi="JetBrains Mono" w:cs="JetBrains Mono"/>
          <w:color w:val="00627A"/>
          <w:lang w:val="en-US"/>
        </w:rPr>
        <w:t>sigmoid_function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(j, y,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calculate_S_hidden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(j, y,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A82739">
        <w:rPr>
          <w:rFonts w:ascii="JetBrains Mono" w:hAnsi="JetBrains Mono" w:cs="JetBrains Mono"/>
          <w:color w:val="080808"/>
          <w:lang w:val="en-US"/>
        </w:rPr>
        <w:t>/ (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+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exp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(-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))</w:t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A8273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A82739">
        <w:rPr>
          <w:rFonts w:ascii="JetBrains Mono" w:hAnsi="JetBrains Mono" w:cs="JetBrains Mono"/>
          <w:color w:val="00627A"/>
          <w:lang w:val="en-US"/>
        </w:rPr>
        <w:t>Wjk_change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error,step_k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weight_arr_j_k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] -=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step_k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* error *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]</w:t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A8273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A82739">
        <w:rPr>
          <w:rFonts w:ascii="JetBrains Mono" w:hAnsi="JetBrains Mono" w:cs="JetBrains Mono"/>
          <w:color w:val="00627A"/>
          <w:lang w:val="en-US"/>
        </w:rPr>
        <w:t>Wij_change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error,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y,step_j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input_neuron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- 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j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weight_arr_i_j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][j] -= (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step_j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        * error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        *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weight_arr_j_k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[j]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        * y[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]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        * 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[j] * (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[j]))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)</w:t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A8273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A82739">
        <w:rPr>
          <w:rFonts w:ascii="JetBrains Mono" w:hAnsi="JetBrains Mono" w:cs="JetBrains Mono"/>
          <w:color w:val="00627A"/>
          <w:lang w:val="en-US"/>
        </w:rPr>
        <w:t>calculate_T_hidden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error,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step_hidden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] +=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step_hidden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* error *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] * (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])</w:t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A8273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A82739">
        <w:rPr>
          <w:rFonts w:ascii="JetBrains Mono" w:hAnsi="JetBrains Mono" w:cs="JetBrains Mono"/>
          <w:color w:val="00627A"/>
          <w:lang w:val="en-US"/>
        </w:rPr>
        <w:t>calculate_T_out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step_out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+=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step_out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A82739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A82739">
        <w:rPr>
          <w:rFonts w:ascii="JetBrains Mono" w:hAnsi="JetBrains Mono" w:cs="JetBrains Mono"/>
          <w:color w:val="00627A"/>
          <w:lang w:val="en-US"/>
        </w:rPr>
        <w:t>adaptive_step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, error):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num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comp_1 = 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error_j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[]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error_j.append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(error *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* (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) *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weight_arr_j_k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])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num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+= 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error_j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] ** </w:t>
      </w:r>
      <w:r w:rsidRPr="00A82739">
        <w:rPr>
          <w:rFonts w:ascii="JetBrains Mono" w:hAnsi="JetBrains Mono" w:cs="JetBrains Mono"/>
          <w:color w:val="1750EB"/>
          <w:lang w:val="en-US"/>
        </w:rPr>
        <w:t>2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) *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] * (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])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comp_1 += 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error_j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] ** </w:t>
      </w:r>
      <w:r w:rsidRPr="00A82739">
        <w:rPr>
          <w:rFonts w:ascii="JetBrains Mono" w:hAnsi="JetBrains Mono" w:cs="JetBrains Mono"/>
          <w:color w:val="1750EB"/>
          <w:lang w:val="en-US"/>
        </w:rPr>
        <w:t>2</w:t>
      </w:r>
      <w:r w:rsidRPr="00A82739">
        <w:rPr>
          <w:rFonts w:ascii="JetBrains Mono" w:hAnsi="JetBrains Mono" w:cs="JetBrains Mono"/>
          <w:color w:val="080808"/>
          <w:lang w:val="en-US"/>
        </w:rPr>
        <w:t>) * 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] ** </w:t>
      </w:r>
      <w:r w:rsidRPr="00A82739">
        <w:rPr>
          <w:rFonts w:ascii="JetBrains Mono" w:hAnsi="JetBrains Mono" w:cs="JetBrains Mono"/>
          <w:color w:val="1750EB"/>
          <w:lang w:val="en-US"/>
        </w:rPr>
        <w:t>2</w:t>
      </w:r>
      <w:r w:rsidRPr="00A82739">
        <w:rPr>
          <w:rFonts w:ascii="JetBrains Mono" w:hAnsi="JetBrains Mono" w:cs="JetBrains Mono"/>
          <w:color w:val="080808"/>
          <w:lang w:val="en-US"/>
        </w:rPr>
        <w:t>) * ((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]) ** </w:t>
      </w:r>
      <w:r w:rsidRPr="00A82739">
        <w:rPr>
          <w:rFonts w:ascii="JetBrains Mono" w:hAnsi="JetBrains Mono" w:cs="JetBrains Mono"/>
          <w:color w:val="1750EB"/>
          <w:lang w:val="en-US"/>
        </w:rPr>
        <w:t>2</w:t>
      </w:r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step_j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(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4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*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num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 / ((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+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** </w:t>
      </w:r>
      <w:r w:rsidRPr="00A82739">
        <w:rPr>
          <w:rFonts w:ascii="JetBrains Mono" w:hAnsi="JetBrains Mono" w:cs="JetBrains Mono"/>
          <w:color w:val="1750EB"/>
          <w:lang w:val="en-US"/>
        </w:rPr>
        <w:t>2</w:t>
      </w:r>
      <w:r w:rsidRPr="00A82739">
        <w:rPr>
          <w:rFonts w:ascii="JetBrains Mono" w:hAnsi="JetBrains Mono" w:cs="JetBrains Mono"/>
          <w:color w:val="080808"/>
          <w:lang w:val="en-US"/>
        </w:rPr>
        <w:t>) * comp_1)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step_j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A82739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A82739">
        <w:rPr>
          <w:rFonts w:ascii="JetBrains Mono" w:hAnsi="JetBrains Mono" w:cs="JetBrains Mono"/>
          <w:color w:val="0033B3"/>
          <w:lang w:val="en-US"/>
        </w:rPr>
        <w:t xml:space="preserve"> </w:t>
      </w:r>
      <w:r w:rsidRPr="00A82739">
        <w:rPr>
          <w:rFonts w:ascii="JetBrains Mono" w:hAnsi="JetBrains Mono" w:cs="JetBrains Mono"/>
          <w:color w:val="00627A"/>
          <w:lang w:val="en-US"/>
        </w:rPr>
        <w:t>main</w:t>
      </w:r>
      <w:r w:rsidRPr="00A82739">
        <w:rPr>
          <w:rFonts w:ascii="JetBrains Mono" w:hAnsi="JetBrains Mono" w:cs="JetBrains Mono"/>
          <w:color w:val="080808"/>
          <w:lang w:val="en-US"/>
        </w:rPr>
        <w:t>():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epoch = </w:t>
      </w:r>
      <w:r w:rsidRPr="00A82739">
        <w:rPr>
          <w:rFonts w:ascii="JetBrains Mono" w:hAnsi="JetBrains Mono" w:cs="JetBrains Mono"/>
          <w:color w:val="1750EB"/>
          <w:lang w:val="en-US"/>
        </w:rPr>
        <w:t>0</w:t>
      </w:r>
      <w:r w:rsidRPr="00A8273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sum_error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[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0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_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)]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A82739">
        <w:rPr>
          <w:rFonts w:ascii="JetBrains Mono" w:hAnsi="JetBrains Mono" w:cs="JetBrains Mono"/>
          <w:color w:val="1750EB"/>
          <w:lang w:val="en-US"/>
        </w:rPr>
        <w:t>0</w:t>
      </w:r>
      <w:r w:rsidRPr="00A8273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step_hidden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A82739">
        <w:rPr>
          <w:rFonts w:ascii="JetBrains Mono" w:hAnsi="JetBrains Mono" w:cs="JetBrains Mono"/>
          <w:color w:val="1750EB"/>
          <w:lang w:val="en-US"/>
        </w:rPr>
        <w:t>0</w:t>
      </w:r>
      <w:r w:rsidRPr="00A8273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step_out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A82739">
        <w:rPr>
          <w:rFonts w:ascii="JetBrains Mono" w:hAnsi="JetBrains Mono" w:cs="JetBrains Mono"/>
          <w:color w:val="1750EB"/>
          <w:lang w:val="en-US"/>
        </w:rPr>
        <w:t>0</w:t>
      </w:r>
      <w:r w:rsidRPr="00A82739">
        <w:rPr>
          <w:rFonts w:ascii="JetBrains Mono" w:hAnsi="JetBrains Mono" w:cs="JetBrains Mono"/>
          <w:color w:val="1750EB"/>
          <w:lang w:val="en-US"/>
        </w:rPr>
        <w:br/>
      </w:r>
      <w:r w:rsidRPr="00A82739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while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sum_error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&gt;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min_error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A82739">
        <w:rPr>
          <w:rFonts w:ascii="JetBrains Mono" w:hAnsi="JetBrains Mono" w:cs="JetBrains Mono"/>
          <w:color w:val="080808"/>
          <w:lang w:val="en-US"/>
        </w:rPr>
        <w:t>k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r w:rsidRPr="00A82739">
        <w:rPr>
          <w:rFonts w:ascii="JetBrains Mono" w:hAnsi="JetBrains Mono" w:cs="JetBrains Mono"/>
          <w:color w:val="1750EB"/>
          <w:lang w:val="en-US"/>
        </w:rPr>
        <w:t>30</w:t>
      </w:r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[]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sum_error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A82739">
        <w:rPr>
          <w:rFonts w:ascii="JetBrains Mono" w:hAnsi="JetBrains Mono" w:cs="JetBrains Mono"/>
          <w:color w:val="1750EB"/>
          <w:lang w:val="en-US"/>
        </w:rPr>
        <w:t>0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82739">
        <w:rPr>
          <w:rFonts w:ascii="JetBrains Mono" w:hAnsi="JetBrains Mono" w:cs="JetBrains Mono"/>
          <w:color w:val="1750EB"/>
          <w:lang w:val="en-US"/>
        </w:rPr>
        <w:t>0</w:t>
      </w:r>
      <w:r w:rsidRPr="00A82739">
        <w:rPr>
          <w:rFonts w:ascii="JetBrains Mono" w:hAnsi="JetBrains Mono" w:cs="JetBrains Mono"/>
          <w:color w:val="1750EB"/>
          <w:lang w:val="en-US"/>
        </w:rPr>
        <w:br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y_ideal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ideal_value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(k)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y_hidden.append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sigmoid_function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y_ideal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calculate_S_out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-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y_ideal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r w:rsidRPr="00A82739">
        <w:rPr>
          <w:rFonts w:ascii="JetBrains Mono" w:hAnsi="JetBrains Mono" w:cs="JetBrains Mono"/>
          <w:color w:val="1750EB"/>
          <w:lang w:val="en-US"/>
        </w:rPr>
        <w:t>0</w:t>
      </w:r>
      <w:r w:rsidRPr="00A82739">
        <w:rPr>
          <w:rFonts w:ascii="JetBrains Mono" w:hAnsi="JetBrains Mono" w:cs="JetBrains Mono"/>
          <w:color w:val="080808"/>
          <w:lang w:val="en-US"/>
        </w:rPr>
        <w:t>]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step_hidden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adaptive_step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step_out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A82739">
        <w:rPr>
          <w:rFonts w:ascii="JetBrains Mono" w:hAnsi="JetBrains Mono" w:cs="JetBrains Mono"/>
          <w:color w:val="080808"/>
          <w:lang w:val="en-US"/>
        </w:rPr>
        <w:t>/ (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A82739">
        <w:rPr>
          <w:rFonts w:ascii="JetBrains Mono" w:hAnsi="JetBrains Mono" w:cs="JetBrains Mono"/>
          <w:color w:val="080808"/>
          <w:lang w:val="en-US"/>
        </w:rPr>
        <w:t>+ 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r w:rsidRPr="00A82739">
        <w:rPr>
          <w:rFonts w:ascii="JetBrains Mono" w:hAnsi="JetBrains Mono" w:cs="JetBrains Mono"/>
          <w:color w:val="1750EB"/>
          <w:lang w:val="en-US"/>
        </w:rPr>
        <w:t>0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] ** </w:t>
      </w:r>
      <w:r w:rsidRPr="00A82739">
        <w:rPr>
          <w:rFonts w:ascii="JetBrains Mono" w:hAnsi="JetBrains Mono" w:cs="JetBrains Mono"/>
          <w:color w:val="1750EB"/>
          <w:lang w:val="en-US"/>
        </w:rPr>
        <w:t>2</w:t>
      </w:r>
      <w:r w:rsidRPr="00A82739">
        <w:rPr>
          <w:rFonts w:ascii="JetBrains Mono" w:hAnsi="JetBrains Mono" w:cs="JetBrains Mono"/>
          <w:color w:val="080808"/>
          <w:lang w:val="en-US"/>
        </w:rPr>
        <w:t>) + 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] ** </w:t>
      </w:r>
      <w:r w:rsidRPr="00A82739">
        <w:rPr>
          <w:rFonts w:ascii="JetBrains Mono" w:hAnsi="JetBrains Mono" w:cs="JetBrains Mono"/>
          <w:color w:val="1750EB"/>
          <w:lang w:val="en-US"/>
        </w:rPr>
        <w:t>2</w:t>
      </w:r>
      <w:r w:rsidRPr="00A82739">
        <w:rPr>
          <w:rFonts w:ascii="JetBrains Mono" w:hAnsi="JetBrains Mono" w:cs="JetBrains Mono"/>
          <w:color w:val="080808"/>
          <w:lang w:val="en-US"/>
        </w:rPr>
        <w:t>))</w:t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lastRenderedPageBreak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Wjk_change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local_error,step_out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Wij_change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y_ideal,step_hidden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calculate_T_hidden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local_error,step_hidden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calculate_T_out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local_error,step_out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sum_error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+= 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0.5 </w:t>
      </w:r>
      <w:r w:rsidRPr="00A82739">
        <w:rPr>
          <w:rFonts w:ascii="JetBrains Mono" w:hAnsi="JetBrains Mono" w:cs="JetBrains Mono"/>
          <w:color w:val="080808"/>
          <w:lang w:val="en-US"/>
        </w:rPr>
        <w:t>* 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** </w:t>
      </w:r>
      <w:r w:rsidRPr="00A82739">
        <w:rPr>
          <w:rFonts w:ascii="JetBrains Mono" w:hAnsi="JetBrains Mono" w:cs="JetBrains Mono"/>
          <w:color w:val="1750EB"/>
          <w:lang w:val="en-US"/>
        </w:rPr>
        <w:t>2</w:t>
      </w:r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epoch += 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1750EB"/>
          <w:lang w:val="en-US"/>
        </w:rPr>
        <w:br/>
        <w:t xml:space="preserve">        </w:t>
      </w:r>
      <w:r w:rsidRPr="00A82739">
        <w:rPr>
          <w:rFonts w:ascii="JetBrains Mono" w:hAnsi="JetBrains Mono" w:cs="JetBrains Mono"/>
          <w:color w:val="000080"/>
          <w:lang w:val="en-US"/>
        </w:rPr>
        <w:t>print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67D17"/>
          <w:lang w:val="en-US"/>
        </w:rPr>
        <w:t>f'Number</w:t>
      </w:r>
      <w:proofErr w:type="spellEnd"/>
      <w:r w:rsidRPr="00A82739">
        <w:rPr>
          <w:rFonts w:ascii="JetBrains Mono" w:hAnsi="JetBrains Mono" w:cs="JetBrains Mono"/>
          <w:color w:val="067D17"/>
          <w:lang w:val="en-US"/>
        </w:rPr>
        <w:t xml:space="preserve"> epoch:</w:t>
      </w:r>
      <w:r w:rsidRPr="00A82739">
        <w:rPr>
          <w:rFonts w:ascii="JetBrains Mono" w:hAnsi="JetBrains Mono" w:cs="JetBrains Mono"/>
          <w:color w:val="0037A6"/>
          <w:lang w:val="en-US"/>
        </w:rPr>
        <w:t>{</w:t>
      </w:r>
      <w:r w:rsidRPr="00A82739">
        <w:rPr>
          <w:rFonts w:ascii="JetBrains Mono" w:hAnsi="JetBrains Mono" w:cs="JetBrains Mono"/>
          <w:color w:val="080808"/>
          <w:lang w:val="en-US"/>
        </w:rPr>
        <w:t>epoch</w:t>
      </w:r>
      <w:r w:rsidRPr="00A82739">
        <w:rPr>
          <w:rFonts w:ascii="JetBrains Mono" w:hAnsi="JetBrains Mono" w:cs="JetBrains Mono"/>
          <w:color w:val="0037A6"/>
          <w:lang w:val="en-US"/>
        </w:rPr>
        <w:t>}</w:t>
      </w:r>
      <w:r w:rsidRPr="00A82739">
        <w:rPr>
          <w:rFonts w:ascii="JetBrains Mono" w:hAnsi="JetBrains Mono" w:cs="JetBrains Mono"/>
          <w:color w:val="067D17"/>
          <w:lang w:val="en-US"/>
        </w:rPr>
        <w:t>:</w:t>
      </w:r>
      <w:r w:rsidRPr="00A82739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A82739">
        <w:rPr>
          <w:rFonts w:ascii="JetBrains Mono" w:hAnsi="JetBrains Mono" w:cs="JetBrains Mono"/>
          <w:color w:val="0037A6"/>
          <w:lang w:val="en-US"/>
        </w:rPr>
        <w:t>}</w:t>
      </w:r>
      <w:r w:rsidRPr="00A82739">
        <w:rPr>
          <w:rFonts w:ascii="JetBrains Mono" w:hAnsi="JetBrains Mono" w:cs="JetBrains Mono"/>
          <w:color w:val="067D17"/>
          <w:lang w:val="en-US"/>
        </w:rPr>
        <w:t>'</w:t>
      </w:r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0080"/>
          <w:lang w:val="en-US"/>
        </w:rPr>
        <w:t>print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67D17"/>
          <w:lang w:val="en-US"/>
        </w:rPr>
        <w:t>f"Number</w:t>
      </w:r>
      <w:proofErr w:type="spellEnd"/>
      <w:r w:rsidRPr="00A82739">
        <w:rPr>
          <w:rFonts w:ascii="JetBrains Mono" w:hAnsi="JetBrains Mono" w:cs="JetBrains Mono"/>
          <w:color w:val="067D17"/>
          <w:lang w:val="en-US"/>
        </w:rPr>
        <w:t xml:space="preserve"> of epoch: </w:t>
      </w:r>
      <w:r w:rsidRPr="00A82739">
        <w:rPr>
          <w:rFonts w:ascii="JetBrains Mono" w:hAnsi="JetBrains Mono" w:cs="JetBrains Mono"/>
          <w:color w:val="0037A6"/>
          <w:lang w:val="en-US"/>
        </w:rPr>
        <w:t>{</w:t>
      </w:r>
      <w:r w:rsidRPr="00A82739">
        <w:rPr>
          <w:rFonts w:ascii="JetBrains Mono" w:hAnsi="JetBrains Mono" w:cs="JetBrains Mono"/>
          <w:color w:val="080808"/>
          <w:lang w:val="en-US"/>
        </w:rPr>
        <w:t>epoch</w:t>
      </w:r>
      <w:r w:rsidRPr="00A82739">
        <w:rPr>
          <w:rFonts w:ascii="JetBrains Mono" w:hAnsi="JetBrains Mono" w:cs="JetBrains Mono"/>
          <w:color w:val="0037A6"/>
          <w:lang w:val="en-US"/>
        </w:rPr>
        <w:t>}</w:t>
      </w:r>
      <w:r w:rsidRPr="00A82739">
        <w:rPr>
          <w:rFonts w:ascii="JetBrains Mono" w:hAnsi="JetBrains Mono" w:cs="JetBrains Mono"/>
          <w:color w:val="067D17"/>
          <w:lang w:val="en-US"/>
        </w:rPr>
        <w:t>"</w:t>
      </w:r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0080"/>
          <w:lang w:val="en-US"/>
        </w:rPr>
        <w:t>print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r w:rsidRPr="00A82739">
        <w:rPr>
          <w:rFonts w:ascii="JetBrains Mono" w:hAnsi="JetBrains Mono" w:cs="JetBrains Mono"/>
          <w:color w:val="067D17"/>
          <w:lang w:val="en-US"/>
        </w:rPr>
        <w:t>"Testing result:"</w:t>
      </w:r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0080"/>
          <w:lang w:val="en-US"/>
        </w:rPr>
        <w:t>print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A82739">
        <w:rPr>
          <w:rFonts w:ascii="JetBrains Mono" w:hAnsi="JetBrains Mono" w:cs="JetBrains Mono"/>
          <w:color w:val="067D17"/>
          <w:lang w:val="en-US"/>
        </w:rPr>
        <w:t>"{:&lt;30}{:&lt;30}{}"</w:t>
      </w:r>
      <w:r w:rsidRPr="00A82739">
        <w:rPr>
          <w:rFonts w:ascii="JetBrains Mono" w:hAnsi="JetBrains Mono" w:cs="JetBrains Mono"/>
          <w:color w:val="080808"/>
          <w:lang w:val="en-US"/>
        </w:rPr>
        <w:t>.format(</w:t>
      </w:r>
      <w:r w:rsidRPr="00A82739">
        <w:rPr>
          <w:rFonts w:ascii="JetBrains Mono" w:hAnsi="JetBrains Mono" w:cs="JetBrains Mono"/>
          <w:color w:val="067D17"/>
          <w:lang w:val="en-US"/>
        </w:rPr>
        <w:t>"Reference value"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82739">
        <w:rPr>
          <w:rFonts w:ascii="JetBrains Mono" w:hAnsi="JetBrains Mono" w:cs="JetBrains Mono"/>
          <w:color w:val="067D17"/>
          <w:lang w:val="en-US"/>
        </w:rPr>
        <w:t>"Current value"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82739">
        <w:rPr>
          <w:rFonts w:ascii="JetBrains Mono" w:hAnsi="JetBrains Mono" w:cs="JetBrains Mono"/>
          <w:color w:val="067D17"/>
          <w:lang w:val="en-US"/>
        </w:rPr>
        <w:t>"Error"</w:t>
      </w:r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r w:rsidRPr="00A82739">
        <w:rPr>
          <w:rFonts w:ascii="JetBrains Mono" w:hAnsi="JetBrains Mono" w:cs="JetBrains Mono"/>
          <w:color w:val="1750EB"/>
          <w:lang w:val="en-US"/>
        </w:rPr>
        <w:t>30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82739">
        <w:rPr>
          <w:rFonts w:ascii="JetBrains Mono" w:hAnsi="JetBrains Mono" w:cs="JetBrains Mono"/>
          <w:color w:val="1750EB"/>
          <w:lang w:val="en-US"/>
        </w:rPr>
        <w:t>45</w:t>
      </w:r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y_hidden_test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[]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y_out_test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sum_error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_ = </w:t>
      </w:r>
      <w:r w:rsidRPr="00A82739">
        <w:rPr>
          <w:rFonts w:ascii="JetBrains Mono" w:hAnsi="JetBrains Mono" w:cs="JetBrains Mono"/>
          <w:color w:val="1750EB"/>
          <w:lang w:val="en-US"/>
        </w:rPr>
        <w:t>0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A82739">
        <w:rPr>
          <w:rFonts w:ascii="JetBrains Mono" w:hAnsi="JetBrains Mono" w:cs="JetBrains Mono"/>
          <w:color w:val="1750EB"/>
          <w:lang w:val="en-US"/>
        </w:rPr>
        <w:t>0</w:t>
      </w:r>
      <w:r w:rsidRPr="00A82739">
        <w:rPr>
          <w:rFonts w:ascii="JetBrains Mono" w:hAnsi="JetBrains Mono" w:cs="JetBrains Mono"/>
          <w:color w:val="1750EB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y_ideal_test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ideal_value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j </w:t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A82739">
        <w:rPr>
          <w:rFonts w:ascii="JetBrains Mono" w:hAnsi="JetBrains Mono" w:cs="JetBrains Mono"/>
          <w:color w:val="000080"/>
          <w:lang w:val="en-US"/>
        </w:rPr>
        <w:t>range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hidden_neuron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y_hidden_test.append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sigmoid_function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(j,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y_ideal_test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y_out_test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calculate_S_out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y_hidden_test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_ =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y_out_test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 -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y_ideal_test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[-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080808"/>
          <w:lang w:val="en-US"/>
        </w:rPr>
        <w:t>]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sum_error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_ += </w:t>
      </w:r>
      <w:r w:rsidRPr="00A82739">
        <w:rPr>
          <w:rFonts w:ascii="JetBrains Mono" w:hAnsi="JetBrains Mono" w:cs="JetBrains Mono"/>
          <w:color w:val="1750EB"/>
          <w:lang w:val="en-US"/>
        </w:rPr>
        <w:t xml:space="preserve">0.5 </w:t>
      </w:r>
      <w:r w:rsidRPr="00A82739">
        <w:rPr>
          <w:rFonts w:ascii="JetBrains Mono" w:hAnsi="JetBrains Mono" w:cs="JetBrains Mono"/>
          <w:color w:val="080808"/>
          <w:lang w:val="en-US"/>
        </w:rPr>
        <w:t>* 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_ ** </w:t>
      </w:r>
      <w:r w:rsidRPr="00A82739">
        <w:rPr>
          <w:rFonts w:ascii="JetBrains Mono" w:hAnsi="JetBrains Mono" w:cs="JetBrains Mono"/>
          <w:color w:val="1750EB"/>
          <w:lang w:val="en-US"/>
        </w:rPr>
        <w:t>2</w:t>
      </w:r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calculate_T_hidden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y_hidden_test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local_error,step_hidden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calculate_T_out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T_out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local_error,step_out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A82739">
        <w:rPr>
          <w:rFonts w:ascii="JetBrains Mono" w:hAnsi="JetBrains Mono" w:cs="JetBrains Mono"/>
          <w:color w:val="000080"/>
          <w:lang w:val="en-US"/>
        </w:rPr>
        <w:t>print</w:t>
      </w:r>
      <w:r w:rsidRPr="00A82739">
        <w:rPr>
          <w:rFonts w:ascii="JetBrains Mono" w:hAnsi="JetBrains Mono" w:cs="JetBrains Mono"/>
          <w:color w:val="080808"/>
          <w:lang w:val="en-US"/>
        </w:rPr>
        <w:t>(</w:t>
      </w:r>
      <w:r w:rsidRPr="00A82739">
        <w:rPr>
          <w:rFonts w:ascii="JetBrains Mono" w:hAnsi="JetBrains Mono" w:cs="JetBrains Mono"/>
          <w:color w:val="067D17"/>
          <w:lang w:val="en-US"/>
        </w:rPr>
        <w:t>f"</w:t>
      </w:r>
      <w:r w:rsidRPr="00A82739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y_ideal_test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[-</w:t>
      </w:r>
      <w:r w:rsidRPr="00A82739">
        <w:rPr>
          <w:rFonts w:ascii="JetBrains Mono" w:hAnsi="JetBrains Mono" w:cs="JetBrains Mono"/>
          <w:color w:val="1750EB"/>
          <w:lang w:val="en-US"/>
        </w:rPr>
        <w:t>1</w:t>
      </w:r>
      <w:r w:rsidRPr="00A82739">
        <w:rPr>
          <w:rFonts w:ascii="JetBrains Mono" w:hAnsi="JetBrains Mono" w:cs="JetBrains Mono"/>
          <w:color w:val="080808"/>
          <w:lang w:val="en-US"/>
        </w:rPr>
        <w:t>]</w:t>
      </w:r>
      <w:r w:rsidRPr="00A82739">
        <w:rPr>
          <w:rFonts w:ascii="JetBrains Mono" w:hAnsi="JetBrains Mono" w:cs="JetBrains Mono"/>
          <w:color w:val="0037A6"/>
          <w:lang w:val="en-US"/>
        </w:rPr>
        <w:t>:</w:t>
      </w:r>
      <w:r w:rsidRPr="00A82739">
        <w:rPr>
          <w:rFonts w:ascii="JetBrains Mono" w:hAnsi="JetBrains Mono" w:cs="JetBrains Mono"/>
          <w:color w:val="067D17"/>
          <w:lang w:val="en-US"/>
        </w:rPr>
        <w:t>&lt;29</w:t>
      </w:r>
      <w:r w:rsidRPr="00A82739">
        <w:rPr>
          <w:rFonts w:ascii="JetBrains Mono" w:hAnsi="JetBrains Mono" w:cs="JetBrains Mono"/>
          <w:color w:val="0037A6"/>
          <w:lang w:val="en-US"/>
        </w:rPr>
        <w:t>} {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y_out_test</w:t>
      </w:r>
      <w:proofErr w:type="spellEnd"/>
      <w:r w:rsidRPr="00A82739">
        <w:rPr>
          <w:rFonts w:ascii="JetBrains Mono" w:hAnsi="JetBrains Mono" w:cs="JetBrains Mono"/>
          <w:color w:val="0037A6"/>
          <w:lang w:val="en-US"/>
        </w:rPr>
        <w:t>:</w:t>
      </w:r>
      <w:r w:rsidRPr="00A82739">
        <w:rPr>
          <w:rFonts w:ascii="JetBrains Mono" w:hAnsi="JetBrains Mono" w:cs="JetBrains Mono"/>
          <w:color w:val="067D17"/>
          <w:lang w:val="en-US"/>
        </w:rPr>
        <w:t>&lt;29</w:t>
      </w:r>
      <w:r w:rsidRPr="00A82739">
        <w:rPr>
          <w:rFonts w:ascii="JetBrains Mono" w:hAnsi="JetBrains Mono" w:cs="JetBrains Mono"/>
          <w:color w:val="0037A6"/>
          <w:lang w:val="en-US"/>
        </w:rPr>
        <w:t>} {</w:t>
      </w:r>
      <w:proofErr w:type="spellStart"/>
      <w:r w:rsidRPr="00A82739">
        <w:rPr>
          <w:rFonts w:ascii="JetBrains Mono" w:hAnsi="JetBrains Mono" w:cs="JetBrains Mono"/>
          <w:color w:val="080808"/>
          <w:lang w:val="en-US"/>
        </w:rPr>
        <w:t>local_error</w:t>
      </w:r>
      <w:proofErr w:type="spellEnd"/>
      <w:r w:rsidRPr="00A82739">
        <w:rPr>
          <w:rFonts w:ascii="JetBrains Mono" w:hAnsi="JetBrains Mono" w:cs="JetBrains Mono"/>
          <w:color w:val="080808"/>
          <w:lang w:val="en-US"/>
        </w:rPr>
        <w:t>_</w:t>
      </w:r>
      <w:r w:rsidRPr="00A82739">
        <w:rPr>
          <w:rFonts w:ascii="JetBrains Mono" w:hAnsi="JetBrains Mono" w:cs="JetBrains Mono"/>
          <w:color w:val="0037A6"/>
          <w:lang w:val="en-US"/>
        </w:rPr>
        <w:t>}</w:t>
      </w:r>
      <w:r w:rsidRPr="00A82739">
        <w:rPr>
          <w:rFonts w:ascii="JetBrains Mono" w:hAnsi="JetBrains Mono" w:cs="JetBrains Mono"/>
          <w:color w:val="067D17"/>
          <w:lang w:val="en-US"/>
        </w:rPr>
        <w:t>"</w:t>
      </w:r>
      <w:r w:rsidRPr="00A82739">
        <w:rPr>
          <w:rFonts w:ascii="JetBrains Mono" w:hAnsi="JetBrains Mono" w:cs="JetBrains Mono"/>
          <w:color w:val="080808"/>
          <w:lang w:val="en-US"/>
        </w:rPr>
        <w:t>)</w:t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80808"/>
          <w:lang w:val="en-US"/>
        </w:rPr>
        <w:br/>
      </w:r>
      <w:r w:rsidRPr="00A82739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A82739">
        <w:rPr>
          <w:rFonts w:ascii="JetBrains Mono" w:hAnsi="JetBrains Mono" w:cs="JetBrains Mono"/>
          <w:color w:val="080808"/>
          <w:lang w:val="en-US"/>
        </w:rPr>
        <w:t xml:space="preserve">__name__ == </w:t>
      </w:r>
      <w:r w:rsidRPr="00A82739">
        <w:rPr>
          <w:rFonts w:ascii="JetBrains Mono" w:hAnsi="JetBrains Mono" w:cs="JetBrains Mono"/>
          <w:color w:val="067D17"/>
          <w:lang w:val="en-US"/>
        </w:rPr>
        <w:t>"__main__"</w:t>
      </w:r>
      <w:r w:rsidRPr="00A82739">
        <w:rPr>
          <w:rFonts w:ascii="JetBrains Mono" w:hAnsi="JetBrains Mono" w:cs="JetBrains Mono"/>
          <w:color w:val="080808"/>
          <w:lang w:val="en-US"/>
        </w:rPr>
        <w:t>:</w:t>
      </w:r>
      <w:r w:rsidRPr="00A82739">
        <w:rPr>
          <w:rFonts w:ascii="JetBrains Mono" w:hAnsi="JetBrains Mono" w:cs="JetBrains Mono"/>
          <w:color w:val="080808"/>
          <w:lang w:val="en-US"/>
        </w:rPr>
        <w:br/>
        <w:t xml:space="preserve">    main()</w:t>
      </w:r>
      <w:proofErr w:type="gramEnd"/>
    </w:p>
    <w:p w14:paraId="2C844923" w14:textId="77777777" w:rsidR="00A82739" w:rsidRPr="00A96AA3" w:rsidRDefault="00A82739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23E71E7D" w14:textId="4974F7DB" w:rsidR="00A96AA3" w:rsidRPr="006D3AB9" w:rsidRDefault="00A96AA3" w:rsidP="00097656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7656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D3AB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7557B3B" w14:textId="3E8D8251" w:rsidR="00097656" w:rsidRPr="006D3AB9" w:rsidRDefault="00097656" w:rsidP="00097656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</w:p>
    <w:p w14:paraId="070439D0" w14:textId="3D3CBEA4" w:rsidR="00475A72" w:rsidRDefault="00A82739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6A7BE2" wp14:editId="218BA6D4">
            <wp:extent cx="6480175" cy="39344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CB71" w14:textId="16F25190" w:rsidR="00A82739" w:rsidRPr="006D3AB9" w:rsidRDefault="00A82739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2FC246" wp14:editId="495B9C08">
            <wp:extent cx="6480175" cy="38030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7E56" w14:textId="4C01C40F" w:rsidR="00193BA5" w:rsidRPr="00193BA5" w:rsidRDefault="00193BA5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Судя по результатам работы </w:t>
      </w:r>
      <w:r w:rsidRPr="00193BA5">
        <w:rPr>
          <w:sz w:val="28"/>
          <w:szCs w:val="28"/>
        </w:rPr>
        <w:t>нейронная сеть</w:t>
      </w:r>
      <w:r>
        <w:rPr>
          <w:sz w:val="28"/>
          <w:szCs w:val="28"/>
        </w:rPr>
        <w:t xml:space="preserve"> с адаптивным шагом</w:t>
      </w:r>
      <w:r w:rsidRPr="00193BA5">
        <w:rPr>
          <w:sz w:val="28"/>
          <w:szCs w:val="28"/>
        </w:rPr>
        <w:t xml:space="preserve"> обучается быстрее, а также достигается меньшая ошибка</w:t>
      </w:r>
      <w:r>
        <w:rPr>
          <w:sz w:val="28"/>
          <w:szCs w:val="28"/>
        </w:rPr>
        <w:t>. Правда иногда бывают плохие случаи</w:t>
      </w:r>
      <w:bookmarkStart w:id="0" w:name="_GoBack"/>
      <w:bookmarkEnd w:id="0"/>
    </w:p>
    <w:p w14:paraId="1C964DBB" w14:textId="77777777" w:rsidR="00193BA5" w:rsidRPr="00193BA5" w:rsidRDefault="00B47D5B" w:rsidP="00193BA5">
      <w:pPr>
        <w:widowControl/>
        <w:autoSpaceDE/>
        <w:autoSpaceDN/>
        <w:adjustRightInd/>
        <w:rPr>
          <w:sz w:val="28"/>
          <w:szCs w:val="28"/>
        </w:rPr>
      </w:pPr>
      <w:r w:rsidRPr="00767BB4">
        <w:rPr>
          <w:b/>
          <w:sz w:val="28"/>
          <w:szCs w:val="28"/>
        </w:rPr>
        <w:t>Вывод</w:t>
      </w:r>
      <w:r w:rsidRPr="00193BA5">
        <w:rPr>
          <w:b/>
          <w:sz w:val="28"/>
          <w:szCs w:val="28"/>
        </w:rPr>
        <w:t>:</w:t>
      </w:r>
      <w:r w:rsidR="006F0D28" w:rsidRPr="00193BA5">
        <w:rPr>
          <w:sz w:val="28"/>
          <w:szCs w:val="28"/>
        </w:rPr>
        <w:t xml:space="preserve"> </w:t>
      </w:r>
    </w:p>
    <w:p w14:paraId="4FFB541B" w14:textId="4D30C12B" w:rsidR="009404A4" w:rsidRPr="00193BA5" w:rsidRDefault="009404A4" w:rsidP="00193BA5">
      <w:pPr>
        <w:widowControl/>
        <w:autoSpaceDE/>
        <w:autoSpaceDN/>
        <w:adjustRightInd/>
        <w:rPr>
          <w:sz w:val="28"/>
          <w:szCs w:val="28"/>
        </w:rPr>
      </w:pPr>
      <w:r w:rsidRPr="00767BB4">
        <w:rPr>
          <w:sz w:val="28"/>
          <w:szCs w:val="28"/>
        </w:rPr>
        <w:t>Изучил</w:t>
      </w:r>
      <w:r w:rsidRPr="00193BA5">
        <w:rPr>
          <w:sz w:val="28"/>
          <w:szCs w:val="28"/>
        </w:rPr>
        <w:t xml:space="preserve"> </w:t>
      </w:r>
      <w:r w:rsidRPr="00767BB4">
        <w:rPr>
          <w:sz w:val="28"/>
          <w:szCs w:val="28"/>
        </w:rPr>
        <w:t>обучение</w:t>
      </w:r>
      <w:r w:rsidRPr="00193BA5">
        <w:rPr>
          <w:sz w:val="28"/>
          <w:szCs w:val="28"/>
        </w:rPr>
        <w:t xml:space="preserve"> </w:t>
      </w:r>
      <w:r w:rsidRPr="00767BB4">
        <w:rPr>
          <w:sz w:val="28"/>
          <w:szCs w:val="28"/>
        </w:rPr>
        <w:t>и</w:t>
      </w:r>
      <w:r w:rsidRPr="00193BA5">
        <w:rPr>
          <w:sz w:val="28"/>
          <w:szCs w:val="28"/>
        </w:rPr>
        <w:t xml:space="preserve"> </w:t>
      </w:r>
      <w:r w:rsidRPr="00767BB4">
        <w:rPr>
          <w:sz w:val="28"/>
          <w:szCs w:val="28"/>
        </w:rPr>
        <w:t>функционирование</w:t>
      </w:r>
      <w:r w:rsidRPr="00193BA5">
        <w:rPr>
          <w:sz w:val="28"/>
          <w:szCs w:val="28"/>
        </w:rPr>
        <w:t xml:space="preserve"> </w:t>
      </w:r>
      <w:r w:rsidRPr="00767BB4">
        <w:rPr>
          <w:sz w:val="28"/>
          <w:szCs w:val="28"/>
        </w:rPr>
        <w:t>многослойной</w:t>
      </w:r>
      <w:r w:rsidRPr="00193BA5">
        <w:rPr>
          <w:sz w:val="28"/>
          <w:szCs w:val="28"/>
        </w:rPr>
        <w:t xml:space="preserve"> </w:t>
      </w:r>
      <w:r w:rsidRPr="00767BB4">
        <w:rPr>
          <w:sz w:val="28"/>
          <w:szCs w:val="28"/>
        </w:rPr>
        <w:t>ИНС</w:t>
      </w:r>
      <w:r w:rsidRPr="00193BA5">
        <w:rPr>
          <w:sz w:val="28"/>
          <w:szCs w:val="28"/>
        </w:rPr>
        <w:t xml:space="preserve"> </w:t>
      </w:r>
      <w:r w:rsidRPr="00767BB4">
        <w:rPr>
          <w:sz w:val="28"/>
          <w:szCs w:val="28"/>
        </w:rPr>
        <w:t>при</w:t>
      </w:r>
      <w:r w:rsidRPr="00193BA5">
        <w:rPr>
          <w:sz w:val="28"/>
          <w:szCs w:val="28"/>
        </w:rPr>
        <w:t xml:space="preserve"> </w:t>
      </w:r>
      <w:r w:rsidRPr="00767BB4">
        <w:rPr>
          <w:sz w:val="28"/>
          <w:szCs w:val="28"/>
        </w:rPr>
        <w:t>решении</w:t>
      </w:r>
    </w:p>
    <w:p w14:paraId="77D67D80" w14:textId="4E422D37" w:rsidR="009404A4" w:rsidRPr="006D3AB9" w:rsidRDefault="009404A4" w:rsidP="00193BA5">
      <w:pPr>
        <w:rPr>
          <w:sz w:val="28"/>
          <w:szCs w:val="28"/>
          <w:lang w:val="en-US"/>
        </w:rPr>
      </w:pPr>
      <w:r w:rsidRPr="00767BB4">
        <w:rPr>
          <w:sz w:val="28"/>
          <w:szCs w:val="28"/>
        </w:rPr>
        <w:t>задач</w:t>
      </w:r>
      <w:r w:rsidRPr="006D3AB9">
        <w:rPr>
          <w:sz w:val="28"/>
          <w:szCs w:val="28"/>
          <w:lang w:val="en-US"/>
        </w:rPr>
        <w:t xml:space="preserve"> </w:t>
      </w:r>
      <w:r w:rsidRPr="00767BB4">
        <w:rPr>
          <w:sz w:val="28"/>
          <w:szCs w:val="28"/>
        </w:rPr>
        <w:t>прогнозирования</w:t>
      </w:r>
      <w:r w:rsidRPr="006D3AB9">
        <w:rPr>
          <w:sz w:val="28"/>
          <w:szCs w:val="28"/>
          <w:lang w:val="en-US"/>
        </w:rPr>
        <w:t xml:space="preserve"> </w:t>
      </w:r>
      <w:r w:rsidRPr="00767BB4">
        <w:rPr>
          <w:sz w:val="28"/>
          <w:szCs w:val="28"/>
        </w:rPr>
        <w:t>на</w:t>
      </w:r>
      <w:r w:rsidRPr="006D3AB9">
        <w:rPr>
          <w:sz w:val="28"/>
          <w:szCs w:val="28"/>
          <w:lang w:val="en-US"/>
        </w:rPr>
        <w:t xml:space="preserve"> </w:t>
      </w:r>
      <w:r w:rsidR="00767BB4" w:rsidRPr="00767BB4">
        <w:rPr>
          <w:sz w:val="28"/>
          <w:szCs w:val="28"/>
        </w:rPr>
        <w:t>ЯП</w:t>
      </w:r>
      <w:r w:rsidRPr="006D3AB9">
        <w:rPr>
          <w:sz w:val="28"/>
          <w:szCs w:val="28"/>
          <w:lang w:val="en-US"/>
        </w:rPr>
        <w:t xml:space="preserve"> </w:t>
      </w:r>
      <w:r w:rsidRPr="00767BB4">
        <w:rPr>
          <w:sz w:val="28"/>
          <w:szCs w:val="28"/>
          <w:lang w:val="en-US"/>
        </w:rPr>
        <w:t>python</w:t>
      </w:r>
      <w:r w:rsidRPr="006D3AB9">
        <w:rPr>
          <w:sz w:val="28"/>
          <w:szCs w:val="28"/>
          <w:lang w:val="en-US"/>
        </w:rPr>
        <w:t>.</w:t>
      </w:r>
    </w:p>
    <w:p w14:paraId="077333F7" w14:textId="2BDBBA62" w:rsidR="00B47D5B" w:rsidRPr="006D3AB9" w:rsidRDefault="00B47D5B" w:rsidP="00DA4187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699D3690" w14:textId="77777777" w:rsidR="00A96AA3" w:rsidRPr="006D3AB9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sectPr w:rsidR="00A96AA3" w:rsidRPr="006D3AB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97656"/>
    <w:rsid w:val="000A1A48"/>
    <w:rsid w:val="000A7FC9"/>
    <w:rsid w:val="0010473F"/>
    <w:rsid w:val="00122A85"/>
    <w:rsid w:val="00124530"/>
    <w:rsid w:val="00141815"/>
    <w:rsid w:val="0017044B"/>
    <w:rsid w:val="00180E2C"/>
    <w:rsid w:val="00193BA5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5A72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D3AB9"/>
    <w:rsid w:val="006E1C84"/>
    <w:rsid w:val="006F0D28"/>
    <w:rsid w:val="00710EA6"/>
    <w:rsid w:val="00712FF3"/>
    <w:rsid w:val="00720258"/>
    <w:rsid w:val="00721F28"/>
    <w:rsid w:val="007234CF"/>
    <w:rsid w:val="00745641"/>
    <w:rsid w:val="00767BB4"/>
    <w:rsid w:val="00767CB6"/>
    <w:rsid w:val="0079467A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404A4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82739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DA4187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9404A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8C365-11C0-4896-98E9-88DDA934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Учетная запись Майкрософт</cp:lastModifiedBy>
  <cp:revision>6</cp:revision>
  <dcterms:created xsi:type="dcterms:W3CDTF">2021-11-21T21:41:00Z</dcterms:created>
  <dcterms:modified xsi:type="dcterms:W3CDTF">2021-12-14T18:18:00Z</dcterms:modified>
</cp:coreProperties>
</file>