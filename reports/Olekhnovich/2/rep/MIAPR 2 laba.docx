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EB2B5D8" w14:textId="4E3D28A1" w:rsidR="003645D2" w:rsidRPr="00B47D5B" w:rsidRDefault="00604D95" w:rsidP="001A2F36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6397C68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1A2F36">
        <w:rPr>
          <w:sz w:val="26"/>
          <w:szCs w:val="26"/>
        </w:rPr>
        <w:t>7</w:t>
      </w:r>
    </w:p>
    <w:p w14:paraId="7AC24438" w14:textId="46614BAF" w:rsidR="00BC3D7E" w:rsidRPr="00607547" w:rsidRDefault="001A2F36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Олехнович</w:t>
      </w:r>
      <w:proofErr w:type="spellEnd"/>
      <w:r>
        <w:rPr>
          <w:sz w:val="26"/>
          <w:szCs w:val="26"/>
        </w:rPr>
        <w:t xml:space="preserve"> В. Н.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1A37760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607547">
        <w:rPr>
          <w:sz w:val="26"/>
          <w:szCs w:val="26"/>
        </w:rPr>
        <w:t>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7C8B7BE5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>Вариант</w:t>
      </w:r>
      <w:r w:rsidR="00765AC0">
        <w:rPr>
          <w:sz w:val="26"/>
          <w:szCs w:val="26"/>
        </w:rPr>
        <w:t xml:space="preserve"> 2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531F7C13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765AC0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b = </w:t>
      </w:r>
      <w:r w:rsidR="00765AC0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765AC0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кол-во входов ИНС = </w:t>
      </w:r>
      <w:r w:rsidR="00765AC0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FECE34C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2DD8B77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6E026C4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ctime</w:t>
      </w:r>
      <w:proofErr w:type="spellEnd"/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6E00ADC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B18220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57DE6C4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AED357E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 {</w:t>
      </w:r>
    </w:p>
    <w:p w14:paraId="4929D7B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setlocale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0,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546A455" w14:textId="4C1CDEB8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 = </w:t>
      </w:r>
      <w:r w:rsidR="00765AC0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2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621B4AEF" w14:textId="2DC4D15E" w:rsidR="002A697F" w:rsidRPr="001A2F3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b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="00765AC0"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6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4C16AEE8" w14:textId="1EF1B71A" w:rsidR="002A697F" w:rsidRPr="001A2F3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proofErr w:type="gramEnd"/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="00765AC0"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4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входы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values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34BE5BF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765AC0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2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Em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765AC0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T = 1; </w:t>
      </w:r>
      <w:r w:rsidR="002A697F"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</w:t>
      </w:r>
      <w:r w:rsidR="002A697F"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НС</w:t>
      </w:r>
    </w:p>
    <w:p w14:paraId="4B90B12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8E9423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W =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рандома</w:t>
      </w:r>
      <w:proofErr w:type="spellEnd"/>
    </w:p>
    <w:p w14:paraId="0A40475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{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генерирует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</w:p>
    <w:p w14:paraId="5EFECCAB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rand()) / </w:t>
      </w:r>
      <w:r w:rsidRPr="00765AC0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0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gram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81D7A7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DF02D3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202F50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[n + values];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y</w:t>
      </w:r>
    </w:p>
    <w:p w14:paraId="267F4F9C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n + values;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{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вычисляем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7D1DD86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step = 0.1;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7D02F0B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 = step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4DA1A8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 a * sin(b * x) + d;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формула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проверки</w:t>
      </w:r>
    </w:p>
    <w:p w14:paraId="6E39DE0D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3D088D8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 = 0;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индексов</w:t>
      </w:r>
    </w:p>
    <w:p w14:paraId="0C2AA18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42C7252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y1 = 0;</w:t>
      </w:r>
    </w:p>
    <w:p w14:paraId="6CE835EE" w14:textId="73F8BAC3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2C21ED1" w14:textId="652B88D5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               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 = 0.0;</w:t>
      </w:r>
    </w:p>
    <w:p w14:paraId="5C250866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13C00E0B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pow(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j], 2);</w:t>
      </w:r>
    </w:p>
    <w:p w14:paraId="49E77F6E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1108B15" w14:textId="77777777" w:rsidR="00CE4A56" w:rsidRPr="00765AC0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Alpha = 1 / (1 + temp);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адаптивный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2821C653" w14:textId="522D30E3" w:rsidR="00CE4A56" w:rsidRPr="00765AC0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B968AE" w14:textId="77777777" w:rsidR="00CE4A56" w:rsidRPr="00765AC0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69EE96" w14:textId="77777777" w:rsidR="002A697F" w:rsidRPr="001A2F3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0;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++) { 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векторы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выходной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активности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31F2C58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y1 += W[j]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4990F8D4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9A6B19C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y1 -= T;</w:t>
      </w:r>
    </w:p>
    <w:p w14:paraId="6AF88A4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BDDD97A" w14:textId="77777777" w:rsidR="002A697F" w:rsidRPr="001A2F3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0;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</w:t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++) { 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весовых</w:t>
      </w:r>
      <w:r w:rsidRP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68ECF7C2" w14:textId="7A0CB79B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1A2F3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W[j] -= Alpha * (y1 -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j];</w:t>
      </w:r>
    </w:p>
    <w:p w14:paraId="65E9B08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126303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113990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порога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нейронной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7140DB4A" w14:textId="00A8BE44" w:rsidR="00281C3D" w:rsidRPr="00765AC0" w:rsidRDefault="002A697F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0.5 *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y1 -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2); 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расчет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суммарной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среднеквадратичной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="001A2F36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ошибки</w:t>
      </w:r>
      <w:r w:rsidR="00281C3D" w:rsidRPr="00AC1B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56F3F6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7DF43D5" w14:textId="0F6802E4" w:rsidR="002A697F" w:rsidRDefault="001A2F3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era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  <w:r w:rsidR="002A697F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="002A697F"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</w:p>
    <w:p w14:paraId="354A1E01" w14:textId="77777777" w:rsidR="001A2F36" w:rsidRPr="00765AC0" w:rsidRDefault="001A2F3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B3A02D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| 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Em</w:t>
      </w:r>
      <w:proofErr w:type="spellEnd"/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9D9762D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[n + values];</w:t>
      </w:r>
    </w:p>
    <w:p w14:paraId="569796DB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08328B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12BE20E5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2300A2F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[i] += W[j] * 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6EBD64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-= T;</w:t>
      </w:r>
    </w:p>
    <w:p w14:paraId="508831D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3EBF87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</w:t>
      </w:r>
      <w:proofErr w:type="gramEnd"/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"y["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"] = 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(20)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right;</w:t>
      </w:r>
    </w:p>
    <w:p w14:paraId="5EA7C964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values;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6608007F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= 0;</w:t>
      </w:r>
    </w:p>
    <w:p w14:paraId="5C07FA7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3920FB34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прогнозируемые</w:t>
      </w:r>
      <w:r w:rsidRPr="00765AC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4151CE6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+= W[j] *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[n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7A6867C9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2627B77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</w:t>
      </w:r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-= T;</w:t>
      </w:r>
    </w:p>
    <w:p w14:paraId="67273801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69C6BE8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"y["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+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"] = 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(20)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right;</w:t>
      </w:r>
    </w:p>
    <w:p w14:paraId="19E4928D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(23)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right 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-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n] </w:t>
      </w:r>
      <w:r w:rsidRPr="00765AC0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0D6FAF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265F9F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D327F46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delete[</w:t>
      </w:r>
      <w:proofErr w:type="gramEnd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]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etalon_values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549696A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delete[</w:t>
      </w:r>
      <w:proofErr w:type="gramEnd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]</w:t>
      </w:r>
      <w:proofErr w:type="spellStart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prognoz_values</w:t>
      </w:r>
      <w:proofErr w:type="spellEnd"/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C5DCED7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delete[</w:t>
      </w:r>
      <w:proofErr w:type="gramEnd"/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]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W;</w:t>
      </w:r>
    </w:p>
    <w:p w14:paraId="15D4E4F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6005C3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system(</w:t>
      </w:r>
      <w:r w:rsidRPr="00765AC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5C9C842" w14:textId="77777777" w:rsidR="002A697F" w:rsidRPr="00765AC0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765AC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765AC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0;</w:t>
      </w:r>
    </w:p>
    <w:p w14:paraId="4EE40BC4" w14:textId="71F1FEC1" w:rsidR="002A2E3B" w:rsidRDefault="002A697F" w:rsidP="00607C5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2182A50" w14:textId="79443813" w:rsidR="00744B56" w:rsidRDefault="001A2F3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4FF225F4" wp14:editId="17A6E8F8">
            <wp:extent cx="180022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23C4" w14:textId="3E0E8322" w:rsidR="001A2F36" w:rsidRDefault="001A2F3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4BF3B02E" wp14:editId="5EBAC46D">
            <wp:extent cx="60102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AA7" w14:textId="77777777" w:rsidR="001A2F36" w:rsidRDefault="001A2F3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8F99763" w14:textId="1D47228A" w:rsidR="00765AC0" w:rsidRDefault="001A2F36" w:rsidP="002A697F">
      <w:pPr>
        <w:widowControl/>
        <w:autoSpaceDE/>
        <w:autoSpaceDN/>
        <w:adjustRightInd/>
        <w:rPr>
          <w:noProof/>
        </w:rPr>
      </w:pPr>
      <w:r>
        <w:rPr>
          <w:noProof/>
        </w:rPr>
        <w:lastRenderedPageBreak/>
        <w:drawing>
          <wp:inline distT="0" distB="0" distL="0" distR="0" wp14:anchorId="4D04D289" wp14:editId="4D0DB9C5">
            <wp:extent cx="602932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2AB" w14:textId="204E0798" w:rsidR="00765AC0" w:rsidRDefault="00765AC0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</w:p>
    <w:p w14:paraId="13CAF19B" w14:textId="7B64EEC6" w:rsidR="00765AC0" w:rsidRDefault="00765AC0" w:rsidP="002A697F">
      <w:pPr>
        <w:widowControl/>
        <w:autoSpaceDE/>
        <w:autoSpaceDN/>
        <w:adjustRightInd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A290CDA" wp14:editId="63F43E0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CD9418" w14:textId="63E99A22" w:rsidR="00744B56" w:rsidRPr="009909C2" w:rsidRDefault="00292D7A" w:rsidP="00765AC0">
      <w:pPr>
        <w:widowControl/>
        <w:autoSpaceDE/>
        <w:autoSpaceDN/>
        <w:adjustRightInd/>
        <w:ind w:left="7788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366EABF9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607547">
        <w:rPr>
          <w:sz w:val="26"/>
          <w:szCs w:val="26"/>
        </w:rPr>
        <w:t>зучил</w:t>
      </w:r>
      <w:r w:rsidR="001A2F36" w:rsidRPr="001A2F36">
        <w:rPr>
          <w:sz w:val="26"/>
          <w:szCs w:val="26"/>
        </w:rPr>
        <w:t>а</w:t>
      </w:r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  <w:bookmarkStart w:id="0" w:name="_GoBack"/>
      <w:bookmarkEnd w:id="0"/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A2F36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F2E83"/>
    <w:rsid w:val="00407232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547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5AC0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3B3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8.4548799999999993</c:v>
                </c:pt>
                <c:pt idx="1">
                  <c:v>0.284854</c:v>
                </c:pt>
                <c:pt idx="2">
                  <c:v>7.9994100000000002E-3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C2-4C32-92D2-070D16106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065343"/>
        <c:axId val="1911402111"/>
      </c:scatterChart>
      <c:valAx>
        <c:axId val="1922065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1402111"/>
        <c:crosses val="autoZero"/>
        <c:crossBetween val="midCat"/>
      </c:valAx>
      <c:valAx>
        <c:axId val="191140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065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E2A0-F93A-4F7F-92AC-F7353CAA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Дом</cp:lastModifiedBy>
  <cp:revision>2</cp:revision>
  <dcterms:created xsi:type="dcterms:W3CDTF">2021-10-06T16:04:00Z</dcterms:created>
  <dcterms:modified xsi:type="dcterms:W3CDTF">2021-10-06T16:04:00Z</dcterms:modified>
</cp:coreProperties>
</file>