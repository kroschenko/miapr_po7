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9F20AB2" w:rsidR="00BC3D7E" w:rsidRPr="00B47D5B" w:rsidRDefault="00815D7E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B47D5B">
        <w:rPr>
          <w:sz w:val="26"/>
          <w:szCs w:val="26"/>
        </w:rPr>
        <w:t>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2BA85290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087695">
        <w:rPr>
          <w:sz w:val="26"/>
          <w:szCs w:val="26"/>
        </w:rPr>
        <w:t>7</w:t>
      </w:r>
    </w:p>
    <w:p w14:paraId="7AC24438" w14:textId="49037C17" w:rsidR="00BC3D7E" w:rsidRPr="00087695" w:rsidRDefault="00087695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Олехнович</w:t>
      </w:r>
      <w:proofErr w:type="spellEnd"/>
      <w:r>
        <w:rPr>
          <w:sz w:val="26"/>
          <w:szCs w:val="26"/>
        </w:rPr>
        <w:t xml:space="preserve"> В. Н.</w:t>
      </w:r>
    </w:p>
    <w:p w14:paraId="09C0061E" w14:textId="50775F7A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1E0BF87D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087695">
        <w:rPr>
          <w:sz w:val="26"/>
          <w:szCs w:val="26"/>
        </w:rPr>
        <w:t>21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540863EB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>Вариант</w:t>
      </w:r>
      <w:r w:rsidR="00404EF9" w:rsidRPr="00087695">
        <w:rPr>
          <w:sz w:val="26"/>
          <w:szCs w:val="26"/>
        </w:rPr>
        <w:t xml:space="preserve">: </w:t>
      </w:r>
      <w:r w:rsidR="00404EF9">
        <w:rPr>
          <w:sz w:val="26"/>
          <w:szCs w:val="26"/>
        </w:rPr>
        <w:t>2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3FE670A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404EF9" w:rsidRPr="00404EF9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b = </w:t>
      </w:r>
      <w:r w:rsidR="00404EF9" w:rsidRPr="00404EF9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404EF9" w:rsidRPr="00404EF9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кол-во входов ИНС = </w:t>
      </w:r>
      <w:r w:rsidR="00404EF9" w:rsidRPr="00404EF9">
        <w:rPr>
          <w:sz w:val="26"/>
          <w:szCs w:val="26"/>
        </w:rPr>
        <w:t>4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 xml:space="preserve">транслировать ли сигнал дальше. Самая сложная задача в работе с </w:t>
      </w:r>
      <w:proofErr w:type="spellStart"/>
      <w:r w:rsidR="00120A46">
        <w:rPr>
          <w:sz w:val="26"/>
          <w:szCs w:val="26"/>
        </w:rPr>
        <w:t>нейросетью</w:t>
      </w:r>
      <w:proofErr w:type="spellEnd"/>
      <w:r w:rsidR="00120A46">
        <w:rPr>
          <w:sz w:val="26"/>
          <w:szCs w:val="26"/>
        </w:rPr>
        <w:t xml:space="preserve"> – грамотно подобрать коэффициенты к нейронам. Для этого используется обучение – процесс нахождения корректных весов для </w:t>
      </w:r>
      <w:proofErr w:type="spellStart"/>
      <w:r w:rsidR="00120A46">
        <w:rPr>
          <w:sz w:val="26"/>
          <w:szCs w:val="26"/>
        </w:rPr>
        <w:t>нейросети</w:t>
      </w:r>
      <w:proofErr w:type="spellEnd"/>
      <w:r w:rsidR="00120A46">
        <w:rPr>
          <w:sz w:val="26"/>
          <w:szCs w:val="26"/>
        </w:rPr>
        <w:t xml:space="preserve">. От того, как именно обучат </w:t>
      </w:r>
      <w:proofErr w:type="spellStart"/>
      <w:r w:rsidR="00120A46">
        <w:rPr>
          <w:sz w:val="26"/>
          <w:szCs w:val="26"/>
        </w:rPr>
        <w:t>нейросеть</w:t>
      </w:r>
      <w:proofErr w:type="spellEnd"/>
      <w:r w:rsidR="00120A46">
        <w:rPr>
          <w:sz w:val="26"/>
          <w:szCs w:val="26"/>
        </w:rPr>
        <w:t>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2FECE34C" w14:textId="52E846F1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</w:t>
      </w:r>
      <w:proofErr w:type="spell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iostream</w:t>
      </w:r>
      <w:proofErr w:type="spell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&gt;</w:t>
      </w:r>
    </w:p>
    <w:p w14:paraId="2DD8B77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</w:t>
      </w:r>
      <w:proofErr w:type="spell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iomanip</w:t>
      </w:r>
      <w:proofErr w:type="spell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&gt;</w:t>
      </w:r>
    </w:p>
    <w:p w14:paraId="6E026C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</w:t>
      </w:r>
      <w:proofErr w:type="spell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ctime</w:t>
      </w:r>
      <w:proofErr w:type="spell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&gt;</w:t>
      </w:r>
    </w:p>
    <w:p w14:paraId="6E00ADC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2B18220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using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namespace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std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57DE6C4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0AED357E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proofErr w:type="spellStart"/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main() {</w:t>
      </w:r>
    </w:p>
    <w:p w14:paraId="4929D7B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setlocale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0,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);</w:t>
      </w:r>
    </w:p>
    <w:p w14:paraId="6546A455" w14:textId="3E0E2766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a = </w:t>
      </w:r>
      <w:r w:rsidR="00AF601B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2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,</w:t>
      </w:r>
    </w:p>
    <w:p w14:paraId="621B4AEF" w14:textId="64EE0C49" w:rsidR="002A697F" w:rsidRPr="00087695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</w:t>
      </w: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r w:rsidR="00AF601B"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6</w:t>
      </w: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4C16AEE8" w14:textId="701EDF52" w:rsidR="002A697F" w:rsidRPr="00087695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proofErr w:type="gramEnd"/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r w:rsidR="00AF601B"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4</w:t>
      </w: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  <w:r w:rsidRPr="00087695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входы</w:t>
      </w:r>
      <w:r w:rsidRPr="00087695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0B6031F" w14:textId="64050CE4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d = 0.</w:t>
      </w:r>
      <w:r w:rsidR="00AF601B"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2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1B2DEAAD" w14:textId="581E51C7" w:rsidR="002A697F" w:rsidRPr="00C875F6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T = 1; </w:t>
      </w:r>
      <w:r w:rsidR="002A697F"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</w:t>
      </w:r>
      <w:r w:rsidR="002A697F"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НС</w:t>
      </w:r>
    </w:p>
    <w:p w14:paraId="4B90B12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08E9423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W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srand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(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time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(NULL)); //для разного 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рандома</w:t>
      </w:r>
      <w:proofErr w:type="spellEnd"/>
    </w:p>
    <w:p w14:paraId="0A40475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++) 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генерирует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</w:p>
    <w:p w14:paraId="5EFECCAB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W[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 =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rand()) / </w:t>
      </w:r>
      <w:r w:rsidRPr="00C875F6">
        <w:rPr>
          <w:rFonts w:ascii="Courier New" w:eastAsiaTheme="minorHAnsi" w:hAnsi="Courier New" w:cs="Courier New"/>
          <w:color w:val="6F008A"/>
          <w:sz w:val="19"/>
          <w:szCs w:val="19"/>
          <w:lang w:val="en-AU" w:eastAsia="en-US"/>
        </w:rPr>
        <w:t>RAND_MAX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0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до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  <w:proofErr w:type="gram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//вывод весовых коэффициентов</w:t>
      </w:r>
    </w:p>
    <w:p w14:paraId="188EC4B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}</w:t>
      </w:r>
    </w:p>
    <w:p w14:paraId="381D7A7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5DF02D3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6202F50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[n + values];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y</w:t>
      </w:r>
    </w:p>
    <w:p w14:paraId="267F4F9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n + values;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++) 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вычисляем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7D1DD86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lastRenderedPageBreak/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step = 0.1;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шаг</w:t>
      </w:r>
    </w:p>
    <w:p w14:paraId="7D02F0B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x = step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74DA1A8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    </w:t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= a * sin(b * x) + d;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формула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проверки</w:t>
      </w:r>
    </w:p>
    <w:p w14:paraId="6E39DE0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3D088D8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era = 0;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индексов</w:t>
      </w:r>
    </w:p>
    <w:p w14:paraId="0C2AA18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while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81BEFB0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n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y1 = 0;</w:t>
      </w:r>
    </w:p>
    <w:p w14:paraId="6CE835E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31F2C58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y1 += W[j]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j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];</w:t>
      </w:r>
    </w:p>
    <w:p w14:paraId="4990F8D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59A6B19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y1 -= T;</w:t>
      </w:r>
    </w:p>
    <w:p w14:paraId="6AF88A4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5BDDD97A" w14:textId="77777777" w:rsidR="002A697F" w:rsidRPr="00404EF9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proofErr w:type="gramEnd"/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0;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++) { </w:t>
      </w:r>
      <w:r w:rsidRPr="00404EF9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404EF9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весовых</w:t>
      </w:r>
      <w:r w:rsidRPr="00404EF9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коэффициентов</w:t>
      </w:r>
    </w:p>
    <w:p w14:paraId="68ECF7C2" w14:textId="7A0CB79B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W[j] -= Alpha * (y1 -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])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j];</w:t>
      </w:r>
    </w:p>
    <w:p w14:paraId="65E9B08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5126303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4113990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T += Alpha * (y1 -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]);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порога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нейронной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сети</w:t>
      </w:r>
    </w:p>
    <w:p w14:paraId="080EA8D2" w14:textId="0E2EA6BE" w:rsidR="002A697F" w:rsidRPr="009B5CCF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E += 0.5 *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pow(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y1 -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], 2);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расчет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суммарной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среднеквадратичной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ошибки</w:t>
      </w:r>
    </w:p>
    <w:p w14:paraId="356F3F61" w14:textId="77777777" w:rsidR="002A697F" w:rsidRPr="009B5CCF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07DF43D5" w14:textId="31837573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="009B5CCF"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era</w:t>
      </w:r>
      <w:proofErr w:type="gramEnd"/>
      <w:r w:rsidR="009B5CCF"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++;</w:t>
      </w:r>
    </w:p>
    <w:p w14:paraId="1B3A02D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era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 |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(E 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Em</w:t>
      </w:r>
      <w:proofErr w:type="spellEnd"/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)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break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2A7C91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Отклонение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69D9762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[n + values];</w:t>
      </w:r>
    </w:p>
    <w:p w14:paraId="569796DB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08328B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n;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++) {</w:t>
      </w:r>
    </w:p>
    <w:p w14:paraId="12BE20E5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 = 0;</w:t>
      </w:r>
    </w:p>
    <w:p w14:paraId="2300A2F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j++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[i]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152992A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}</w:t>
      </w:r>
    </w:p>
    <w:p w14:paraId="76EBD6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 -= T;</w:t>
      </w:r>
    </w:p>
    <w:p w14:paraId="508831D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3EBF87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</w:t>
      </w:r>
      <w:proofErr w:type="gramEnd"/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"y["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+ 1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"] =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(20)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right;</w:t>
      </w:r>
    </w:p>
    <w:p w14:paraId="5EA7C96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7D15DC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values;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++) {</w:t>
      </w:r>
    </w:p>
    <w:p w14:paraId="6608007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= 0;</w:t>
      </w:r>
    </w:p>
    <w:p w14:paraId="5C07FA7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j++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 {</w:t>
      </w:r>
    </w:p>
    <w:p w14:paraId="3920FB3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прогнозируемые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4151CE6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+= W[j]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[n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j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];</w:t>
      </w:r>
    </w:p>
    <w:p w14:paraId="7A6867C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12627B7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-= T;</w:t>
      </w:r>
    </w:p>
    <w:p w14:paraId="6727380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669C6BE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"y["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n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+ 1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"] =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(20)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right;</w:t>
      </w:r>
    </w:p>
    <w:p w14:paraId="19E4928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70D6FAF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lastRenderedPageBreak/>
        <w:tab/>
        <w:t>}</w:t>
      </w:r>
    </w:p>
    <w:p w14:paraId="0265F9F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D327F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3549696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5C5DCED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W;</w:t>
      </w:r>
    </w:p>
    <w:p w14:paraId="15D4E4F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236005C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system(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"pause"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);</w:t>
      </w:r>
    </w:p>
    <w:p w14:paraId="35C9C84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return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0;</w:t>
      </w:r>
    </w:p>
    <w:p w14:paraId="19144B3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538B411F" w14:textId="77777777" w:rsidR="004002E6" w:rsidRDefault="004002E6" w:rsidP="002A697F">
      <w:pPr>
        <w:widowControl/>
        <w:autoSpaceDE/>
        <w:autoSpaceDN/>
        <w:adjustRightInd/>
        <w:rPr>
          <w:noProof/>
        </w:rPr>
      </w:pPr>
    </w:p>
    <w:p w14:paraId="75355232" w14:textId="74799ACA" w:rsidR="00815D7E" w:rsidRDefault="009B5CCF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23A7E003" wp14:editId="7A4998D8">
            <wp:extent cx="222885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ED5C" w14:textId="346276CF" w:rsidR="00140666" w:rsidRDefault="009B5CCF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263889D3" wp14:editId="620C3BFE">
            <wp:extent cx="6057900" cy="593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B31A18" w14:textId="15DF3F5A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Е</w:t>
      </w:r>
    </w:p>
    <w:p w14:paraId="308E1F89" w14:textId="4F337981" w:rsidR="00140666" w:rsidRPr="002A2E3B" w:rsidRDefault="0014066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4C9244E" wp14:editId="7422075E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1E7FD6" w14:textId="2D223F32" w:rsidR="002A697F" w:rsidRPr="00C875F6" w:rsidRDefault="002A2E3B" w:rsidP="00140666">
      <w:pPr>
        <w:widowControl/>
        <w:autoSpaceDE/>
        <w:autoSpaceDN/>
        <w:adjustRightInd/>
        <w:ind w:left="8496" w:firstLine="708"/>
        <w:rPr>
          <w:sz w:val="26"/>
          <w:szCs w:val="26"/>
        </w:rPr>
      </w:pPr>
      <w:r>
        <w:rPr>
          <w:sz w:val="26"/>
          <w:szCs w:val="26"/>
          <w:lang w:val="en-US"/>
        </w:rPr>
        <w:t>era</w:t>
      </w:r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588193B6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="0030462A">
        <w:rPr>
          <w:sz w:val="26"/>
          <w:szCs w:val="26"/>
        </w:rPr>
        <w:t>И</w:t>
      </w:r>
      <w:r w:rsidR="00815D7E">
        <w:rPr>
          <w:sz w:val="26"/>
          <w:szCs w:val="26"/>
        </w:rPr>
        <w:t>зучил</w:t>
      </w:r>
      <w:r w:rsidR="00140666">
        <w:rPr>
          <w:sz w:val="26"/>
          <w:szCs w:val="26"/>
        </w:rPr>
        <w:t>а</w:t>
      </w:r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1142C1F6" w:rsidR="00C875F6" w:rsidRPr="00C875F6" w:rsidRDefault="0030462A" w:rsidP="00C875F6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14:paraId="645B7FB0" w14:textId="68D27DEA" w:rsidR="002A2E3B" w:rsidRPr="00C875F6" w:rsidRDefault="002A2E3B" w:rsidP="00C875F6">
      <w:pPr>
        <w:tabs>
          <w:tab w:val="left" w:pos="6420"/>
        </w:tabs>
        <w:rPr>
          <w:sz w:val="26"/>
          <w:szCs w:val="26"/>
        </w:rPr>
      </w:pPr>
    </w:p>
    <w:sectPr w:rsidR="002A2E3B" w:rsidRPr="00C875F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87695"/>
    <w:rsid w:val="00097D56"/>
    <w:rsid w:val="000A7FC9"/>
    <w:rsid w:val="00120A46"/>
    <w:rsid w:val="00122A85"/>
    <w:rsid w:val="00124530"/>
    <w:rsid w:val="00140666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002E6"/>
    <w:rsid w:val="00404EF9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77174"/>
    <w:rsid w:val="007E77E0"/>
    <w:rsid w:val="00815D7E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5CCF"/>
    <w:rsid w:val="009B6913"/>
    <w:rsid w:val="009C2816"/>
    <w:rsid w:val="009D6DD1"/>
    <w:rsid w:val="009F2B0B"/>
    <w:rsid w:val="00A0086F"/>
    <w:rsid w:val="00A04B52"/>
    <w:rsid w:val="00A13615"/>
    <w:rsid w:val="00A27205"/>
    <w:rsid w:val="00A400F9"/>
    <w:rsid w:val="00A42A43"/>
    <w:rsid w:val="00A479E6"/>
    <w:rsid w:val="00A57CBA"/>
    <w:rsid w:val="00AE3C31"/>
    <w:rsid w:val="00AF601B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875F6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576FB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26</c:v>
                </c:pt>
                <c:pt idx="1">
                  <c:v>52</c:v>
                </c:pt>
                <c:pt idx="2">
                  <c:v>78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12.247299999999999</c:v>
                </c:pt>
                <c:pt idx="1">
                  <c:v>0.69262100000000004</c:v>
                </c:pt>
                <c:pt idx="2">
                  <c:v>4.0881399999999998E-2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B7-4DC2-B6CC-4EABB1444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385311"/>
        <c:axId val="1042152223"/>
      </c:scatterChart>
      <c:valAx>
        <c:axId val="1201385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2152223"/>
        <c:crosses val="autoZero"/>
        <c:crossBetween val="midCat"/>
      </c:valAx>
      <c:valAx>
        <c:axId val="104215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3853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94FBC-8E1B-49FC-B558-B1CE7C40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Дом</cp:lastModifiedBy>
  <cp:revision>3</cp:revision>
  <dcterms:created xsi:type="dcterms:W3CDTF">2021-09-25T09:13:00Z</dcterms:created>
  <dcterms:modified xsi:type="dcterms:W3CDTF">2021-09-27T10:50:00Z</dcterms:modified>
</cp:coreProperties>
</file>