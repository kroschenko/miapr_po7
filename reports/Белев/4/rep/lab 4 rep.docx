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89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0471E36F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202EBF8A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3C76DD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370A7C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84AEFB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DDB14B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8B7D85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FF3BCEC" w14:textId="77777777" w:rsidR="00BC3D7E" w:rsidRPr="008E5F99" w:rsidRDefault="00BC3D7E" w:rsidP="00BC3D7E">
      <w:pPr>
        <w:rPr>
          <w:sz w:val="28"/>
          <w:szCs w:val="28"/>
        </w:rPr>
      </w:pPr>
    </w:p>
    <w:p w14:paraId="44A3ADD5" w14:textId="77777777" w:rsidR="00B47D5B" w:rsidRPr="008E5F99" w:rsidRDefault="00B47D5B" w:rsidP="00BC3D7E">
      <w:pPr>
        <w:rPr>
          <w:sz w:val="28"/>
          <w:szCs w:val="28"/>
        </w:rPr>
      </w:pPr>
    </w:p>
    <w:p w14:paraId="5650A735" w14:textId="77777777" w:rsidR="00B47D5B" w:rsidRPr="008E5F99" w:rsidRDefault="00B47D5B" w:rsidP="008A3C91">
      <w:pPr>
        <w:rPr>
          <w:sz w:val="28"/>
          <w:szCs w:val="28"/>
        </w:rPr>
      </w:pPr>
    </w:p>
    <w:p w14:paraId="6F2B8C7E" w14:textId="77777777" w:rsidR="00BC3D7E" w:rsidRPr="008E5F99" w:rsidRDefault="00BC3D7E" w:rsidP="003645D2">
      <w:pPr>
        <w:rPr>
          <w:sz w:val="28"/>
          <w:szCs w:val="28"/>
        </w:rPr>
      </w:pPr>
    </w:p>
    <w:p w14:paraId="74B9C1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549AB1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35D6A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783563" w14:textId="4A15D017" w:rsidR="00BC3D7E" w:rsidRPr="00ED7CE5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315CDB" w:rsidRPr="00ED7CE5">
        <w:rPr>
          <w:sz w:val="28"/>
          <w:szCs w:val="28"/>
        </w:rPr>
        <w:t>4</w:t>
      </w:r>
    </w:p>
    <w:p w14:paraId="10A4C859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«МиАПР</w:t>
      </w:r>
      <w:r w:rsidR="00BC3D7E" w:rsidRPr="008E5F99">
        <w:rPr>
          <w:sz w:val="28"/>
          <w:szCs w:val="28"/>
        </w:rPr>
        <w:t>»</w:t>
      </w:r>
    </w:p>
    <w:p w14:paraId="1CA6A659" w14:textId="31C22CFD" w:rsidR="00BC3D7E" w:rsidRPr="008E5F99" w:rsidRDefault="00745641" w:rsidP="00315CDB">
      <w:pPr>
        <w:jc w:val="both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315CDB" w:rsidRPr="00315CDB">
        <w:rPr>
          <w:sz w:val="28"/>
          <w:szCs w:val="28"/>
        </w:rPr>
        <w:t>Изучить обучение и функционирование нелинейной ИНС при решении задач распознавания образов.</w:t>
      </w:r>
      <w:r w:rsidR="00BC3D7E" w:rsidRPr="00315CDB">
        <w:rPr>
          <w:sz w:val="28"/>
          <w:szCs w:val="28"/>
        </w:rPr>
        <w:t>»</w:t>
      </w:r>
    </w:p>
    <w:p w14:paraId="641BBB0D" w14:textId="43B9E043" w:rsidR="0080274A" w:rsidRPr="005B4042" w:rsidRDefault="0080274A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621A7C" w:rsidRPr="005B4042">
        <w:rPr>
          <w:sz w:val="28"/>
          <w:szCs w:val="28"/>
        </w:rPr>
        <w:t>1</w:t>
      </w:r>
    </w:p>
    <w:p w14:paraId="3257B222" w14:textId="77777777" w:rsidR="00BC3D7E" w:rsidRPr="008E5F99" w:rsidRDefault="00BC3D7E" w:rsidP="008E5F99">
      <w:pPr>
        <w:rPr>
          <w:sz w:val="28"/>
          <w:szCs w:val="28"/>
        </w:rPr>
      </w:pPr>
    </w:p>
    <w:p w14:paraId="69597D9E" w14:textId="77777777" w:rsidR="00FF69C9" w:rsidRPr="008E5F99" w:rsidRDefault="00FF69C9" w:rsidP="008A3C91">
      <w:pPr>
        <w:rPr>
          <w:sz w:val="28"/>
          <w:szCs w:val="28"/>
        </w:rPr>
      </w:pPr>
    </w:p>
    <w:p w14:paraId="29350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D698F4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2DB6BDD4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69D4B2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B58E88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4CDDDA03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60183D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32CF999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5F70388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6F3553A1" w14:textId="54E91DD2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</w:p>
    <w:p w14:paraId="6BD6375B" w14:textId="283807FB" w:rsidR="00A96AA3" w:rsidRPr="00621A7C" w:rsidRDefault="00621A7C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Белев С.В.</w:t>
      </w:r>
    </w:p>
    <w:p w14:paraId="14167F3E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3E1C37A1" w14:textId="77777777" w:rsidR="00BC3D7E" w:rsidRPr="008E5F99" w:rsidRDefault="009B730A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Крощенко А.А.</w:t>
      </w:r>
    </w:p>
    <w:p w14:paraId="5B8EE79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45860D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D887DD7" w14:textId="77777777" w:rsidR="00FF69C9" w:rsidRPr="008E5F99" w:rsidRDefault="00FF69C9" w:rsidP="00BC3D7E">
      <w:pPr>
        <w:rPr>
          <w:sz w:val="28"/>
          <w:szCs w:val="28"/>
        </w:rPr>
      </w:pPr>
    </w:p>
    <w:p w14:paraId="18505123" w14:textId="77777777" w:rsidR="00767CB6" w:rsidRPr="008E5F99" w:rsidRDefault="00767CB6" w:rsidP="00BC3D7E">
      <w:pPr>
        <w:rPr>
          <w:sz w:val="28"/>
          <w:szCs w:val="28"/>
        </w:rPr>
      </w:pPr>
    </w:p>
    <w:p w14:paraId="5C456FC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DCEFE4" w14:textId="77777777" w:rsidR="00BC3D7E" w:rsidRPr="008E5F99" w:rsidRDefault="00BC3D7E" w:rsidP="008E5F99">
      <w:pPr>
        <w:rPr>
          <w:sz w:val="28"/>
          <w:szCs w:val="28"/>
        </w:rPr>
      </w:pPr>
    </w:p>
    <w:p w14:paraId="2CEBE1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02A9C8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DC368FE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3C9FA79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EE665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BD7E5F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49D81C8" w14:textId="094F6B1E" w:rsidR="00BC3D7E" w:rsidRPr="008E5F99" w:rsidRDefault="008B62EC" w:rsidP="00BC3D7E">
      <w:pPr>
        <w:jc w:val="center"/>
        <w:rPr>
          <w:sz w:val="28"/>
          <w:szCs w:val="28"/>
        </w:rPr>
      </w:pPr>
      <w:r w:rsidRPr="008B62EC">
        <w:rPr>
          <w:sz w:val="28"/>
          <w:szCs w:val="28"/>
        </w:rPr>
        <w:t>Б</w:t>
      </w:r>
      <w:r>
        <w:rPr>
          <w:sz w:val="28"/>
          <w:szCs w:val="28"/>
        </w:rPr>
        <w:t xml:space="preserve">рест </w:t>
      </w:r>
      <w:r w:rsidR="003D6428"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</w:p>
    <w:p w14:paraId="215C8F98" w14:textId="5DE4919D" w:rsidR="00315CDB" w:rsidRDefault="00BC3D7E" w:rsidP="00315CDB">
      <w:pPr>
        <w:ind w:firstLine="708"/>
        <w:jc w:val="both"/>
        <w:rPr>
          <w:sz w:val="20"/>
          <w:szCs w:val="20"/>
        </w:rPr>
      </w:pPr>
      <w:r w:rsidRPr="008E5F99">
        <w:rPr>
          <w:sz w:val="28"/>
          <w:szCs w:val="28"/>
        </w:rPr>
        <w:br w:type="page"/>
      </w:r>
      <w:r w:rsidRPr="00A96AA3">
        <w:rPr>
          <w:b/>
          <w:sz w:val="28"/>
          <w:szCs w:val="28"/>
        </w:rPr>
        <w:lastRenderedPageBreak/>
        <w:t>Цель работы</w:t>
      </w:r>
      <w:r w:rsidR="00315CDB" w:rsidRPr="00A96AA3">
        <w:rPr>
          <w:b/>
          <w:sz w:val="28"/>
          <w:szCs w:val="28"/>
        </w:rPr>
        <w:t>:</w:t>
      </w:r>
      <w:r w:rsidR="00315CDB">
        <w:t xml:space="preserve"> </w:t>
      </w:r>
      <w:r w:rsidR="00315CDB" w:rsidRPr="00315CDB">
        <w:rPr>
          <w:sz w:val="28"/>
          <w:szCs w:val="28"/>
        </w:rPr>
        <w:t>изучить обучение и функционирование нелинейной ИНС при решении задач распознавания образов.</w:t>
      </w:r>
    </w:p>
    <w:p w14:paraId="772919EB" w14:textId="77777777" w:rsidR="00315CDB" w:rsidRDefault="00315CDB" w:rsidP="00315CDB">
      <w:pPr>
        <w:widowControl/>
        <w:autoSpaceDE/>
        <w:autoSpaceDN/>
        <w:adjustRightInd/>
        <w:jc w:val="center"/>
        <w:rPr>
          <w:b/>
          <w:sz w:val="28"/>
          <w:szCs w:val="28"/>
        </w:rPr>
      </w:pPr>
    </w:p>
    <w:p w14:paraId="40B67546" w14:textId="7537C262" w:rsidR="00315CDB" w:rsidRDefault="00B47D5B" w:rsidP="00315CDB">
      <w:pPr>
        <w:widowControl/>
        <w:autoSpaceDE/>
        <w:autoSpaceDN/>
        <w:adjustRightInd/>
        <w:ind w:firstLine="708"/>
        <w:rPr>
          <w:sz w:val="20"/>
          <w:szCs w:val="20"/>
        </w:rPr>
      </w:pPr>
      <w:r w:rsidRPr="00A96AA3">
        <w:rPr>
          <w:b/>
          <w:sz w:val="28"/>
          <w:szCs w:val="28"/>
        </w:rPr>
        <w:t>Задание</w:t>
      </w:r>
      <w:r w:rsidR="005B4042" w:rsidRPr="00A96AA3">
        <w:rPr>
          <w:b/>
          <w:sz w:val="28"/>
          <w:szCs w:val="28"/>
        </w:rPr>
        <w:t>:</w:t>
      </w:r>
      <w:r w:rsidR="005B4042">
        <w:rPr>
          <w:b/>
          <w:sz w:val="28"/>
          <w:szCs w:val="28"/>
        </w:rPr>
        <w:t xml:space="preserve"> </w:t>
      </w:r>
      <w:r w:rsidR="00315CDB" w:rsidRPr="00315CDB">
        <w:rPr>
          <w:sz w:val="28"/>
          <w:szCs w:val="28"/>
        </w:rPr>
        <w:t>Спрогнозировать нелинейный временной ряд,  применяя параметры лабораторной работы №3. При этом необходимо использовать алгоритм обучения многослойной ИНС с адаптивным шагом.</w:t>
      </w:r>
    </w:p>
    <w:p w14:paraId="456E50AB" w14:textId="777F23FE" w:rsidR="00CB557E" w:rsidRDefault="00CB557E" w:rsidP="00315CDB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ED7CE5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ED7CE5">
        <w:rPr>
          <w:b/>
          <w:sz w:val="28"/>
          <w:szCs w:val="28"/>
          <w:lang w:val="en-US"/>
        </w:rPr>
        <w:t>:</w:t>
      </w:r>
    </w:p>
    <w:p w14:paraId="593CDAAF" w14:textId="77777777" w:rsidR="00ED7CE5" w:rsidRPr="00ED7CE5" w:rsidRDefault="00ED7CE5" w:rsidP="00ED7CE5">
      <w:pPr>
        <w:rPr>
          <w:sz w:val="28"/>
          <w:szCs w:val="28"/>
          <w:lang w:val="ru-BY" w:eastAsia="ru-BY"/>
        </w:rPr>
      </w:pPr>
      <w:r w:rsidRPr="00ED7CE5">
        <w:rPr>
          <w:color w:val="CC7832"/>
          <w:sz w:val="28"/>
          <w:szCs w:val="28"/>
          <w:lang w:val="ru-BY" w:eastAsia="ru-BY"/>
        </w:rPr>
        <w:t xml:space="preserve">from </w:t>
      </w:r>
      <w:r w:rsidRPr="00ED7CE5">
        <w:rPr>
          <w:sz w:val="28"/>
          <w:szCs w:val="28"/>
          <w:lang w:val="ru-BY" w:eastAsia="ru-BY"/>
        </w:rPr>
        <w:t xml:space="preserve">math </w:t>
      </w:r>
      <w:r w:rsidRPr="00ED7CE5">
        <w:rPr>
          <w:color w:val="CC7832"/>
          <w:sz w:val="28"/>
          <w:szCs w:val="28"/>
          <w:lang w:val="ru-BY" w:eastAsia="ru-BY"/>
        </w:rPr>
        <w:t xml:space="preserve">import </w:t>
      </w:r>
      <w:r w:rsidRPr="00ED7CE5">
        <w:rPr>
          <w:sz w:val="28"/>
          <w:szCs w:val="28"/>
          <w:lang w:val="ru-BY" w:eastAsia="ru-BY"/>
        </w:rPr>
        <w:t>*</w:t>
      </w:r>
      <w:r w:rsidRPr="00ED7CE5">
        <w:rPr>
          <w:sz w:val="28"/>
          <w:szCs w:val="28"/>
          <w:lang w:val="ru-BY" w:eastAsia="ru-BY"/>
        </w:rPr>
        <w:br/>
      </w:r>
      <w:r w:rsidRPr="00ED7CE5">
        <w:rPr>
          <w:color w:val="CC7832"/>
          <w:sz w:val="28"/>
          <w:szCs w:val="28"/>
          <w:lang w:val="ru-BY" w:eastAsia="ru-BY"/>
        </w:rPr>
        <w:t xml:space="preserve">from </w:t>
      </w:r>
      <w:r w:rsidRPr="00ED7CE5">
        <w:rPr>
          <w:sz w:val="28"/>
          <w:szCs w:val="28"/>
          <w:lang w:val="ru-BY" w:eastAsia="ru-BY"/>
        </w:rPr>
        <w:t xml:space="preserve">random </w:t>
      </w:r>
      <w:r w:rsidRPr="00ED7CE5">
        <w:rPr>
          <w:color w:val="CC7832"/>
          <w:sz w:val="28"/>
          <w:szCs w:val="28"/>
          <w:lang w:val="ru-BY" w:eastAsia="ru-BY"/>
        </w:rPr>
        <w:t xml:space="preserve">import </w:t>
      </w:r>
      <w:r w:rsidRPr="00ED7CE5">
        <w:rPr>
          <w:sz w:val="28"/>
          <w:szCs w:val="28"/>
          <w:lang w:val="ru-BY" w:eastAsia="ru-BY"/>
        </w:rPr>
        <w:t xml:space="preserve">random </w:t>
      </w:r>
      <w:r w:rsidRPr="00ED7CE5">
        <w:rPr>
          <w:color w:val="CC7832"/>
          <w:sz w:val="28"/>
          <w:szCs w:val="28"/>
          <w:lang w:val="ru-BY" w:eastAsia="ru-BY"/>
        </w:rPr>
        <w:t xml:space="preserve">as </w:t>
      </w:r>
      <w:r w:rsidRPr="00ED7CE5">
        <w:rPr>
          <w:sz w:val="28"/>
          <w:szCs w:val="28"/>
          <w:lang w:val="ru-BY" w:eastAsia="ru-BY"/>
        </w:rPr>
        <w:t>r</w:t>
      </w:r>
      <w:r w:rsidRPr="00ED7CE5">
        <w:rPr>
          <w:sz w:val="28"/>
          <w:szCs w:val="28"/>
          <w:lang w:val="ru-BY" w:eastAsia="ru-BY"/>
        </w:rPr>
        <w:br/>
      </w:r>
      <w:r w:rsidRPr="00ED7CE5">
        <w:rPr>
          <w:sz w:val="28"/>
          <w:szCs w:val="28"/>
          <w:lang w:val="ru-BY" w:eastAsia="ru-BY"/>
        </w:rPr>
        <w:br/>
      </w:r>
      <w:r w:rsidRPr="00ED7CE5">
        <w:rPr>
          <w:sz w:val="28"/>
          <w:szCs w:val="28"/>
          <w:lang w:val="ru-BY" w:eastAsia="ru-BY"/>
        </w:rPr>
        <w:br/>
      </w:r>
      <w:r w:rsidRPr="00ED7CE5">
        <w:rPr>
          <w:color w:val="CC7832"/>
          <w:sz w:val="28"/>
          <w:szCs w:val="28"/>
          <w:lang w:val="ru-BY" w:eastAsia="ru-BY"/>
        </w:rPr>
        <w:t xml:space="preserve">def </w:t>
      </w:r>
      <w:r w:rsidRPr="00ED7CE5">
        <w:rPr>
          <w:color w:val="FFC66D"/>
          <w:sz w:val="28"/>
          <w:szCs w:val="28"/>
          <w:lang w:val="ru-BY" w:eastAsia="ru-BY"/>
        </w:rPr>
        <w:t>formula</w:t>
      </w:r>
      <w:r w:rsidRPr="00ED7CE5">
        <w:rPr>
          <w:sz w:val="28"/>
          <w:szCs w:val="28"/>
          <w:lang w:val="ru-BY" w:eastAsia="ru-BY"/>
        </w:rPr>
        <w:t>(x):</w:t>
      </w:r>
      <w:r w:rsidRPr="00ED7CE5">
        <w:rPr>
          <w:sz w:val="28"/>
          <w:szCs w:val="28"/>
          <w:lang w:val="ru-BY" w:eastAsia="ru-BY"/>
        </w:rPr>
        <w:br/>
        <w:t xml:space="preserve">    </w:t>
      </w:r>
      <w:r w:rsidRPr="00ED7CE5">
        <w:rPr>
          <w:color w:val="CC7832"/>
          <w:sz w:val="28"/>
          <w:szCs w:val="28"/>
          <w:lang w:val="ru-BY" w:eastAsia="ru-BY"/>
        </w:rPr>
        <w:t xml:space="preserve">return </w:t>
      </w:r>
      <w:r w:rsidRPr="00ED7CE5">
        <w:rPr>
          <w:color w:val="6897BB"/>
          <w:sz w:val="28"/>
          <w:szCs w:val="28"/>
          <w:lang w:val="ru-BY" w:eastAsia="ru-BY"/>
        </w:rPr>
        <w:t xml:space="preserve">0.1 </w:t>
      </w:r>
      <w:r w:rsidRPr="00ED7CE5">
        <w:rPr>
          <w:sz w:val="28"/>
          <w:szCs w:val="28"/>
          <w:lang w:val="ru-BY" w:eastAsia="ru-BY"/>
        </w:rPr>
        <w:t>* cos(</w:t>
      </w:r>
      <w:r w:rsidRPr="00ED7CE5">
        <w:rPr>
          <w:color w:val="6897BB"/>
          <w:sz w:val="28"/>
          <w:szCs w:val="28"/>
          <w:lang w:val="ru-BY" w:eastAsia="ru-BY"/>
        </w:rPr>
        <w:t xml:space="preserve">0.1 </w:t>
      </w:r>
      <w:r w:rsidRPr="00ED7CE5">
        <w:rPr>
          <w:sz w:val="28"/>
          <w:szCs w:val="28"/>
          <w:lang w:val="ru-BY" w:eastAsia="ru-BY"/>
        </w:rPr>
        <w:t xml:space="preserve">* x) + </w:t>
      </w:r>
      <w:r w:rsidRPr="00ED7CE5">
        <w:rPr>
          <w:color w:val="6897BB"/>
          <w:sz w:val="28"/>
          <w:szCs w:val="28"/>
          <w:lang w:val="ru-BY" w:eastAsia="ru-BY"/>
        </w:rPr>
        <w:t xml:space="preserve">0.05 </w:t>
      </w:r>
      <w:r w:rsidRPr="00ED7CE5">
        <w:rPr>
          <w:sz w:val="28"/>
          <w:szCs w:val="28"/>
          <w:lang w:val="ru-BY" w:eastAsia="ru-BY"/>
        </w:rPr>
        <w:t>* sin(</w:t>
      </w:r>
      <w:r w:rsidRPr="00ED7CE5">
        <w:rPr>
          <w:color w:val="6897BB"/>
          <w:sz w:val="28"/>
          <w:szCs w:val="28"/>
          <w:lang w:val="ru-BY" w:eastAsia="ru-BY"/>
        </w:rPr>
        <w:t xml:space="preserve">0.1 </w:t>
      </w:r>
      <w:r w:rsidRPr="00ED7CE5">
        <w:rPr>
          <w:sz w:val="28"/>
          <w:szCs w:val="28"/>
          <w:lang w:val="ru-BY" w:eastAsia="ru-BY"/>
        </w:rPr>
        <w:t>* x)</w:t>
      </w:r>
      <w:r w:rsidRPr="00ED7CE5">
        <w:rPr>
          <w:sz w:val="28"/>
          <w:szCs w:val="28"/>
          <w:lang w:val="ru-BY" w:eastAsia="ru-BY"/>
        </w:rPr>
        <w:br/>
      </w:r>
      <w:r w:rsidRPr="00ED7CE5">
        <w:rPr>
          <w:sz w:val="28"/>
          <w:szCs w:val="28"/>
          <w:lang w:val="ru-BY" w:eastAsia="ru-BY"/>
        </w:rPr>
        <w:br/>
      </w:r>
      <w:r w:rsidRPr="00ED7CE5">
        <w:rPr>
          <w:sz w:val="28"/>
          <w:szCs w:val="28"/>
          <w:lang w:val="ru-BY" w:eastAsia="ru-BY"/>
        </w:rPr>
        <w:br/>
      </w:r>
      <w:r w:rsidRPr="00ED7CE5">
        <w:rPr>
          <w:color w:val="CC7832"/>
          <w:sz w:val="28"/>
          <w:szCs w:val="28"/>
          <w:lang w:val="ru-BY" w:eastAsia="ru-BY"/>
        </w:rPr>
        <w:t xml:space="preserve">def </w:t>
      </w:r>
      <w:r w:rsidRPr="00ED7CE5">
        <w:rPr>
          <w:color w:val="FFC66D"/>
          <w:sz w:val="28"/>
          <w:szCs w:val="28"/>
          <w:lang w:val="ru-BY" w:eastAsia="ru-BY"/>
        </w:rPr>
        <w:t>sigm</w:t>
      </w:r>
      <w:r w:rsidRPr="00ED7CE5">
        <w:rPr>
          <w:sz w:val="28"/>
          <w:szCs w:val="28"/>
          <w:lang w:val="ru-BY" w:eastAsia="ru-BY"/>
        </w:rPr>
        <w:t>(x):</w:t>
      </w:r>
      <w:r w:rsidRPr="00ED7CE5">
        <w:rPr>
          <w:sz w:val="28"/>
          <w:szCs w:val="28"/>
          <w:lang w:val="ru-BY" w:eastAsia="ru-BY"/>
        </w:rPr>
        <w:br/>
        <w:t xml:space="preserve">    </w:t>
      </w:r>
      <w:r w:rsidRPr="00ED7CE5">
        <w:rPr>
          <w:color w:val="CC7832"/>
          <w:sz w:val="28"/>
          <w:szCs w:val="28"/>
          <w:lang w:val="ru-BY" w:eastAsia="ru-BY"/>
        </w:rPr>
        <w:t xml:space="preserve">return </w:t>
      </w:r>
      <w:r w:rsidRPr="00ED7CE5">
        <w:rPr>
          <w:color w:val="6897BB"/>
          <w:sz w:val="28"/>
          <w:szCs w:val="28"/>
          <w:lang w:val="ru-BY" w:eastAsia="ru-BY"/>
        </w:rPr>
        <w:t xml:space="preserve">1 </w:t>
      </w:r>
      <w:r w:rsidRPr="00ED7CE5">
        <w:rPr>
          <w:sz w:val="28"/>
          <w:szCs w:val="28"/>
          <w:lang w:val="ru-BY" w:eastAsia="ru-BY"/>
        </w:rPr>
        <w:t>/ (</w:t>
      </w:r>
      <w:r w:rsidRPr="00ED7CE5">
        <w:rPr>
          <w:color w:val="6897BB"/>
          <w:sz w:val="28"/>
          <w:szCs w:val="28"/>
          <w:lang w:val="ru-BY" w:eastAsia="ru-BY"/>
        </w:rPr>
        <w:t xml:space="preserve">1 </w:t>
      </w:r>
      <w:r w:rsidRPr="00ED7CE5">
        <w:rPr>
          <w:sz w:val="28"/>
          <w:szCs w:val="28"/>
          <w:lang w:val="ru-BY" w:eastAsia="ru-BY"/>
        </w:rPr>
        <w:t>+ exp(-x))</w:t>
      </w:r>
      <w:r w:rsidRPr="00ED7CE5">
        <w:rPr>
          <w:sz w:val="28"/>
          <w:szCs w:val="28"/>
          <w:lang w:val="ru-BY" w:eastAsia="ru-BY"/>
        </w:rPr>
        <w:br/>
      </w:r>
      <w:r w:rsidRPr="00ED7CE5">
        <w:rPr>
          <w:sz w:val="28"/>
          <w:szCs w:val="28"/>
          <w:lang w:val="ru-BY" w:eastAsia="ru-BY"/>
        </w:rPr>
        <w:br/>
      </w:r>
      <w:r w:rsidRPr="00ED7CE5">
        <w:rPr>
          <w:sz w:val="28"/>
          <w:szCs w:val="28"/>
          <w:lang w:val="ru-BY" w:eastAsia="ru-BY"/>
        </w:rPr>
        <w:br/>
      </w:r>
      <w:r w:rsidRPr="00ED7CE5">
        <w:rPr>
          <w:color w:val="CC7832"/>
          <w:sz w:val="28"/>
          <w:szCs w:val="28"/>
          <w:lang w:val="ru-BY" w:eastAsia="ru-BY"/>
        </w:rPr>
        <w:t xml:space="preserve">def </w:t>
      </w:r>
      <w:r w:rsidRPr="00ED7CE5">
        <w:rPr>
          <w:color w:val="FFC66D"/>
          <w:sz w:val="28"/>
          <w:szCs w:val="28"/>
          <w:lang w:val="ru-BY" w:eastAsia="ru-BY"/>
        </w:rPr>
        <w:t>sigm_der</w:t>
      </w:r>
      <w:r w:rsidRPr="00ED7CE5">
        <w:rPr>
          <w:sz w:val="28"/>
          <w:szCs w:val="28"/>
          <w:lang w:val="ru-BY" w:eastAsia="ru-BY"/>
        </w:rPr>
        <w:t>(x):</w:t>
      </w:r>
      <w:r w:rsidRPr="00ED7CE5">
        <w:rPr>
          <w:sz w:val="28"/>
          <w:szCs w:val="28"/>
          <w:lang w:val="ru-BY" w:eastAsia="ru-BY"/>
        </w:rPr>
        <w:br/>
        <w:t xml:space="preserve">    </w:t>
      </w:r>
      <w:r w:rsidRPr="00ED7CE5">
        <w:rPr>
          <w:color w:val="CC7832"/>
          <w:sz w:val="28"/>
          <w:szCs w:val="28"/>
          <w:lang w:val="ru-BY" w:eastAsia="ru-BY"/>
        </w:rPr>
        <w:t xml:space="preserve">return </w:t>
      </w:r>
      <w:r w:rsidRPr="00ED7CE5">
        <w:rPr>
          <w:sz w:val="28"/>
          <w:szCs w:val="28"/>
          <w:lang w:val="ru-BY" w:eastAsia="ru-BY"/>
        </w:rPr>
        <w:t>x * (</w:t>
      </w:r>
      <w:r w:rsidRPr="00ED7CE5">
        <w:rPr>
          <w:color w:val="6897BB"/>
          <w:sz w:val="28"/>
          <w:szCs w:val="28"/>
          <w:lang w:val="ru-BY" w:eastAsia="ru-BY"/>
        </w:rPr>
        <w:t xml:space="preserve">1 </w:t>
      </w:r>
      <w:r w:rsidRPr="00ED7CE5">
        <w:rPr>
          <w:sz w:val="28"/>
          <w:szCs w:val="28"/>
          <w:lang w:val="ru-BY" w:eastAsia="ru-BY"/>
        </w:rPr>
        <w:t>- x)</w:t>
      </w:r>
      <w:r w:rsidRPr="00ED7CE5">
        <w:rPr>
          <w:sz w:val="28"/>
          <w:szCs w:val="28"/>
          <w:lang w:val="ru-BY" w:eastAsia="ru-BY"/>
        </w:rPr>
        <w:br/>
      </w:r>
      <w:r w:rsidRPr="00ED7CE5">
        <w:rPr>
          <w:sz w:val="28"/>
          <w:szCs w:val="28"/>
          <w:lang w:val="ru-BY" w:eastAsia="ru-BY"/>
        </w:rPr>
        <w:br/>
      </w:r>
      <w:r w:rsidRPr="00ED7CE5">
        <w:rPr>
          <w:sz w:val="28"/>
          <w:szCs w:val="28"/>
          <w:lang w:val="ru-BY" w:eastAsia="ru-BY"/>
        </w:rPr>
        <w:br/>
        <w:t xml:space="preserve">x_list = [formula(i) </w:t>
      </w:r>
      <w:r w:rsidRPr="00ED7CE5">
        <w:rPr>
          <w:color w:val="CC7832"/>
          <w:sz w:val="28"/>
          <w:szCs w:val="28"/>
          <w:lang w:val="ru-BY" w:eastAsia="ru-BY"/>
        </w:rPr>
        <w:t xml:space="preserve">for </w:t>
      </w:r>
      <w:r w:rsidRPr="00ED7CE5">
        <w:rPr>
          <w:sz w:val="28"/>
          <w:szCs w:val="28"/>
          <w:lang w:val="ru-BY" w:eastAsia="ru-BY"/>
        </w:rPr>
        <w:t xml:space="preserve">i </w:t>
      </w:r>
      <w:r w:rsidRPr="00ED7CE5">
        <w:rPr>
          <w:color w:val="CC7832"/>
          <w:sz w:val="28"/>
          <w:szCs w:val="28"/>
          <w:lang w:val="ru-BY" w:eastAsia="ru-BY"/>
        </w:rPr>
        <w:t xml:space="preserve">in </w:t>
      </w:r>
      <w:r w:rsidRPr="00ED7CE5">
        <w:rPr>
          <w:color w:val="8888C6"/>
          <w:sz w:val="28"/>
          <w:szCs w:val="28"/>
          <w:lang w:val="ru-BY" w:eastAsia="ru-BY"/>
        </w:rPr>
        <w:t>range</w:t>
      </w:r>
      <w:r w:rsidRPr="00ED7CE5">
        <w:rPr>
          <w:sz w:val="28"/>
          <w:szCs w:val="28"/>
          <w:lang w:val="ru-BY" w:eastAsia="ru-BY"/>
        </w:rPr>
        <w:t>(</w:t>
      </w:r>
      <w:r w:rsidRPr="00ED7CE5">
        <w:rPr>
          <w:color w:val="6897BB"/>
          <w:sz w:val="28"/>
          <w:szCs w:val="28"/>
          <w:lang w:val="ru-BY" w:eastAsia="ru-BY"/>
        </w:rPr>
        <w:t>55</w:t>
      </w:r>
      <w:r w:rsidRPr="00ED7CE5">
        <w:rPr>
          <w:sz w:val="28"/>
          <w:szCs w:val="28"/>
          <w:lang w:val="ru-BY" w:eastAsia="ru-BY"/>
        </w:rPr>
        <w:t>)]</w:t>
      </w:r>
      <w:r w:rsidRPr="00ED7CE5">
        <w:rPr>
          <w:sz w:val="28"/>
          <w:szCs w:val="28"/>
          <w:lang w:val="ru-BY" w:eastAsia="ru-BY"/>
        </w:rPr>
        <w:br/>
        <w:t xml:space="preserve">e_list = [formula(i) </w:t>
      </w:r>
      <w:r w:rsidRPr="00ED7CE5">
        <w:rPr>
          <w:color w:val="CC7832"/>
          <w:sz w:val="28"/>
          <w:szCs w:val="28"/>
          <w:lang w:val="ru-BY" w:eastAsia="ru-BY"/>
        </w:rPr>
        <w:t xml:space="preserve">for </w:t>
      </w:r>
      <w:r w:rsidRPr="00ED7CE5">
        <w:rPr>
          <w:sz w:val="28"/>
          <w:szCs w:val="28"/>
          <w:lang w:val="ru-BY" w:eastAsia="ru-BY"/>
        </w:rPr>
        <w:t xml:space="preserve">i </w:t>
      </w:r>
      <w:r w:rsidRPr="00ED7CE5">
        <w:rPr>
          <w:color w:val="CC7832"/>
          <w:sz w:val="28"/>
          <w:szCs w:val="28"/>
          <w:lang w:val="ru-BY" w:eastAsia="ru-BY"/>
        </w:rPr>
        <w:t xml:space="preserve">in </w:t>
      </w:r>
      <w:r w:rsidRPr="00ED7CE5">
        <w:rPr>
          <w:color w:val="8888C6"/>
          <w:sz w:val="28"/>
          <w:szCs w:val="28"/>
          <w:lang w:val="ru-BY" w:eastAsia="ru-BY"/>
        </w:rPr>
        <w:t>range</w:t>
      </w:r>
      <w:r w:rsidRPr="00ED7CE5">
        <w:rPr>
          <w:sz w:val="28"/>
          <w:szCs w:val="28"/>
          <w:lang w:val="ru-BY" w:eastAsia="ru-BY"/>
        </w:rPr>
        <w:t>(</w:t>
      </w:r>
      <w:r w:rsidRPr="00ED7CE5">
        <w:rPr>
          <w:color w:val="6897BB"/>
          <w:sz w:val="28"/>
          <w:szCs w:val="28"/>
          <w:lang w:val="ru-BY" w:eastAsia="ru-BY"/>
        </w:rPr>
        <w:t>6</w:t>
      </w:r>
      <w:r w:rsidRPr="00ED7CE5">
        <w:rPr>
          <w:color w:val="CC7832"/>
          <w:sz w:val="28"/>
          <w:szCs w:val="28"/>
          <w:lang w:val="ru-BY" w:eastAsia="ru-BY"/>
        </w:rPr>
        <w:t xml:space="preserve">, </w:t>
      </w:r>
      <w:r w:rsidRPr="00ED7CE5">
        <w:rPr>
          <w:color w:val="6897BB"/>
          <w:sz w:val="28"/>
          <w:szCs w:val="28"/>
          <w:lang w:val="ru-BY" w:eastAsia="ru-BY"/>
        </w:rPr>
        <w:t>56</w:t>
      </w:r>
      <w:r w:rsidRPr="00ED7CE5">
        <w:rPr>
          <w:sz w:val="28"/>
          <w:szCs w:val="28"/>
          <w:lang w:val="ru-BY" w:eastAsia="ru-BY"/>
        </w:rPr>
        <w:t>)]</w:t>
      </w:r>
      <w:r w:rsidRPr="00ED7CE5">
        <w:rPr>
          <w:sz w:val="28"/>
          <w:szCs w:val="28"/>
          <w:lang w:val="ru-BY" w:eastAsia="ru-BY"/>
        </w:rPr>
        <w:br/>
        <w:t xml:space="preserve">test_list = [formula(i) </w:t>
      </w:r>
      <w:r w:rsidRPr="00ED7CE5">
        <w:rPr>
          <w:color w:val="CC7832"/>
          <w:sz w:val="28"/>
          <w:szCs w:val="28"/>
          <w:lang w:val="ru-BY" w:eastAsia="ru-BY"/>
        </w:rPr>
        <w:t xml:space="preserve">for </w:t>
      </w:r>
      <w:r w:rsidRPr="00ED7CE5">
        <w:rPr>
          <w:sz w:val="28"/>
          <w:szCs w:val="28"/>
          <w:lang w:val="ru-BY" w:eastAsia="ru-BY"/>
        </w:rPr>
        <w:t xml:space="preserve">i </w:t>
      </w:r>
      <w:r w:rsidRPr="00ED7CE5">
        <w:rPr>
          <w:color w:val="CC7832"/>
          <w:sz w:val="28"/>
          <w:szCs w:val="28"/>
          <w:lang w:val="ru-BY" w:eastAsia="ru-BY"/>
        </w:rPr>
        <w:t xml:space="preserve">in </w:t>
      </w:r>
      <w:r w:rsidRPr="00ED7CE5">
        <w:rPr>
          <w:color w:val="8888C6"/>
          <w:sz w:val="28"/>
          <w:szCs w:val="28"/>
          <w:lang w:val="ru-BY" w:eastAsia="ru-BY"/>
        </w:rPr>
        <w:t>range</w:t>
      </w:r>
      <w:r w:rsidRPr="00ED7CE5">
        <w:rPr>
          <w:sz w:val="28"/>
          <w:szCs w:val="28"/>
          <w:lang w:val="ru-BY" w:eastAsia="ru-BY"/>
        </w:rPr>
        <w:t>(</w:t>
      </w:r>
      <w:r w:rsidRPr="00ED7CE5">
        <w:rPr>
          <w:color w:val="6897BB"/>
          <w:sz w:val="28"/>
          <w:szCs w:val="28"/>
          <w:lang w:val="ru-BY" w:eastAsia="ru-BY"/>
        </w:rPr>
        <w:t>56</w:t>
      </w:r>
      <w:r w:rsidRPr="00ED7CE5">
        <w:rPr>
          <w:color w:val="CC7832"/>
          <w:sz w:val="28"/>
          <w:szCs w:val="28"/>
          <w:lang w:val="ru-BY" w:eastAsia="ru-BY"/>
        </w:rPr>
        <w:t xml:space="preserve">, </w:t>
      </w:r>
      <w:r w:rsidRPr="00ED7CE5">
        <w:rPr>
          <w:color w:val="6897BB"/>
          <w:sz w:val="28"/>
          <w:szCs w:val="28"/>
          <w:lang w:val="ru-BY" w:eastAsia="ru-BY"/>
        </w:rPr>
        <w:t>73</w:t>
      </w:r>
      <w:r w:rsidRPr="00ED7CE5">
        <w:rPr>
          <w:sz w:val="28"/>
          <w:szCs w:val="28"/>
          <w:lang w:val="ru-BY" w:eastAsia="ru-BY"/>
        </w:rPr>
        <w:t>)]</w:t>
      </w:r>
      <w:r w:rsidRPr="00ED7CE5">
        <w:rPr>
          <w:sz w:val="28"/>
          <w:szCs w:val="28"/>
          <w:lang w:val="ru-BY" w:eastAsia="ru-BY"/>
        </w:rPr>
        <w:br/>
        <w:t xml:space="preserve">Wki = [[r() </w:t>
      </w:r>
      <w:r w:rsidRPr="00ED7CE5">
        <w:rPr>
          <w:color w:val="CC7832"/>
          <w:sz w:val="28"/>
          <w:szCs w:val="28"/>
          <w:lang w:val="ru-BY" w:eastAsia="ru-BY"/>
        </w:rPr>
        <w:t xml:space="preserve">for </w:t>
      </w:r>
      <w:r w:rsidRPr="00ED7CE5">
        <w:rPr>
          <w:sz w:val="28"/>
          <w:szCs w:val="28"/>
          <w:lang w:val="ru-BY" w:eastAsia="ru-BY"/>
        </w:rPr>
        <w:t xml:space="preserve">i </w:t>
      </w:r>
      <w:r w:rsidRPr="00ED7CE5">
        <w:rPr>
          <w:color w:val="CC7832"/>
          <w:sz w:val="28"/>
          <w:szCs w:val="28"/>
          <w:lang w:val="ru-BY" w:eastAsia="ru-BY"/>
        </w:rPr>
        <w:t xml:space="preserve">in </w:t>
      </w:r>
      <w:r w:rsidRPr="00ED7CE5">
        <w:rPr>
          <w:color w:val="8888C6"/>
          <w:sz w:val="28"/>
          <w:szCs w:val="28"/>
          <w:lang w:val="ru-BY" w:eastAsia="ru-BY"/>
        </w:rPr>
        <w:t>range</w:t>
      </w:r>
      <w:r w:rsidRPr="00ED7CE5">
        <w:rPr>
          <w:sz w:val="28"/>
          <w:szCs w:val="28"/>
          <w:lang w:val="ru-BY" w:eastAsia="ru-BY"/>
        </w:rPr>
        <w:t>(</w:t>
      </w:r>
      <w:r w:rsidRPr="00ED7CE5">
        <w:rPr>
          <w:color w:val="6897BB"/>
          <w:sz w:val="28"/>
          <w:szCs w:val="28"/>
          <w:lang w:val="ru-BY" w:eastAsia="ru-BY"/>
        </w:rPr>
        <w:t>6</w:t>
      </w:r>
      <w:r w:rsidRPr="00ED7CE5">
        <w:rPr>
          <w:sz w:val="28"/>
          <w:szCs w:val="28"/>
          <w:lang w:val="ru-BY" w:eastAsia="ru-BY"/>
        </w:rPr>
        <w:t>)]</w:t>
      </w:r>
      <w:r w:rsidRPr="00ED7CE5">
        <w:rPr>
          <w:color w:val="CC7832"/>
          <w:sz w:val="28"/>
          <w:szCs w:val="28"/>
          <w:lang w:val="ru-BY" w:eastAsia="ru-BY"/>
        </w:rPr>
        <w:t xml:space="preserve">, </w:t>
      </w:r>
      <w:r w:rsidRPr="00ED7CE5">
        <w:rPr>
          <w:sz w:val="28"/>
          <w:szCs w:val="28"/>
          <w:lang w:val="ru-BY" w:eastAsia="ru-BY"/>
        </w:rPr>
        <w:t xml:space="preserve">[r() </w:t>
      </w:r>
      <w:r w:rsidRPr="00ED7CE5">
        <w:rPr>
          <w:color w:val="CC7832"/>
          <w:sz w:val="28"/>
          <w:szCs w:val="28"/>
          <w:lang w:val="ru-BY" w:eastAsia="ru-BY"/>
        </w:rPr>
        <w:t xml:space="preserve">for </w:t>
      </w:r>
      <w:r w:rsidRPr="00ED7CE5">
        <w:rPr>
          <w:sz w:val="28"/>
          <w:szCs w:val="28"/>
          <w:lang w:val="ru-BY" w:eastAsia="ru-BY"/>
        </w:rPr>
        <w:t xml:space="preserve">i </w:t>
      </w:r>
      <w:r w:rsidRPr="00ED7CE5">
        <w:rPr>
          <w:color w:val="CC7832"/>
          <w:sz w:val="28"/>
          <w:szCs w:val="28"/>
          <w:lang w:val="ru-BY" w:eastAsia="ru-BY"/>
        </w:rPr>
        <w:t xml:space="preserve">in </w:t>
      </w:r>
      <w:r w:rsidRPr="00ED7CE5">
        <w:rPr>
          <w:color w:val="8888C6"/>
          <w:sz w:val="28"/>
          <w:szCs w:val="28"/>
          <w:lang w:val="ru-BY" w:eastAsia="ru-BY"/>
        </w:rPr>
        <w:t>range</w:t>
      </w:r>
      <w:r w:rsidRPr="00ED7CE5">
        <w:rPr>
          <w:sz w:val="28"/>
          <w:szCs w:val="28"/>
          <w:lang w:val="ru-BY" w:eastAsia="ru-BY"/>
        </w:rPr>
        <w:t>(</w:t>
      </w:r>
      <w:r w:rsidRPr="00ED7CE5">
        <w:rPr>
          <w:color w:val="6897BB"/>
          <w:sz w:val="28"/>
          <w:szCs w:val="28"/>
          <w:lang w:val="ru-BY" w:eastAsia="ru-BY"/>
        </w:rPr>
        <w:t>6</w:t>
      </w:r>
      <w:r w:rsidRPr="00ED7CE5">
        <w:rPr>
          <w:sz w:val="28"/>
          <w:szCs w:val="28"/>
          <w:lang w:val="ru-BY" w:eastAsia="ru-BY"/>
        </w:rPr>
        <w:t>)]]</w:t>
      </w:r>
      <w:r w:rsidRPr="00ED7CE5">
        <w:rPr>
          <w:sz w:val="28"/>
          <w:szCs w:val="28"/>
          <w:lang w:val="ru-BY" w:eastAsia="ru-BY"/>
        </w:rPr>
        <w:br/>
        <w:t xml:space="preserve">Wij = [r() </w:t>
      </w:r>
      <w:r w:rsidRPr="00ED7CE5">
        <w:rPr>
          <w:color w:val="CC7832"/>
          <w:sz w:val="28"/>
          <w:szCs w:val="28"/>
          <w:lang w:val="ru-BY" w:eastAsia="ru-BY"/>
        </w:rPr>
        <w:t xml:space="preserve">for </w:t>
      </w:r>
      <w:r w:rsidRPr="00ED7CE5">
        <w:rPr>
          <w:sz w:val="28"/>
          <w:szCs w:val="28"/>
          <w:lang w:val="ru-BY" w:eastAsia="ru-BY"/>
        </w:rPr>
        <w:t xml:space="preserve">i </w:t>
      </w:r>
      <w:r w:rsidRPr="00ED7CE5">
        <w:rPr>
          <w:color w:val="CC7832"/>
          <w:sz w:val="28"/>
          <w:szCs w:val="28"/>
          <w:lang w:val="ru-BY" w:eastAsia="ru-BY"/>
        </w:rPr>
        <w:t xml:space="preserve">in </w:t>
      </w:r>
      <w:r w:rsidRPr="00ED7CE5">
        <w:rPr>
          <w:color w:val="8888C6"/>
          <w:sz w:val="28"/>
          <w:szCs w:val="28"/>
          <w:lang w:val="ru-BY" w:eastAsia="ru-BY"/>
        </w:rPr>
        <w:t>range</w:t>
      </w:r>
      <w:r w:rsidRPr="00ED7CE5">
        <w:rPr>
          <w:sz w:val="28"/>
          <w:szCs w:val="28"/>
          <w:lang w:val="ru-BY" w:eastAsia="ru-BY"/>
        </w:rPr>
        <w:t>(</w:t>
      </w:r>
      <w:r w:rsidRPr="00ED7CE5">
        <w:rPr>
          <w:color w:val="6897BB"/>
          <w:sz w:val="28"/>
          <w:szCs w:val="28"/>
          <w:lang w:val="ru-BY" w:eastAsia="ru-BY"/>
        </w:rPr>
        <w:t>2</w:t>
      </w:r>
      <w:r w:rsidRPr="00ED7CE5">
        <w:rPr>
          <w:sz w:val="28"/>
          <w:szCs w:val="28"/>
          <w:lang w:val="ru-BY" w:eastAsia="ru-BY"/>
        </w:rPr>
        <w:t>)]</w:t>
      </w:r>
      <w:r w:rsidRPr="00ED7CE5">
        <w:rPr>
          <w:sz w:val="28"/>
          <w:szCs w:val="28"/>
          <w:lang w:val="ru-BY" w:eastAsia="ru-BY"/>
        </w:rPr>
        <w:br/>
        <w:t xml:space="preserve">T = [r() </w:t>
      </w:r>
      <w:r w:rsidRPr="00ED7CE5">
        <w:rPr>
          <w:color w:val="CC7832"/>
          <w:sz w:val="28"/>
          <w:szCs w:val="28"/>
          <w:lang w:val="ru-BY" w:eastAsia="ru-BY"/>
        </w:rPr>
        <w:t xml:space="preserve">for </w:t>
      </w:r>
      <w:r w:rsidRPr="00ED7CE5">
        <w:rPr>
          <w:sz w:val="28"/>
          <w:szCs w:val="28"/>
          <w:lang w:val="ru-BY" w:eastAsia="ru-BY"/>
        </w:rPr>
        <w:t xml:space="preserve">i </w:t>
      </w:r>
      <w:r w:rsidRPr="00ED7CE5">
        <w:rPr>
          <w:color w:val="CC7832"/>
          <w:sz w:val="28"/>
          <w:szCs w:val="28"/>
          <w:lang w:val="ru-BY" w:eastAsia="ru-BY"/>
        </w:rPr>
        <w:t xml:space="preserve">in </w:t>
      </w:r>
      <w:r w:rsidRPr="00ED7CE5">
        <w:rPr>
          <w:color w:val="8888C6"/>
          <w:sz w:val="28"/>
          <w:szCs w:val="28"/>
          <w:lang w:val="ru-BY" w:eastAsia="ru-BY"/>
        </w:rPr>
        <w:t>range</w:t>
      </w:r>
      <w:r w:rsidRPr="00ED7CE5">
        <w:rPr>
          <w:sz w:val="28"/>
          <w:szCs w:val="28"/>
          <w:lang w:val="ru-BY" w:eastAsia="ru-BY"/>
        </w:rPr>
        <w:t>(</w:t>
      </w:r>
      <w:r w:rsidRPr="00ED7CE5">
        <w:rPr>
          <w:color w:val="6897BB"/>
          <w:sz w:val="28"/>
          <w:szCs w:val="28"/>
          <w:lang w:val="ru-BY" w:eastAsia="ru-BY"/>
        </w:rPr>
        <w:t>3</w:t>
      </w:r>
      <w:r w:rsidRPr="00ED7CE5">
        <w:rPr>
          <w:sz w:val="28"/>
          <w:szCs w:val="28"/>
          <w:lang w:val="ru-BY" w:eastAsia="ru-BY"/>
        </w:rPr>
        <w:t>)]</w:t>
      </w:r>
      <w:r w:rsidRPr="00ED7CE5">
        <w:rPr>
          <w:sz w:val="28"/>
          <w:szCs w:val="28"/>
          <w:lang w:val="ru-BY" w:eastAsia="ru-BY"/>
        </w:rPr>
        <w:br/>
        <w:t>h_Summ = [</w:t>
      </w:r>
      <w:r w:rsidRPr="00ED7CE5">
        <w:rPr>
          <w:color w:val="6897BB"/>
          <w:sz w:val="28"/>
          <w:szCs w:val="28"/>
          <w:lang w:val="ru-BY" w:eastAsia="ru-BY"/>
        </w:rPr>
        <w:t>0</w:t>
      </w:r>
      <w:r w:rsidRPr="00ED7CE5">
        <w:rPr>
          <w:color w:val="CC7832"/>
          <w:sz w:val="28"/>
          <w:szCs w:val="28"/>
          <w:lang w:val="ru-BY" w:eastAsia="ru-BY"/>
        </w:rPr>
        <w:t xml:space="preserve">, </w:t>
      </w:r>
      <w:r w:rsidRPr="00ED7CE5">
        <w:rPr>
          <w:color w:val="6897BB"/>
          <w:sz w:val="28"/>
          <w:szCs w:val="28"/>
          <w:lang w:val="ru-BY" w:eastAsia="ru-BY"/>
        </w:rPr>
        <w:t>0</w:t>
      </w:r>
      <w:r w:rsidRPr="00ED7CE5">
        <w:rPr>
          <w:sz w:val="28"/>
          <w:szCs w:val="28"/>
          <w:lang w:val="ru-BY" w:eastAsia="ru-BY"/>
        </w:rPr>
        <w:t>]</w:t>
      </w:r>
      <w:r w:rsidRPr="00ED7CE5">
        <w:rPr>
          <w:sz w:val="28"/>
          <w:szCs w:val="28"/>
          <w:lang w:val="ru-BY" w:eastAsia="ru-BY"/>
        </w:rPr>
        <w:br/>
        <w:t xml:space="preserve">ls = </w:t>
      </w:r>
      <w:r w:rsidRPr="00ED7CE5">
        <w:rPr>
          <w:color w:val="6897BB"/>
          <w:sz w:val="28"/>
          <w:szCs w:val="28"/>
          <w:lang w:val="ru-BY" w:eastAsia="ru-BY"/>
        </w:rPr>
        <w:t>0.1</w:t>
      </w:r>
      <w:r w:rsidRPr="00ED7CE5">
        <w:rPr>
          <w:color w:val="6897BB"/>
          <w:sz w:val="28"/>
          <w:szCs w:val="28"/>
          <w:lang w:val="ru-BY" w:eastAsia="ru-BY"/>
        </w:rPr>
        <w:br/>
      </w:r>
      <w:r w:rsidRPr="00ED7CE5">
        <w:rPr>
          <w:sz w:val="28"/>
          <w:szCs w:val="28"/>
          <w:lang w:val="ru-BY" w:eastAsia="ru-BY"/>
        </w:rPr>
        <w:t>Errs = [</w:t>
      </w:r>
      <w:r w:rsidRPr="00ED7CE5">
        <w:rPr>
          <w:color w:val="6897BB"/>
          <w:sz w:val="28"/>
          <w:szCs w:val="28"/>
          <w:lang w:val="ru-BY" w:eastAsia="ru-BY"/>
        </w:rPr>
        <w:t>0</w:t>
      </w:r>
      <w:r w:rsidRPr="00ED7CE5">
        <w:rPr>
          <w:color w:val="CC7832"/>
          <w:sz w:val="28"/>
          <w:szCs w:val="28"/>
          <w:lang w:val="ru-BY" w:eastAsia="ru-BY"/>
        </w:rPr>
        <w:t xml:space="preserve">, </w:t>
      </w:r>
      <w:r w:rsidRPr="00ED7CE5">
        <w:rPr>
          <w:color w:val="6897BB"/>
          <w:sz w:val="28"/>
          <w:szCs w:val="28"/>
          <w:lang w:val="ru-BY" w:eastAsia="ru-BY"/>
        </w:rPr>
        <w:t>0</w:t>
      </w:r>
      <w:r w:rsidRPr="00ED7CE5">
        <w:rPr>
          <w:sz w:val="28"/>
          <w:szCs w:val="28"/>
          <w:lang w:val="ru-BY" w:eastAsia="ru-BY"/>
        </w:rPr>
        <w:t>]</w:t>
      </w:r>
      <w:r w:rsidRPr="00ED7CE5">
        <w:rPr>
          <w:sz w:val="28"/>
          <w:szCs w:val="28"/>
          <w:lang w:val="ru-BY" w:eastAsia="ru-BY"/>
        </w:rPr>
        <w:br/>
        <w:t xml:space="preserve">MSE = </w:t>
      </w:r>
      <w:r w:rsidRPr="00ED7CE5">
        <w:rPr>
          <w:color w:val="6897BB"/>
          <w:sz w:val="28"/>
          <w:szCs w:val="28"/>
          <w:lang w:val="ru-BY" w:eastAsia="ru-BY"/>
        </w:rPr>
        <w:t>0</w:t>
      </w:r>
      <w:r w:rsidRPr="00ED7CE5">
        <w:rPr>
          <w:color w:val="6897BB"/>
          <w:sz w:val="28"/>
          <w:szCs w:val="28"/>
          <w:lang w:val="ru-BY" w:eastAsia="ru-BY"/>
        </w:rPr>
        <w:br/>
      </w:r>
      <w:r w:rsidRPr="00ED7CE5">
        <w:rPr>
          <w:sz w:val="28"/>
          <w:szCs w:val="28"/>
          <w:lang w:val="ru-BY" w:eastAsia="ru-BY"/>
        </w:rPr>
        <w:t xml:space="preserve">x_summ = </w:t>
      </w:r>
      <w:r w:rsidRPr="00ED7CE5">
        <w:rPr>
          <w:color w:val="6897BB"/>
          <w:sz w:val="28"/>
          <w:szCs w:val="28"/>
          <w:lang w:val="ru-BY" w:eastAsia="ru-BY"/>
        </w:rPr>
        <w:t>0</w:t>
      </w:r>
      <w:r w:rsidRPr="00ED7CE5">
        <w:rPr>
          <w:color w:val="6897BB"/>
          <w:sz w:val="28"/>
          <w:szCs w:val="28"/>
          <w:lang w:val="ru-BY" w:eastAsia="ru-BY"/>
        </w:rPr>
        <w:br/>
      </w:r>
      <w:r w:rsidRPr="00ED7CE5">
        <w:rPr>
          <w:sz w:val="28"/>
          <w:szCs w:val="28"/>
          <w:lang w:val="ru-BY" w:eastAsia="ru-BY"/>
        </w:rPr>
        <w:t xml:space="preserve">Age = </w:t>
      </w:r>
      <w:r w:rsidRPr="00ED7CE5">
        <w:rPr>
          <w:color w:val="6897BB"/>
          <w:sz w:val="28"/>
          <w:szCs w:val="28"/>
          <w:lang w:val="ru-BY" w:eastAsia="ru-BY"/>
        </w:rPr>
        <w:t>0</w:t>
      </w:r>
      <w:r w:rsidRPr="00ED7CE5">
        <w:rPr>
          <w:color w:val="6897BB"/>
          <w:sz w:val="28"/>
          <w:szCs w:val="28"/>
          <w:lang w:val="ru-BY" w:eastAsia="ru-BY"/>
        </w:rPr>
        <w:br/>
      </w:r>
      <w:r w:rsidRPr="00ED7CE5">
        <w:rPr>
          <w:color w:val="6897BB"/>
          <w:sz w:val="28"/>
          <w:szCs w:val="28"/>
          <w:lang w:val="ru-BY" w:eastAsia="ru-BY"/>
        </w:rPr>
        <w:br/>
      </w:r>
      <w:r w:rsidRPr="00ED7CE5">
        <w:rPr>
          <w:color w:val="CC7832"/>
          <w:sz w:val="28"/>
          <w:szCs w:val="28"/>
          <w:lang w:val="ru-BY" w:eastAsia="ru-BY"/>
        </w:rPr>
        <w:t xml:space="preserve">def </w:t>
      </w:r>
      <w:r w:rsidRPr="00ED7CE5">
        <w:rPr>
          <w:color w:val="FFC66D"/>
          <w:sz w:val="28"/>
          <w:szCs w:val="28"/>
          <w:lang w:val="ru-BY" w:eastAsia="ru-BY"/>
        </w:rPr>
        <w:t>hcalc</w:t>
      </w:r>
      <w:r w:rsidRPr="00ED7CE5">
        <w:rPr>
          <w:sz w:val="28"/>
          <w:szCs w:val="28"/>
          <w:lang w:val="ru-BY" w:eastAsia="ru-BY"/>
        </w:rPr>
        <w:t>(Wki</w:t>
      </w:r>
      <w:r w:rsidRPr="00ED7CE5">
        <w:rPr>
          <w:color w:val="CC7832"/>
          <w:sz w:val="28"/>
          <w:szCs w:val="28"/>
          <w:lang w:val="ru-BY" w:eastAsia="ru-BY"/>
        </w:rPr>
        <w:t xml:space="preserve">, </w:t>
      </w:r>
      <w:r w:rsidRPr="00ED7CE5">
        <w:rPr>
          <w:sz w:val="28"/>
          <w:szCs w:val="28"/>
          <w:lang w:val="ru-BY" w:eastAsia="ru-BY"/>
        </w:rPr>
        <w:t>T</w:t>
      </w:r>
      <w:r w:rsidRPr="00ED7CE5">
        <w:rPr>
          <w:color w:val="CC7832"/>
          <w:sz w:val="28"/>
          <w:szCs w:val="28"/>
          <w:lang w:val="ru-BY" w:eastAsia="ru-BY"/>
        </w:rPr>
        <w:t xml:space="preserve">, </w:t>
      </w:r>
      <w:r w:rsidRPr="00ED7CE5">
        <w:rPr>
          <w:sz w:val="28"/>
          <w:szCs w:val="28"/>
          <w:lang w:val="ru-BY" w:eastAsia="ru-BY"/>
        </w:rPr>
        <w:t>model</w:t>
      </w:r>
      <w:r w:rsidRPr="00ED7CE5">
        <w:rPr>
          <w:color w:val="CC7832"/>
          <w:sz w:val="28"/>
          <w:szCs w:val="28"/>
          <w:lang w:val="ru-BY" w:eastAsia="ru-BY"/>
        </w:rPr>
        <w:t xml:space="preserve">, </w:t>
      </w:r>
      <w:r w:rsidRPr="00ED7CE5">
        <w:rPr>
          <w:sz w:val="28"/>
          <w:szCs w:val="28"/>
          <w:lang w:val="ru-BY" w:eastAsia="ru-BY"/>
        </w:rPr>
        <w:t>i</w:t>
      </w:r>
      <w:r w:rsidRPr="00ED7CE5">
        <w:rPr>
          <w:color w:val="CC7832"/>
          <w:sz w:val="28"/>
          <w:szCs w:val="28"/>
          <w:lang w:val="ru-BY" w:eastAsia="ru-BY"/>
        </w:rPr>
        <w:t xml:space="preserve">, </w:t>
      </w:r>
      <w:r w:rsidRPr="00ED7CE5">
        <w:rPr>
          <w:sz w:val="28"/>
          <w:szCs w:val="28"/>
          <w:lang w:val="ru-BY" w:eastAsia="ru-BY"/>
        </w:rPr>
        <w:t>x_list):</w:t>
      </w:r>
      <w:r w:rsidRPr="00ED7CE5">
        <w:rPr>
          <w:sz w:val="28"/>
          <w:szCs w:val="28"/>
          <w:lang w:val="ru-BY" w:eastAsia="ru-BY"/>
        </w:rPr>
        <w:br/>
        <w:t xml:space="preserve">    res = </w:t>
      </w:r>
      <w:r w:rsidRPr="00ED7CE5">
        <w:rPr>
          <w:color w:val="6897BB"/>
          <w:sz w:val="28"/>
          <w:szCs w:val="28"/>
          <w:lang w:val="ru-BY" w:eastAsia="ru-BY"/>
        </w:rPr>
        <w:t>0</w:t>
      </w:r>
      <w:r w:rsidRPr="00ED7CE5">
        <w:rPr>
          <w:color w:val="6897BB"/>
          <w:sz w:val="28"/>
          <w:szCs w:val="28"/>
          <w:lang w:val="ru-BY" w:eastAsia="ru-BY"/>
        </w:rPr>
        <w:br/>
        <w:t xml:space="preserve">    </w:t>
      </w:r>
      <w:r w:rsidRPr="00ED7CE5">
        <w:rPr>
          <w:color w:val="CC7832"/>
          <w:sz w:val="28"/>
          <w:szCs w:val="28"/>
          <w:lang w:val="ru-BY" w:eastAsia="ru-BY"/>
        </w:rPr>
        <w:t xml:space="preserve">for </w:t>
      </w:r>
      <w:r w:rsidRPr="00ED7CE5">
        <w:rPr>
          <w:sz w:val="28"/>
          <w:szCs w:val="28"/>
          <w:lang w:val="ru-BY" w:eastAsia="ru-BY"/>
        </w:rPr>
        <w:t xml:space="preserve">ne </w:t>
      </w:r>
      <w:r w:rsidRPr="00ED7CE5">
        <w:rPr>
          <w:color w:val="CC7832"/>
          <w:sz w:val="28"/>
          <w:szCs w:val="28"/>
          <w:lang w:val="ru-BY" w:eastAsia="ru-BY"/>
        </w:rPr>
        <w:t xml:space="preserve">in </w:t>
      </w:r>
      <w:r w:rsidRPr="00ED7CE5">
        <w:rPr>
          <w:color w:val="8888C6"/>
          <w:sz w:val="28"/>
          <w:szCs w:val="28"/>
          <w:lang w:val="ru-BY" w:eastAsia="ru-BY"/>
        </w:rPr>
        <w:t>range</w:t>
      </w:r>
      <w:r w:rsidRPr="00ED7CE5">
        <w:rPr>
          <w:sz w:val="28"/>
          <w:szCs w:val="28"/>
          <w:lang w:val="ru-BY" w:eastAsia="ru-BY"/>
        </w:rPr>
        <w:t>(</w:t>
      </w:r>
      <w:r w:rsidRPr="00ED7CE5">
        <w:rPr>
          <w:color w:val="6897BB"/>
          <w:sz w:val="28"/>
          <w:szCs w:val="28"/>
          <w:lang w:val="ru-BY" w:eastAsia="ru-BY"/>
        </w:rPr>
        <w:t>6</w:t>
      </w:r>
      <w:r w:rsidRPr="00ED7CE5">
        <w:rPr>
          <w:sz w:val="28"/>
          <w:szCs w:val="28"/>
          <w:lang w:val="ru-BY" w:eastAsia="ru-BY"/>
        </w:rPr>
        <w:t>):</w:t>
      </w:r>
      <w:r w:rsidRPr="00ED7CE5">
        <w:rPr>
          <w:sz w:val="28"/>
          <w:szCs w:val="28"/>
          <w:lang w:val="ru-BY" w:eastAsia="ru-BY"/>
        </w:rPr>
        <w:br/>
        <w:t xml:space="preserve">        res += Wki[i][ne] * x_list[ne + model]</w:t>
      </w:r>
      <w:r w:rsidRPr="00ED7CE5">
        <w:rPr>
          <w:sz w:val="28"/>
          <w:szCs w:val="28"/>
          <w:lang w:val="ru-BY" w:eastAsia="ru-BY"/>
        </w:rPr>
        <w:br/>
        <w:t xml:space="preserve">    </w:t>
      </w:r>
      <w:r w:rsidRPr="00ED7CE5">
        <w:rPr>
          <w:color w:val="CC7832"/>
          <w:sz w:val="28"/>
          <w:szCs w:val="28"/>
          <w:lang w:val="ru-BY" w:eastAsia="ru-BY"/>
        </w:rPr>
        <w:t xml:space="preserve">return </w:t>
      </w:r>
      <w:r w:rsidRPr="00ED7CE5">
        <w:rPr>
          <w:sz w:val="28"/>
          <w:szCs w:val="28"/>
          <w:lang w:val="ru-BY" w:eastAsia="ru-BY"/>
        </w:rPr>
        <w:t>sigm(res - T[i])</w:t>
      </w:r>
      <w:r w:rsidRPr="00ED7CE5">
        <w:rPr>
          <w:sz w:val="28"/>
          <w:szCs w:val="28"/>
          <w:lang w:val="ru-BY" w:eastAsia="ru-BY"/>
        </w:rPr>
        <w:br/>
      </w:r>
      <w:r w:rsidRPr="00ED7CE5">
        <w:rPr>
          <w:sz w:val="28"/>
          <w:szCs w:val="28"/>
          <w:lang w:val="ru-BY" w:eastAsia="ru-BY"/>
        </w:rPr>
        <w:br/>
      </w:r>
      <w:r w:rsidRPr="00ED7CE5">
        <w:rPr>
          <w:sz w:val="28"/>
          <w:szCs w:val="28"/>
          <w:lang w:val="ru-BY" w:eastAsia="ru-BY"/>
        </w:rPr>
        <w:br/>
      </w:r>
      <w:r w:rsidRPr="00ED7CE5">
        <w:rPr>
          <w:color w:val="CC7832"/>
          <w:sz w:val="28"/>
          <w:szCs w:val="28"/>
          <w:lang w:val="ru-BY" w:eastAsia="ru-BY"/>
        </w:rPr>
        <w:t xml:space="preserve">def </w:t>
      </w:r>
      <w:r w:rsidRPr="00ED7CE5">
        <w:rPr>
          <w:color w:val="FFC66D"/>
          <w:sz w:val="28"/>
          <w:szCs w:val="28"/>
          <w:lang w:val="ru-BY" w:eastAsia="ru-BY"/>
        </w:rPr>
        <w:t>ocalc</w:t>
      </w:r>
      <w:r w:rsidRPr="00ED7CE5">
        <w:rPr>
          <w:sz w:val="28"/>
          <w:szCs w:val="28"/>
          <w:lang w:val="ru-BY" w:eastAsia="ru-BY"/>
        </w:rPr>
        <w:t>(Wij</w:t>
      </w:r>
      <w:r w:rsidRPr="00ED7CE5">
        <w:rPr>
          <w:color w:val="CC7832"/>
          <w:sz w:val="28"/>
          <w:szCs w:val="28"/>
          <w:lang w:val="ru-BY" w:eastAsia="ru-BY"/>
        </w:rPr>
        <w:t xml:space="preserve">, </w:t>
      </w:r>
      <w:r w:rsidRPr="00ED7CE5">
        <w:rPr>
          <w:sz w:val="28"/>
          <w:szCs w:val="28"/>
          <w:lang w:val="ru-BY" w:eastAsia="ru-BY"/>
        </w:rPr>
        <w:t>T</w:t>
      </w:r>
      <w:r w:rsidRPr="00ED7CE5">
        <w:rPr>
          <w:color w:val="CC7832"/>
          <w:sz w:val="28"/>
          <w:szCs w:val="28"/>
          <w:lang w:val="ru-BY" w:eastAsia="ru-BY"/>
        </w:rPr>
        <w:t xml:space="preserve">, </w:t>
      </w:r>
      <w:r w:rsidRPr="00ED7CE5">
        <w:rPr>
          <w:sz w:val="28"/>
          <w:szCs w:val="28"/>
          <w:lang w:val="ru-BY" w:eastAsia="ru-BY"/>
        </w:rPr>
        <w:t>h_Summ):</w:t>
      </w:r>
      <w:r w:rsidRPr="00ED7CE5">
        <w:rPr>
          <w:sz w:val="28"/>
          <w:szCs w:val="28"/>
          <w:lang w:val="ru-BY" w:eastAsia="ru-BY"/>
        </w:rPr>
        <w:br/>
        <w:t xml:space="preserve">    </w:t>
      </w:r>
      <w:r w:rsidRPr="00ED7CE5">
        <w:rPr>
          <w:color w:val="CC7832"/>
          <w:sz w:val="28"/>
          <w:szCs w:val="28"/>
          <w:lang w:val="ru-BY" w:eastAsia="ru-BY"/>
        </w:rPr>
        <w:t xml:space="preserve">return </w:t>
      </w:r>
      <w:r w:rsidRPr="00ED7CE5">
        <w:rPr>
          <w:sz w:val="28"/>
          <w:szCs w:val="28"/>
          <w:lang w:val="ru-BY" w:eastAsia="ru-BY"/>
        </w:rPr>
        <w:t>Wij[</w:t>
      </w:r>
      <w:r w:rsidRPr="00ED7CE5">
        <w:rPr>
          <w:color w:val="6897BB"/>
          <w:sz w:val="28"/>
          <w:szCs w:val="28"/>
          <w:lang w:val="ru-BY" w:eastAsia="ru-BY"/>
        </w:rPr>
        <w:t>0</w:t>
      </w:r>
      <w:r w:rsidRPr="00ED7CE5">
        <w:rPr>
          <w:sz w:val="28"/>
          <w:szCs w:val="28"/>
          <w:lang w:val="ru-BY" w:eastAsia="ru-BY"/>
        </w:rPr>
        <w:t>] * h_Summ[</w:t>
      </w:r>
      <w:r w:rsidRPr="00ED7CE5">
        <w:rPr>
          <w:color w:val="6897BB"/>
          <w:sz w:val="28"/>
          <w:szCs w:val="28"/>
          <w:lang w:val="ru-BY" w:eastAsia="ru-BY"/>
        </w:rPr>
        <w:t>0</w:t>
      </w:r>
      <w:r w:rsidRPr="00ED7CE5">
        <w:rPr>
          <w:sz w:val="28"/>
          <w:szCs w:val="28"/>
          <w:lang w:val="ru-BY" w:eastAsia="ru-BY"/>
        </w:rPr>
        <w:t>] + Wij[</w:t>
      </w:r>
      <w:r w:rsidRPr="00ED7CE5">
        <w:rPr>
          <w:color w:val="6897BB"/>
          <w:sz w:val="28"/>
          <w:szCs w:val="28"/>
          <w:lang w:val="ru-BY" w:eastAsia="ru-BY"/>
        </w:rPr>
        <w:t>1</w:t>
      </w:r>
      <w:r w:rsidRPr="00ED7CE5">
        <w:rPr>
          <w:sz w:val="28"/>
          <w:szCs w:val="28"/>
          <w:lang w:val="ru-BY" w:eastAsia="ru-BY"/>
        </w:rPr>
        <w:t>] * h_Summ[</w:t>
      </w:r>
      <w:r w:rsidRPr="00ED7CE5">
        <w:rPr>
          <w:color w:val="6897BB"/>
          <w:sz w:val="28"/>
          <w:szCs w:val="28"/>
          <w:lang w:val="ru-BY" w:eastAsia="ru-BY"/>
        </w:rPr>
        <w:t>1</w:t>
      </w:r>
      <w:r w:rsidRPr="00ED7CE5">
        <w:rPr>
          <w:sz w:val="28"/>
          <w:szCs w:val="28"/>
          <w:lang w:val="ru-BY" w:eastAsia="ru-BY"/>
        </w:rPr>
        <w:t>] - T[</w:t>
      </w:r>
      <w:r w:rsidRPr="00ED7CE5">
        <w:rPr>
          <w:color w:val="6897BB"/>
          <w:sz w:val="28"/>
          <w:szCs w:val="28"/>
          <w:lang w:val="ru-BY" w:eastAsia="ru-BY"/>
        </w:rPr>
        <w:t>2</w:t>
      </w:r>
      <w:r w:rsidRPr="00ED7CE5">
        <w:rPr>
          <w:sz w:val="28"/>
          <w:szCs w:val="28"/>
          <w:lang w:val="ru-BY" w:eastAsia="ru-BY"/>
        </w:rPr>
        <w:t>]</w:t>
      </w:r>
      <w:r w:rsidRPr="00ED7CE5">
        <w:rPr>
          <w:sz w:val="28"/>
          <w:szCs w:val="28"/>
          <w:lang w:val="ru-BY" w:eastAsia="ru-BY"/>
        </w:rPr>
        <w:br/>
      </w:r>
      <w:r w:rsidRPr="00ED7CE5">
        <w:rPr>
          <w:sz w:val="28"/>
          <w:szCs w:val="28"/>
          <w:lang w:val="ru-BY" w:eastAsia="ru-BY"/>
        </w:rPr>
        <w:br/>
      </w:r>
      <w:r w:rsidRPr="00ED7CE5">
        <w:rPr>
          <w:sz w:val="28"/>
          <w:szCs w:val="28"/>
          <w:lang w:val="ru-BY" w:eastAsia="ru-BY"/>
        </w:rPr>
        <w:br/>
      </w:r>
      <w:r w:rsidRPr="00ED7CE5">
        <w:rPr>
          <w:color w:val="CC7832"/>
          <w:sz w:val="28"/>
          <w:szCs w:val="28"/>
          <w:lang w:val="ru-BY" w:eastAsia="ru-BY"/>
        </w:rPr>
        <w:t>while True</w:t>
      </w:r>
      <w:r w:rsidRPr="00ED7CE5">
        <w:rPr>
          <w:sz w:val="28"/>
          <w:szCs w:val="28"/>
          <w:lang w:val="ru-BY" w:eastAsia="ru-BY"/>
        </w:rPr>
        <w:t>:</w:t>
      </w:r>
      <w:r w:rsidRPr="00ED7CE5">
        <w:rPr>
          <w:sz w:val="28"/>
          <w:szCs w:val="28"/>
          <w:lang w:val="ru-BY" w:eastAsia="ru-BY"/>
        </w:rPr>
        <w:br/>
      </w:r>
      <w:r w:rsidRPr="00ED7CE5">
        <w:rPr>
          <w:sz w:val="28"/>
          <w:szCs w:val="28"/>
          <w:lang w:val="ru-BY" w:eastAsia="ru-BY"/>
        </w:rPr>
        <w:lastRenderedPageBreak/>
        <w:t xml:space="preserve">    Age += </w:t>
      </w:r>
      <w:r w:rsidRPr="00ED7CE5">
        <w:rPr>
          <w:color w:val="6897BB"/>
          <w:sz w:val="28"/>
          <w:szCs w:val="28"/>
          <w:lang w:val="ru-BY" w:eastAsia="ru-BY"/>
        </w:rPr>
        <w:t>1</w:t>
      </w:r>
      <w:r w:rsidRPr="00ED7CE5">
        <w:rPr>
          <w:color w:val="6897BB"/>
          <w:sz w:val="28"/>
          <w:szCs w:val="28"/>
          <w:lang w:val="ru-BY" w:eastAsia="ru-BY"/>
        </w:rPr>
        <w:br/>
        <w:t xml:space="preserve">    </w:t>
      </w:r>
      <w:r w:rsidRPr="00ED7CE5">
        <w:rPr>
          <w:color w:val="CC7832"/>
          <w:sz w:val="28"/>
          <w:szCs w:val="28"/>
          <w:lang w:val="ru-BY" w:eastAsia="ru-BY"/>
        </w:rPr>
        <w:t xml:space="preserve">for </w:t>
      </w:r>
      <w:r w:rsidRPr="00ED7CE5">
        <w:rPr>
          <w:sz w:val="28"/>
          <w:szCs w:val="28"/>
          <w:lang w:val="ru-BY" w:eastAsia="ru-BY"/>
        </w:rPr>
        <w:t xml:space="preserve">model </w:t>
      </w:r>
      <w:r w:rsidRPr="00ED7CE5">
        <w:rPr>
          <w:color w:val="CC7832"/>
          <w:sz w:val="28"/>
          <w:szCs w:val="28"/>
          <w:lang w:val="ru-BY" w:eastAsia="ru-BY"/>
        </w:rPr>
        <w:t xml:space="preserve">in </w:t>
      </w:r>
      <w:r w:rsidRPr="00ED7CE5">
        <w:rPr>
          <w:color w:val="8888C6"/>
          <w:sz w:val="28"/>
          <w:szCs w:val="28"/>
          <w:lang w:val="ru-BY" w:eastAsia="ru-BY"/>
        </w:rPr>
        <w:t>range</w:t>
      </w:r>
      <w:r w:rsidRPr="00ED7CE5">
        <w:rPr>
          <w:sz w:val="28"/>
          <w:szCs w:val="28"/>
          <w:lang w:val="ru-BY" w:eastAsia="ru-BY"/>
        </w:rPr>
        <w:t>(</w:t>
      </w:r>
      <w:r w:rsidRPr="00ED7CE5">
        <w:rPr>
          <w:color w:val="6897BB"/>
          <w:sz w:val="28"/>
          <w:szCs w:val="28"/>
          <w:lang w:val="ru-BY" w:eastAsia="ru-BY"/>
        </w:rPr>
        <w:t>50</w:t>
      </w:r>
      <w:r w:rsidRPr="00ED7CE5">
        <w:rPr>
          <w:sz w:val="28"/>
          <w:szCs w:val="28"/>
          <w:lang w:val="ru-BY" w:eastAsia="ru-BY"/>
        </w:rPr>
        <w:t>):</w:t>
      </w:r>
      <w:r w:rsidRPr="00ED7CE5">
        <w:rPr>
          <w:sz w:val="28"/>
          <w:szCs w:val="28"/>
          <w:lang w:val="ru-BY" w:eastAsia="ru-BY"/>
        </w:rPr>
        <w:br/>
      </w:r>
      <w:r w:rsidRPr="00ED7CE5">
        <w:rPr>
          <w:sz w:val="28"/>
          <w:szCs w:val="28"/>
          <w:lang w:val="ru-BY" w:eastAsia="ru-BY"/>
        </w:rPr>
        <w:br/>
      </w:r>
      <w:r w:rsidRPr="00ED7CE5">
        <w:rPr>
          <w:sz w:val="28"/>
          <w:szCs w:val="28"/>
          <w:lang w:val="ru-BY" w:eastAsia="ru-BY"/>
        </w:rPr>
        <w:br/>
      </w:r>
      <w:r w:rsidRPr="00ED7CE5">
        <w:rPr>
          <w:sz w:val="28"/>
          <w:szCs w:val="28"/>
          <w:lang w:val="ru-BY" w:eastAsia="ru-BY"/>
        </w:rPr>
        <w:br/>
        <w:t xml:space="preserve">        </w:t>
      </w:r>
      <w:r w:rsidRPr="00ED7CE5">
        <w:rPr>
          <w:color w:val="CC7832"/>
          <w:sz w:val="28"/>
          <w:szCs w:val="28"/>
          <w:lang w:val="ru-BY" w:eastAsia="ru-BY"/>
        </w:rPr>
        <w:t xml:space="preserve">for </w:t>
      </w:r>
      <w:r w:rsidRPr="00ED7CE5">
        <w:rPr>
          <w:sz w:val="28"/>
          <w:szCs w:val="28"/>
          <w:lang w:val="ru-BY" w:eastAsia="ru-BY"/>
        </w:rPr>
        <w:t xml:space="preserve">i </w:t>
      </w:r>
      <w:r w:rsidRPr="00ED7CE5">
        <w:rPr>
          <w:color w:val="CC7832"/>
          <w:sz w:val="28"/>
          <w:szCs w:val="28"/>
          <w:lang w:val="ru-BY" w:eastAsia="ru-BY"/>
        </w:rPr>
        <w:t xml:space="preserve">in </w:t>
      </w:r>
      <w:r w:rsidRPr="00ED7CE5">
        <w:rPr>
          <w:color w:val="8888C6"/>
          <w:sz w:val="28"/>
          <w:szCs w:val="28"/>
          <w:lang w:val="ru-BY" w:eastAsia="ru-BY"/>
        </w:rPr>
        <w:t>range</w:t>
      </w:r>
      <w:r w:rsidRPr="00ED7CE5">
        <w:rPr>
          <w:sz w:val="28"/>
          <w:szCs w:val="28"/>
          <w:lang w:val="ru-BY" w:eastAsia="ru-BY"/>
        </w:rPr>
        <w:t>(</w:t>
      </w:r>
      <w:r w:rsidRPr="00ED7CE5">
        <w:rPr>
          <w:color w:val="6897BB"/>
          <w:sz w:val="28"/>
          <w:szCs w:val="28"/>
          <w:lang w:val="ru-BY" w:eastAsia="ru-BY"/>
        </w:rPr>
        <w:t>2</w:t>
      </w:r>
      <w:r w:rsidRPr="00ED7CE5">
        <w:rPr>
          <w:sz w:val="28"/>
          <w:szCs w:val="28"/>
          <w:lang w:val="ru-BY" w:eastAsia="ru-BY"/>
        </w:rPr>
        <w:t>):</w:t>
      </w:r>
      <w:r w:rsidRPr="00ED7CE5">
        <w:rPr>
          <w:sz w:val="28"/>
          <w:szCs w:val="28"/>
          <w:lang w:val="ru-BY" w:eastAsia="ru-BY"/>
        </w:rPr>
        <w:br/>
        <w:t xml:space="preserve">            h_Summ[i] = hcalc(Wki</w:t>
      </w:r>
      <w:r w:rsidRPr="00ED7CE5">
        <w:rPr>
          <w:color w:val="CC7832"/>
          <w:sz w:val="28"/>
          <w:szCs w:val="28"/>
          <w:lang w:val="ru-BY" w:eastAsia="ru-BY"/>
        </w:rPr>
        <w:t xml:space="preserve">, </w:t>
      </w:r>
      <w:r w:rsidRPr="00ED7CE5">
        <w:rPr>
          <w:sz w:val="28"/>
          <w:szCs w:val="28"/>
          <w:lang w:val="ru-BY" w:eastAsia="ru-BY"/>
        </w:rPr>
        <w:t>T</w:t>
      </w:r>
      <w:r w:rsidRPr="00ED7CE5">
        <w:rPr>
          <w:color w:val="CC7832"/>
          <w:sz w:val="28"/>
          <w:szCs w:val="28"/>
          <w:lang w:val="ru-BY" w:eastAsia="ru-BY"/>
        </w:rPr>
        <w:t xml:space="preserve">, </w:t>
      </w:r>
      <w:r w:rsidRPr="00ED7CE5">
        <w:rPr>
          <w:sz w:val="28"/>
          <w:szCs w:val="28"/>
          <w:lang w:val="ru-BY" w:eastAsia="ru-BY"/>
        </w:rPr>
        <w:t>model</w:t>
      </w:r>
      <w:r w:rsidRPr="00ED7CE5">
        <w:rPr>
          <w:color w:val="CC7832"/>
          <w:sz w:val="28"/>
          <w:szCs w:val="28"/>
          <w:lang w:val="ru-BY" w:eastAsia="ru-BY"/>
        </w:rPr>
        <w:t xml:space="preserve">, </w:t>
      </w:r>
      <w:r w:rsidRPr="00ED7CE5">
        <w:rPr>
          <w:sz w:val="28"/>
          <w:szCs w:val="28"/>
          <w:lang w:val="ru-BY" w:eastAsia="ru-BY"/>
        </w:rPr>
        <w:t>i</w:t>
      </w:r>
      <w:r w:rsidRPr="00ED7CE5">
        <w:rPr>
          <w:color w:val="CC7832"/>
          <w:sz w:val="28"/>
          <w:szCs w:val="28"/>
          <w:lang w:val="ru-BY" w:eastAsia="ru-BY"/>
        </w:rPr>
        <w:t xml:space="preserve">, </w:t>
      </w:r>
      <w:r w:rsidRPr="00ED7CE5">
        <w:rPr>
          <w:sz w:val="28"/>
          <w:szCs w:val="28"/>
          <w:lang w:val="ru-BY" w:eastAsia="ru-BY"/>
        </w:rPr>
        <w:t>x_list)</w:t>
      </w:r>
      <w:r w:rsidRPr="00ED7CE5">
        <w:rPr>
          <w:sz w:val="28"/>
          <w:szCs w:val="28"/>
          <w:lang w:val="ru-BY" w:eastAsia="ru-BY"/>
        </w:rPr>
        <w:br/>
        <w:t xml:space="preserve">        strcalc = ocalc(Wij</w:t>
      </w:r>
      <w:r w:rsidRPr="00ED7CE5">
        <w:rPr>
          <w:color w:val="CC7832"/>
          <w:sz w:val="28"/>
          <w:szCs w:val="28"/>
          <w:lang w:val="ru-BY" w:eastAsia="ru-BY"/>
        </w:rPr>
        <w:t xml:space="preserve">, </w:t>
      </w:r>
      <w:r w:rsidRPr="00ED7CE5">
        <w:rPr>
          <w:sz w:val="28"/>
          <w:szCs w:val="28"/>
          <w:lang w:val="ru-BY" w:eastAsia="ru-BY"/>
        </w:rPr>
        <w:t>T</w:t>
      </w:r>
      <w:r w:rsidRPr="00ED7CE5">
        <w:rPr>
          <w:color w:val="CC7832"/>
          <w:sz w:val="28"/>
          <w:szCs w:val="28"/>
          <w:lang w:val="ru-BY" w:eastAsia="ru-BY"/>
        </w:rPr>
        <w:t xml:space="preserve">, </w:t>
      </w:r>
      <w:r w:rsidRPr="00ED7CE5">
        <w:rPr>
          <w:sz w:val="28"/>
          <w:szCs w:val="28"/>
          <w:lang w:val="ru-BY" w:eastAsia="ru-BY"/>
        </w:rPr>
        <w:t>h_Summ)</w:t>
      </w:r>
      <w:r w:rsidRPr="00ED7CE5">
        <w:rPr>
          <w:sz w:val="28"/>
          <w:szCs w:val="28"/>
          <w:lang w:val="ru-BY" w:eastAsia="ru-BY"/>
        </w:rPr>
        <w:br/>
        <w:t xml:space="preserve">        Err = strcalc - e_list[model]</w:t>
      </w:r>
      <w:r w:rsidRPr="00ED7CE5">
        <w:rPr>
          <w:sz w:val="28"/>
          <w:szCs w:val="28"/>
          <w:lang w:val="ru-BY" w:eastAsia="ru-BY"/>
        </w:rPr>
        <w:br/>
        <w:t xml:space="preserve">        MSE += Err ** </w:t>
      </w:r>
      <w:r w:rsidRPr="00ED7CE5">
        <w:rPr>
          <w:color w:val="6897BB"/>
          <w:sz w:val="28"/>
          <w:szCs w:val="28"/>
          <w:lang w:val="ru-BY" w:eastAsia="ru-BY"/>
        </w:rPr>
        <w:t>2</w:t>
      </w:r>
      <w:r w:rsidRPr="00ED7CE5">
        <w:rPr>
          <w:color w:val="6897BB"/>
          <w:sz w:val="28"/>
          <w:szCs w:val="28"/>
          <w:lang w:val="ru-BY" w:eastAsia="ru-BY"/>
        </w:rPr>
        <w:br/>
      </w:r>
      <w:r w:rsidRPr="00ED7CE5">
        <w:rPr>
          <w:color w:val="6897BB"/>
          <w:sz w:val="28"/>
          <w:szCs w:val="28"/>
          <w:lang w:val="ru-BY" w:eastAsia="ru-BY"/>
        </w:rPr>
        <w:br/>
        <w:t xml:space="preserve">        </w:t>
      </w:r>
      <w:r w:rsidRPr="00ED7CE5">
        <w:rPr>
          <w:color w:val="CC7832"/>
          <w:sz w:val="28"/>
          <w:szCs w:val="28"/>
          <w:lang w:val="ru-BY" w:eastAsia="ru-BY"/>
        </w:rPr>
        <w:t xml:space="preserve">for </w:t>
      </w:r>
      <w:r w:rsidRPr="00ED7CE5">
        <w:rPr>
          <w:sz w:val="28"/>
          <w:szCs w:val="28"/>
          <w:lang w:val="ru-BY" w:eastAsia="ru-BY"/>
        </w:rPr>
        <w:t xml:space="preserve">i </w:t>
      </w:r>
      <w:r w:rsidRPr="00ED7CE5">
        <w:rPr>
          <w:color w:val="CC7832"/>
          <w:sz w:val="28"/>
          <w:szCs w:val="28"/>
          <w:lang w:val="ru-BY" w:eastAsia="ru-BY"/>
        </w:rPr>
        <w:t xml:space="preserve">in </w:t>
      </w:r>
      <w:r w:rsidRPr="00ED7CE5">
        <w:rPr>
          <w:color w:val="8888C6"/>
          <w:sz w:val="28"/>
          <w:szCs w:val="28"/>
          <w:lang w:val="ru-BY" w:eastAsia="ru-BY"/>
        </w:rPr>
        <w:t>range</w:t>
      </w:r>
      <w:r w:rsidRPr="00ED7CE5">
        <w:rPr>
          <w:sz w:val="28"/>
          <w:szCs w:val="28"/>
          <w:lang w:val="ru-BY" w:eastAsia="ru-BY"/>
        </w:rPr>
        <w:t>(</w:t>
      </w:r>
      <w:r w:rsidRPr="00ED7CE5">
        <w:rPr>
          <w:color w:val="6897BB"/>
          <w:sz w:val="28"/>
          <w:szCs w:val="28"/>
          <w:lang w:val="ru-BY" w:eastAsia="ru-BY"/>
        </w:rPr>
        <w:t>2</w:t>
      </w:r>
      <w:r w:rsidRPr="00ED7CE5">
        <w:rPr>
          <w:sz w:val="28"/>
          <w:szCs w:val="28"/>
          <w:lang w:val="ru-BY" w:eastAsia="ru-BY"/>
        </w:rPr>
        <w:t>):</w:t>
      </w:r>
      <w:r w:rsidRPr="00ED7CE5">
        <w:rPr>
          <w:sz w:val="28"/>
          <w:szCs w:val="28"/>
          <w:lang w:val="ru-BY" w:eastAsia="ru-BY"/>
        </w:rPr>
        <w:br/>
        <w:t xml:space="preserve">            Errs[i] = Err * Wij[i]</w:t>
      </w:r>
      <w:r w:rsidRPr="00ED7CE5">
        <w:rPr>
          <w:sz w:val="28"/>
          <w:szCs w:val="28"/>
          <w:lang w:val="ru-BY" w:eastAsia="ru-BY"/>
        </w:rPr>
        <w:br/>
      </w:r>
      <w:r w:rsidRPr="00ED7CE5">
        <w:rPr>
          <w:sz w:val="28"/>
          <w:szCs w:val="28"/>
          <w:lang w:val="ru-BY" w:eastAsia="ru-BY"/>
        </w:rPr>
        <w:br/>
        <w:t xml:space="preserve">        </w:t>
      </w:r>
      <w:r w:rsidRPr="00ED7CE5">
        <w:rPr>
          <w:color w:val="CC7832"/>
          <w:sz w:val="28"/>
          <w:szCs w:val="28"/>
          <w:lang w:val="ru-BY" w:eastAsia="ru-BY"/>
        </w:rPr>
        <w:t xml:space="preserve">for </w:t>
      </w:r>
      <w:r w:rsidRPr="00ED7CE5">
        <w:rPr>
          <w:sz w:val="28"/>
          <w:szCs w:val="28"/>
          <w:lang w:val="ru-BY" w:eastAsia="ru-BY"/>
        </w:rPr>
        <w:t xml:space="preserve">i </w:t>
      </w:r>
      <w:r w:rsidRPr="00ED7CE5">
        <w:rPr>
          <w:color w:val="CC7832"/>
          <w:sz w:val="28"/>
          <w:szCs w:val="28"/>
          <w:lang w:val="ru-BY" w:eastAsia="ru-BY"/>
        </w:rPr>
        <w:t xml:space="preserve">in </w:t>
      </w:r>
      <w:r w:rsidRPr="00ED7CE5">
        <w:rPr>
          <w:color w:val="8888C6"/>
          <w:sz w:val="28"/>
          <w:szCs w:val="28"/>
          <w:lang w:val="ru-BY" w:eastAsia="ru-BY"/>
        </w:rPr>
        <w:t>range</w:t>
      </w:r>
      <w:r w:rsidRPr="00ED7CE5">
        <w:rPr>
          <w:sz w:val="28"/>
          <w:szCs w:val="28"/>
          <w:lang w:val="ru-BY" w:eastAsia="ru-BY"/>
        </w:rPr>
        <w:t>(</w:t>
      </w:r>
      <w:r w:rsidRPr="00ED7CE5">
        <w:rPr>
          <w:color w:val="6897BB"/>
          <w:sz w:val="28"/>
          <w:szCs w:val="28"/>
          <w:lang w:val="ru-BY" w:eastAsia="ru-BY"/>
        </w:rPr>
        <w:t>6</w:t>
      </w:r>
      <w:r w:rsidRPr="00ED7CE5">
        <w:rPr>
          <w:sz w:val="28"/>
          <w:szCs w:val="28"/>
          <w:lang w:val="ru-BY" w:eastAsia="ru-BY"/>
        </w:rPr>
        <w:t>):</w:t>
      </w:r>
      <w:r w:rsidRPr="00ED7CE5">
        <w:rPr>
          <w:sz w:val="28"/>
          <w:szCs w:val="28"/>
          <w:lang w:val="ru-BY" w:eastAsia="ru-BY"/>
        </w:rPr>
        <w:br/>
        <w:t xml:space="preserve">            x_summ += x_list[i + model] ** </w:t>
      </w:r>
      <w:r w:rsidRPr="00ED7CE5">
        <w:rPr>
          <w:color w:val="6897BB"/>
          <w:sz w:val="28"/>
          <w:szCs w:val="28"/>
          <w:lang w:val="ru-BY" w:eastAsia="ru-BY"/>
        </w:rPr>
        <w:t>2</w:t>
      </w:r>
      <w:r w:rsidRPr="00ED7CE5">
        <w:rPr>
          <w:color w:val="6897BB"/>
          <w:sz w:val="28"/>
          <w:szCs w:val="28"/>
          <w:lang w:val="ru-BY" w:eastAsia="ru-BY"/>
        </w:rPr>
        <w:br/>
        <w:t xml:space="preserve">        </w:t>
      </w:r>
      <w:r w:rsidRPr="00ED7CE5">
        <w:rPr>
          <w:sz w:val="28"/>
          <w:szCs w:val="28"/>
          <w:lang w:val="ru-BY" w:eastAsia="ru-BY"/>
        </w:rPr>
        <w:t>temp1 = ((Errs[</w:t>
      </w:r>
      <w:r w:rsidRPr="00ED7CE5">
        <w:rPr>
          <w:color w:val="6897BB"/>
          <w:sz w:val="28"/>
          <w:szCs w:val="28"/>
          <w:lang w:val="ru-BY" w:eastAsia="ru-BY"/>
        </w:rPr>
        <w:t>0</w:t>
      </w:r>
      <w:r w:rsidRPr="00ED7CE5">
        <w:rPr>
          <w:sz w:val="28"/>
          <w:szCs w:val="28"/>
          <w:lang w:val="ru-BY" w:eastAsia="ru-BY"/>
        </w:rPr>
        <w:t xml:space="preserve">] ** </w:t>
      </w:r>
      <w:r w:rsidRPr="00ED7CE5">
        <w:rPr>
          <w:color w:val="6897BB"/>
          <w:sz w:val="28"/>
          <w:szCs w:val="28"/>
          <w:lang w:val="ru-BY" w:eastAsia="ru-BY"/>
        </w:rPr>
        <w:t>2</w:t>
      </w:r>
      <w:r w:rsidRPr="00ED7CE5">
        <w:rPr>
          <w:sz w:val="28"/>
          <w:szCs w:val="28"/>
          <w:lang w:val="ru-BY" w:eastAsia="ru-BY"/>
        </w:rPr>
        <w:t>) * sigm_der(h_Summ[</w:t>
      </w:r>
      <w:r w:rsidRPr="00ED7CE5">
        <w:rPr>
          <w:color w:val="6897BB"/>
          <w:sz w:val="28"/>
          <w:szCs w:val="28"/>
          <w:lang w:val="ru-BY" w:eastAsia="ru-BY"/>
        </w:rPr>
        <w:t>0</w:t>
      </w:r>
      <w:r w:rsidRPr="00ED7CE5">
        <w:rPr>
          <w:sz w:val="28"/>
          <w:szCs w:val="28"/>
          <w:lang w:val="ru-BY" w:eastAsia="ru-BY"/>
        </w:rPr>
        <w:t>])) + ((Errs[</w:t>
      </w:r>
      <w:r w:rsidRPr="00ED7CE5">
        <w:rPr>
          <w:color w:val="6897BB"/>
          <w:sz w:val="28"/>
          <w:szCs w:val="28"/>
          <w:lang w:val="ru-BY" w:eastAsia="ru-BY"/>
        </w:rPr>
        <w:t>1</w:t>
      </w:r>
      <w:r w:rsidRPr="00ED7CE5">
        <w:rPr>
          <w:sz w:val="28"/>
          <w:szCs w:val="28"/>
          <w:lang w:val="ru-BY" w:eastAsia="ru-BY"/>
        </w:rPr>
        <w:t xml:space="preserve">] ** </w:t>
      </w:r>
      <w:r w:rsidRPr="00ED7CE5">
        <w:rPr>
          <w:color w:val="6897BB"/>
          <w:sz w:val="28"/>
          <w:szCs w:val="28"/>
          <w:lang w:val="ru-BY" w:eastAsia="ru-BY"/>
        </w:rPr>
        <w:t>2</w:t>
      </w:r>
      <w:r w:rsidRPr="00ED7CE5">
        <w:rPr>
          <w:sz w:val="28"/>
          <w:szCs w:val="28"/>
          <w:lang w:val="ru-BY" w:eastAsia="ru-BY"/>
        </w:rPr>
        <w:t>) * sigm_der(h_Summ[</w:t>
      </w:r>
      <w:r w:rsidRPr="00ED7CE5">
        <w:rPr>
          <w:color w:val="6897BB"/>
          <w:sz w:val="28"/>
          <w:szCs w:val="28"/>
          <w:lang w:val="ru-BY" w:eastAsia="ru-BY"/>
        </w:rPr>
        <w:t>1</w:t>
      </w:r>
      <w:r w:rsidRPr="00ED7CE5">
        <w:rPr>
          <w:sz w:val="28"/>
          <w:szCs w:val="28"/>
          <w:lang w:val="ru-BY" w:eastAsia="ru-BY"/>
        </w:rPr>
        <w:t>]))</w:t>
      </w:r>
      <w:r w:rsidRPr="00ED7CE5">
        <w:rPr>
          <w:sz w:val="28"/>
          <w:szCs w:val="28"/>
          <w:lang w:val="ru-BY" w:eastAsia="ru-BY"/>
        </w:rPr>
        <w:br/>
        <w:t xml:space="preserve">        temp2 = (Errs[</w:t>
      </w:r>
      <w:r w:rsidRPr="00ED7CE5">
        <w:rPr>
          <w:color w:val="6897BB"/>
          <w:sz w:val="28"/>
          <w:szCs w:val="28"/>
          <w:lang w:val="ru-BY" w:eastAsia="ru-BY"/>
        </w:rPr>
        <w:t>0</w:t>
      </w:r>
      <w:r w:rsidRPr="00ED7CE5">
        <w:rPr>
          <w:sz w:val="28"/>
          <w:szCs w:val="28"/>
          <w:lang w:val="ru-BY" w:eastAsia="ru-BY"/>
        </w:rPr>
        <w:t>] * sigm_der(h_Summ[</w:t>
      </w:r>
      <w:r w:rsidRPr="00ED7CE5">
        <w:rPr>
          <w:color w:val="6897BB"/>
          <w:sz w:val="28"/>
          <w:szCs w:val="28"/>
          <w:lang w:val="ru-BY" w:eastAsia="ru-BY"/>
        </w:rPr>
        <w:t>0</w:t>
      </w:r>
      <w:r w:rsidRPr="00ED7CE5">
        <w:rPr>
          <w:sz w:val="28"/>
          <w:szCs w:val="28"/>
          <w:lang w:val="ru-BY" w:eastAsia="ru-BY"/>
        </w:rPr>
        <w:t>]))**</w:t>
      </w:r>
      <w:r w:rsidRPr="00ED7CE5">
        <w:rPr>
          <w:color w:val="6897BB"/>
          <w:sz w:val="28"/>
          <w:szCs w:val="28"/>
          <w:lang w:val="ru-BY" w:eastAsia="ru-BY"/>
        </w:rPr>
        <w:t xml:space="preserve">2 </w:t>
      </w:r>
      <w:r w:rsidRPr="00ED7CE5">
        <w:rPr>
          <w:sz w:val="28"/>
          <w:szCs w:val="28"/>
          <w:lang w:val="ru-BY" w:eastAsia="ru-BY"/>
        </w:rPr>
        <w:t>+ (Errs[</w:t>
      </w:r>
      <w:r w:rsidRPr="00ED7CE5">
        <w:rPr>
          <w:color w:val="6897BB"/>
          <w:sz w:val="28"/>
          <w:szCs w:val="28"/>
          <w:lang w:val="ru-BY" w:eastAsia="ru-BY"/>
        </w:rPr>
        <w:t>1</w:t>
      </w:r>
      <w:r w:rsidRPr="00ED7CE5">
        <w:rPr>
          <w:sz w:val="28"/>
          <w:szCs w:val="28"/>
          <w:lang w:val="ru-BY" w:eastAsia="ru-BY"/>
        </w:rPr>
        <w:t>] * sigm_der(h_Summ[</w:t>
      </w:r>
      <w:r w:rsidRPr="00ED7CE5">
        <w:rPr>
          <w:color w:val="6897BB"/>
          <w:sz w:val="28"/>
          <w:szCs w:val="28"/>
          <w:lang w:val="ru-BY" w:eastAsia="ru-BY"/>
        </w:rPr>
        <w:t>1</w:t>
      </w:r>
      <w:r w:rsidRPr="00ED7CE5">
        <w:rPr>
          <w:sz w:val="28"/>
          <w:szCs w:val="28"/>
          <w:lang w:val="ru-BY" w:eastAsia="ru-BY"/>
        </w:rPr>
        <w:t>]))**</w:t>
      </w:r>
      <w:r w:rsidRPr="00ED7CE5">
        <w:rPr>
          <w:color w:val="6897BB"/>
          <w:sz w:val="28"/>
          <w:szCs w:val="28"/>
          <w:lang w:val="ru-BY" w:eastAsia="ru-BY"/>
        </w:rPr>
        <w:t>2</w:t>
      </w:r>
      <w:r w:rsidRPr="00ED7CE5">
        <w:rPr>
          <w:color w:val="6897BB"/>
          <w:sz w:val="28"/>
          <w:szCs w:val="28"/>
          <w:lang w:val="ru-BY" w:eastAsia="ru-BY"/>
        </w:rPr>
        <w:br/>
        <w:t xml:space="preserve">        </w:t>
      </w:r>
      <w:r w:rsidRPr="00ED7CE5">
        <w:rPr>
          <w:sz w:val="28"/>
          <w:szCs w:val="28"/>
          <w:lang w:val="ru-BY" w:eastAsia="ru-BY"/>
        </w:rPr>
        <w:t>hls = (</w:t>
      </w:r>
      <w:r w:rsidRPr="00ED7CE5">
        <w:rPr>
          <w:color w:val="6897BB"/>
          <w:sz w:val="28"/>
          <w:szCs w:val="28"/>
          <w:lang w:val="ru-BY" w:eastAsia="ru-BY"/>
        </w:rPr>
        <w:t xml:space="preserve">4 </w:t>
      </w:r>
      <w:r w:rsidRPr="00ED7CE5">
        <w:rPr>
          <w:sz w:val="28"/>
          <w:szCs w:val="28"/>
          <w:lang w:val="ru-BY" w:eastAsia="ru-BY"/>
        </w:rPr>
        <w:t>* temp1) / ((</w:t>
      </w:r>
      <w:r w:rsidRPr="00ED7CE5">
        <w:rPr>
          <w:color w:val="6897BB"/>
          <w:sz w:val="28"/>
          <w:szCs w:val="28"/>
          <w:lang w:val="ru-BY" w:eastAsia="ru-BY"/>
        </w:rPr>
        <w:t xml:space="preserve">1 </w:t>
      </w:r>
      <w:r w:rsidRPr="00ED7CE5">
        <w:rPr>
          <w:sz w:val="28"/>
          <w:szCs w:val="28"/>
          <w:lang w:val="ru-BY" w:eastAsia="ru-BY"/>
        </w:rPr>
        <w:t>+ x_summ) * temp2)</w:t>
      </w:r>
      <w:r w:rsidRPr="00ED7CE5">
        <w:rPr>
          <w:sz w:val="28"/>
          <w:szCs w:val="28"/>
          <w:lang w:val="ru-BY" w:eastAsia="ru-BY"/>
        </w:rPr>
        <w:br/>
      </w:r>
      <w:r w:rsidRPr="00ED7CE5">
        <w:rPr>
          <w:sz w:val="28"/>
          <w:szCs w:val="28"/>
          <w:lang w:val="ru-BY" w:eastAsia="ru-BY"/>
        </w:rPr>
        <w:br/>
        <w:t xml:space="preserve">        ls = ((Err**</w:t>
      </w:r>
      <w:r w:rsidRPr="00ED7CE5">
        <w:rPr>
          <w:color w:val="6897BB"/>
          <w:sz w:val="28"/>
          <w:szCs w:val="28"/>
          <w:lang w:val="ru-BY" w:eastAsia="ru-BY"/>
        </w:rPr>
        <w:t>2</w:t>
      </w:r>
      <w:r w:rsidRPr="00ED7CE5">
        <w:rPr>
          <w:sz w:val="28"/>
          <w:szCs w:val="28"/>
          <w:lang w:val="ru-BY" w:eastAsia="ru-BY"/>
        </w:rPr>
        <w:t>) / (</w:t>
      </w:r>
      <w:r w:rsidRPr="00ED7CE5">
        <w:rPr>
          <w:color w:val="6897BB"/>
          <w:sz w:val="28"/>
          <w:szCs w:val="28"/>
          <w:lang w:val="ru-BY" w:eastAsia="ru-BY"/>
        </w:rPr>
        <w:t xml:space="preserve">1 </w:t>
      </w:r>
      <w:r w:rsidRPr="00ED7CE5">
        <w:rPr>
          <w:sz w:val="28"/>
          <w:szCs w:val="28"/>
          <w:lang w:val="ru-BY" w:eastAsia="ru-BY"/>
        </w:rPr>
        <w:t xml:space="preserve">+ Err ** </w:t>
      </w:r>
      <w:r w:rsidRPr="00ED7CE5">
        <w:rPr>
          <w:color w:val="6897BB"/>
          <w:sz w:val="28"/>
          <w:szCs w:val="28"/>
          <w:lang w:val="ru-BY" w:eastAsia="ru-BY"/>
        </w:rPr>
        <w:t>2</w:t>
      </w:r>
      <w:r w:rsidRPr="00ED7CE5">
        <w:rPr>
          <w:sz w:val="28"/>
          <w:szCs w:val="28"/>
          <w:lang w:val="ru-BY" w:eastAsia="ru-BY"/>
        </w:rPr>
        <w:t>))</w:t>
      </w:r>
      <w:r w:rsidRPr="00ED7CE5">
        <w:rPr>
          <w:sz w:val="28"/>
          <w:szCs w:val="28"/>
          <w:lang w:val="ru-BY" w:eastAsia="ru-BY"/>
        </w:rPr>
        <w:br/>
      </w:r>
      <w:r w:rsidRPr="00ED7CE5">
        <w:rPr>
          <w:sz w:val="28"/>
          <w:szCs w:val="28"/>
          <w:lang w:val="ru-BY" w:eastAsia="ru-BY"/>
        </w:rPr>
        <w:br/>
        <w:t xml:space="preserve">        </w:t>
      </w:r>
      <w:r w:rsidRPr="00ED7CE5">
        <w:rPr>
          <w:color w:val="CC7832"/>
          <w:sz w:val="28"/>
          <w:szCs w:val="28"/>
          <w:lang w:val="ru-BY" w:eastAsia="ru-BY"/>
        </w:rPr>
        <w:t xml:space="preserve">for </w:t>
      </w:r>
      <w:r w:rsidRPr="00ED7CE5">
        <w:rPr>
          <w:sz w:val="28"/>
          <w:szCs w:val="28"/>
          <w:lang w:val="ru-BY" w:eastAsia="ru-BY"/>
        </w:rPr>
        <w:t xml:space="preserve">i </w:t>
      </w:r>
      <w:r w:rsidRPr="00ED7CE5">
        <w:rPr>
          <w:color w:val="CC7832"/>
          <w:sz w:val="28"/>
          <w:szCs w:val="28"/>
          <w:lang w:val="ru-BY" w:eastAsia="ru-BY"/>
        </w:rPr>
        <w:t xml:space="preserve">in </w:t>
      </w:r>
      <w:r w:rsidRPr="00ED7CE5">
        <w:rPr>
          <w:color w:val="8888C6"/>
          <w:sz w:val="28"/>
          <w:szCs w:val="28"/>
          <w:lang w:val="ru-BY" w:eastAsia="ru-BY"/>
        </w:rPr>
        <w:t>range</w:t>
      </w:r>
      <w:r w:rsidRPr="00ED7CE5">
        <w:rPr>
          <w:sz w:val="28"/>
          <w:szCs w:val="28"/>
          <w:lang w:val="ru-BY" w:eastAsia="ru-BY"/>
        </w:rPr>
        <w:t>(</w:t>
      </w:r>
      <w:r w:rsidRPr="00ED7CE5">
        <w:rPr>
          <w:color w:val="6897BB"/>
          <w:sz w:val="28"/>
          <w:szCs w:val="28"/>
          <w:lang w:val="ru-BY" w:eastAsia="ru-BY"/>
        </w:rPr>
        <w:t>2</w:t>
      </w:r>
      <w:r w:rsidRPr="00ED7CE5">
        <w:rPr>
          <w:sz w:val="28"/>
          <w:szCs w:val="28"/>
          <w:lang w:val="ru-BY" w:eastAsia="ru-BY"/>
        </w:rPr>
        <w:t>):</w:t>
      </w:r>
      <w:r w:rsidRPr="00ED7CE5">
        <w:rPr>
          <w:sz w:val="28"/>
          <w:szCs w:val="28"/>
          <w:lang w:val="ru-BY" w:eastAsia="ru-BY"/>
        </w:rPr>
        <w:br/>
        <w:t xml:space="preserve">            Wij[i] = Wij[i] - ls * Err * h_Summ[i]</w:t>
      </w:r>
      <w:r w:rsidRPr="00ED7CE5">
        <w:rPr>
          <w:sz w:val="28"/>
          <w:szCs w:val="28"/>
          <w:lang w:val="ru-BY" w:eastAsia="ru-BY"/>
        </w:rPr>
        <w:br/>
        <w:t xml:space="preserve">        T[</w:t>
      </w:r>
      <w:r w:rsidRPr="00ED7CE5">
        <w:rPr>
          <w:color w:val="6897BB"/>
          <w:sz w:val="28"/>
          <w:szCs w:val="28"/>
          <w:lang w:val="ru-BY" w:eastAsia="ru-BY"/>
        </w:rPr>
        <w:t>2</w:t>
      </w:r>
      <w:r w:rsidRPr="00ED7CE5">
        <w:rPr>
          <w:sz w:val="28"/>
          <w:szCs w:val="28"/>
          <w:lang w:val="ru-BY" w:eastAsia="ru-BY"/>
        </w:rPr>
        <w:t>] = T[</w:t>
      </w:r>
      <w:r w:rsidRPr="00ED7CE5">
        <w:rPr>
          <w:color w:val="6897BB"/>
          <w:sz w:val="28"/>
          <w:szCs w:val="28"/>
          <w:lang w:val="ru-BY" w:eastAsia="ru-BY"/>
        </w:rPr>
        <w:t>2</w:t>
      </w:r>
      <w:r w:rsidRPr="00ED7CE5">
        <w:rPr>
          <w:sz w:val="28"/>
          <w:szCs w:val="28"/>
          <w:lang w:val="ru-BY" w:eastAsia="ru-BY"/>
        </w:rPr>
        <w:t>] + ls * Err</w:t>
      </w:r>
      <w:r w:rsidRPr="00ED7CE5">
        <w:rPr>
          <w:sz w:val="28"/>
          <w:szCs w:val="28"/>
          <w:lang w:val="ru-BY" w:eastAsia="ru-BY"/>
        </w:rPr>
        <w:br/>
      </w:r>
      <w:r w:rsidRPr="00ED7CE5">
        <w:rPr>
          <w:sz w:val="28"/>
          <w:szCs w:val="28"/>
          <w:lang w:val="ru-BY" w:eastAsia="ru-BY"/>
        </w:rPr>
        <w:br/>
        <w:t xml:space="preserve">        </w:t>
      </w:r>
      <w:r w:rsidRPr="00ED7CE5">
        <w:rPr>
          <w:color w:val="CC7832"/>
          <w:sz w:val="28"/>
          <w:szCs w:val="28"/>
          <w:lang w:val="ru-BY" w:eastAsia="ru-BY"/>
        </w:rPr>
        <w:t xml:space="preserve">for </w:t>
      </w:r>
      <w:r w:rsidRPr="00ED7CE5">
        <w:rPr>
          <w:sz w:val="28"/>
          <w:szCs w:val="28"/>
          <w:lang w:val="ru-BY" w:eastAsia="ru-BY"/>
        </w:rPr>
        <w:t xml:space="preserve">i </w:t>
      </w:r>
      <w:r w:rsidRPr="00ED7CE5">
        <w:rPr>
          <w:color w:val="CC7832"/>
          <w:sz w:val="28"/>
          <w:szCs w:val="28"/>
          <w:lang w:val="ru-BY" w:eastAsia="ru-BY"/>
        </w:rPr>
        <w:t xml:space="preserve">in </w:t>
      </w:r>
      <w:r w:rsidRPr="00ED7CE5">
        <w:rPr>
          <w:color w:val="8888C6"/>
          <w:sz w:val="28"/>
          <w:szCs w:val="28"/>
          <w:lang w:val="ru-BY" w:eastAsia="ru-BY"/>
        </w:rPr>
        <w:t>range</w:t>
      </w:r>
      <w:r w:rsidRPr="00ED7CE5">
        <w:rPr>
          <w:sz w:val="28"/>
          <w:szCs w:val="28"/>
          <w:lang w:val="ru-BY" w:eastAsia="ru-BY"/>
        </w:rPr>
        <w:t>(</w:t>
      </w:r>
      <w:r w:rsidRPr="00ED7CE5">
        <w:rPr>
          <w:color w:val="6897BB"/>
          <w:sz w:val="28"/>
          <w:szCs w:val="28"/>
          <w:lang w:val="ru-BY" w:eastAsia="ru-BY"/>
        </w:rPr>
        <w:t>2</w:t>
      </w:r>
      <w:r w:rsidRPr="00ED7CE5">
        <w:rPr>
          <w:sz w:val="28"/>
          <w:szCs w:val="28"/>
          <w:lang w:val="ru-BY" w:eastAsia="ru-BY"/>
        </w:rPr>
        <w:t>):</w:t>
      </w:r>
      <w:r w:rsidRPr="00ED7CE5">
        <w:rPr>
          <w:sz w:val="28"/>
          <w:szCs w:val="28"/>
          <w:lang w:val="ru-BY" w:eastAsia="ru-BY"/>
        </w:rPr>
        <w:br/>
        <w:t xml:space="preserve">            </w:t>
      </w:r>
      <w:r w:rsidRPr="00ED7CE5">
        <w:rPr>
          <w:color w:val="CC7832"/>
          <w:sz w:val="28"/>
          <w:szCs w:val="28"/>
          <w:lang w:val="ru-BY" w:eastAsia="ru-BY"/>
        </w:rPr>
        <w:t xml:space="preserve">for </w:t>
      </w:r>
      <w:r w:rsidRPr="00ED7CE5">
        <w:rPr>
          <w:sz w:val="28"/>
          <w:szCs w:val="28"/>
          <w:lang w:val="ru-BY" w:eastAsia="ru-BY"/>
        </w:rPr>
        <w:t xml:space="preserve">k </w:t>
      </w:r>
      <w:r w:rsidRPr="00ED7CE5">
        <w:rPr>
          <w:color w:val="CC7832"/>
          <w:sz w:val="28"/>
          <w:szCs w:val="28"/>
          <w:lang w:val="ru-BY" w:eastAsia="ru-BY"/>
        </w:rPr>
        <w:t xml:space="preserve">in </w:t>
      </w:r>
      <w:r w:rsidRPr="00ED7CE5">
        <w:rPr>
          <w:color w:val="8888C6"/>
          <w:sz w:val="28"/>
          <w:szCs w:val="28"/>
          <w:lang w:val="ru-BY" w:eastAsia="ru-BY"/>
        </w:rPr>
        <w:t>range</w:t>
      </w:r>
      <w:r w:rsidRPr="00ED7CE5">
        <w:rPr>
          <w:sz w:val="28"/>
          <w:szCs w:val="28"/>
          <w:lang w:val="ru-BY" w:eastAsia="ru-BY"/>
        </w:rPr>
        <w:t>(</w:t>
      </w:r>
      <w:r w:rsidRPr="00ED7CE5">
        <w:rPr>
          <w:color w:val="6897BB"/>
          <w:sz w:val="28"/>
          <w:szCs w:val="28"/>
          <w:lang w:val="ru-BY" w:eastAsia="ru-BY"/>
        </w:rPr>
        <w:t>6</w:t>
      </w:r>
      <w:r w:rsidRPr="00ED7CE5">
        <w:rPr>
          <w:sz w:val="28"/>
          <w:szCs w:val="28"/>
          <w:lang w:val="ru-BY" w:eastAsia="ru-BY"/>
        </w:rPr>
        <w:t>):</w:t>
      </w:r>
      <w:r w:rsidRPr="00ED7CE5">
        <w:rPr>
          <w:sz w:val="28"/>
          <w:szCs w:val="28"/>
          <w:lang w:val="ru-BY" w:eastAsia="ru-BY"/>
        </w:rPr>
        <w:br/>
        <w:t xml:space="preserve">                Wki[i][k] = Wki[i][k] - hls * Errs[i] * sigm_der(h_Summ[i]) * x_list[k+model]</w:t>
      </w:r>
      <w:r w:rsidRPr="00ED7CE5">
        <w:rPr>
          <w:sz w:val="28"/>
          <w:szCs w:val="28"/>
          <w:lang w:val="ru-BY" w:eastAsia="ru-BY"/>
        </w:rPr>
        <w:br/>
        <w:t xml:space="preserve">        </w:t>
      </w:r>
      <w:r w:rsidRPr="00ED7CE5">
        <w:rPr>
          <w:color w:val="CC7832"/>
          <w:sz w:val="28"/>
          <w:szCs w:val="28"/>
          <w:lang w:val="ru-BY" w:eastAsia="ru-BY"/>
        </w:rPr>
        <w:t xml:space="preserve">for </w:t>
      </w:r>
      <w:r w:rsidRPr="00ED7CE5">
        <w:rPr>
          <w:sz w:val="28"/>
          <w:szCs w:val="28"/>
          <w:lang w:val="ru-BY" w:eastAsia="ru-BY"/>
        </w:rPr>
        <w:t xml:space="preserve">i </w:t>
      </w:r>
      <w:r w:rsidRPr="00ED7CE5">
        <w:rPr>
          <w:color w:val="CC7832"/>
          <w:sz w:val="28"/>
          <w:szCs w:val="28"/>
          <w:lang w:val="ru-BY" w:eastAsia="ru-BY"/>
        </w:rPr>
        <w:t xml:space="preserve">in </w:t>
      </w:r>
      <w:r w:rsidRPr="00ED7CE5">
        <w:rPr>
          <w:color w:val="8888C6"/>
          <w:sz w:val="28"/>
          <w:szCs w:val="28"/>
          <w:lang w:val="ru-BY" w:eastAsia="ru-BY"/>
        </w:rPr>
        <w:t>range</w:t>
      </w:r>
      <w:r w:rsidRPr="00ED7CE5">
        <w:rPr>
          <w:sz w:val="28"/>
          <w:szCs w:val="28"/>
          <w:lang w:val="ru-BY" w:eastAsia="ru-BY"/>
        </w:rPr>
        <w:t>(</w:t>
      </w:r>
      <w:r w:rsidRPr="00ED7CE5">
        <w:rPr>
          <w:color w:val="6897BB"/>
          <w:sz w:val="28"/>
          <w:szCs w:val="28"/>
          <w:lang w:val="ru-BY" w:eastAsia="ru-BY"/>
        </w:rPr>
        <w:t>2</w:t>
      </w:r>
      <w:r w:rsidRPr="00ED7CE5">
        <w:rPr>
          <w:sz w:val="28"/>
          <w:szCs w:val="28"/>
          <w:lang w:val="ru-BY" w:eastAsia="ru-BY"/>
        </w:rPr>
        <w:t>):</w:t>
      </w:r>
      <w:r w:rsidRPr="00ED7CE5">
        <w:rPr>
          <w:sz w:val="28"/>
          <w:szCs w:val="28"/>
          <w:lang w:val="ru-BY" w:eastAsia="ru-BY"/>
        </w:rPr>
        <w:br/>
        <w:t xml:space="preserve">            T[i] = T[i] + hls * Errs[i] * sigm_der(h_Summ[i])</w:t>
      </w:r>
      <w:r w:rsidRPr="00ED7CE5">
        <w:rPr>
          <w:sz w:val="28"/>
          <w:szCs w:val="28"/>
          <w:lang w:val="ru-BY" w:eastAsia="ru-BY"/>
        </w:rPr>
        <w:br/>
        <w:t xml:space="preserve">    </w:t>
      </w:r>
      <w:r w:rsidRPr="00ED7CE5">
        <w:rPr>
          <w:color w:val="CC7832"/>
          <w:sz w:val="28"/>
          <w:szCs w:val="28"/>
          <w:lang w:val="ru-BY" w:eastAsia="ru-BY"/>
        </w:rPr>
        <w:t xml:space="preserve">if </w:t>
      </w:r>
      <w:r w:rsidRPr="00ED7CE5">
        <w:rPr>
          <w:sz w:val="28"/>
          <w:szCs w:val="28"/>
          <w:lang w:val="ru-BY" w:eastAsia="ru-BY"/>
        </w:rPr>
        <w:t xml:space="preserve">MSE &lt; </w:t>
      </w:r>
      <w:r w:rsidRPr="00ED7CE5">
        <w:rPr>
          <w:color w:val="6897BB"/>
          <w:sz w:val="28"/>
          <w:szCs w:val="28"/>
          <w:lang w:val="ru-BY" w:eastAsia="ru-BY"/>
        </w:rPr>
        <w:t>10</w:t>
      </w:r>
      <w:r w:rsidRPr="00ED7CE5">
        <w:rPr>
          <w:sz w:val="28"/>
          <w:szCs w:val="28"/>
          <w:lang w:val="ru-BY" w:eastAsia="ru-BY"/>
        </w:rPr>
        <w:t>e-</w:t>
      </w:r>
      <w:r w:rsidRPr="00ED7CE5">
        <w:rPr>
          <w:color w:val="6897BB"/>
          <w:sz w:val="28"/>
          <w:szCs w:val="28"/>
          <w:lang w:val="ru-BY" w:eastAsia="ru-BY"/>
        </w:rPr>
        <w:t>5</w:t>
      </w:r>
      <w:r w:rsidRPr="00ED7CE5">
        <w:rPr>
          <w:sz w:val="28"/>
          <w:szCs w:val="28"/>
          <w:lang w:val="ru-BY" w:eastAsia="ru-BY"/>
        </w:rPr>
        <w:t>:</w:t>
      </w:r>
      <w:r w:rsidRPr="00ED7CE5">
        <w:rPr>
          <w:sz w:val="28"/>
          <w:szCs w:val="28"/>
          <w:lang w:val="ru-BY" w:eastAsia="ru-BY"/>
        </w:rPr>
        <w:br/>
        <w:t xml:space="preserve">        </w:t>
      </w:r>
      <w:r w:rsidRPr="00ED7CE5">
        <w:rPr>
          <w:color w:val="CC7832"/>
          <w:sz w:val="28"/>
          <w:szCs w:val="28"/>
          <w:lang w:val="ru-BY" w:eastAsia="ru-BY"/>
        </w:rPr>
        <w:t>break</w:t>
      </w:r>
      <w:r w:rsidRPr="00ED7CE5">
        <w:rPr>
          <w:sz w:val="28"/>
          <w:szCs w:val="28"/>
          <w:lang w:val="ru-BY" w:eastAsia="ru-BY"/>
        </w:rPr>
        <w:t>;</w:t>
      </w:r>
      <w:r w:rsidRPr="00ED7CE5">
        <w:rPr>
          <w:sz w:val="28"/>
          <w:szCs w:val="28"/>
          <w:lang w:val="ru-BY" w:eastAsia="ru-BY"/>
        </w:rPr>
        <w:br/>
        <w:t xml:space="preserve">    MSE = </w:t>
      </w:r>
      <w:r w:rsidRPr="00ED7CE5">
        <w:rPr>
          <w:color w:val="6897BB"/>
          <w:sz w:val="28"/>
          <w:szCs w:val="28"/>
          <w:lang w:val="ru-BY" w:eastAsia="ru-BY"/>
        </w:rPr>
        <w:t>0</w:t>
      </w:r>
      <w:r w:rsidRPr="00ED7CE5">
        <w:rPr>
          <w:color w:val="6897BB"/>
          <w:sz w:val="28"/>
          <w:szCs w:val="28"/>
          <w:lang w:val="ru-BY" w:eastAsia="ru-BY"/>
        </w:rPr>
        <w:br/>
        <w:t xml:space="preserve">    </w:t>
      </w:r>
      <w:r w:rsidRPr="00ED7CE5">
        <w:rPr>
          <w:sz w:val="28"/>
          <w:szCs w:val="28"/>
          <w:lang w:val="ru-BY" w:eastAsia="ru-BY"/>
        </w:rPr>
        <w:t xml:space="preserve">x_summ = </w:t>
      </w:r>
      <w:r w:rsidRPr="00ED7CE5">
        <w:rPr>
          <w:color w:val="6897BB"/>
          <w:sz w:val="28"/>
          <w:szCs w:val="28"/>
          <w:lang w:val="ru-BY" w:eastAsia="ru-BY"/>
        </w:rPr>
        <w:t>0</w:t>
      </w:r>
      <w:r w:rsidRPr="00ED7CE5">
        <w:rPr>
          <w:color w:val="6897BB"/>
          <w:sz w:val="28"/>
          <w:szCs w:val="28"/>
          <w:lang w:val="ru-BY" w:eastAsia="ru-BY"/>
        </w:rPr>
        <w:br/>
      </w:r>
      <w:r w:rsidRPr="00ED7CE5">
        <w:rPr>
          <w:color w:val="CC7832"/>
          <w:sz w:val="28"/>
          <w:szCs w:val="28"/>
          <w:lang w:val="ru-BY" w:eastAsia="ru-BY"/>
        </w:rPr>
        <w:t xml:space="preserve">for </w:t>
      </w:r>
      <w:r w:rsidRPr="00ED7CE5">
        <w:rPr>
          <w:sz w:val="28"/>
          <w:szCs w:val="28"/>
          <w:lang w:val="ru-BY" w:eastAsia="ru-BY"/>
        </w:rPr>
        <w:t xml:space="preserve">test_model </w:t>
      </w:r>
      <w:r w:rsidRPr="00ED7CE5">
        <w:rPr>
          <w:color w:val="CC7832"/>
          <w:sz w:val="28"/>
          <w:szCs w:val="28"/>
          <w:lang w:val="ru-BY" w:eastAsia="ru-BY"/>
        </w:rPr>
        <w:t xml:space="preserve">in </w:t>
      </w:r>
      <w:r w:rsidRPr="00ED7CE5">
        <w:rPr>
          <w:color w:val="8888C6"/>
          <w:sz w:val="28"/>
          <w:szCs w:val="28"/>
          <w:lang w:val="ru-BY" w:eastAsia="ru-BY"/>
        </w:rPr>
        <w:t>range</w:t>
      </w:r>
      <w:r w:rsidRPr="00ED7CE5">
        <w:rPr>
          <w:sz w:val="28"/>
          <w:szCs w:val="28"/>
          <w:lang w:val="ru-BY" w:eastAsia="ru-BY"/>
        </w:rPr>
        <w:t>(</w:t>
      </w:r>
      <w:r w:rsidRPr="00ED7CE5">
        <w:rPr>
          <w:color w:val="6897BB"/>
          <w:sz w:val="28"/>
          <w:szCs w:val="28"/>
          <w:lang w:val="ru-BY" w:eastAsia="ru-BY"/>
        </w:rPr>
        <w:t>10</w:t>
      </w:r>
      <w:r w:rsidRPr="00ED7CE5">
        <w:rPr>
          <w:sz w:val="28"/>
          <w:szCs w:val="28"/>
          <w:lang w:val="ru-BY" w:eastAsia="ru-BY"/>
        </w:rPr>
        <w:t>):</w:t>
      </w:r>
      <w:r w:rsidRPr="00ED7CE5">
        <w:rPr>
          <w:sz w:val="28"/>
          <w:szCs w:val="28"/>
          <w:lang w:val="ru-BY" w:eastAsia="ru-BY"/>
        </w:rPr>
        <w:br/>
        <w:t xml:space="preserve">    </w:t>
      </w:r>
      <w:r w:rsidRPr="00ED7CE5">
        <w:rPr>
          <w:color w:val="CC7832"/>
          <w:sz w:val="28"/>
          <w:szCs w:val="28"/>
          <w:lang w:val="ru-BY" w:eastAsia="ru-BY"/>
        </w:rPr>
        <w:t xml:space="preserve">for </w:t>
      </w:r>
      <w:r w:rsidRPr="00ED7CE5">
        <w:rPr>
          <w:sz w:val="28"/>
          <w:szCs w:val="28"/>
          <w:lang w:val="ru-BY" w:eastAsia="ru-BY"/>
        </w:rPr>
        <w:t xml:space="preserve">i </w:t>
      </w:r>
      <w:r w:rsidRPr="00ED7CE5">
        <w:rPr>
          <w:color w:val="CC7832"/>
          <w:sz w:val="28"/>
          <w:szCs w:val="28"/>
          <w:lang w:val="ru-BY" w:eastAsia="ru-BY"/>
        </w:rPr>
        <w:t xml:space="preserve">in </w:t>
      </w:r>
      <w:r w:rsidRPr="00ED7CE5">
        <w:rPr>
          <w:color w:val="8888C6"/>
          <w:sz w:val="28"/>
          <w:szCs w:val="28"/>
          <w:lang w:val="ru-BY" w:eastAsia="ru-BY"/>
        </w:rPr>
        <w:t>range</w:t>
      </w:r>
      <w:r w:rsidRPr="00ED7CE5">
        <w:rPr>
          <w:sz w:val="28"/>
          <w:szCs w:val="28"/>
          <w:lang w:val="ru-BY" w:eastAsia="ru-BY"/>
        </w:rPr>
        <w:t>(</w:t>
      </w:r>
      <w:r w:rsidRPr="00ED7CE5">
        <w:rPr>
          <w:color w:val="6897BB"/>
          <w:sz w:val="28"/>
          <w:szCs w:val="28"/>
          <w:lang w:val="ru-BY" w:eastAsia="ru-BY"/>
        </w:rPr>
        <w:t>2</w:t>
      </w:r>
      <w:r w:rsidRPr="00ED7CE5">
        <w:rPr>
          <w:sz w:val="28"/>
          <w:szCs w:val="28"/>
          <w:lang w:val="ru-BY" w:eastAsia="ru-BY"/>
        </w:rPr>
        <w:t>):</w:t>
      </w:r>
      <w:r w:rsidRPr="00ED7CE5">
        <w:rPr>
          <w:sz w:val="28"/>
          <w:szCs w:val="28"/>
          <w:lang w:val="ru-BY" w:eastAsia="ru-BY"/>
        </w:rPr>
        <w:br/>
        <w:t xml:space="preserve">        h_Summ[i] = hcalc(Wki</w:t>
      </w:r>
      <w:r w:rsidRPr="00ED7CE5">
        <w:rPr>
          <w:color w:val="CC7832"/>
          <w:sz w:val="28"/>
          <w:szCs w:val="28"/>
          <w:lang w:val="ru-BY" w:eastAsia="ru-BY"/>
        </w:rPr>
        <w:t xml:space="preserve">, </w:t>
      </w:r>
      <w:r w:rsidRPr="00ED7CE5">
        <w:rPr>
          <w:sz w:val="28"/>
          <w:szCs w:val="28"/>
          <w:lang w:val="ru-BY" w:eastAsia="ru-BY"/>
        </w:rPr>
        <w:t>T</w:t>
      </w:r>
      <w:r w:rsidRPr="00ED7CE5">
        <w:rPr>
          <w:color w:val="CC7832"/>
          <w:sz w:val="28"/>
          <w:szCs w:val="28"/>
          <w:lang w:val="ru-BY" w:eastAsia="ru-BY"/>
        </w:rPr>
        <w:t xml:space="preserve">, </w:t>
      </w:r>
      <w:r w:rsidRPr="00ED7CE5">
        <w:rPr>
          <w:sz w:val="28"/>
          <w:szCs w:val="28"/>
          <w:lang w:val="ru-BY" w:eastAsia="ru-BY"/>
        </w:rPr>
        <w:t>test_model</w:t>
      </w:r>
      <w:r w:rsidRPr="00ED7CE5">
        <w:rPr>
          <w:color w:val="CC7832"/>
          <w:sz w:val="28"/>
          <w:szCs w:val="28"/>
          <w:lang w:val="ru-BY" w:eastAsia="ru-BY"/>
        </w:rPr>
        <w:t xml:space="preserve">, </w:t>
      </w:r>
      <w:r w:rsidRPr="00ED7CE5">
        <w:rPr>
          <w:sz w:val="28"/>
          <w:szCs w:val="28"/>
          <w:lang w:val="ru-BY" w:eastAsia="ru-BY"/>
        </w:rPr>
        <w:t>i</w:t>
      </w:r>
      <w:r w:rsidRPr="00ED7CE5">
        <w:rPr>
          <w:color w:val="CC7832"/>
          <w:sz w:val="28"/>
          <w:szCs w:val="28"/>
          <w:lang w:val="ru-BY" w:eastAsia="ru-BY"/>
        </w:rPr>
        <w:t xml:space="preserve">, </w:t>
      </w:r>
      <w:r w:rsidRPr="00ED7CE5">
        <w:rPr>
          <w:sz w:val="28"/>
          <w:szCs w:val="28"/>
          <w:lang w:val="ru-BY" w:eastAsia="ru-BY"/>
        </w:rPr>
        <w:t>test_list)</w:t>
      </w:r>
      <w:r w:rsidRPr="00ED7CE5">
        <w:rPr>
          <w:sz w:val="28"/>
          <w:szCs w:val="28"/>
          <w:lang w:val="ru-BY" w:eastAsia="ru-BY"/>
        </w:rPr>
        <w:br/>
        <w:t xml:space="preserve">    strcalc = ocalc(Wij</w:t>
      </w:r>
      <w:r w:rsidRPr="00ED7CE5">
        <w:rPr>
          <w:color w:val="CC7832"/>
          <w:sz w:val="28"/>
          <w:szCs w:val="28"/>
          <w:lang w:val="ru-BY" w:eastAsia="ru-BY"/>
        </w:rPr>
        <w:t xml:space="preserve">, </w:t>
      </w:r>
      <w:r w:rsidRPr="00ED7CE5">
        <w:rPr>
          <w:sz w:val="28"/>
          <w:szCs w:val="28"/>
          <w:lang w:val="ru-BY" w:eastAsia="ru-BY"/>
        </w:rPr>
        <w:t>T</w:t>
      </w:r>
      <w:r w:rsidRPr="00ED7CE5">
        <w:rPr>
          <w:color w:val="CC7832"/>
          <w:sz w:val="28"/>
          <w:szCs w:val="28"/>
          <w:lang w:val="ru-BY" w:eastAsia="ru-BY"/>
        </w:rPr>
        <w:t xml:space="preserve">, </w:t>
      </w:r>
      <w:r w:rsidRPr="00ED7CE5">
        <w:rPr>
          <w:sz w:val="28"/>
          <w:szCs w:val="28"/>
          <w:lang w:val="ru-BY" w:eastAsia="ru-BY"/>
        </w:rPr>
        <w:t>h_Summ)</w:t>
      </w:r>
      <w:r w:rsidRPr="00ED7CE5">
        <w:rPr>
          <w:sz w:val="28"/>
          <w:szCs w:val="28"/>
          <w:lang w:val="ru-BY" w:eastAsia="ru-BY"/>
        </w:rPr>
        <w:br/>
        <w:t xml:space="preserve">    </w:t>
      </w:r>
      <w:r w:rsidRPr="00ED7CE5">
        <w:rPr>
          <w:color w:val="8888C6"/>
          <w:sz w:val="28"/>
          <w:szCs w:val="28"/>
          <w:lang w:val="ru-BY" w:eastAsia="ru-BY"/>
        </w:rPr>
        <w:t>print</w:t>
      </w:r>
      <w:r w:rsidRPr="00ED7CE5">
        <w:rPr>
          <w:sz w:val="28"/>
          <w:szCs w:val="28"/>
          <w:lang w:val="ru-BY" w:eastAsia="ru-BY"/>
        </w:rPr>
        <w:t>(strcalc</w:t>
      </w:r>
      <w:r w:rsidRPr="00ED7CE5">
        <w:rPr>
          <w:color w:val="CC7832"/>
          <w:sz w:val="28"/>
          <w:szCs w:val="28"/>
          <w:lang w:val="ru-BY" w:eastAsia="ru-BY"/>
        </w:rPr>
        <w:t xml:space="preserve">, </w:t>
      </w:r>
      <w:r w:rsidRPr="00ED7CE5">
        <w:rPr>
          <w:color w:val="6A8759"/>
          <w:sz w:val="28"/>
          <w:szCs w:val="28"/>
          <w:lang w:val="ru-BY" w:eastAsia="ru-BY"/>
        </w:rPr>
        <w:t>" = "</w:t>
      </w:r>
      <w:r w:rsidRPr="00ED7CE5">
        <w:rPr>
          <w:color w:val="CC7832"/>
          <w:sz w:val="28"/>
          <w:szCs w:val="28"/>
          <w:lang w:val="ru-BY" w:eastAsia="ru-BY"/>
        </w:rPr>
        <w:t xml:space="preserve">, </w:t>
      </w:r>
      <w:r w:rsidRPr="00ED7CE5">
        <w:rPr>
          <w:sz w:val="28"/>
          <w:szCs w:val="28"/>
          <w:lang w:val="ru-BY" w:eastAsia="ru-BY"/>
        </w:rPr>
        <w:t>test_list[</w:t>
      </w:r>
      <w:r w:rsidRPr="00ED7CE5">
        <w:rPr>
          <w:color w:val="6897BB"/>
          <w:sz w:val="28"/>
          <w:szCs w:val="28"/>
          <w:lang w:val="ru-BY" w:eastAsia="ru-BY"/>
        </w:rPr>
        <w:t xml:space="preserve">6 </w:t>
      </w:r>
      <w:r w:rsidRPr="00ED7CE5">
        <w:rPr>
          <w:sz w:val="28"/>
          <w:szCs w:val="28"/>
          <w:lang w:val="ru-BY" w:eastAsia="ru-BY"/>
        </w:rPr>
        <w:t>+ test_model])</w:t>
      </w:r>
      <w:r w:rsidRPr="00ED7CE5">
        <w:rPr>
          <w:sz w:val="28"/>
          <w:szCs w:val="28"/>
          <w:lang w:val="ru-BY" w:eastAsia="ru-BY"/>
        </w:rPr>
        <w:br/>
      </w:r>
      <w:r w:rsidRPr="00ED7CE5">
        <w:rPr>
          <w:color w:val="8888C6"/>
          <w:sz w:val="28"/>
          <w:szCs w:val="28"/>
          <w:lang w:val="ru-BY" w:eastAsia="ru-BY"/>
        </w:rPr>
        <w:t>print</w:t>
      </w:r>
      <w:r w:rsidRPr="00ED7CE5">
        <w:rPr>
          <w:sz w:val="28"/>
          <w:szCs w:val="28"/>
          <w:lang w:val="ru-BY" w:eastAsia="ru-BY"/>
        </w:rPr>
        <w:t>(</w:t>
      </w:r>
      <w:r w:rsidRPr="00ED7CE5">
        <w:rPr>
          <w:color w:val="6A8759"/>
          <w:sz w:val="28"/>
          <w:szCs w:val="28"/>
          <w:lang w:val="ru-BY" w:eastAsia="ru-BY"/>
        </w:rPr>
        <w:t>"Эпох прошло:"</w:t>
      </w:r>
      <w:r w:rsidRPr="00ED7CE5">
        <w:rPr>
          <w:color w:val="CC7832"/>
          <w:sz w:val="28"/>
          <w:szCs w:val="28"/>
          <w:lang w:val="ru-BY" w:eastAsia="ru-BY"/>
        </w:rPr>
        <w:t xml:space="preserve">, </w:t>
      </w:r>
      <w:r w:rsidRPr="00ED7CE5">
        <w:rPr>
          <w:sz w:val="28"/>
          <w:szCs w:val="28"/>
          <w:lang w:val="ru-BY" w:eastAsia="ru-BY"/>
        </w:rPr>
        <w:t>Age)</w:t>
      </w:r>
    </w:p>
    <w:p w14:paraId="6394BC62" w14:textId="77777777" w:rsidR="00ED7CE5" w:rsidRPr="00ED7CE5" w:rsidRDefault="00ED7CE5" w:rsidP="00315CDB">
      <w:pPr>
        <w:widowControl/>
        <w:autoSpaceDE/>
        <w:autoSpaceDN/>
        <w:adjustRightInd/>
        <w:spacing w:before="240"/>
        <w:rPr>
          <w:b/>
          <w:sz w:val="28"/>
          <w:szCs w:val="28"/>
          <w:lang w:val="ru-BY"/>
        </w:rPr>
      </w:pPr>
    </w:p>
    <w:p w14:paraId="5A57D409" w14:textId="77777777" w:rsidR="00315CDB" w:rsidRPr="00315CDB" w:rsidRDefault="00315CDB" w:rsidP="00315CDB">
      <w:pPr>
        <w:widowControl/>
        <w:autoSpaceDE/>
        <w:autoSpaceDN/>
        <w:adjustRightInd/>
        <w:spacing w:before="240"/>
        <w:rPr>
          <w:b/>
          <w:sz w:val="28"/>
          <w:szCs w:val="28"/>
          <w:lang w:val="ru-BY"/>
        </w:rPr>
      </w:pPr>
    </w:p>
    <w:p w14:paraId="77510ADB" w14:textId="22DBCF7B" w:rsidR="00C45C91" w:rsidRDefault="00A96AA3" w:rsidP="008E5F99">
      <w:pPr>
        <w:widowControl/>
        <w:autoSpaceDE/>
        <w:autoSpaceDN/>
        <w:adjustRightInd/>
        <w:spacing w:before="240" w:after="240"/>
        <w:rPr>
          <w:noProof/>
        </w:rPr>
      </w:pPr>
      <w:r w:rsidRPr="00A96AA3">
        <w:rPr>
          <w:b/>
          <w:sz w:val="28"/>
          <w:szCs w:val="28"/>
        </w:rPr>
        <w:t>Результат</w:t>
      </w:r>
      <w:r w:rsidR="0080274A">
        <w:rPr>
          <w:b/>
          <w:sz w:val="28"/>
          <w:szCs w:val="28"/>
        </w:rPr>
        <w:t xml:space="preserve"> работы программы</w:t>
      </w:r>
      <w:r w:rsidRPr="005E509D">
        <w:rPr>
          <w:b/>
          <w:sz w:val="28"/>
          <w:szCs w:val="28"/>
        </w:rPr>
        <w:t>:</w:t>
      </w:r>
      <w:r w:rsidR="00621A7C" w:rsidRPr="00621A7C">
        <w:rPr>
          <w:noProof/>
        </w:rPr>
        <w:t xml:space="preserve"> </w:t>
      </w:r>
    </w:p>
    <w:p w14:paraId="65B36A10" w14:textId="5F5E9040" w:rsidR="00315CDB" w:rsidRPr="00C95B92" w:rsidRDefault="00ED7CE5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D0DFE2" wp14:editId="6D29CBDF">
            <wp:extent cx="4419600" cy="2943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829A" w14:textId="1795EF7C" w:rsidR="00C95B92" w:rsidRPr="00621A7C" w:rsidRDefault="00C45C91" w:rsidP="00C95B92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 w:rsidRPr="00A96AA3">
        <w:rPr>
          <w:b/>
          <w:sz w:val="28"/>
          <w:szCs w:val="28"/>
        </w:rPr>
        <w:t>Вывод</w:t>
      </w:r>
      <w:r w:rsidR="00C95B92" w:rsidRPr="00C45C91">
        <w:rPr>
          <w:b/>
          <w:sz w:val="28"/>
          <w:szCs w:val="28"/>
        </w:rPr>
        <w:t>:</w:t>
      </w:r>
      <w:r w:rsidR="00C95B92" w:rsidRPr="008E5F99">
        <w:rPr>
          <w:sz w:val="28"/>
          <w:szCs w:val="28"/>
        </w:rPr>
        <w:t xml:space="preserve"> </w:t>
      </w:r>
      <w:r w:rsidR="00783794">
        <w:rPr>
          <w:sz w:val="28"/>
          <w:szCs w:val="28"/>
        </w:rPr>
        <w:t>Количество эпох, необходимых на обучение заметно снизилось (пусть это так-же зависит от начальной инициализации, но результат действительно значительный)</w:t>
      </w:r>
    </w:p>
    <w:p w14:paraId="75623186" w14:textId="7F1D2FA6" w:rsidR="00C45C91" w:rsidRPr="0080274A" w:rsidRDefault="00C45C91" w:rsidP="00C45C91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7589512D" w14:textId="27E88BF4" w:rsidR="00C45C91" w:rsidRPr="00C45C91" w:rsidRDefault="00C45C91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sectPr w:rsidR="00C45C91" w:rsidRPr="00C45C91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C77644"/>
    <w:multiLevelType w:val="hybridMultilevel"/>
    <w:tmpl w:val="E5CC8628"/>
    <w:lvl w:ilvl="0" w:tplc="FFFFFFFF">
      <w:start w:val="1"/>
      <w:numFmt w:val="decimal"/>
      <w:lvlText w:val="%1."/>
      <w:lvlJc w:val="left"/>
      <w:pPr>
        <w:tabs>
          <w:tab w:val="num" w:pos="948"/>
        </w:tabs>
        <w:ind w:left="948" w:hanging="948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22426"/>
    <w:rsid w:val="002279AB"/>
    <w:rsid w:val="002440CB"/>
    <w:rsid w:val="00245BEA"/>
    <w:rsid w:val="0024717D"/>
    <w:rsid w:val="002C475B"/>
    <w:rsid w:val="002F5DB7"/>
    <w:rsid w:val="00304BEB"/>
    <w:rsid w:val="0030599D"/>
    <w:rsid w:val="00310127"/>
    <w:rsid w:val="00315CDB"/>
    <w:rsid w:val="003274C1"/>
    <w:rsid w:val="00347F80"/>
    <w:rsid w:val="003645D2"/>
    <w:rsid w:val="00386010"/>
    <w:rsid w:val="003C3888"/>
    <w:rsid w:val="003C5C96"/>
    <w:rsid w:val="003D6428"/>
    <w:rsid w:val="003F0F3A"/>
    <w:rsid w:val="003F2E83"/>
    <w:rsid w:val="004140AB"/>
    <w:rsid w:val="0043084C"/>
    <w:rsid w:val="00447DFC"/>
    <w:rsid w:val="004639BC"/>
    <w:rsid w:val="00481656"/>
    <w:rsid w:val="004846CB"/>
    <w:rsid w:val="004C5F89"/>
    <w:rsid w:val="004E202C"/>
    <w:rsid w:val="004F7A49"/>
    <w:rsid w:val="00526A38"/>
    <w:rsid w:val="00571A97"/>
    <w:rsid w:val="005737FD"/>
    <w:rsid w:val="005811AF"/>
    <w:rsid w:val="005B4042"/>
    <w:rsid w:val="005E509D"/>
    <w:rsid w:val="0060014F"/>
    <w:rsid w:val="00621A7C"/>
    <w:rsid w:val="006531F4"/>
    <w:rsid w:val="00667D3B"/>
    <w:rsid w:val="006C1F27"/>
    <w:rsid w:val="006E1C84"/>
    <w:rsid w:val="006F0D28"/>
    <w:rsid w:val="00712FF3"/>
    <w:rsid w:val="00720258"/>
    <w:rsid w:val="00721F28"/>
    <w:rsid w:val="007234CF"/>
    <w:rsid w:val="00745641"/>
    <w:rsid w:val="00767CB6"/>
    <w:rsid w:val="00783794"/>
    <w:rsid w:val="007E77E0"/>
    <w:rsid w:val="0080274A"/>
    <w:rsid w:val="0081703F"/>
    <w:rsid w:val="00823CD3"/>
    <w:rsid w:val="00852152"/>
    <w:rsid w:val="008606F4"/>
    <w:rsid w:val="00891F69"/>
    <w:rsid w:val="008A3C91"/>
    <w:rsid w:val="008B62EC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A3555"/>
    <w:rsid w:val="00BB2906"/>
    <w:rsid w:val="00BC3D7E"/>
    <w:rsid w:val="00BE60CA"/>
    <w:rsid w:val="00C108FC"/>
    <w:rsid w:val="00C3112D"/>
    <w:rsid w:val="00C34D34"/>
    <w:rsid w:val="00C45C91"/>
    <w:rsid w:val="00C46293"/>
    <w:rsid w:val="00C85081"/>
    <w:rsid w:val="00C95B92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130EB"/>
    <w:rsid w:val="00E53825"/>
    <w:rsid w:val="00E55788"/>
    <w:rsid w:val="00E62A05"/>
    <w:rsid w:val="00ED7CE5"/>
    <w:rsid w:val="00EE5319"/>
    <w:rsid w:val="00EE5F17"/>
    <w:rsid w:val="00EF79FA"/>
    <w:rsid w:val="00F04F42"/>
    <w:rsid w:val="00F10E60"/>
    <w:rsid w:val="00F22885"/>
    <w:rsid w:val="00F33243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BC88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Обычный2"/>
    <w:rsid w:val="00621A7C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">
    <w:name w:val="Обычный3"/>
    <w:rsid w:val="00315CDB"/>
    <w:pPr>
      <w:widowControl w:val="0"/>
      <w:snapToGrid w:val="0"/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427C4-D880-43D5-8EA0-D9EF09E5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Форти</cp:lastModifiedBy>
  <cp:revision>6</cp:revision>
  <dcterms:created xsi:type="dcterms:W3CDTF">2021-12-21T17:37:00Z</dcterms:created>
  <dcterms:modified xsi:type="dcterms:W3CDTF">2021-12-22T01:17:00Z</dcterms:modified>
</cp:coreProperties>
</file>