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89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0471E36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02EBF8A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3C76DD09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370A7C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84AEFB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DDB14B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B7D85A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FF3BCEC" w14:textId="77777777" w:rsidR="00BC3D7E" w:rsidRPr="008E5F99" w:rsidRDefault="00BC3D7E" w:rsidP="00BC3D7E">
      <w:pPr>
        <w:rPr>
          <w:sz w:val="28"/>
          <w:szCs w:val="28"/>
        </w:rPr>
      </w:pPr>
    </w:p>
    <w:p w14:paraId="44A3ADD5" w14:textId="77777777" w:rsidR="00B47D5B" w:rsidRPr="008E5F99" w:rsidRDefault="00B47D5B" w:rsidP="00BC3D7E">
      <w:pPr>
        <w:rPr>
          <w:sz w:val="28"/>
          <w:szCs w:val="28"/>
        </w:rPr>
      </w:pPr>
    </w:p>
    <w:p w14:paraId="5650A735" w14:textId="77777777" w:rsidR="00B47D5B" w:rsidRPr="008E5F99" w:rsidRDefault="00B47D5B" w:rsidP="008A3C91">
      <w:pPr>
        <w:rPr>
          <w:sz w:val="28"/>
          <w:szCs w:val="28"/>
        </w:rPr>
      </w:pPr>
    </w:p>
    <w:p w14:paraId="6F2B8C7E" w14:textId="77777777" w:rsidR="00BC3D7E" w:rsidRPr="008E5F99" w:rsidRDefault="00BC3D7E" w:rsidP="003645D2">
      <w:pPr>
        <w:rPr>
          <w:sz w:val="28"/>
          <w:szCs w:val="28"/>
        </w:rPr>
      </w:pPr>
    </w:p>
    <w:p w14:paraId="74B9C1B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549AB1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35D6A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A783563" w14:textId="5F2E8EA6" w:rsidR="00BC3D7E" w:rsidRPr="00621A7C" w:rsidRDefault="00C108FC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Лабораторная работа №</w:t>
      </w:r>
      <w:r w:rsidR="00621A7C" w:rsidRPr="00621A7C">
        <w:rPr>
          <w:sz w:val="28"/>
          <w:szCs w:val="28"/>
        </w:rPr>
        <w:t>3</w:t>
      </w:r>
    </w:p>
    <w:p w14:paraId="10A4C859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1CA6A659" w14:textId="2B0D4BB8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621A7C" w:rsidRPr="00621A7C">
        <w:rPr>
          <w:sz w:val="28"/>
          <w:szCs w:val="28"/>
        </w:rPr>
        <w:t>Нелинейные ИНС в задачах прогнозирования.</w:t>
      </w:r>
      <w:r w:rsidR="00BC3D7E" w:rsidRPr="00621A7C">
        <w:rPr>
          <w:sz w:val="28"/>
          <w:szCs w:val="28"/>
        </w:rPr>
        <w:t>»</w:t>
      </w:r>
    </w:p>
    <w:p w14:paraId="641BBB0D" w14:textId="43B9E043" w:rsidR="0080274A" w:rsidRPr="005B4042" w:rsidRDefault="0080274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</w:t>
      </w:r>
      <w:r w:rsidR="00621A7C" w:rsidRPr="005B4042">
        <w:rPr>
          <w:sz w:val="28"/>
          <w:szCs w:val="28"/>
        </w:rPr>
        <w:t>1</w:t>
      </w:r>
    </w:p>
    <w:p w14:paraId="3257B222" w14:textId="77777777" w:rsidR="00BC3D7E" w:rsidRPr="008E5F99" w:rsidRDefault="00BC3D7E" w:rsidP="008E5F99">
      <w:pPr>
        <w:rPr>
          <w:sz w:val="28"/>
          <w:szCs w:val="28"/>
        </w:rPr>
      </w:pPr>
    </w:p>
    <w:p w14:paraId="69597D9E" w14:textId="77777777" w:rsidR="00FF69C9" w:rsidRPr="008E5F99" w:rsidRDefault="00FF69C9" w:rsidP="008A3C91">
      <w:pPr>
        <w:rPr>
          <w:sz w:val="28"/>
          <w:szCs w:val="28"/>
        </w:rPr>
      </w:pPr>
    </w:p>
    <w:p w14:paraId="29350A3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2D698F4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2DB6BDD4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69D4B2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B58E8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4CDDDA0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60183D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32CF999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="00BC3D7E" w:rsidRPr="008E5F99">
        <w:rPr>
          <w:sz w:val="28"/>
          <w:szCs w:val="28"/>
        </w:rPr>
        <w:t>:</w:t>
      </w:r>
    </w:p>
    <w:p w14:paraId="5F703886" w14:textId="77777777" w:rsidR="00BC3D7E" w:rsidRPr="008E5F99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C108FC" w:rsidRPr="008E5F99">
        <w:rPr>
          <w:sz w:val="28"/>
          <w:szCs w:val="28"/>
        </w:rPr>
        <w:t xml:space="preserve"> 2</w:t>
      </w:r>
      <w:r w:rsidR="00BC3D7E" w:rsidRPr="008E5F99">
        <w:rPr>
          <w:sz w:val="28"/>
          <w:szCs w:val="28"/>
        </w:rPr>
        <w:t xml:space="preserve"> курса</w:t>
      </w:r>
    </w:p>
    <w:p w14:paraId="6F3553A1" w14:textId="54E91DD2" w:rsidR="00BC3D7E" w:rsidRDefault="003D6428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Группы ПО-</w:t>
      </w:r>
      <w:r w:rsidR="00A96AA3">
        <w:rPr>
          <w:sz w:val="28"/>
          <w:szCs w:val="28"/>
        </w:rPr>
        <w:t>7</w:t>
      </w:r>
    </w:p>
    <w:p w14:paraId="6BD6375B" w14:textId="283807FB" w:rsidR="00A96AA3" w:rsidRPr="00621A7C" w:rsidRDefault="00621A7C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Белев С.В.</w:t>
      </w:r>
    </w:p>
    <w:p w14:paraId="14167F3E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3E1C37A1" w14:textId="77777777" w:rsidR="00BC3D7E" w:rsidRPr="008E5F99" w:rsidRDefault="009B730A" w:rsidP="00BC3D7E">
      <w:pPr>
        <w:ind w:left="6946"/>
        <w:rPr>
          <w:sz w:val="28"/>
          <w:szCs w:val="28"/>
        </w:rPr>
      </w:pPr>
      <w:proofErr w:type="spellStart"/>
      <w:r w:rsidRPr="008E5F99">
        <w:rPr>
          <w:sz w:val="28"/>
          <w:szCs w:val="28"/>
        </w:rPr>
        <w:t>Крощенко</w:t>
      </w:r>
      <w:proofErr w:type="spellEnd"/>
      <w:r w:rsidRPr="008E5F99">
        <w:rPr>
          <w:sz w:val="28"/>
          <w:szCs w:val="28"/>
        </w:rPr>
        <w:t xml:space="preserve"> А.А.</w:t>
      </w:r>
    </w:p>
    <w:p w14:paraId="5B8EE79D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45860D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D887DD7" w14:textId="77777777" w:rsidR="00FF69C9" w:rsidRPr="008E5F99" w:rsidRDefault="00FF69C9" w:rsidP="00BC3D7E">
      <w:pPr>
        <w:rPr>
          <w:sz w:val="28"/>
          <w:szCs w:val="28"/>
        </w:rPr>
      </w:pPr>
    </w:p>
    <w:p w14:paraId="18505123" w14:textId="77777777" w:rsidR="00767CB6" w:rsidRPr="008E5F99" w:rsidRDefault="00767CB6" w:rsidP="00BC3D7E">
      <w:pPr>
        <w:rPr>
          <w:sz w:val="28"/>
          <w:szCs w:val="28"/>
        </w:rPr>
      </w:pPr>
    </w:p>
    <w:p w14:paraId="5C456FC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6EDCEFE4" w14:textId="77777777" w:rsidR="00BC3D7E" w:rsidRPr="008E5F99" w:rsidRDefault="00BC3D7E" w:rsidP="008E5F99">
      <w:pPr>
        <w:rPr>
          <w:sz w:val="28"/>
          <w:szCs w:val="28"/>
        </w:rPr>
      </w:pPr>
    </w:p>
    <w:p w14:paraId="2CEBE12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02A9C8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DC368FE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3C9FA79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EE665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BD7E5F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49D81C8" w14:textId="094F6B1E" w:rsidR="00BC3D7E" w:rsidRPr="008E5F99" w:rsidRDefault="008B62EC" w:rsidP="00BC3D7E">
      <w:pPr>
        <w:jc w:val="center"/>
        <w:rPr>
          <w:sz w:val="28"/>
          <w:szCs w:val="28"/>
        </w:rPr>
      </w:pPr>
      <w:r w:rsidRPr="008B62EC">
        <w:rPr>
          <w:sz w:val="28"/>
          <w:szCs w:val="28"/>
        </w:rPr>
        <w:t>Б</w:t>
      </w:r>
      <w:r>
        <w:rPr>
          <w:sz w:val="28"/>
          <w:szCs w:val="28"/>
        </w:rPr>
        <w:t xml:space="preserve">рест </w:t>
      </w:r>
      <w:r w:rsidR="003D6428">
        <w:rPr>
          <w:sz w:val="28"/>
          <w:szCs w:val="28"/>
        </w:rPr>
        <w:t>202</w:t>
      </w:r>
      <w:r w:rsidR="00A96AA3">
        <w:rPr>
          <w:sz w:val="28"/>
          <w:szCs w:val="28"/>
        </w:rPr>
        <w:t>1</w:t>
      </w:r>
    </w:p>
    <w:p w14:paraId="49889BB7" w14:textId="77777777" w:rsidR="009B730A" w:rsidRPr="008E5F99" w:rsidRDefault="00BC3D7E" w:rsidP="00A96AA3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</w:p>
    <w:p w14:paraId="1FAEBFFF" w14:textId="132FA414" w:rsidR="005B4042" w:rsidRDefault="00BC3D7E" w:rsidP="005B4042">
      <w:r w:rsidRPr="00A96AA3">
        <w:rPr>
          <w:b/>
          <w:sz w:val="28"/>
          <w:szCs w:val="28"/>
        </w:rPr>
        <w:lastRenderedPageBreak/>
        <w:t>Цель работы</w:t>
      </w:r>
      <w:r w:rsidR="005B4042" w:rsidRPr="00A96AA3">
        <w:rPr>
          <w:b/>
          <w:sz w:val="28"/>
          <w:szCs w:val="28"/>
        </w:rPr>
        <w:t>:</w:t>
      </w:r>
      <w:r w:rsidR="005B4042">
        <w:t xml:space="preserve"> </w:t>
      </w:r>
      <w:r w:rsidR="005B4042" w:rsidRPr="005B4042">
        <w:rPr>
          <w:sz w:val="28"/>
          <w:szCs w:val="28"/>
        </w:rPr>
        <w:t>изучить обучение и функционирование нелинейной ИНС при решении задач прогнозирования.</w:t>
      </w:r>
    </w:p>
    <w:p w14:paraId="126DA8C3" w14:textId="780B9C28" w:rsidR="00621A7C" w:rsidRPr="00621A7C" w:rsidRDefault="00B47D5B" w:rsidP="005B4042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A96AA3">
        <w:rPr>
          <w:b/>
          <w:sz w:val="28"/>
          <w:szCs w:val="28"/>
        </w:rPr>
        <w:t>Задание</w:t>
      </w:r>
      <w:r w:rsidR="005B4042" w:rsidRPr="00A96AA3">
        <w:rPr>
          <w:b/>
          <w:sz w:val="28"/>
          <w:szCs w:val="28"/>
        </w:rPr>
        <w:t>:</w:t>
      </w:r>
      <w:r w:rsidR="005B4042">
        <w:rPr>
          <w:b/>
          <w:sz w:val="28"/>
          <w:szCs w:val="28"/>
        </w:rPr>
        <w:t xml:space="preserve"> </w:t>
      </w:r>
      <w:r w:rsidR="005B4042" w:rsidRPr="00621A7C">
        <w:rPr>
          <w:sz w:val="28"/>
          <w:szCs w:val="28"/>
        </w:rPr>
        <w:t>написать</w:t>
      </w:r>
      <w:r w:rsidR="00621A7C" w:rsidRPr="00621A7C">
        <w:rPr>
          <w:sz w:val="28"/>
          <w:szCs w:val="28"/>
        </w:rPr>
        <w:t xml:space="preserve"> на любом ЯВУ программу моделирования прогнозирующей нелинейной ИНС. Для тестирования использовать функцию </w:t>
      </w:r>
    </w:p>
    <w:p w14:paraId="548C5B27" w14:textId="649EBB9C" w:rsidR="00621A7C" w:rsidRPr="00621A7C" w:rsidRDefault="00621A7C" w:rsidP="00621A7C">
      <w:pPr>
        <w:jc w:val="center"/>
        <w:rPr>
          <w:sz w:val="32"/>
          <w:szCs w:val="32"/>
        </w:rPr>
      </w:pPr>
      <w:r w:rsidRPr="00621A7C">
        <w:rPr>
          <w:i/>
          <w:position w:val="-10"/>
          <w:sz w:val="32"/>
          <w:szCs w:val="32"/>
        </w:rPr>
        <w:object w:dxaOrig="2360" w:dyaOrig="320" w14:anchorId="33CB1E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16.2pt" o:ole="" fillcolor="window">
            <v:imagedata r:id="rId6" o:title=""/>
          </v:shape>
          <o:OLEObject Type="Embed" ProgID="Equation.3" ShapeID="_x0000_i1025" DrawAspect="Content" ObjectID="_1701651756" r:id="rId7"/>
        </w:object>
      </w:r>
      <w:r w:rsidRPr="00621A7C">
        <w:rPr>
          <w:sz w:val="32"/>
          <w:szCs w:val="32"/>
        </w:rPr>
        <w:t xml:space="preserve"> .</w:t>
      </w:r>
    </w:p>
    <w:p w14:paraId="2791B71E" w14:textId="77777777" w:rsidR="00621A7C" w:rsidRPr="00621A7C" w:rsidRDefault="00621A7C" w:rsidP="00621A7C">
      <w:pPr>
        <w:rPr>
          <w:sz w:val="28"/>
          <w:szCs w:val="28"/>
        </w:rPr>
      </w:pPr>
      <w:r w:rsidRPr="00621A7C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621A7C">
        <w:rPr>
          <w:sz w:val="28"/>
          <w:szCs w:val="28"/>
        </w:rPr>
        <w:t>сигмоидную</w:t>
      </w:r>
      <w:proofErr w:type="spellEnd"/>
      <w:r w:rsidRPr="00621A7C">
        <w:rPr>
          <w:sz w:val="28"/>
          <w:szCs w:val="28"/>
        </w:rPr>
        <w:t xml:space="preserve"> функцию, для выходного - линейную.</w:t>
      </w:r>
    </w:p>
    <w:p w14:paraId="456E50AB" w14:textId="1C2ACC79" w:rsidR="00CB557E" w:rsidRDefault="00CB557E" w:rsidP="00621A7C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A96AA3">
        <w:rPr>
          <w:b/>
          <w:sz w:val="28"/>
          <w:szCs w:val="28"/>
        </w:rPr>
        <w:t>Код</w:t>
      </w:r>
      <w:r w:rsidRPr="00A96AA3">
        <w:rPr>
          <w:b/>
          <w:sz w:val="28"/>
          <w:szCs w:val="28"/>
          <w:lang w:val="en-US"/>
        </w:rPr>
        <w:t xml:space="preserve"> </w:t>
      </w:r>
      <w:r w:rsidRPr="00A96AA3">
        <w:rPr>
          <w:b/>
          <w:sz w:val="28"/>
          <w:szCs w:val="28"/>
        </w:rPr>
        <w:t>программы</w:t>
      </w:r>
      <w:r w:rsidRPr="00A96AA3">
        <w:rPr>
          <w:b/>
          <w:sz w:val="28"/>
          <w:szCs w:val="28"/>
          <w:lang w:val="en-US"/>
        </w:rPr>
        <w:t>:</w:t>
      </w:r>
    </w:p>
    <w:p w14:paraId="19F4B30E" w14:textId="77777777" w:rsidR="00527839" w:rsidRPr="00527839" w:rsidRDefault="00527839" w:rsidP="00527839">
      <w:pPr>
        <w:rPr>
          <w:sz w:val="28"/>
          <w:szCs w:val="28"/>
          <w:lang w:val="ru-BY" w:eastAsia="ru-BY"/>
        </w:rPr>
      </w:pPr>
      <w:proofErr w:type="spellStart"/>
      <w:r w:rsidRPr="00527839">
        <w:rPr>
          <w:color w:val="CC7832"/>
          <w:sz w:val="28"/>
          <w:szCs w:val="28"/>
          <w:lang w:val="ru-BY" w:eastAsia="ru-BY"/>
        </w:rPr>
        <w:t>from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sz w:val="28"/>
          <w:szCs w:val="28"/>
          <w:lang w:val="ru-BY" w:eastAsia="ru-BY"/>
        </w:rPr>
        <w:t>math</w:t>
      </w:r>
      <w:proofErr w:type="spellEnd"/>
      <w:r w:rsidRPr="00527839">
        <w:rPr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import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>*</w:t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from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sz w:val="28"/>
          <w:szCs w:val="28"/>
          <w:lang w:val="ru-BY" w:eastAsia="ru-BY"/>
        </w:rPr>
        <w:t>random</w:t>
      </w:r>
      <w:proofErr w:type="spellEnd"/>
      <w:r w:rsidRPr="00527839">
        <w:rPr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import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sz w:val="28"/>
          <w:szCs w:val="28"/>
          <w:lang w:val="ru-BY" w:eastAsia="ru-BY"/>
        </w:rPr>
        <w:t>random</w:t>
      </w:r>
      <w:proofErr w:type="spellEnd"/>
      <w:r w:rsidRPr="00527839">
        <w:rPr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as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>r</w:t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def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FFC66D"/>
          <w:sz w:val="28"/>
          <w:szCs w:val="28"/>
          <w:lang w:val="ru-BY" w:eastAsia="ru-BY"/>
        </w:rPr>
        <w:t>formula</w:t>
      </w:r>
      <w:proofErr w:type="spellEnd"/>
      <w:r w:rsidRPr="00527839">
        <w:rPr>
          <w:sz w:val="28"/>
          <w:szCs w:val="28"/>
          <w:lang w:val="ru-BY" w:eastAsia="ru-BY"/>
        </w:rPr>
        <w:t>(x):</w:t>
      </w:r>
      <w:r w:rsidRPr="00527839">
        <w:rPr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return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color w:val="6897BB"/>
          <w:sz w:val="28"/>
          <w:szCs w:val="28"/>
          <w:lang w:val="ru-BY" w:eastAsia="ru-BY"/>
        </w:rPr>
        <w:t xml:space="preserve">0.1 </w:t>
      </w:r>
      <w:r w:rsidRPr="00527839">
        <w:rPr>
          <w:sz w:val="28"/>
          <w:szCs w:val="28"/>
          <w:lang w:val="ru-BY" w:eastAsia="ru-BY"/>
        </w:rPr>
        <w:t xml:space="preserve">* </w:t>
      </w:r>
      <w:proofErr w:type="spellStart"/>
      <w:r w:rsidRPr="00527839">
        <w:rPr>
          <w:sz w:val="28"/>
          <w:szCs w:val="28"/>
          <w:lang w:val="ru-BY" w:eastAsia="ru-BY"/>
        </w:rPr>
        <w:t>cos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 xml:space="preserve">0.1 </w:t>
      </w:r>
      <w:r w:rsidRPr="00527839">
        <w:rPr>
          <w:sz w:val="28"/>
          <w:szCs w:val="28"/>
          <w:lang w:val="ru-BY" w:eastAsia="ru-BY"/>
        </w:rPr>
        <w:t xml:space="preserve">* x) + </w:t>
      </w:r>
      <w:r w:rsidRPr="00527839">
        <w:rPr>
          <w:color w:val="6897BB"/>
          <w:sz w:val="28"/>
          <w:szCs w:val="28"/>
          <w:lang w:val="ru-BY" w:eastAsia="ru-BY"/>
        </w:rPr>
        <w:t xml:space="preserve">0.05 </w:t>
      </w:r>
      <w:r w:rsidRPr="00527839">
        <w:rPr>
          <w:sz w:val="28"/>
          <w:szCs w:val="28"/>
          <w:lang w:val="ru-BY" w:eastAsia="ru-BY"/>
        </w:rPr>
        <w:t xml:space="preserve">* </w:t>
      </w:r>
      <w:proofErr w:type="spellStart"/>
      <w:r w:rsidRPr="00527839">
        <w:rPr>
          <w:sz w:val="28"/>
          <w:szCs w:val="28"/>
          <w:lang w:val="ru-BY" w:eastAsia="ru-BY"/>
        </w:rPr>
        <w:t>sin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 xml:space="preserve">0.1 </w:t>
      </w:r>
      <w:r w:rsidRPr="00527839">
        <w:rPr>
          <w:sz w:val="28"/>
          <w:szCs w:val="28"/>
          <w:lang w:val="ru-BY" w:eastAsia="ru-BY"/>
        </w:rPr>
        <w:t>* x)</w:t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def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FFC66D"/>
          <w:sz w:val="28"/>
          <w:szCs w:val="28"/>
          <w:lang w:val="ru-BY" w:eastAsia="ru-BY"/>
        </w:rPr>
        <w:t>sigm</w:t>
      </w:r>
      <w:proofErr w:type="spellEnd"/>
      <w:r w:rsidRPr="00527839">
        <w:rPr>
          <w:sz w:val="28"/>
          <w:szCs w:val="28"/>
          <w:lang w:val="ru-BY" w:eastAsia="ru-BY"/>
        </w:rPr>
        <w:t>(x):</w:t>
      </w:r>
      <w:r w:rsidRPr="00527839">
        <w:rPr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return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color w:val="6897BB"/>
          <w:sz w:val="28"/>
          <w:szCs w:val="28"/>
          <w:lang w:val="ru-BY" w:eastAsia="ru-BY"/>
        </w:rPr>
        <w:t xml:space="preserve">1 </w:t>
      </w:r>
      <w:r w:rsidRPr="00527839">
        <w:rPr>
          <w:sz w:val="28"/>
          <w:szCs w:val="28"/>
          <w:lang w:val="ru-BY" w:eastAsia="ru-BY"/>
        </w:rPr>
        <w:t>/ (</w:t>
      </w:r>
      <w:r w:rsidRPr="00527839">
        <w:rPr>
          <w:color w:val="6897BB"/>
          <w:sz w:val="28"/>
          <w:szCs w:val="28"/>
          <w:lang w:val="ru-BY" w:eastAsia="ru-BY"/>
        </w:rPr>
        <w:t xml:space="preserve">1 </w:t>
      </w:r>
      <w:r w:rsidRPr="00527839">
        <w:rPr>
          <w:sz w:val="28"/>
          <w:szCs w:val="28"/>
          <w:lang w:val="ru-BY" w:eastAsia="ru-BY"/>
        </w:rPr>
        <w:t xml:space="preserve">+ </w:t>
      </w:r>
      <w:proofErr w:type="spellStart"/>
      <w:r w:rsidRPr="00527839">
        <w:rPr>
          <w:sz w:val="28"/>
          <w:szCs w:val="28"/>
          <w:lang w:val="ru-BY" w:eastAsia="ru-BY"/>
        </w:rPr>
        <w:t>exp</w:t>
      </w:r>
      <w:proofErr w:type="spellEnd"/>
      <w:r w:rsidRPr="00527839">
        <w:rPr>
          <w:sz w:val="28"/>
          <w:szCs w:val="28"/>
          <w:lang w:val="ru-BY" w:eastAsia="ru-BY"/>
        </w:rPr>
        <w:t>(-x))</w:t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def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FFC66D"/>
          <w:sz w:val="28"/>
          <w:szCs w:val="28"/>
          <w:lang w:val="ru-BY" w:eastAsia="ru-BY"/>
        </w:rPr>
        <w:t>sigm_der</w:t>
      </w:r>
      <w:proofErr w:type="spellEnd"/>
      <w:r w:rsidRPr="00527839">
        <w:rPr>
          <w:sz w:val="28"/>
          <w:szCs w:val="28"/>
          <w:lang w:val="ru-BY" w:eastAsia="ru-BY"/>
        </w:rPr>
        <w:t>(x):</w:t>
      </w:r>
      <w:r w:rsidRPr="00527839">
        <w:rPr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return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>x * (</w:t>
      </w:r>
      <w:r w:rsidRPr="00527839">
        <w:rPr>
          <w:color w:val="6897BB"/>
          <w:sz w:val="28"/>
          <w:szCs w:val="28"/>
          <w:lang w:val="ru-BY" w:eastAsia="ru-BY"/>
        </w:rPr>
        <w:t xml:space="preserve">1 </w:t>
      </w:r>
      <w:r w:rsidRPr="00527839">
        <w:rPr>
          <w:sz w:val="28"/>
          <w:szCs w:val="28"/>
          <w:lang w:val="ru-BY" w:eastAsia="ru-BY"/>
        </w:rPr>
        <w:t>- x)</w:t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sz w:val="28"/>
          <w:szCs w:val="28"/>
          <w:lang w:val="ru-BY" w:eastAsia="ru-BY"/>
        </w:rPr>
        <w:t>x_list</w:t>
      </w:r>
      <w:proofErr w:type="spellEnd"/>
      <w:r w:rsidRPr="00527839">
        <w:rPr>
          <w:sz w:val="28"/>
          <w:szCs w:val="28"/>
          <w:lang w:val="ru-BY" w:eastAsia="ru-BY"/>
        </w:rPr>
        <w:t xml:space="preserve"> = [</w:t>
      </w:r>
      <w:proofErr w:type="spellStart"/>
      <w:r w:rsidRPr="00527839">
        <w:rPr>
          <w:sz w:val="28"/>
          <w:szCs w:val="28"/>
          <w:lang w:val="ru-BY" w:eastAsia="ru-BY"/>
        </w:rPr>
        <w:t>formula</w:t>
      </w:r>
      <w:proofErr w:type="spellEnd"/>
      <w:r w:rsidRPr="00527839">
        <w:rPr>
          <w:sz w:val="28"/>
          <w:szCs w:val="28"/>
          <w:lang w:val="ru-BY" w:eastAsia="ru-BY"/>
        </w:rPr>
        <w:t xml:space="preserve">(i)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55</w:t>
      </w:r>
      <w:r w:rsidRPr="00527839">
        <w:rPr>
          <w:sz w:val="28"/>
          <w:szCs w:val="28"/>
          <w:lang w:val="ru-BY" w:eastAsia="ru-BY"/>
        </w:rPr>
        <w:t>)]</w:t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sz w:val="28"/>
          <w:szCs w:val="28"/>
          <w:lang w:val="ru-BY" w:eastAsia="ru-BY"/>
        </w:rPr>
        <w:t>e_list</w:t>
      </w:r>
      <w:proofErr w:type="spellEnd"/>
      <w:r w:rsidRPr="00527839">
        <w:rPr>
          <w:sz w:val="28"/>
          <w:szCs w:val="28"/>
          <w:lang w:val="ru-BY" w:eastAsia="ru-BY"/>
        </w:rPr>
        <w:t xml:space="preserve"> = [</w:t>
      </w:r>
      <w:proofErr w:type="spellStart"/>
      <w:r w:rsidRPr="00527839">
        <w:rPr>
          <w:sz w:val="28"/>
          <w:szCs w:val="28"/>
          <w:lang w:val="ru-BY" w:eastAsia="ru-BY"/>
        </w:rPr>
        <w:t>formula</w:t>
      </w:r>
      <w:proofErr w:type="spellEnd"/>
      <w:r w:rsidRPr="00527839">
        <w:rPr>
          <w:sz w:val="28"/>
          <w:szCs w:val="28"/>
          <w:lang w:val="ru-BY" w:eastAsia="ru-BY"/>
        </w:rPr>
        <w:t xml:space="preserve">(i)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6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color w:val="6897BB"/>
          <w:sz w:val="28"/>
          <w:szCs w:val="28"/>
          <w:lang w:val="ru-BY" w:eastAsia="ru-BY"/>
        </w:rPr>
        <w:t>56</w:t>
      </w:r>
      <w:r w:rsidRPr="00527839">
        <w:rPr>
          <w:sz w:val="28"/>
          <w:szCs w:val="28"/>
          <w:lang w:val="ru-BY" w:eastAsia="ru-BY"/>
        </w:rPr>
        <w:t>)]</w:t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sz w:val="28"/>
          <w:szCs w:val="28"/>
          <w:lang w:val="ru-BY" w:eastAsia="ru-BY"/>
        </w:rPr>
        <w:t>test_list</w:t>
      </w:r>
      <w:proofErr w:type="spellEnd"/>
      <w:r w:rsidRPr="00527839">
        <w:rPr>
          <w:sz w:val="28"/>
          <w:szCs w:val="28"/>
          <w:lang w:val="ru-BY" w:eastAsia="ru-BY"/>
        </w:rPr>
        <w:t xml:space="preserve"> = [</w:t>
      </w:r>
      <w:proofErr w:type="spellStart"/>
      <w:r w:rsidRPr="00527839">
        <w:rPr>
          <w:sz w:val="28"/>
          <w:szCs w:val="28"/>
          <w:lang w:val="ru-BY" w:eastAsia="ru-BY"/>
        </w:rPr>
        <w:t>formula</w:t>
      </w:r>
      <w:proofErr w:type="spellEnd"/>
      <w:r w:rsidRPr="00527839">
        <w:rPr>
          <w:sz w:val="28"/>
          <w:szCs w:val="28"/>
          <w:lang w:val="ru-BY" w:eastAsia="ru-BY"/>
        </w:rPr>
        <w:t xml:space="preserve">(i)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56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color w:val="6897BB"/>
          <w:sz w:val="28"/>
          <w:szCs w:val="28"/>
          <w:lang w:val="ru-BY" w:eastAsia="ru-BY"/>
        </w:rPr>
        <w:t>73</w:t>
      </w:r>
      <w:r w:rsidRPr="00527839">
        <w:rPr>
          <w:sz w:val="28"/>
          <w:szCs w:val="28"/>
          <w:lang w:val="ru-BY" w:eastAsia="ru-BY"/>
        </w:rPr>
        <w:t>)]</w:t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sz w:val="28"/>
          <w:szCs w:val="28"/>
          <w:lang w:val="ru-BY" w:eastAsia="ru-BY"/>
        </w:rPr>
        <w:t>Wki</w:t>
      </w:r>
      <w:proofErr w:type="spellEnd"/>
      <w:r w:rsidRPr="00527839">
        <w:rPr>
          <w:sz w:val="28"/>
          <w:szCs w:val="28"/>
          <w:lang w:val="ru-BY" w:eastAsia="ru-BY"/>
        </w:rPr>
        <w:t xml:space="preserve"> = [[r()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6</w:t>
      </w:r>
      <w:r w:rsidRPr="00527839">
        <w:rPr>
          <w:sz w:val="28"/>
          <w:szCs w:val="28"/>
          <w:lang w:val="ru-BY" w:eastAsia="ru-BY"/>
        </w:rPr>
        <w:t>)]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sz w:val="28"/>
          <w:szCs w:val="28"/>
          <w:lang w:val="ru-BY" w:eastAsia="ru-BY"/>
        </w:rPr>
        <w:t xml:space="preserve">[r()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6</w:t>
      </w:r>
      <w:r w:rsidRPr="00527839">
        <w:rPr>
          <w:sz w:val="28"/>
          <w:szCs w:val="28"/>
          <w:lang w:val="ru-BY" w:eastAsia="ru-BY"/>
        </w:rPr>
        <w:t>)]]</w:t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sz w:val="28"/>
          <w:szCs w:val="28"/>
          <w:lang w:val="ru-BY" w:eastAsia="ru-BY"/>
        </w:rPr>
        <w:t>Wij</w:t>
      </w:r>
      <w:proofErr w:type="spellEnd"/>
      <w:r w:rsidRPr="00527839">
        <w:rPr>
          <w:sz w:val="28"/>
          <w:szCs w:val="28"/>
          <w:lang w:val="ru-BY" w:eastAsia="ru-BY"/>
        </w:rPr>
        <w:t xml:space="preserve"> = [r()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2</w:t>
      </w:r>
      <w:r w:rsidRPr="00527839">
        <w:rPr>
          <w:sz w:val="28"/>
          <w:szCs w:val="28"/>
          <w:lang w:val="ru-BY" w:eastAsia="ru-BY"/>
        </w:rPr>
        <w:t>)]</w:t>
      </w:r>
      <w:r w:rsidRPr="00527839">
        <w:rPr>
          <w:sz w:val="28"/>
          <w:szCs w:val="28"/>
          <w:lang w:val="ru-BY" w:eastAsia="ru-BY"/>
        </w:rPr>
        <w:br/>
        <w:t xml:space="preserve">T = [r()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3</w:t>
      </w:r>
      <w:r w:rsidRPr="00527839">
        <w:rPr>
          <w:sz w:val="28"/>
          <w:szCs w:val="28"/>
          <w:lang w:val="ru-BY" w:eastAsia="ru-BY"/>
        </w:rPr>
        <w:t>)]</w:t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sz w:val="28"/>
          <w:szCs w:val="28"/>
          <w:lang w:val="ru-BY" w:eastAsia="ru-BY"/>
        </w:rPr>
        <w:t>h_Summ</w:t>
      </w:r>
      <w:proofErr w:type="spellEnd"/>
      <w:r w:rsidRPr="00527839">
        <w:rPr>
          <w:sz w:val="28"/>
          <w:szCs w:val="28"/>
          <w:lang w:val="ru-BY" w:eastAsia="ru-BY"/>
        </w:rPr>
        <w:t xml:space="preserve"> = [</w:t>
      </w:r>
      <w:r w:rsidRPr="00527839">
        <w:rPr>
          <w:color w:val="6897BB"/>
          <w:sz w:val="28"/>
          <w:szCs w:val="28"/>
          <w:lang w:val="ru-BY" w:eastAsia="ru-BY"/>
        </w:rPr>
        <w:t>0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color w:val="6897BB"/>
          <w:sz w:val="28"/>
          <w:szCs w:val="28"/>
          <w:lang w:val="ru-BY" w:eastAsia="ru-BY"/>
        </w:rPr>
        <w:t>0</w:t>
      </w:r>
      <w:r w:rsidRPr="00527839">
        <w:rPr>
          <w:sz w:val="28"/>
          <w:szCs w:val="28"/>
          <w:lang w:val="ru-BY" w:eastAsia="ru-BY"/>
        </w:rPr>
        <w:t>]</w:t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sz w:val="28"/>
          <w:szCs w:val="28"/>
          <w:lang w:val="ru-BY" w:eastAsia="ru-BY"/>
        </w:rPr>
        <w:t>ls</w:t>
      </w:r>
      <w:proofErr w:type="spellEnd"/>
      <w:r w:rsidRPr="00527839">
        <w:rPr>
          <w:sz w:val="28"/>
          <w:szCs w:val="28"/>
          <w:lang w:val="ru-BY" w:eastAsia="ru-BY"/>
        </w:rPr>
        <w:t xml:space="preserve"> = </w:t>
      </w:r>
      <w:r w:rsidRPr="00527839">
        <w:rPr>
          <w:color w:val="6897BB"/>
          <w:sz w:val="28"/>
          <w:szCs w:val="28"/>
          <w:lang w:val="ru-BY" w:eastAsia="ru-BY"/>
        </w:rPr>
        <w:t>0.1</w:t>
      </w:r>
      <w:r w:rsidRPr="00527839">
        <w:rPr>
          <w:color w:val="6897BB"/>
          <w:sz w:val="28"/>
          <w:szCs w:val="28"/>
          <w:lang w:val="ru-BY" w:eastAsia="ru-BY"/>
        </w:rPr>
        <w:br/>
      </w:r>
      <w:proofErr w:type="spellStart"/>
      <w:r w:rsidRPr="00527839">
        <w:rPr>
          <w:sz w:val="28"/>
          <w:szCs w:val="28"/>
          <w:lang w:val="ru-BY" w:eastAsia="ru-BY"/>
        </w:rPr>
        <w:t>Errs</w:t>
      </w:r>
      <w:proofErr w:type="spellEnd"/>
      <w:r w:rsidRPr="00527839">
        <w:rPr>
          <w:sz w:val="28"/>
          <w:szCs w:val="28"/>
          <w:lang w:val="ru-BY" w:eastAsia="ru-BY"/>
        </w:rPr>
        <w:t xml:space="preserve"> = [</w:t>
      </w:r>
      <w:r w:rsidRPr="00527839">
        <w:rPr>
          <w:color w:val="6897BB"/>
          <w:sz w:val="28"/>
          <w:szCs w:val="28"/>
          <w:lang w:val="ru-BY" w:eastAsia="ru-BY"/>
        </w:rPr>
        <w:t>0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color w:val="6897BB"/>
          <w:sz w:val="28"/>
          <w:szCs w:val="28"/>
          <w:lang w:val="ru-BY" w:eastAsia="ru-BY"/>
        </w:rPr>
        <w:t>0</w:t>
      </w:r>
      <w:r w:rsidRPr="00527839">
        <w:rPr>
          <w:sz w:val="28"/>
          <w:szCs w:val="28"/>
          <w:lang w:val="ru-BY" w:eastAsia="ru-BY"/>
        </w:rPr>
        <w:t>]</w:t>
      </w:r>
      <w:r w:rsidRPr="00527839">
        <w:rPr>
          <w:sz w:val="28"/>
          <w:szCs w:val="28"/>
          <w:lang w:val="ru-BY" w:eastAsia="ru-BY"/>
        </w:rPr>
        <w:br/>
        <w:t xml:space="preserve">MSE = </w:t>
      </w:r>
      <w:r w:rsidRPr="00527839">
        <w:rPr>
          <w:color w:val="6897BB"/>
          <w:sz w:val="28"/>
          <w:szCs w:val="28"/>
          <w:lang w:val="ru-BY" w:eastAsia="ru-BY"/>
        </w:rPr>
        <w:t>0</w:t>
      </w:r>
      <w:r w:rsidRPr="00527839">
        <w:rPr>
          <w:color w:val="6897BB"/>
          <w:sz w:val="28"/>
          <w:szCs w:val="28"/>
          <w:lang w:val="ru-BY" w:eastAsia="ru-BY"/>
        </w:rPr>
        <w:br/>
      </w:r>
      <w:proofErr w:type="spellStart"/>
      <w:r w:rsidRPr="00527839">
        <w:rPr>
          <w:sz w:val="28"/>
          <w:szCs w:val="28"/>
          <w:lang w:val="ru-BY" w:eastAsia="ru-BY"/>
        </w:rPr>
        <w:t>Age</w:t>
      </w:r>
      <w:proofErr w:type="spellEnd"/>
      <w:r w:rsidRPr="00527839">
        <w:rPr>
          <w:sz w:val="28"/>
          <w:szCs w:val="28"/>
          <w:lang w:val="ru-BY" w:eastAsia="ru-BY"/>
        </w:rPr>
        <w:t xml:space="preserve"> = </w:t>
      </w:r>
      <w:r w:rsidRPr="00527839">
        <w:rPr>
          <w:color w:val="6897BB"/>
          <w:sz w:val="28"/>
          <w:szCs w:val="28"/>
          <w:lang w:val="ru-BY" w:eastAsia="ru-BY"/>
        </w:rPr>
        <w:t>0</w:t>
      </w:r>
      <w:r w:rsidRPr="00527839">
        <w:rPr>
          <w:color w:val="6897BB"/>
          <w:sz w:val="28"/>
          <w:szCs w:val="28"/>
          <w:lang w:val="ru-BY" w:eastAsia="ru-BY"/>
        </w:rPr>
        <w:br/>
      </w:r>
      <w:r w:rsidRPr="00527839">
        <w:rPr>
          <w:color w:val="6897BB"/>
          <w:sz w:val="28"/>
          <w:szCs w:val="28"/>
          <w:lang w:val="ru-BY" w:eastAsia="ru-BY"/>
        </w:rPr>
        <w:br/>
      </w:r>
      <w:r w:rsidRPr="00527839">
        <w:rPr>
          <w:color w:val="6897BB"/>
          <w:sz w:val="28"/>
          <w:szCs w:val="28"/>
          <w:lang w:val="ru-BY" w:eastAsia="ru-BY"/>
        </w:rPr>
        <w:br/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def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FFC66D"/>
          <w:sz w:val="28"/>
          <w:szCs w:val="28"/>
          <w:lang w:val="ru-BY" w:eastAsia="ru-BY"/>
        </w:rPr>
        <w:t>hcalc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proofErr w:type="spellStart"/>
      <w:r w:rsidRPr="00527839">
        <w:rPr>
          <w:sz w:val="28"/>
          <w:szCs w:val="28"/>
          <w:lang w:val="ru-BY" w:eastAsia="ru-BY"/>
        </w:rPr>
        <w:t>Wki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sz w:val="28"/>
          <w:szCs w:val="28"/>
          <w:lang w:val="ru-BY" w:eastAsia="ru-BY"/>
        </w:rPr>
        <w:t>T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proofErr w:type="spellStart"/>
      <w:r w:rsidRPr="00527839">
        <w:rPr>
          <w:sz w:val="28"/>
          <w:szCs w:val="28"/>
          <w:lang w:val="ru-BY" w:eastAsia="ru-BY"/>
        </w:rPr>
        <w:t>model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sz w:val="28"/>
          <w:szCs w:val="28"/>
          <w:lang w:val="ru-BY" w:eastAsia="ru-BY"/>
        </w:rPr>
        <w:t>i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proofErr w:type="spellStart"/>
      <w:r w:rsidRPr="00527839">
        <w:rPr>
          <w:sz w:val="28"/>
          <w:szCs w:val="28"/>
          <w:lang w:val="ru-BY" w:eastAsia="ru-BY"/>
        </w:rPr>
        <w:t>x_list</w:t>
      </w:r>
      <w:proofErr w:type="spellEnd"/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sz w:val="28"/>
          <w:szCs w:val="28"/>
          <w:lang w:val="ru-BY" w:eastAsia="ru-BY"/>
        </w:rPr>
        <w:t>res</w:t>
      </w:r>
      <w:proofErr w:type="spellEnd"/>
      <w:r w:rsidRPr="00527839">
        <w:rPr>
          <w:sz w:val="28"/>
          <w:szCs w:val="28"/>
          <w:lang w:val="ru-BY" w:eastAsia="ru-BY"/>
        </w:rPr>
        <w:t xml:space="preserve"> = </w:t>
      </w:r>
      <w:r w:rsidRPr="00527839">
        <w:rPr>
          <w:color w:val="6897BB"/>
          <w:sz w:val="28"/>
          <w:szCs w:val="28"/>
          <w:lang w:val="ru-BY" w:eastAsia="ru-BY"/>
        </w:rPr>
        <w:t>0</w:t>
      </w:r>
      <w:r w:rsidRPr="00527839">
        <w:rPr>
          <w:color w:val="6897BB"/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sz w:val="28"/>
          <w:szCs w:val="28"/>
          <w:lang w:val="ru-BY" w:eastAsia="ru-BY"/>
        </w:rPr>
        <w:t>ne</w:t>
      </w:r>
      <w:proofErr w:type="spellEnd"/>
      <w:r w:rsidRPr="00527839">
        <w:rPr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6</w:t>
      </w:r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    </w:t>
      </w:r>
      <w:proofErr w:type="spellStart"/>
      <w:r w:rsidRPr="00527839">
        <w:rPr>
          <w:sz w:val="28"/>
          <w:szCs w:val="28"/>
          <w:lang w:val="ru-BY" w:eastAsia="ru-BY"/>
        </w:rPr>
        <w:t>res</w:t>
      </w:r>
      <w:proofErr w:type="spellEnd"/>
      <w:r w:rsidRPr="00527839">
        <w:rPr>
          <w:sz w:val="28"/>
          <w:szCs w:val="28"/>
          <w:lang w:val="ru-BY" w:eastAsia="ru-BY"/>
        </w:rPr>
        <w:t xml:space="preserve"> += </w:t>
      </w:r>
      <w:proofErr w:type="spellStart"/>
      <w:r w:rsidRPr="00527839">
        <w:rPr>
          <w:sz w:val="28"/>
          <w:szCs w:val="28"/>
          <w:lang w:val="ru-BY" w:eastAsia="ru-BY"/>
        </w:rPr>
        <w:t>Wki</w:t>
      </w:r>
      <w:proofErr w:type="spellEnd"/>
      <w:r w:rsidRPr="00527839">
        <w:rPr>
          <w:sz w:val="28"/>
          <w:szCs w:val="28"/>
          <w:lang w:val="ru-BY" w:eastAsia="ru-BY"/>
        </w:rPr>
        <w:t>[i][</w:t>
      </w:r>
      <w:proofErr w:type="spellStart"/>
      <w:r w:rsidRPr="00527839">
        <w:rPr>
          <w:sz w:val="28"/>
          <w:szCs w:val="28"/>
          <w:lang w:val="ru-BY" w:eastAsia="ru-BY"/>
        </w:rPr>
        <w:t>ne</w:t>
      </w:r>
      <w:proofErr w:type="spellEnd"/>
      <w:r w:rsidRPr="00527839">
        <w:rPr>
          <w:sz w:val="28"/>
          <w:szCs w:val="28"/>
          <w:lang w:val="ru-BY" w:eastAsia="ru-BY"/>
        </w:rPr>
        <w:t xml:space="preserve">] * </w:t>
      </w:r>
      <w:proofErr w:type="spellStart"/>
      <w:r w:rsidRPr="00527839">
        <w:rPr>
          <w:sz w:val="28"/>
          <w:szCs w:val="28"/>
          <w:lang w:val="ru-BY" w:eastAsia="ru-BY"/>
        </w:rPr>
        <w:t>x_list</w:t>
      </w:r>
      <w:proofErr w:type="spellEnd"/>
      <w:r w:rsidRPr="00527839">
        <w:rPr>
          <w:sz w:val="28"/>
          <w:szCs w:val="28"/>
          <w:lang w:val="ru-BY" w:eastAsia="ru-BY"/>
        </w:rPr>
        <w:t>[</w:t>
      </w:r>
      <w:proofErr w:type="spellStart"/>
      <w:r w:rsidRPr="00527839">
        <w:rPr>
          <w:sz w:val="28"/>
          <w:szCs w:val="28"/>
          <w:lang w:val="ru-BY" w:eastAsia="ru-BY"/>
        </w:rPr>
        <w:t>ne</w:t>
      </w:r>
      <w:proofErr w:type="spellEnd"/>
      <w:r w:rsidRPr="00527839">
        <w:rPr>
          <w:sz w:val="28"/>
          <w:szCs w:val="28"/>
          <w:lang w:val="ru-BY" w:eastAsia="ru-BY"/>
        </w:rPr>
        <w:t xml:space="preserve"> + </w:t>
      </w:r>
      <w:proofErr w:type="spellStart"/>
      <w:r w:rsidRPr="00527839">
        <w:rPr>
          <w:sz w:val="28"/>
          <w:szCs w:val="28"/>
          <w:lang w:val="ru-BY" w:eastAsia="ru-BY"/>
        </w:rPr>
        <w:t>model</w:t>
      </w:r>
      <w:proofErr w:type="spellEnd"/>
      <w:r w:rsidRPr="00527839">
        <w:rPr>
          <w:sz w:val="28"/>
          <w:szCs w:val="28"/>
          <w:lang w:val="ru-BY" w:eastAsia="ru-BY"/>
        </w:rPr>
        <w:t>]</w:t>
      </w:r>
      <w:r w:rsidRPr="00527839">
        <w:rPr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return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sz w:val="28"/>
          <w:szCs w:val="28"/>
          <w:lang w:val="ru-BY" w:eastAsia="ru-BY"/>
        </w:rPr>
        <w:t>sigm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proofErr w:type="spellStart"/>
      <w:r w:rsidRPr="00527839">
        <w:rPr>
          <w:sz w:val="28"/>
          <w:szCs w:val="28"/>
          <w:lang w:val="ru-BY" w:eastAsia="ru-BY"/>
        </w:rPr>
        <w:t>res</w:t>
      </w:r>
      <w:proofErr w:type="spellEnd"/>
      <w:r w:rsidRPr="00527839">
        <w:rPr>
          <w:sz w:val="28"/>
          <w:szCs w:val="28"/>
          <w:lang w:val="ru-BY" w:eastAsia="ru-BY"/>
        </w:rPr>
        <w:t xml:space="preserve"> - T[i])</w:t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def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FFC66D"/>
          <w:sz w:val="28"/>
          <w:szCs w:val="28"/>
          <w:lang w:val="ru-BY" w:eastAsia="ru-BY"/>
        </w:rPr>
        <w:t>ocalc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proofErr w:type="spellStart"/>
      <w:r w:rsidRPr="00527839">
        <w:rPr>
          <w:sz w:val="28"/>
          <w:szCs w:val="28"/>
          <w:lang w:val="ru-BY" w:eastAsia="ru-BY"/>
        </w:rPr>
        <w:t>Wij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sz w:val="28"/>
          <w:szCs w:val="28"/>
          <w:lang w:val="ru-BY" w:eastAsia="ru-BY"/>
        </w:rPr>
        <w:t>T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proofErr w:type="spellStart"/>
      <w:r w:rsidRPr="00527839">
        <w:rPr>
          <w:sz w:val="28"/>
          <w:szCs w:val="28"/>
          <w:lang w:val="ru-BY" w:eastAsia="ru-BY"/>
        </w:rPr>
        <w:t>h_Summ</w:t>
      </w:r>
      <w:proofErr w:type="spellEnd"/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return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sz w:val="28"/>
          <w:szCs w:val="28"/>
          <w:lang w:val="ru-BY" w:eastAsia="ru-BY"/>
        </w:rPr>
        <w:t>Wij</w:t>
      </w:r>
      <w:proofErr w:type="spellEnd"/>
      <w:r w:rsidRPr="00527839">
        <w:rPr>
          <w:sz w:val="28"/>
          <w:szCs w:val="28"/>
          <w:lang w:val="ru-BY" w:eastAsia="ru-BY"/>
        </w:rPr>
        <w:t>[</w:t>
      </w:r>
      <w:r w:rsidRPr="00527839">
        <w:rPr>
          <w:color w:val="6897BB"/>
          <w:sz w:val="28"/>
          <w:szCs w:val="28"/>
          <w:lang w:val="ru-BY" w:eastAsia="ru-BY"/>
        </w:rPr>
        <w:t>0</w:t>
      </w:r>
      <w:r w:rsidRPr="00527839">
        <w:rPr>
          <w:sz w:val="28"/>
          <w:szCs w:val="28"/>
          <w:lang w:val="ru-BY" w:eastAsia="ru-BY"/>
        </w:rPr>
        <w:t xml:space="preserve">] * </w:t>
      </w:r>
      <w:proofErr w:type="spellStart"/>
      <w:r w:rsidRPr="00527839">
        <w:rPr>
          <w:sz w:val="28"/>
          <w:szCs w:val="28"/>
          <w:lang w:val="ru-BY" w:eastAsia="ru-BY"/>
        </w:rPr>
        <w:t>h_Summ</w:t>
      </w:r>
      <w:proofErr w:type="spellEnd"/>
      <w:r w:rsidRPr="00527839">
        <w:rPr>
          <w:sz w:val="28"/>
          <w:szCs w:val="28"/>
          <w:lang w:val="ru-BY" w:eastAsia="ru-BY"/>
        </w:rPr>
        <w:t>[</w:t>
      </w:r>
      <w:r w:rsidRPr="00527839">
        <w:rPr>
          <w:color w:val="6897BB"/>
          <w:sz w:val="28"/>
          <w:szCs w:val="28"/>
          <w:lang w:val="ru-BY" w:eastAsia="ru-BY"/>
        </w:rPr>
        <w:t>0</w:t>
      </w:r>
      <w:r w:rsidRPr="00527839">
        <w:rPr>
          <w:sz w:val="28"/>
          <w:szCs w:val="28"/>
          <w:lang w:val="ru-BY" w:eastAsia="ru-BY"/>
        </w:rPr>
        <w:t xml:space="preserve">] + </w:t>
      </w:r>
      <w:proofErr w:type="spellStart"/>
      <w:r w:rsidRPr="00527839">
        <w:rPr>
          <w:sz w:val="28"/>
          <w:szCs w:val="28"/>
          <w:lang w:val="ru-BY" w:eastAsia="ru-BY"/>
        </w:rPr>
        <w:t>Wij</w:t>
      </w:r>
      <w:proofErr w:type="spellEnd"/>
      <w:r w:rsidRPr="00527839">
        <w:rPr>
          <w:sz w:val="28"/>
          <w:szCs w:val="28"/>
          <w:lang w:val="ru-BY" w:eastAsia="ru-BY"/>
        </w:rPr>
        <w:t>[</w:t>
      </w:r>
      <w:r w:rsidRPr="00527839">
        <w:rPr>
          <w:color w:val="6897BB"/>
          <w:sz w:val="28"/>
          <w:szCs w:val="28"/>
          <w:lang w:val="ru-BY" w:eastAsia="ru-BY"/>
        </w:rPr>
        <w:t>1</w:t>
      </w:r>
      <w:r w:rsidRPr="00527839">
        <w:rPr>
          <w:sz w:val="28"/>
          <w:szCs w:val="28"/>
          <w:lang w:val="ru-BY" w:eastAsia="ru-BY"/>
        </w:rPr>
        <w:t xml:space="preserve">] * </w:t>
      </w:r>
      <w:proofErr w:type="spellStart"/>
      <w:r w:rsidRPr="00527839">
        <w:rPr>
          <w:sz w:val="28"/>
          <w:szCs w:val="28"/>
          <w:lang w:val="ru-BY" w:eastAsia="ru-BY"/>
        </w:rPr>
        <w:t>h_Summ</w:t>
      </w:r>
      <w:proofErr w:type="spellEnd"/>
      <w:r w:rsidRPr="00527839">
        <w:rPr>
          <w:sz w:val="28"/>
          <w:szCs w:val="28"/>
          <w:lang w:val="ru-BY" w:eastAsia="ru-BY"/>
        </w:rPr>
        <w:t>[</w:t>
      </w:r>
      <w:r w:rsidRPr="00527839">
        <w:rPr>
          <w:color w:val="6897BB"/>
          <w:sz w:val="28"/>
          <w:szCs w:val="28"/>
          <w:lang w:val="ru-BY" w:eastAsia="ru-BY"/>
        </w:rPr>
        <w:t>1</w:t>
      </w:r>
      <w:r w:rsidRPr="00527839">
        <w:rPr>
          <w:sz w:val="28"/>
          <w:szCs w:val="28"/>
          <w:lang w:val="ru-BY" w:eastAsia="ru-BY"/>
        </w:rPr>
        <w:t>] - T[</w:t>
      </w:r>
      <w:r w:rsidRPr="00527839">
        <w:rPr>
          <w:color w:val="6897BB"/>
          <w:sz w:val="28"/>
          <w:szCs w:val="28"/>
          <w:lang w:val="ru-BY" w:eastAsia="ru-BY"/>
        </w:rPr>
        <w:t>2</w:t>
      </w:r>
      <w:r w:rsidRPr="00527839">
        <w:rPr>
          <w:sz w:val="28"/>
          <w:szCs w:val="28"/>
          <w:lang w:val="ru-BY" w:eastAsia="ru-BY"/>
        </w:rPr>
        <w:t>]</w:t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lastRenderedPageBreak/>
        <w:br/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while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True</w:t>
      </w:r>
      <w:proofErr w:type="spellEnd"/>
      <w:r w:rsidRPr="00527839">
        <w:rPr>
          <w:sz w:val="28"/>
          <w:szCs w:val="28"/>
          <w:lang w:val="ru-BY" w:eastAsia="ru-BY"/>
        </w:rPr>
        <w:t>:</w:t>
      </w:r>
      <w:r w:rsidRPr="00527839">
        <w:rPr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sz w:val="28"/>
          <w:szCs w:val="28"/>
          <w:lang w:val="ru-BY" w:eastAsia="ru-BY"/>
        </w:rPr>
        <w:t>Age</w:t>
      </w:r>
      <w:proofErr w:type="spellEnd"/>
      <w:r w:rsidRPr="00527839">
        <w:rPr>
          <w:sz w:val="28"/>
          <w:szCs w:val="28"/>
          <w:lang w:val="ru-BY" w:eastAsia="ru-BY"/>
        </w:rPr>
        <w:t xml:space="preserve"> += </w:t>
      </w:r>
      <w:r w:rsidRPr="00527839">
        <w:rPr>
          <w:color w:val="6897BB"/>
          <w:sz w:val="28"/>
          <w:szCs w:val="28"/>
          <w:lang w:val="ru-BY" w:eastAsia="ru-BY"/>
        </w:rPr>
        <w:t>1</w:t>
      </w:r>
      <w:r w:rsidRPr="00527839">
        <w:rPr>
          <w:color w:val="6897BB"/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sz w:val="28"/>
          <w:szCs w:val="28"/>
          <w:lang w:val="ru-BY" w:eastAsia="ru-BY"/>
        </w:rPr>
        <w:t>model</w:t>
      </w:r>
      <w:proofErr w:type="spellEnd"/>
      <w:r w:rsidRPr="00527839">
        <w:rPr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50</w:t>
      </w:r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2</w:t>
      </w:r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        </w:t>
      </w:r>
      <w:proofErr w:type="spellStart"/>
      <w:r w:rsidRPr="00527839">
        <w:rPr>
          <w:sz w:val="28"/>
          <w:szCs w:val="28"/>
          <w:lang w:val="ru-BY" w:eastAsia="ru-BY"/>
        </w:rPr>
        <w:t>h_Summ</w:t>
      </w:r>
      <w:proofErr w:type="spellEnd"/>
      <w:r w:rsidRPr="00527839">
        <w:rPr>
          <w:sz w:val="28"/>
          <w:szCs w:val="28"/>
          <w:lang w:val="ru-BY" w:eastAsia="ru-BY"/>
        </w:rPr>
        <w:t xml:space="preserve">[i] = </w:t>
      </w:r>
      <w:proofErr w:type="spellStart"/>
      <w:r w:rsidRPr="00527839">
        <w:rPr>
          <w:sz w:val="28"/>
          <w:szCs w:val="28"/>
          <w:lang w:val="ru-BY" w:eastAsia="ru-BY"/>
        </w:rPr>
        <w:t>hcalc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proofErr w:type="spellStart"/>
      <w:r w:rsidRPr="00527839">
        <w:rPr>
          <w:sz w:val="28"/>
          <w:szCs w:val="28"/>
          <w:lang w:val="ru-BY" w:eastAsia="ru-BY"/>
        </w:rPr>
        <w:t>Wki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sz w:val="28"/>
          <w:szCs w:val="28"/>
          <w:lang w:val="ru-BY" w:eastAsia="ru-BY"/>
        </w:rPr>
        <w:t>T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proofErr w:type="spellStart"/>
      <w:r w:rsidRPr="00527839">
        <w:rPr>
          <w:sz w:val="28"/>
          <w:szCs w:val="28"/>
          <w:lang w:val="ru-BY" w:eastAsia="ru-BY"/>
        </w:rPr>
        <w:t>model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sz w:val="28"/>
          <w:szCs w:val="28"/>
          <w:lang w:val="ru-BY" w:eastAsia="ru-BY"/>
        </w:rPr>
        <w:t>i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proofErr w:type="spellStart"/>
      <w:r w:rsidRPr="00527839">
        <w:rPr>
          <w:sz w:val="28"/>
          <w:szCs w:val="28"/>
          <w:lang w:val="ru-BY" w:eastAsia="ru-BY"/>
        </w:rPr>
        <w:t>x_list</w:t>
      </w:r>
      <w:proofErr w:type="spellEnd"/>
      <w:r w:rsidRPr="00527839">
        <w:rPr>
          <w:sz w:val="28"/>
          <w:szCs w:val="28"/>
          <w:lang w:val="ru-BY" w:eastAsia="ru-BY"/>
        </w:rPr>
        <w:t>)</w:t>
      </w:r>
      <w:r w:rsidRPr="00527839">
        <w:rPr>
          <w:sz w:val="28"/>
          <w:szCs w:val="28"/>
          <w:lang w:val="ru-BY" w:eastAsia="ru-BY"/>
        </w:rPr>
        <w:br/>
        <w:t xml:space="preserve">        </w:t>
      </w:r>
      <w:proofErr w:type="spellStart"/>
      <w:r w:rsidRPr="00527839">
        <w:rPr>
          <w:sz w:val="28"/>
          <w:szCs w:val="28"/>
          <w:lang w:val="ru-BY" w:eastAsia="ru-BY"/>
        </w:rPr>
        <w:t>strcalc</w:t>
      </w:r>
      <w:proofErr w:type="spellEnd"/>
      <w:r w:rsidRPr="00527839">
        <w:rPr>
          <w:sz w:val="28"/>
          <w:szCs w:val="28"/>
          <w:lang w:val="ru-BY" w:eastAsia="ru-BY"/>
        </w:rPr>
        <w:t xml:space="preserve"> = </w:t>
      </w:r>
      <w:proofErr w:type="spellStart"/>
      <w:r w:rsidRPr="00527839">
        <w:rPr>
          <w:sz w:val="28"/>
          <w:szCs w:val="28"/>
          <w:lang w:val="ru-BY" w:eastAsia="ru-BY"/>
        </w:rPr>
        <w:t>ocalc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proofErr w:type="spellStart"/>
      <w:r w:rsidRPr="00527839">
        <w:rPr>
          <w:sz w:val="28"/>
          <w:szCs w:val="28"/>
          <w:lang w:val="ru-BY" w:eastAsia="ru-BY"/>
        </w:rPr>
        <w:t>Wij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sz w:val="28"/>
          <w:szCs w:val="28"/>
          <w:lang w:val="ru-BY" w:eastAsia="ru-BY"/>
        </w:rPr>
        <w:t>T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proofErr w:type="spellStart"/>
      <w:r w:rsidRPr="00527839">
        <w:rPr>
          <w:sz w:val="28"/>
          <w:szCs w:val="28"/>
          <w:lang w:val="ru-BY" w:eastAsia="ru-BY"/>
        </w:rPr>
        <w:t>h_Summ</w:t>
      </w:r>
      <w:proofErr w:type="spellEnd"/>
      <w:r w:rsidRPr="00527839">
        <w:rPr>
          <w:sz w:val="28"/>
          <w:szCs w:val="28"/>
          <w:lang w:val="ru-BY" w:eastAsia="ru-BY"/>
        </w:rPr>
        <w:t>)</w:t>
      </w:r>
      <w:r w:rsidRPr="00527839">
        <w:rPr>
          <w:sz w:val="28"/>
          <w:szCs w:val="28"/>
          <w:lang w:val="ru-BY" w:eastAsia="ru-BY"/>
        </w:rPr>
        <w:br/>
        <w:t xml:space="preserve">        </w:t>
      </w:r>
      <w:proofErr w:type="spellStart"/>
      <w:r w:rsidRPr="00527839">
        <w:rPr>
          <w:sz w:val="28"/>
          <w:szCs w:val="28"/>
          <w:lang w:val="ru-BY" w:eastAsia="ru-BY"/>
        </w:rPr>
        <w:t>Err</w:t>
      </w:r>
      <w:proofErr w:type="spellEnd"/>
      <w:r w:rsidRPr="00527839">
        <w:rPr>
          <w:sz w:val="28"/>
          <w:szCs w:val="28"/>
          <w:lang w:val="ru-BY" w:eastAsia="ru-BY"/>
        </w:rPr>
        <w:t xml:space="preserve"> = </w:t>
      </w:r>
      <w:proofErr w:type="spellStart"/>
      <w:r w:rsidRPr="00527839">
        <w:rPr>
          <w:sz w:val="28"/>
          <w:szCs w:val="28"/>
          <w:lang w:val="ru-BY" w:eastAsia="ru-BY"/>
        </w:rPr>
        <w:t>strcalc</w:t>
      </w:r>
      <w:proofErr w:type="spellEnd"/>
      <w:r w:rsidRPr="00527839">
        <w:rPr>
          <w:sz w:val="28"/>
          <w:szCs w:val="28"/>
          <w:lang w:val="ru-BY" w:eastAsia="ru-BY"/>
        </w:rPr>
        <w:t xml:space="preserve"> - </w:t>
      </w:r>
      <w:proofErr w:type="spellStart"/>
      <w:r w:rsidRPr="00527839">
        <w:rPr>
          <w:sz w:val="28"/>
          <w:szCs w:val="28"/>
          <w:lang w:val="ru-BY" w:eastAsia="ru-BY"/>
        </w:rPr>
        <w:t>e_list</w:t>
      </w:r>
      <w:proofErr w:type="spellEnd"/>
      <w:r w:rsidRPr="00527839">
        <w:rPr>
          <w:sz w:val="28"/>
          <w:szCs w:val="28"/>
          <w:lang w:val="ru-BY" w:eastAsia="ru-BY"/>
        </w:rPr>
        <w:t>[</w:t>
      </w:r>
      <w:proofErr w:type="spellStart"/>
      <w:r w:rsidRPr="00527839">
        <w:rPr>
          <w:sz w:val="28"/>
          <w:szCs w:val="28"/>
          <w:lang w:val="ru-BY" w:eastAsia="ru-BY"/>
        </w:rPr>
        <w:t>model</w:t>
      </w:r>
      <w:proofErr w:type="spellEnd"/>
      <w:r w:rsidRPr="00527839">
        <w:rPr>
          <w:sz w:val="28"/>
          <w:szCs w:val="28"/>
          <w:lang w:val="ru-BY" w:eastAsia="ru-BY"/>
        </w:rPr>
        <w:t>]</w:t>
      </w:r>
      <w:r w:rsidRPr="00527839">
        <w:rPr>
          <w:sz w:val="28"/>
          <w:szCs w:val="28"/>
          <w:lang w:val="ru-BY" w:eastAsia="ru-BY"/>
        </w:rPr>
        <w:br/>
        <w:t xml:space="preserve">        MSE += </w:t>
      </w:r>
      <w:proofErr w:type="spellStart"/>
      <w:r w:rsidRPr="00527839">
        <w:rPr>
          <w:sz w:val="28"/>
          <w:szCs w:val="28"/>
          <w:lang w:val="ru-BY" w:eastAsia="ru-BY"/>
        </w:rPr>
        <w:t>Err</w:t>
      </w:r>
      <w:proofErr w:type="spellEnd"/>
      <w:r w:rsidRPr="00527839">
        <w:rPr>
          <w:sz w:val="28"/>
          <w:szCs w:val="28"/>
          <w:lang w:val="ru-BY" w:eastAsia="ru-BY"/>
        </w:rPr>
        <w:t xml:space="preserve"> ** </w:t>
      </w:r>
      <w:r w:rsidRPr="00527839">
        <w:rPr>
          <w:color w:val="6897BB"/>
          <w:sz w:val="28"/>
          <w:szCs w:val="28"/>
          <w:lang w:val="ru-BY" w:eastAsia="ru-BY"/>
        </w:rPr>
        <w:t>2</w:t>
      </w:r>
      <w:r w:rsidRPr="00527839">
        <w:rPr>
          <w:color w:val="6897BB"/>
          <w:sz w:val="28"/>
          <w:szCs w:val="28"/>
          <w:lang w:val="ru-BY" w:eastAsia="ru-BY"/>
        </w:rPr>
        <w:br/>
      </w:r>
      <w:r w:rsidRPr="00527839">
        <w:rPr>
          <w:color w:val="6897BB"/>
          <w:sz w:val="28"/>
          <w:szCs w:val="28"/>
          <w:lang w:val="ru-BY" w:eastAsia="ru-BY"/>
        </w:rPr>
        <w:br/>
        <w:t xml:space="preserve">    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2</w:t>
      </w:r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        </w:t>
      </w:r>
      <w:proofErr w:type="spellStart"/>
      <w:r w:rsidRPr="00527839">
        <w:rPr>
          <w:sz w:val="28"/>
          <w:szCs w:val="28"/>
          <w:lang w:val="ru-BY" w:eastAsia="ru-BY"/>
        </w:rPr>
        <w:t>Errs</w:t>
      </w:r>
      <w:proofErr w:type="spellEnd"/>
      <w:r w:rsidRPr="00527839">
        <w:rPr>
          <w:sz w:val="28"/>
          <w:szCs w:val="28"/>
          <w:lang w:val="ru-BY" w:eastAsia="ru-BY"/>
        </w:rPr>
        <w:t xml:space="preserve">[i] = </w:t>
      </w:r>
      <w:proofErr w:type="spellStart"/>
      <w:r w:rsidRPr="00527839">
        <w:rPr>
          <w:sz w:val="28"/>
          <w:szCs w:val="28"/>
          <w:lang w:val="ru-BY" w:eastAsia="ru-BY"/>
        </w:rPr>
        <w:t>Err</w:t>
      </w:r>
      <w:proofErr w:type="spellEnd"/>
      <w:r w:rsidRPr="00527839">
        <w:rPr>
          <w:sz w:val="28"/>
          <w:szCs w:val="28"/>
          <w:lang w:val="ru-BY" w:eastAsia="ru-BY"/>
        </w:rPr>
        <w:t xml:space="preserve"> * </w:t>
      </w:r>
      <w:proofErr w:type="spellStart"/>
      <w:r w:rsidRPr="00527839">
        <w:rPr>
          <w:sz w:val="28"/>
          <w:szCs w:val="28"/>
          <w:lang w:val="ru-BY" w:eastAsia="ru-BY"/>
        </w:rPr>
        <w:t>Wij</w:t>
      </w:r>
      <w:proofErr w:type="spellEnd"/>
      <w:r w:rsidRPr="00527839">
        <w:rPr>
          <w:sz w:val="28"/>
          <w:szCs w:val="28"/>
          <w:lang w:val="ru-BY" w:eastAsia="ru-BY"/>
        </w:rPr>
        <w:t>[i]</w:t>
      </w:r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  <w:t xml:space="preserve">    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2</w:t>
      </w:r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        </w:t>
      </w:r>
      <w:proofErr w:type="spellStart"/>
      <w:r w:rsidRPr="00527839">
        <w:rPr>
          <w:sz w:val="28"/>
          <w:szCs w:val="28"/>
          <w:lang w:val="ru-BY" w:eastAsia="ru-BY"/>
        </w:rPr>
        <w:t>Wij</w:t>
      </w:r>
      <w:proofErr w:type="spellEnd"/>
      <w:r w:rsidRPr="00527839">
        <w:rPr>
          <w:sz w:val="28"/>
          <w:szCs w:val="28"/>
          <w:lang w:val="ru-BY" w:eastAsia="ru-BY"/>
        </w:rPr>
        <w:t xml:space="preserve">[i] = </w:t>
      </w:r>
      <w:proofErr w:type="spellStart"/>
      <w:r w:rsidRPr="00527839">
        <w:rPr>
          <w:sz w:val="28"/>
          <w:szCs w:val="28"/>
          <w:lang w:val="ru-BY" w:eastAsia="ru-BY"/>
        </w:rPr>
        <w:t>Wij</w:t>
      </w:r>
      <w:proofErr w:type="spellEnd"/>
      <w:r w:rsidRPr="00527839">
        <w:rPr>
          <w:sz w:val="28"/>
          <w:szCs w:val="28"/>
          <w:lang w:val="ru-BY" w:eastAsia="ru-BY"/>
        </w:rPr>
        <w:t xml:space="preserve">[i] - </w:t>
      </w:r>
      <w:proofErr w:type="spellStart"/>
      <w:r w:rsidRPr="00527839">
        <w:rPr>
          <w:sz w:val="28"/>
          <w:szCs w:val="28"/>
          <w:lang w:val="ru-BY" w:eastAsia="ru-BY"/>
        </w:rPr>
        <w:t>ls</w:t>
      </w:r>
      <w:proofErr w:type="spellEnd"/>
      <w:r w:rsidRPr="00527839">
        <w:rPr>
          <w:sz w:val="28"/>
          <w:szCs w:val="28"/>
          <w:lang w:val="ru-BY" w:eastAsia="ru-BY"/>
        </w:rPr>
        <w:t xml:space="preserve"> * </w:t>
      </w:r>
      <w:proofErr w:type="spellStart"/>
      <w:r w:rsidRPr="00527839">
        <w:rPr>
          <w:sz w:val="28"/>
          <w:szCs w:val="28"/>
          <w:lang w:val="ru-BY" w:eastAsia="ru-BY"/>
        </w:rPr>
        <w:t>Err</w:t>
      </w:r>
      <w:proofErr w:type="spellEnd"/>
      <w:r w:rsidRPr="00527839">
        <w:rPr>
          <w:sz w:val="28"/>
          <w:szCs w:val="28"/>
          <w:lang w:val="ru-BY" w:eastAsia="ru-BY"/>
        </w:rPr>
        <w:t xml:space="preserve"> * </w:t>
      </w:r>
      <w:proofErr w:type="spellStart"/>
      <w:r w:rsidRPr="00527839">
        <w:rPr>
          <w:sz w:val="28"/>
          <w:szCs w:val="28"/>
          <w:lang w:val="ru-BY" w:eastAsia="ru-BY"/>
        </w:rPr>
        <w:t>h_Summ</w:t>
      </w:r>
      <w:proofErr w:type="spellEnd"/>
      <w:r w:rsidRPr="00527839">
        <w:rPr>
          <w:sz w:val="28"/>
          <w:szCs w:val="28"/>
          <w:lang w:val="ru-BY" w:eastAsia="ru-BY"/>
        </w:rPr>
        <w:t>[i]</w:t>
      </w:r>
      <w:r w:rsidRPr="00527839">
        <w:rPr>
          <w:sz w:val="28"/>
          <w:szCs w:val="28"/>
          <w:lang w:val="ru-BY" w:eastAsia="ru-BY"/>
        </w:rPr>
        <w:br/>
        <w:t xml:space="preserve">        T[</w:t>
      </w:r>
      <w:r w:rsidRPr="00527839">
        <w:rPr>
          <w:color w:val="6897BB"/>
          <w:sz w:val="28"/>
          <w:szCs w:val="28"/>
          <w:lang w:val="ru-BY" w:eastAsia="ru-BY"/>
        </w:rPr>
        <w:t>2</w:t>
      </w:r>
      <w:r w:rsidRPr="00527839">
        <w:rPr>
          <w:sz w:val="28"/>
          <w:szCs w:val="28"/>
          <w:lang w:val="ru-BY" w:eastAsia="ru-BY"/>
        </w:rPr>
        <w:t>] = T[</w:t>
      </w:r>
      <w:r w:rsidRPr="00527839">
        <w:rPr>
          <w:color w:val="6897BB"/>
          <w:sz w:val="28"/>
          <w:szCs w:val="28"/>
          <w:lang w:val="ru-BY" w:eastAsia="ru-BY"/>
        </w:rPr>
        <w:t>2</w:t>
      </w:r>
      <w:r w:rsidRPr="00527839">
        <w:rPr>
          <w:sz w:val="28"/>
          <w:szCs w:val="28"/>
          <w:lang w:val="ru-BY" w:eastAsia="ru-BY"/>
        </w:rPr>
        <w:t xml:space="preserve">] + </w:t>
      </w:r>
      <w:proofErr w:type="spellStart"/>
      <w:r w:rsidRPr="00527839">
        <w:rPr>
          <w:sz w:val="28"/>
          <w:szCs w:val="28"/>
          <w:lang w:val="ru-BY" w:eastAsia="ru-BY"/>
        </w:rPr>
        <w:t>ls</w:t>
      </w:r>
      <w:proofErr w:type="spellEnd"/>
      <w:r w:rsidRPr="00527839">
        <w:rPr>
          <w:sz w:val="28"/>
          <w:szCs w:val="28"/>
          <w:lang w:val="ru-BY" w:eastAsia="ru-BY"/>
        </w:rPr>
        <w:t xml:space="preserve"> * </w:t>
      </w:r>
      <w:proofErr w:type="spellStart"/>
      <w:r w:rsidRPr="00527839">
        <w:rPr>
          <w:sz w:val="28"/>
          <w:szCs w:val="28"/>
          <w:lang w:val="ru-BY" w:eastAsia="ru-BY"/>
        </w:rPr>
        <w:t>Err</w:t>
      </w:r>
      <w:proofErr w:type="spellEnd"/>
      <w:r w:rsidRPr="00527839">
        <w:rPr>
          <w:sz w:val="28"/>
          <w:szCs w:val="28"/>
          <w:lang w:val="ru-BY" w:eastAsia="ru-BY"/>
        </w:rPr>
        <w:br/>
      </w:r>
      <w:r w:rsidRPr="00527839">
        <w:rPr>
          <w:sz w:val="28"/>
          <w:szCs w:val="28"/>
          <w:lang w:val="ru-BY" w:eastAsia="ru-BY"/>
        </w:rPr>
        <w:br/>
        <w:t xml:space="preserve">    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2</w:t>
      </w:r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    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k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6</w:t>
      </w:r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            </w:t>
      </w:r>
      <w:proofErr w:type="spellStart"/>
      <w:r w:rsidRPr="00527839">
        <w:rPr>
          <w:sz w:val="28"/>
          <w:szCs w:val="28"/>
          <w:lang w:val="ru-BY" w:eastAsia="ru-BY"/>
        </w:rPr>
        <w:t>Wki</w:t>
      </w:r>
      <w:proofErr w:type="spellEnd"/>
      <w:r w:rsidRPr="00527839">
        <w:rPr>
          <w:sz w:val="28"/>
          <w:szCs w:val="28"/>
          <w:lang w:val="ru-BY" w:eastAsia="ru-BY"/>
        </w:rPr>
        <w:t xml:space="preserve">[i][k] = </w:t>
      </w:r>
      <w:proofErr w:type="spellStart"/>
      <w:r w:rsidRPr="00527839">
        <w:rPr>
          <w:sz w:val="28"/>
          <w:szCs w:val="28"/>
          <w:lang w:val="ru-BY" w:eastAsia="ru-BY"/>
        </w:rPr>
        <w:t>Wki</w:t>
      </w:r>
      <w:proofErr w:type="spellEnd"/>
      <w:r w:rsidRPr="00527839">
        <w:rPr>
          <w:sz w:val="28"/>
          <w:szCs w:val="28"/>
          <w:lang w:val="ru-BY" w:eastAsia="ru-BY"/>
        </w:rPr>
        <w:t xml:space="preserve">[i][k] - </w:t>
      </w:r>
      <w:proofErr w:type="spellStart"/>
      <w:r w:rsidRPr="00527839">
        <w:rPr>
          <w:sz w:val="28"/>
          <w:szCs w:val="28"/>
          <w:lang w:val="ru-BY" w:eastAsia="ru-BY"/>
        </w:rPr>
        <w:t>ls</w:t>
      </w:r>
      <w:proofErr w:type="spellEnd"/>
      <w:r w:rsidRPr="00527839">
        <w:rPr>
          <w:sz w:val="28"/>
          <w:szCs w:val="28"/>
          <w:lang w:val="ru-BY" w:eastAsia="ru-BY"/>
        </w:rPr>
        <w:t xml:space="preserve"> * </w:t>
      </w:r>
      <w:proofErr w:type="spellStart"/>
      <w:r w:rsidRPr="00527839">
        <w:rPr>
          <w:sz w:val="28"/>
          <w:szCs w:val="28"/>
          <w:lang w:val="ru-BY" w:eastAsia="ru-BY"/>
        </w:rPr>
        <w:t>Errs</w:t>
      </w:r>
      <w:proofErr w:type="spellEnd"/>
      <w:r w:rsidRPr="00527839">
        <w:rPr>
          <w:sz w:val="28"/>
          <w:szCs w:val="28"/>
          <w:lang w:val="ru-BY" w:eastAsia="ru-BY"/>
        </w:rPr>
        <w:t xml:space="preserve">[i] * </w:t>
      </w:r>
      <w:proofErr w:type="spellStart"/>
      <w:r w:rsidRPr="00527839">
        <w:rPr>
          <w:sz w:val="28"/>
          <w:szCs w:val="28"/>
          <w:lang w:val="ru-BY" w:eastAsia="ru-BY"/>
        </w:rPr>
        <w:t>sigm_der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proofErr w:type="spellStart"/>
      <w:r w:rsidRPr="00527839">
        <w:rPr>
          <w:sz w:val="28"/>
          <w:szCs w:val="28"/>
          <w:lang w:val="ru-BY" w:eastAsia="ru-BY"/>
        </w:rPr>
        <w:t>h_Summ</w:t>
      </w:r>
      <w:proofErr w:type="spellEnd"/>
      <w:r w:rsidRPr="00527839">
        <w:rPr>
          <w:sz w:val="28"/>
          <w:szCs w:val="28"/>
          <w:lang w:val="ru-BY" w:eastAsia="ru-BY"/>
        </w:rPr>
        <w:t xml:space="preserve">[i]) * </w:t>
      </w:r>
      <w:proofErr w:type="spellStart"/>
      <w:r w:rsidRPr="00527839">
        <w:rPr>
          <w:sz w:val="28"/>
          <w:szCs w:val="28"/>
          <w:lang w:val="ru-BY" w:eastAsia="ru-BY"/>
        </w:rPr>
        <w:t>x_list</w:t>
      </w:r>
      <w:proofErr w:type="spellEnd"/>
      <w:r w:rsidRPr="00527839">
        <w:rPr>
          <w:sz w:val="28"/>
          <w:szCs w:val="28"/>
          <w:lang w:val="ru-BY" w:eastAsia="ru-BY"/>
        </w:rPr>
        <w:t xml:space="preserve">[k + </w:t>
      </w:r>
      <w:proofErr w:type="spellStart"/>
      <w:r w:rsidRPr="00527839">
        <w:rPr>
          <w:sz w:val="28"/>
          <w:szCs w:val="28"/>
          <w:lang w:val="ru-BY" w:eastAsia="ru-BY"/>
        </w:rPr>
        <w:t>model</w:t>
      </w:r>
      <w:proofErr w:type="spellEnd"/>
      <w:r w:rsidRPr="00527839">
        <w:rPr>
          <w:sz w:val="28"/>
          <w:szCs w:val="28"/>
          <w:lang w:val="ru-BY" w:eastAsia="ru-BY"/>
        </w:rPr>
        <w:t>]</w:t>
      </w:r>
      <w:r w:rsidRPr="00527839">
        <w:rPr>
          <w:sz w:val="28"/>
          <w:szCs w:val="28"/>
          <w:lang w:val="ru-BY" w:eastAsia="ru-BY"/>
        </w:rPr>
        <w:br/>
        <w:t xml:space="preserve">    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2</w:t>
      </w:r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        T[i] = T[i] + </w:t>
      </w:r>
      <w:proofErr w:type="spellStart"/>
      <w:r w:rsidRPr="00527839">
        <w:rPr>
          <w:sz w:val="28"/>
          <w:szCs w:val="28"/>
          <w:lang w:val="ru-BY" w:eastAsia="ru-BY"/>
        </w:rPr>
        <w:t>ls</w:t>
      </w:r>
      <w:proofErr w:type="spellEnd"/>
      <w:r w:rsidRPr="00527839">
        <w:rPr>
          <w:sz w:val="28"/>
          <w:szCs w:val="28"/>
          <w:lang w:val="ru-BY" w:eastAsia="ru-BY"/>
        </w:rPr>
        <w:t xml:space="preserve"> * </w:t>
      </w:r>
      <w:proofErr w:type="spellStart"/>
      <w:r w:rsidRPr="00527839">
        <w:rPr>
          <w:sz w:val="28"/>
          <w:szCs w:val="28"/>
          <w:lang w:val="ru-BY" w:eastAsia="ru-BY"/>
        </w:rPr>
        <w:t>Errs</w:t>
      </w:r>
      <w:proofErr w:type="spellEnd"/>
      <w:r w:rsidRPr="00527839">
        <w:rPr>
          <w:sz w:val="28"/>
          <w:szCs w:val="28"/>
          <w:lang w:val="ru-BY" w:eastAsia="ru-BY"/>
        </w:rPr>
        <w:t xml:space="preserve">[i] * </w:t>
      </w:r>
      <w:proofErr w:type="spellStart"/>
      <w:r w:rsidRPr="00527839">
        <w:rPr>
          <w:sz w:val="28"/>
          <w:szCs w:val="28"/>
          <w:lang w:val="ru-BY" w:eastAsia="ru-BY"/>
        </w:rPr>
        <w:t>sigm_der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proofErr w:type="spellStart"/>
      <w:r w:rsidRPr="00527839">
        <w:rPr>
          <w:sz w:val="28"/>
          <w:szCs w:val="28"/>
          <w:lang w:val="ru-BY" w:eastAsia="ru-BY"/>
        </w:rPr>
        <w:t>h_Summ</w:t>
      </w:r>
      <w:proofErr w:type="spellEnd"/>
      <w:r w:rsidRPr="00527839">
        <w:rPr>
          <w:sz w:val="28"/>
          <w:szCs w:val="28"/>
          <w:lang w:val="ru-BY" w:eastAsia="ru-BY"/>
        </w:rPr>
        <w:t>[i])</w:t>
      </w:r>
      <w:r w:rsidRPr="00527839">
        <w:rPr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if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MSE &lt; </w:t>
      </w:r>
      <w:r w:rsidRPr="00527839">
        <w:rPr>
          <w:color w:val="6897BB"/>
          <w:sz w:val="28"/>
          <w:szCs w:val="28"/>
          <w:lang w:val="ru-BY" w:eastAsia="ru-BY"/>
        </w:rPr>
        <w:t>10e-5</w:t>
      </w:r>
      <w:r w:rsidRPr="00527839">
        <w:rPr>
          <w:sz w:val="28"/>
          <w:szCs w:val="28"/>
          <w:lang w:val="ru-BY" w:eastAsia="ru-BY"/>
        </w:rPr>
        <w:t>:</w:t>
      </w:r>
      <w:r w:rsidRPr="00527839">
        <w:rPr>
          <w:sz w:val="28"/>
          <w:szCs w:val="28"/>
          <w:lang w:val="ru-BY" w:eastAsia="ru-BY"/>
        </w:rPr>
        <w:br/>
        <w:t xml:space="preserve">    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break</w:t>
      </w:r>
      <w:proofErr w:type="spellEnd"/>
      <w:r w:rsidRPr="00527839">
        <w:rPr>
          <w:sz w:val="28"/>
          <w:szCs w:val="28"/>
          <w:lang w:val="ru-BY" w:eastAsia="ru-BY"/>
        </w:rPr>
        <w:t>;</w:t>
      </w:r>
      <w:r w:rsidRPr="00527839">
        <w:rPr>
          <w:sz w:val="28"/>
          <w:szCs w:val="28"/>
          <w:lang w:val="ru-BY" w:eastAsia="ru-BY"/>
        </w:rPr>
        <w:br/>
        <w:t xml:space="preserve">    MSE = </w:t>
      </w:r>
      <w:r w:rsidRPr="00527839">
        <w:rPr>
          <w:color w:val="6897BB"/>
          <w:sz w:val="28"/>
          <w:szCs w:val="28"/>
          <w:lang w:val="ru-BY" w:eastAsia="ru-BY"/>
        </w:rPr>
        <w:t>0</w:t>
      </w:r>
      <w:r w:rsidRPr="00527839">
        <w:rPr>
          <w:color w:val="6897BB"/>
          <w:sz w:val="28"/>
          <w:szCs w:val="28"/>
          <w:lang w:val="ru-BY" w:eastAsia="ru-BY"/>
        </w:rPr>
        <w:br/>
      </w:r>
      <w:r w:rsidRPr="00527839">
        <w:rPr>
          <w:color w:val="6897BB"/>
          <w:sz w:val="28"/>
          <w:szCs w:val="28"/>
          <w:lang w:val="ru-BY" w:eastAsia="ru-BY"/>
        </w:rPr>
        <w:br/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sz w:val="28"/>
          <w:szCs w:val="28"/>
          <w:lang w:val="ru-BY" w:eastAsia="ru-BY"/>
        </w:rPr>
        <w:t>test_model</w:t>
      </w:r>
      <w:proofErr w:type="spellEnd"/>
      <w:r w:rsidRPr="00527839">
        <w:rPr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10</w:t>
      </w:r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for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r w:rsidRPr="00527839">
        <w:rPr>
          <w:sz w:val="28"/>
          <w:szCs w:val="28"/>
          <w:lang w:val="ru-BY" w:eastAsia="ru-BY"/>
        </w:rPr>
        <w:t xml:space="preserve">i </w:t>
      </w:r>
      <w:proofErr w:type="spellStart"/>
      <w:r w:rsidRPr="00527839">
        <w:rPr>
          <w:color w:val="CC7832"/>
          <w:sz w:val="28"/>
          <w:szCs w:val="28"/>
          <w:lang w:val="ru-BY" w:eastAsia="ru-BY"/>
        </w:rPr>
        <w:t>in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range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897BB"/>
          <w:sz w:val="28"/>
          <w:szCs w:val="28"/>
          <w:lang w:val="ru-BY" w:eastAsia="ru-BY"/>
        </w:rPr>
        <w:t>2</w:t>
      </w:r>
      <w:r w:rsidRPr="00527839">
        <w:rPr>
          <w:sz w:val="28"/>
          <w:szCs w:val="28"/>
          <w:lang w:val="ru-BY" w:eastAsia="ru-BY"/>
        </w:rPr>
        <w:t>):</w:t>
      </w:r>
      <w:r w:rsidRPr="00527839">
        <w:rPr>
          <w:sz w:val="28"/>
          <w:szCs w:val="28"/>
          <w:lang w:val="ru-BY" w:eastAsia="ru-BY"/>
        </w:rPr>
        <w:br/>
        <w:t xml:space="preserve">        </w:t>
      </w:r>
      <w:proofErr w:type="spellStart"/>
      <w:r w:rsidRPr="00527839">
        <w:rPr>
          <w:sz w:val="28"/>
          <w:szCs w:val="28"/>
          <w:lang w:val="ru-BY" w:eastAsia="ru-BY"/>
        </w:rPr>
        <w:t>h_Summ</w:t>
      </w:r>
      <w:proofErr w:type="spellEnd"/>
      <w:r w:rsidRPr="00527839">
        <w:rPr>
          <w:sz w:val="28"/>
          <w:szCs w:val="28"/>
          <w:lang w:val="ru-BY" w:eastAsia="ru-BY"/>
        </w:rPr>
        <w:t xml:space="preserve">[i] = </w:t>
      </w:r>
      <w:proofErr w:type="spellStart"/>
      <w:r w:rsidRPr="00527839">
        <w:rPr>
          <w:sz w:val="28"/>
          <w:szCs w:val="28"/>
          <w:lang w:val="ru-BY" w:eastAsia="ru-BY"/>
        </w:rPr>
        <w:t>hcalc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proofErr w:type="spellStart"/>
      <w:r w:rsidRPr="00527839">
        <w:rPr>
          <w:sz w:val="28"/>
          <w:szCs w:val="28"/>
          <w:lang w:val="ru-BY" w:eastAsia="ru-BY"/>
        </w:rPr>
        <w:t>Wki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sz w:val="28"/>
          <w:szCs w:val="28"/>
          <w:lang w:val="ru-BY" w:eastAsia="ru-BY"/>
        </w:rPr>
        <w:t>T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proofErr w:type="spellStart"/>
      <w:r w:rsidRPr="00527839">
        <w:rPr>
          <w:sz w:val="28"/>
          <w:szCs w:val="28"/>
          <w:lang w:val="ru-BY" w:eastAsia="ru-BY"/>
        </w:rPr>
        <w:t>test_model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sz w:val="28"/>
          <w:szCs w:val="28"/>
          <w:lang w:val="ru-BY" w:eastAsia="ru-BY"/>
        </w:rPr>
        <w:t>i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proofErr w:type="spellStart"/>
      <w:r w:rsidRPr="00527839">
        <w:rPr>
          <w:sz w:val="28"/>
          <w:szCs w:val="28"/>
          <w:lang w:val="ru-BY" w:eastAsia="ru-BY"/>
        </w:rPr>
        <w:t>test_list</w:t>
      </w:r>
      <w:proofErr w:type="spellEnd"/>
      <w:r w:rsidRPr="00527839">
        <w:rPr>
          <w:sz w:val="28"/>
          <w:szCs w:val="28"/>
          <w:lang w:val="ru-BY" w:eastAsia="ru-BY"/>
        </w:rPr>
        <w:t>)</w:t>
      </w:r>
      <w:r w:rsidRPr="00527839">
        <w:rPr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sz w:val="28"/>
          <w:szCs w:val="28"/>
          <w:lang w:val="ru-BY" w:eastAsia="ru-BY"/>
        </w:rPr>
        <w:t>strcalc</w:t>
      </w:r>
      <w:proofErr w:type="spellEnd"/>
      <w:r w:rsidRPr="00527839">
        <w:rPr>
          <w:sz w:val="28"/>
          <w:szCs w:val="28"/>
          <w:lang w:val="ru-BY" w:eastAsia="ru-BY"/>
        </w:rPr>
        <w:t xml:space="preserve"> = </w:t>
      </w:r>
      <w:proofErr w:type="spellStart"/>
      <w:r w:rsidRPr="00527839">
        <w:rPr>
          <w:sz w:val="28"/>
          <w:szCs w:val="28"/>
          <w:lang w:val="ru-BY" w:eastAsia="ru-BY"/>
        </w:rPr>
        <w:t>ocalc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proofErr w:type="spellStart"/>
      <w:r w:rsidRPr="00527839">
        <w:rPr>
          <w:sz w:val="28"/>
          <w:szCs w:val="28"/>
          <w:lang w:val="ru-BY" w:eastAsia="ru-BY"/>
        </w:rPr>
        <w:t>Wij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sz w:val="28"/>
          <w:szCs w:val="28"/>
          <w:lang w:val="ru-BY" w:eastAsia="ru-BY"/>
        </w:rPr>
        <w:t>T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proofErr w:type="spellStart"/>
      <w:r w:rsidRPr="00527839">
        <w:rPr>
          <w:sz w:val="28"/>
          <w:szCs w:val="28"/>
          <w:lang w:val="ru-BY" w:eastAsia="ru-BY"/>
        </w:rPr>
        <w:t>h_Summ</w:t>
      </w:r>
      <w:proofErr w:type="spellEnd"/>
      <w:r w:rsidRPr="00527839">
        <w:rPr>
          <w:sz w:val="28"/>
          <w:szCs w:val="28"/>
          <w:lang w:val="ru-BY" w:eastAsia="ru-BY"/>
        </w:rPr>
        <w:t>)</w:t>
      </w:r>
      <w:r w:rsidRPr="00527839">
        <w:rPr>
          <w:sz w:val="28"/>
          <w:szCs w:val="28"/>
          <w:lang w:val="ru-BY" w:eastAsia="ru-BY"/>
        </w:rPr>
        <w:br/>
        <w:t xml:space="preserve">    </w:t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print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proofErr w:type="spellStart"/>
      <w:r w:rsidRPr="00527839">
        <w:rPr>
          <w:sz w:val="28"/>
          <w:szCs w:val="28"/>
          <w:lang w:val="ru-BY" w:eastAsia="ru-BY"/>
        </w:rPr>
        <w:t>strcalc</w:t>
      </w:r>
      <w:proofErr w:type="spellEnd"/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r w:rsidRPr="00527839">
        <w:rPr>
          <w:color w:val="6A8759"/>
          <w:sz w:val="28"/>
          <w:szCs w:val="28"/>
          <w:lang w:val="ru-BY" w:eastAsia="ru-BY"/>
        </w:rPr>
        <w:t>" = "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proofErr w:type="spellStart"/>
      <w:r w:rsidRPr="00527839">
        <w:rPr>
          <w:sz w:val="28"/>
          <w:szCs w:val="28"/>
          <w:lang w:val="ru-BY" w:eastAsia="ru-BY"/>
        </w:rPr>
        <w:t>test_list</w:t>
      </w:r>
      <w:proofErr w:type="spellEnd"/>
      <w:r w:rsidRPr="00527839">
        <w:rPr>
          <w:sz w:val="28"/>
          <w:szCs w:val="28"/>
          <w:lang w:val="ru-BY" w:eastAsia="ru-BY"/>
        </w:rPr>
        <w:t>[</w:t>
      </w:r>
      <w:r w:rsidRPr="00527839">
        <w:rPr>
          <w:color w:val="6897BB"/>
          <w:sz w:val="28"/>
          <w:szCs w:val="28"/>
          <w:lang w:val="ru-BY" w:eastAsia="ru-BY"/>
        </w:rPr>
        <w:t xml:space="preserve">6 </w:t>
      </w:r>
      <w:r w:rsidRPr="00527839">
        <w:rPr>
          <w:sz w:val="28"/>
          <w:szCs w:val="28"/>
          <w:lang w:val="ru-BY" w:eastAsia="ru-BY"/>
        </w:rPr>
        <w:t xml:space="preserve">+ </w:t>
      </w:r>
      <w:proofErr w:type="spellStart"/>
      <w:r w:rsidRPr="00527839">
        <w:rPr>
          <w:sz w:val="28"/>
          <w:szCs w:val="28"/>
          <w:lang w:val="ru-BY" w:eastAsia="ru-BY"/>
        </w:rPr>
        <w:t>test_model</w:t>
      </w:r>
      <w:proofErr w:type="spellEnd"/>
      <w:r w:rsidRPr="00527839">
        <w:rPr>
          <w:sz w:val="28"/>
          <w:szCs w:val="28"/>
          <w:lang w:val="ru-BY" w:eastAsia="ru-BY"/>
        </w:rPr>
        <w:t>])</w:t>
      </w:r>
      <w:r w:rsidRPr="00527839">
        <w:rPr>
          <w:sz w:val="28"/>
          <w:szCs w:val="28"/>
          <w:lang w:val="ru-BY" w:eastAsia="ru-BY"/>
        </w:rPr>
        <w:br/>
      </w:r>
      <w:proofErr w:type="spellStart"/>
      <w:r w:rsidRPr="00527839">
        <w:rPr>
          <w:color w:val="8888C6"/>
          <w:sz w:val="28"/>
          <w:szCs w:val="28"/>
          <w:lang w:val="ru-BY" w:eastAsia="ru-BY"/>
        </w:rPr>
        <w:t>print</w:t>
      </w:r>
      <w:proofErr w:type="spellEnd"/>
      <w:r w:rsidRPr="00527839">
        <w:rPr>
          <w:sz w:val="28"/>
          <w:szCs w:val="28"/>
          <w:lang w:val="ru-BY" w:eastAsia="ru-BY"/>
        </w:rPr>
        <w:t>(</w:t>
      </w:r>
      <w:r w:rsidRPr="00527839">
        <w:rPr>
          <w:color w:val="6A8759"/>
          <w:sz w:val="28"/>
          <w:szCs w:val="28"/>
          <w:lang w:val="ru-BY" w:eastAsia="ru-BY"/>
        </w:rPr>
        <w:t>"Эпох прошло:"</w:t>
      </w:r>
      <w:r w:rsidRPr="00527839">
        <w:rPr>
          <w:color w:val="CC7832"/>
          <w:sz w:val="28"/>
          <w:szCs w:val="28"/>
          <w:lang w:val="ru-BY" w:eastAsia="ru-BY"/>
        </w:rPr>
        <w:t xml:space="preserve">, </w:t>
      </w:r>
      <w:proofErr w:type="spellStart"/>
      <w:r w:rsidRPr="00527839">
        <w:rPr>
          <w:sz w:val="28"/>
          <w:szCs w:val="28"/>
          <w:lang w:val="ru-BY" w:eastAsia="ru-BY"/>
        </w:rPr>
        <w:t>Age</w:t>
      </w:r>
      <w:proofErr w:type="spellEnd"/>
      <w:r w:rsidRPr="00527839">
        <w:rPr>
          <w:sz w:val="28"/>
          <w:szCs w:val="28"/>
          <w:lang w:val="ru-BY" w:eastAsia="ru-BY"/>
        </w:rPr>
        <w:t>)</w:t>
      </w:r>
    </w:p>
    <w:p w14:paraId="77510ADB" w14:textId="1951DF22" w:rsidR="00C45C91" w:rsidRDefault="00A96AA3" w:rsidP="008E5F99">
      <w:pPr>
        <w:widowControl/>
        <w:autoSpaceDE/>
        <w:autoSpaceDN/>
        <w:adjustRightInd/>
        <w:spacing w:before="240" w:after="240"/>
        <w:rPr>
          <w:noProof/>
        </w:rPr>
      </w:pPr>
      <w:r w:rsidRPr="00A96AA3">
        <w:rPr>
          <w:b/>
          <w:sz w:val="28"/>
          <w:szCs w:val="28"/>
        </w:rPr>
        <w:t>Результат</w:t>
      </w:r>
      <w:r w:rsidR="0080274A">
        <w:rPr>
          <w:b/>
          <w:sz w:val="28"/>
          <w:szCs w:val="28"/>
        </w:rPr>
        <w:t xml:space="preserve"> работы программы</w:t>
      </w:r>
      <w:r w:rsidRPr="005E509D">
        <w:rPr>
          <w:b/>
          <w:sz w:val="28"/>
          <w:szCs w:val="28"/>
        </w:rPr>
        <w:t>:</w:t>
      </w:r>
      <w:r w:rsidR="00621A7C" w:rsidRPr="00621A7C">
        <w:rPr>
          <w:noProof/>
        </w:rPr>
        <w:t xml:space="preserve"> </w:t>
      </w:r>
    </w:p>
    <w:p w14:paraId="74E9ED2C" w14:textId="3657F0F2" w:rsidR="001B6FED" w:rsidRPr="00C95B92" w:rsidRDefault="001B6FED" w:rsidP="008E5F99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C34FD9" wp14:editId="7A48B30D">
            <wp:extent cx="3970020" cy="26754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76" cy="267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8FC7" w14:textId="23A473B1" w:rsidR="004F1A4B" w:rsidRDefault="00C45C91" w:rsidP="004F1A4B">
      <w:r w:rsidRPr="00A96AA3">
        <w:rPr>
          <w:b/>
          <w:sz w:val="28"/>
          <w:szCs w:val="28"/>
        </w:rPr>
        <w:lastRenderedPageBreak/>
        <w:t>Вывод</w:t>
      </w:r>
      <w:r w:rsidR="00C95B92" w:rsidRPr="00C45C91">
        <w:rPr>
          <w:b/>
          <w:sz w:val="28"/>
          <w:szCs w:val="28"/>
        </w:rPr>
        <w:t>:</w:t>
      </w:r>
      <w:r w:rsidR="00C95B92" w:rsidRPr="008E5F99">
        <w:rPr>
          <w:sz w:val="28"/>
          <w:szCs w:val="28"/>
        </w:rPr>
        <w:t xml:space="preserve"> </w:t>
      </w:r>
      <w:r w:rsidR="004F1A4B" w:rsidRPr="005B4042">
        <w:rPr>
          <w:sz w:val="28"/>
          <w:szCs w:val="28"/>
        </w:rPr>
        <w:t>изучи</w:t>
      </w:r>
      <w:r w:rsidR="004F1A4B">
        <w:rPr>
          <w:sz w:val="28"/>
          <w:szCs w:val="28"/>
        </w:rPr>
        <w:t>л</w:t>
      </w:r>
      <w:r w:rsidR="004F1A4B" w:rsidRPr="005B4042">
        <w:rPr>
          <w:sz w:val="28"/>
          <w:szCs w:val="28"/>
        </w:rPr>
        <w:t xml:space="preserve"> обучение и функционирование нелинейной ИНС при решении задач прогнозирования.</w:t>
      </w:r>
    </w:p>
    <w:p w14:paraId="4E96829A" w14:textId="71A29DDB" w:rsidR="00C95B92" w:rsidRPr="00621A7C" w:rsidRDefault="00C95B92" w:rsidP="00C95B92">
      <w:pPr>
        <w:widowControl/>
        <w:autoSpaceDE/>
        <w:autoSpaceDN/>
        <w:adjustRightInd/>
        <w:spacing w:before="240" w:after="240"/>
        <w:rPr>
          <w:b/>
          <w:bCs/>
          <w:sz w:val="28"/>
          <w:szCs w:val="28"/>
        </w:rPr>
      </w:pPr>
    </w:p>
    <w:p w14:paraId="75623186" w14:textId="7F1D2FA6" w:rsidR="00C45C91" w:rsidRPr="0080274A" w:rsidRDefault="00C45C91" w:rsidP="00C45C9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7589512D" w14:textId="27E88BF4" w:rsidR="00C45C91" w:rsidRPr="00C45C91" w:rsidRDefault="00C45C91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sectPr w:rsidR="00C45C91" w:rsidRPr="00C45C91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0473F"/>
    <w:rsid w:val="00122A85"/>
    <w:rsid w:val="00124530"/>
    <w:rsid w:val="00141815"/>
    <w:rsid w:val="0017044B"/>
    <w:rsid w:val="00180E2C"/>
    <w:rsid w:val="001B6FED"/>
    <w:rsid w:val="001F28AC"/>
    <w:rsid w:val="00222426"/>
    <w:rsid w:val="002279AB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6010"/>
    <w:rsid w:val="003C3888"/>
    <w:rsid w:val="003C5C96"/>
    <w:rsid w:val="003D6428"/>
    <w:rsid w:val="003F2E83"/>
    <w:rsid w:val="004140AB"/>
    <w:rsid w:val="0043084C"/>
    <w:rsid w:val="00447DFC"/>
    <w:rsid w:val="004639BC"/>
    <w:rsid w:val="00481656"/>
    <w:rsid w:val="004846CB"/>
    <w:rsid w:val="004E202C"/>
    <w:rsid w:val="004F1A4B"/>
    <w:rsid w:val="004F7A49"/>
    <w:rsid w:val="00526A38"/>
    <w:rsid w:val="00527839"/>
    <w:rsid w:val="00571A97"/>
    <w:rsid w:val="005737FD"/>
    <w:rsid w:val="005811AF"/>
    <w:rsid w:val="005B4042"/>
    <w:rsid w:val="005E509D"/>
    <w:rsid w:val="0060014F"/>
    <w:rsid w:val="00621A7C"/>
    <w:rsid w:val="006531F4"/>
    <w:rsid w:val="00667D3B"/>
    <w:rsid w:val="006C1F27"/>
    <w:rsid w:val="006E1C84"/>
    <w:rsid w:val="006F0D28"/>
    <w:rsid w:val="00712FF3"/>
    <w:rsid w:val="00720258"/>
    <w:rsid w:val="00721F28"/>
    <w:rsid w:val="007234CF"/>
    <w:rsid w:val="00745641"/>
    <w:rsid w:val="00767CB6"/>
    <w:rsid w:val="007E77E0"/>
    <w:rsid w:val="0080274A"/>
    <w:rsid w:val="0081703F"/>
    <w:rsid w:val="00823CD3"/>
    <w:rsid w:val="00852152"/>
    <w:rsid w:val="008606F4"/>
    <w:rsid w:val="00891F69"/>
    <w:rsid w:val="008A3C91"/>
    <w:rsid w:val="008B62EC"/>
    <w:rsid w:val="008C61D3"/>
    <w:rsid w:val="008E5F99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96AA3"/>
    <w:rsid w:val="00A97A85"/>
    <w:rsid w:val="00AE3C31"/>
    <w:rsid w:val="00B43BCF"/>
    <w:rsid w:val="00B47D5B"/>
    <w:rsid w:val="00B50737"/>
    <w:rsid w:val="00B613F5"/>
    <w:rsid w:val="00BA3555"/>
    <w:rsid w:val="00BB2906"/>
    <w:rsid w:val="00BC3D7E"/>
    <w:rsid w:val="00BE60CA"/>
    <w:rsid w:val="00C108FC"/>
    <w:rsid w:val="00C3112D"/>
    <w:rsid w:val="00C34D34"/>
    <w:rsid w:val="00C45C91"/>
    <w:rsid w:val="00C46293"/>
    <w:rsid w:val="00C85081"/>
    <w:rsid w:val="00C95B92"/>
    <w:rsid w:val="00CA1A51"/>
    <w:rsid w:val="00CA22C2"/>
    <w:rsid w:val="00CB53F5"/>
    <w:rsid w:val="00CB557E"/>
    <w:rsid w:val="00CD5728"/>
    <w:rsid w:val="00CE4419"/>
    <w:rsid w:val="00CF3746"/>
    <w:rsid w:val="00D71C6A"/>
    <w:rsid w:val="00D817E1"/>
    <w:rsid w:val="00E130EB"/>
    <w:rsid w:val="00E53825"/>
    <w:rsid w:val="00E55788"/>
    <w:rsid w:val="00E62A05"/>
    <w:rsid w:val="00EE5319"/>
    <w:rsid w:val="00EE5F17"/>
    <w:rsid w:val="00EF79FA"/>
    <w:rsid w:val="00F04F42"/>
    <w:rsid w:val="00F10E60"/>
    <w:rsid w:val="00F22885"/>
    <w:rsid w:val="00F33243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C88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96A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A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2">
    <w:name w:val="Обычный2"/>
    <w:rsid w:val="00621A7C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427C4-D880-43D5-8EA0-D9EF09E59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Форти</cp:lastModifiedBy>
  <cp:revision>8</cp:revision>
  <dcterms:created xsi:type="dcterms:W3CDTF">2021-12-21T16:45:00Z</dcterms:created>
  <dcterms:modified xsi:type="dcterms:W3CDTF">2021-12-22T01:16:00Z</dcterms:modified>
</cp:coreProperties>
</file>