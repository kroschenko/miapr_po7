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3E8459BD" w:rsidR="00BC3D7E" w:rsidRPr="005C1332" w:rsidRDefault="00C108FC" w:rsidP="00BC3D7E">
      <w:pPr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Лабораторная работа №</w:t>
      </w:r>
      <w:r w:rsidR="005C1332">
        <w:rPr>
          <w:sz w:val="28"/>
          <w:szCs w:val="28"/>
          <w:lang w:val="en-US"/>
        </w:rPr>
        <w:t>2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1CA6A659" w14:textId="149170C2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C267BD" w:rsidRPr="00C267BD">
        <w:rPr>
          <w:sz w:val="28"/>
          <w:szCs w:val="28"/>
        </w:rPr>
        <w:t xml:space="preserve">Линейная искусственная нейронная сеть. </w:t>
      </w:r>
      <w:r w:rsidR="00C267BD" w:rsidRPr="00C267BD">
        <w:rPr>
          <w:sz w:val="28"/>
          <w:szCs w:val="28"/>
        </w:rPr>
        <w:br/>
        <w:t>Правило обучения Видроу-Хоффа.</w:t>
      </w:r>
      <w:r w:rsidR="00BC3D7E" w:rsidRPr="00C267BD">
        <w:rPr>
          <w:sz w:val="28"/>
          <w:szCs w:val="28"/>
        </w:rPr>
        <w:t>»</w:t>
      </w:r>
    </w:p>
    <w:p w14:paraId="641BBB0D" w14:textId="43B9E043" w:rsidR="0080274A" w:rsidRPr="00FC798C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21A7C" w:rsidRPr="00FC798C">
        <w:rPr>
          <w:sz w:val="28"/>
          <w:szCs w:val="28"/>
        </w:rPr>
        <w:t>1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BD6375B" w14:textId="283807FB" w:rsidR="00A96AA3" w:rsidRPr="00621A7C" w:rsidRDefault="00621A7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Белев С.В.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594FFB76" w14:textId="3DCE72A5" w:rsidR="0073795B" w:rsidRDefault="00BC3D7E" w:rsidP="0073795B">
      <w:pPr>
        <w:rPr>
          <w:sz w:val="20"/>
          <w:szCs w:val="20"/>
          <w:lang w:eastAsia="ru-BY"/>
        </w:rPr>
      </w:pPr>
      <w:r w:rsidRPr="008E5F99">
        <w:rPr>
          <w:sz w:val="28"/>
          <w:szCs w:val="28"/>
        </w:rPr>
        <w:br w:type="page"/>
      </w: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73795B" w:rsidRPr="0073795B">
        <w:rPr>
          <w:sz w:val="28"/>
          <w:szCs w:val="28"/>
        </w:rPr>
        <w:t>изучить обучение и функционирование линейной ИНС с применением адаптивного шага.</w:t>
      </w:r>
    </w:p>
    <w:p w14:paraId="41EE2B8D" w14:textId="6C6EB767" w:rsidR="00A96AA3" w:rsidRDefault="00A96AA3" w:rsidP="00C267BD">
      <w:pPr>
        <w:widowControl/>
        <w:autoSpaceDE/>
        <w:autoSpaceDN/>
        <w:adjustRightInd/>
        <w:rPr>
          <w:sz w:val="28"/>
          <w:szCs w:val="28"/>
        </w:rPr>
      </w:pPr>
    </w:p>
    <w:p w14:paraId="2B3912E5" w14:textId="77777777" w:rsidR="005811AF" w:rsidRPr="008B62EC" w:rsidRDefault="005811AF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</w:p>
    <w:p w14:paraId="19DB5C53" w14:textId="77777777" w:rsidR="001A2237" w:rsidRDefault="00B47D5B" w:rsidP="001A2237">
      <w:pPr>
        <w:pStyle w:val="3"/>
        <w:ind w:firstLine="0"/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1A2237" w:rsidRPr="001A2237">
        <w:rPr>
          <w:sz w:val="28"/>
          <w:szCs w:val="28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</w:t>
      </w:r>
    </w:p>
    <w:p w14:paraId="456E50AB" w14:textId="4F4E5CE1" w:rsidR="00CB557E" w:rsidRPr="005C1332" w:rsidRDefault="00CB557E" w:rsidP="001A2237">
      <w:pPr>
        <w:pStyle w:val="3"/>
        <w:ind w:firstLine="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5C1332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5C1332">
        <w:rPr>
          <w:b/>
          <w:sz w:val="28"/>
          <w:szCs w:val="28"/>
          <w:lang w:val="en-US"/>
        </w:rPr>
        <w:t>:</w:t>
      </w:r>
    </w:p>
    <w:p w14:paraId="6262AC22" w14:textId="77777777" w:rsidR="0081733C" w:rsidRPr="0081733C" w:rsidRDefault="0081733C" w:rsidP="0081733C">
      <w:pPr>
        <w:rPr>
          <w:sz w:val="28"/>
          <w:szCs w:val="28"/>
          <w:lang w:val="ru-BY" w:eastAsia="ru-BY"/>
        </w:rPr>
      </w:pPr>
      <w:r w:rsidRPr="0081733C">
        <w:rPr>
          <w:color w:val="CC7832"/>
          <w:sz w:val="28"/>
          <w:szCs w:val="28"/>
          <w:lang w:val="ru-BY" w:eastAsia="ru-BY"/>
        </w:rPr>
        <w:t xml:space="preserve">from </w:t>
      </w:r>
      <w:r w:rsidRPr="0081733C">
        <w:rPr>
          <w:sz w:val="28"/>
          <w:szCs w:val="28"/>
          <w:lang w:val="ru-BY" w:eastAsia="ru-BY"/>
        </w:rPr>
        <w:t xml:space="preserve">math </w:t>
      </w:r>
      <w:r w:rsidRPr="0081733C">
        <w:rPr>
          <w:color w:val="CC7832"/>
          <w:sz w:val="28"/>
          <w:szCs w:val="28"/>
          <w:lang w:val="ru-BY" w:eastAsia="ru-BY"/>
        </w:rPr>
        <w:t xml:space="preserve">import </w:t>
      </w:r>
      <w:r w:rsidRPr="0081733C">
        <w:rPr>
          <w:sz w:val="28"/>
          <w:szCs w:val="28"/>
          <w:lang w:val="ru-BY" w:eastAsia="ru-BY"/>
        </w:rPr>
        <w:t>sin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t xml:space="preserve">from </w:t>
      </w:r>
      <w:r w:rsidRPr="0081733C">
        <w:rPr>
          <w:sz w:val="28"/>
          <w:szCs w:val="28"/>
          <w:lang w:val="ru-BY" w:eastAsia="ru-BY"/>
        </w:rPr>
        <w:t xml:space="preserve">matplotlib </w:t>
      </w:r>
      <w:r w:rsidRPr="0081733C">
        <w:rPr>
          <w:color w:val="CC7832"/>
          <w:sz w:val="28"/>
          <w:szCs w:val="28"/>
          <w:lang w:val="ru-BY" w:eastAsia="ru-BY"/>
        </w:rPr>
        <w:t xml:space="preserve">import </w:t>
      </w:r>
      <w:r w:rsidRPr="0081733C">
        <w:rPr>
          <w:sz w:val="28"/>
          <w:szCs w:val="28"/>
          <w:lang w:val="ru-BY" w:eastAsia="ru-BY"/>
        </w:rPr>
        <w:t xml:space="preserve">pyplot </w:t>
      </w:r>
      <w:r w:rsidRPr="0081733C">
        <w:rPr>
          <w:color w:val="CC7832"/>
          <w:sz w:val="28"/>
          <w:szCs w:val="28"/>
          <w:lang w:val="ru-BY" w:eastAsia="ru-BY"/>
        </w:rPr>
        <w:t xml:space="preserve">as </w:t>
      </w:r>
      <w:r w:rsidRPr="0081733C">
        <w:rPr>
          <w:sz w:val="28"/>
          <w:szCs w:val="28"/>
          <w:lang w:val="ru-BY" w:eastAsia="ru-BY"/>
        </w:rPr>
        <w:t>plt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t xml:space="preserve">def </w:t>
      </w:r>
      <w:r w:rsidRPr="0081733C">
        <w:rPr>
          <w:color w:val="FFC66D"/>
          <w:sz w:val="28"/>
          <w:szCs w:val="28"/>
          <w:lang w:val="ru-BY" w:eastAsia="ru-BY"/>
        </w:rPr>
        <w:t>f</w:t>
      </w:r>
      <w:r w:rsidRPr="0081733C">
        <w:rPr>
          <w:sz w:val="28"/>
          <w:szCs w:val="28"/>
          <w:lang w:val="ru-BY" w:eastAsia="ru-BY"/>
        </w:rPr>
        <w:t>(x):</w:t>
      </w:r>
      <w:r w:rsidRPr="0081733C">
        <w:rPr>
          <w:sz w:val="28"/>
          <w:szCs w:val="28"/>
          <w:lang w:val="ru-BY" w:eastAsia="ru-BY"/>
        </w:rPr>
        <w:br/>
        <w:t xml:space="preserve">    </w:t>
      </w:r>
      <w:r w:rsidRPr="0081733C">
        <w:rPr>
          <w:color w:val="CC7832"/>
          <w:sz w:val="28"/>
          <w:szCs w:val="28"/>
          <w:lang w:val="ru-BY" w:eastAsia="ru-BY"/>
        </w:rPr>
        <w:t xml:space="preserve">return </w:t>
      </w:r>
      <w:r w:rsidRPr="0081733C">
        <w:rPr>
          <w:sz w:val="28"/>
          <w:szCs w:val="28"/>
          <w:lang w:val="ru-BY" w:eastAsia="ru-BY"/>
        </w:rPr>
        <w:t>sin(</w:t>
      </w:r>
      <w:r w:rsidRPr="0081733C">
        <w:rPr>
          <w:color w:val="6897BB"/>
          <w:sz w:val="28"/>
          <w:szCs w:val="28"/>
          <w:lang w:val="ru-BY" w:eastAsia="ru-BY"/>
        </w:rPr>
        <w:t xml:space="preserve">5 </w:t>
      </w:r>
      <w:r w:rsidRPr="0081733C">
        <w:rPr>
          <w:sz w:val="28"/>
          <w:szCs w:val="28"/>
          <w:lang w:val="ru-BY" w:eastAsia="ru-BY"/>
        </w:rPr>
        <w:t xml:space="preserve">* x) + </w:t>
      </w:r>
      <w:r w:rsidRPr="0081733C">
        <w:rPr>
          <w:color w:val="6897BB"/>
          <w:sz w:val="28"/>
          <w:szCs w:val="28"/>
          <w:lang w:val="ru-BY" w:eastAsia="ru-BY"/>
        </w:rPr>
        <w:t>0.1</w:t>
      </w:r>
      <w:r w:rsidRPr="0081733C">
        <w:rPr>
          <w:color w:val="6897BB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t># Ф-ия расчета значения у</w:t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t xml:space="preserve">def </w:t>
      </w:r>
      <w:r w:rsidRPr="0081733C">
        <w:rPr>
          <w:color w:val="FFC66D"/>
          <w:sz w:val="28"/>
          <w:szCs w:val="28"/>
          <w:lang w:val="ru-BY" w:eastAsia="ru-BY"/>
        </w:rPr>
        <w:t>Preditiction</w:t>
      </w:r>
      <w:r w:rsidRPr="0081733C">
        <w:rPr>
          <w:sz w:val="28"/>
          <w:szCs w:val="28"/>
          <w:lang w:val="ru-BY" w:eastAsia="ru-BY"/>
        </w:rPr>
        <w:t>(x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w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t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model):</w:t>
      </w:r>
      <w:r w:rsidRPr="0081733C">
        <w:rPr>
          <w:sz w:val="28"/>
          <w:szCs w:val="28"/>
          <w:lang w:val="ru-BY" w:eastAsia="ru-BY"/>
        </w:rPr>
        <w:br/>
        <w:t xml:space="preserve">    </w:t>
      </w:r>
      <w:r w:rsidRPr="0081733C">
        <w:rPr>
          <w:color w:val="CC7832"/>
          <w:sz w:val="28"/>
          <w:szCs w:val="28"/>
          <w:lang w:val="ru-BY" w:eastAsia="ru-BY"/>
        </w:rPr>
        <w:t xml:space="preserve">return </w:t>
      </w:r>
      <w:r w:rsidRPr="0081733C">
        <w:rPr>
          <w:sz w:val="28"/>
          <w:szCs w:val="28"/>
          <w:lang w:val="ru-BY" w:eastAsia="ru-BY"/>
        </w:rPr>
        <w:t>x[model] * w[</w:t>
      </w:r>
      <w:r w:rsidRPr="0081733C">
        <w:rPr>
          <w:color w:val="6897BB"/>
          <w:sz w:val="28"/>
          <w:szCs w:val="28"/>
          <w:lang w:val="ru-BY" w:eastAsia="ru-BY"/>
        </w:rPr>
        <w:t>0</w:t>
      </w:r>
      <w:r w:rsidRPr="0081733C">
        <w:rPr>
          <w:sz w:val="28"/>
          <w:szCs w:val="28"/>
          <w:lang w:val="ru-BY" w:eastAsia="ru-BY"/>
        </w:rPr>
        <w:t xml:space="preserve">] + x[model + </w:t>
      </w:r>
      <w:r w:rsidRPr="0081733C">
        <w:rPr>
          <w:color w:val="6897BB"/>
          <w:sz w:val="28"/>
          <w:szCs w:val="28"/>
          <w:lang w:val="ru-BY" w:eastAsia="ru-BY"/>
        </w:rPr>
        <w:t>1</w:t>
      </w:r>
      <w:r w:rsidRPr="0081733C">
        <w:rPr>
          <w:sz w:val="28"/>
          <w:szCs w:val="28"/>
          <w:lang w:val="ru-BY" w:eastAsia="ru-BY"/>
        </w:rPr>
        <w:t>] * w[</w:t>
      </w:r>
      <w:r w:rsidRPr="0081733C">
        <w:rPr>
          <w:color w:val="6897BB"/>
          <w:sz w:val="28"/>
          <w:szCs w:val="28"/>
          <w:lang w:val="ru-BY" w:eastAsia="ru-BY"/>
        </w:rPr>
        <w:t>1</w:t>
      </w:r>
      <w:r w:rsidRPr="0081733C">
        <w:rPr>
          <w:sz w:val="28"/>
          <w:szCs w:val="28"/>
          <w:lang w:val="ru-BY" w:eastAsia="ru-BY"/>
        </w:rPr>
        <w:t xml:space="preserve">] + x[model + </w:t>
      </w:r>
      <w:r w:rsidRPr="0081733C">
        <w:rPr>
          <w:color w:val="6897BB"/>
          <w:sz w:val="28"/>
          <w:szCs w:val="28"/>
          <w:lang w:val="ru-BY" w:eastAsia="ru-BY"/>
        </w:rPr>
        <w:t>2</w:t>
      </w:r>
      <w:r w:rsidRPr="0081733C">
        <w:rPr>
          <w:sz w:val="28"/>
          <w:szCs w:val="28"/>
          <w:lang w:val="ru-BY" w:eastAsia="ru-BY"/>
        </w:rPr>
        <w:t>] * w[</w:t>
      </w:r>
      <w:r w:rsidRPr="0081733C">
        <w:rPr>
          <w:color w:val="6897BB"/>
          <w:sz w:val="28"/>
          <w:szCs w:val="28"/>
          <w:lang w:val="ru-BY" w:eastAsia="ru-BY"/>
        </w:rPr>
        <w:t>2</w:t>
      </w:r>
      <w:r w:rsidRPr="0081733C">
        <w:rPr>
          <w:sz w:val="28"/>
          <w:szCs w:val="28"/>
          <w:lang w:val="ru-BY" w:eastAsia="ru-BY"/>
        </w:rPr>
        <w:t>] - t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t># Ф-ия расчета предсказания</w:t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sz w:val="28"/>
          <w:szCs w:val="28"/>
          <w:lang w:val="ru-BY" w:eastAsia="ru-BY"/>
        </w:rPr>
        <w:t>list_model_y = []</w:t>
      </w:r>
      <w:r w:rsidRPr="0081733C">
        <w:rPr>
          <w:sz w:val="28"/>
          <w:szCs w:val="28"/>
          <w:lang w:val="ru-BY" w:eastAsia="ru-BY"/>
        </w:rPr>
        <w:br/>
        <w:t>list_model_x = []</w:t>
      </w:r>
      <w:r w:rsidRPr="0081733C">
        <w:rPr>
          <w:sz w:val="28"/>
          <w:szCs w:val="28"/>
          <w:lang w:val="ru-BY" w:eastAsia="ru-BY"/>
        </w:rPr>
        <w:br/>
        <w:t>w = [</w:t>
      </w:r>
      <w:r w:rsidRPr="0081733C">
        <w:rPr>
          <w:color w:val="6897BB"/>
          <w:sz w:val="28"/>
          <w:szCs w:val="28"/>
          <w:lang w:val="ru-BY" w:eastAsia="ru-BY"/>
        </w:rPr>
        <w:t>0.1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-</w:t>
      </w:r>
      <w:r w:rsidRPr="0081733C">
        <w:rPr>
          <w:color w:val="6897BB"/>
          <w:sz w:val="28"/>
          <w:szCs w:val="28"/>
          <w:lang w:val="ru-BY" w:eastAsia="ru-BY"/>
        </w:rPr>
        <w:t>0.1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color w:val="6897BB"/>
          <w:sz w:val="28"/>
          <w:szCs w:val="28"/>
          <w:lang w:val="ru-BY" w:eastAsia="ru-BY"/>
        </w:rPr>
        <w:t>0</w:t>
      </w:r>
      <w:r w:rsidRPr="0081733C">
        <w:rPr>
          <w:sz w:val="28"/>
          <w:szCs w:val="28"/>
          <w:lang w:val="ru-BY" w:eastAsia="ru-BY"/>
        </w:rPr>
        <w:t>]</w:t>
      </w:r>
      <w:r w:rsidRPr="0081733C">
        <w:rPr>
          <w:sz w:val="28"/>
          <w:szCs w:val="28"/>
          <w:lang w:val="ru-BY" w:eastAsia="ru-BY"/>
        </w:rPr>
        <w:br/>
        <w:t xml:space="preserve">t = </w:t>
      </w:r>
      <w:r w:rsidRPr="0081733C">
        <w:rPr>
          <w:color w:val="6897BB"/>
          <w:sz w:val="28"/>
          <w:szCs w:val="28"/>
          <w:lang w:val="ru-BY" w:eastAsia="ru-BY"/>
        </w:rPr>
        <w:t>0.2</w:t>
      </w:r>
      <w:r w:rsidRPr="0081733C">
        <w:rPr>
          <w:color w:val="6897BB"/>
          <w:sz w:val="28"/>
          <w:szCs w:val="28"/>
          <w:lang w:val="ru-BY" w:eastAsia="ru-BY"/>
        </w:rPr>
        <w:br/>
      </w:r>
      <w:r w:rsidRPr="0081733C">
        <w:rPr>
          <w:sz w:val="28"/>
          <w:szCs w:val="28"/>
          <w:lang w:val="ru-BY" w:eastAsia="ru-BY"/>
        </w:rPr>
        <w:t xml:space="preserve">Age = </w:t>
      </w:r>
      <w:r w:rsidRPr="0081733C">
        <w:rPr>
          <w:color w:val="6897BB"/>
          <w:sz w:val="28"/>
          <w:szCs w:val="28"/>
          <w:lang w:val="ru-BY" w:eastAsia="ru-BY"/>
        </w:rPr>
        <w:t>0</w:t>
      </w:r>
      <w:r w:rsidRPr="0081733C">
        <w:rPr>
          <w:color w:val="6897BB"/>
          <w:sz w:val="28"/>
          <w:szCs w:val="28"/>
          <w:lang w:val="ru-BY" w:eastAsia="ru-BY"/>
        </w:rPr>
        <w:br/>
      </w:r>
      <w:r w:rsidRPr="0081733C">
        <w:rPr>
          <w:sz w:val="28"/>
          <w:szCs w:val="28"/>
          <w:lang w:val="ru-BY" w:eastAsia="ru-BY"/>
        </w:rPr>
        <w:t>ls = []</w:t>
      </w:r>
      <w:r w:rsidRPr="0081733C">
        <w:rPr>
          <w:sz w:val="28"/>
          <w:szCs w:val="28"/>
          <w:lang w:val="ru-BY" w:eastAsia="ru-BY"/>
        </w:rPr>
        <w:br/>
        <w:t>list_E = []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t xml:space="preserve">for </w:t>
      </w:r>
      <w:r w:rsidRPr="0081733C">
        <w:rPr>
          <w:sz w:val="28"/>
          <w:szCs w:val="28"/>
          <w:lang w:val="ru-BY" w:eastAsia="ru-BY"/>
        </w:rPr>
        <w:t xml:space="preserve">i </w:t>
      </w:r>
      <w:r w:rsidRPr="0081733C">
        <w:rPr>
          <w:color w:val="CC7832"/>
          <w:sz w:val="28"/>
          <w:szCs w:val="28"/>
          <w:lang w:val="ru-BY" w:eastAsia="ru-BY"/>
        </w:rPr>
        <w:t xml:space="preserve">in </w:t>
      </w:r>
      <w:r w:rsidRPr="0081733C">
        <w:rPr>
          <w:color w:val="8888C6"/>
          <w:sz w:val="28"/>
          <w:szCs w:val="28"/>
          <w:lang w:val="ru-BY" w:eastAsia="ru-BY"/>
        </w:rPr>
        <w:t>range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897BB"/>
          <w:sz w:val="28"/>
          <w:szCs w:val="28"/>
          <w:lang w:val="ru-BY" w:eastAsia="ru-BY"/>
        </w:rPr>
        <w:t>33</w:t>
      </w:r>
      <w:r w:rsidRPr="0081733C">
        <w:rPr>
          <w:sz w:val="28"/>
          <w:szCs w:val="28"/>
          <w:lang w:val="ru-BY" w:eastAsia="ru-BY"/>
        </w:rPr>
        <w:t>):</w:t>
      </w:r>
      <w:r w:rsidRPr="0081733C">
        <w:rPr>
          <w:sz w:val="28"/>
          <w:szCs w:val="28"/>
          <w:lang w:val="ru-BY" w:eastAsia="ru-BY"/>
        </w:rPr>
        <w:br/>
        <w:t xml:space="preserve">    list_model_x.append(i / </w:t>
      </w:r>
      <w:r w:rsidRPr="0081733C">
        <w:rPr>
          <w:color w:val="6897BB"/>
          <w:sz w:val="28"/>
          <w:szCs w:val="28"/>
          <w:lang w:val="ru-BY" w:eastAsia="ru-BY"/>
        </w:rPr>
        <w:t>10</w:t>
      </w:r>
      <w:r w:rsidRPr="0081733C">
        <w:rPr>
          <w:sz w:val="28"/>
          <w:szCs w:val="28"/>
          <w:lang w:val="ru-BY" w:eastAsia="ru-BY"/>
        </w:rPr>
        <w:t>)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t xml:space="preserve">for </w:t>
      </w:r>
      <w:r w:rsidRPr="0081733C">
        <w:rPr>
          <w:sz w:val="28"/>
          <w:szCs w:val="28"/>
          <w:lang w:val="ru-BY" w:eastAsia="ru-BY"/>
        </w:rPr>
        <w:t xml:space="preserve">i </w:t>
      </w:r>
      <w:r w:rsidRPr="0081733C">
        <w:rPr>
          <w:color w:val="CC7832"/>
          <w:sz w:val="28"/>
          <w:szCs w:val="28"/>
          <w:lang w:val="ru-BY" w:eastAsia="ru-BY"/>
        </w:rPr>
        <w:t xml:space="preserve">in </w:t>
      </w:r>
      <w:r w:rsidRPr="0081733C">
        <w:rPr>
          <w:color w:val="8888C6"/>
          <w:sz w:val="28"/>
          <w:szCs w:val="28"/>
          <w:lang w:val="ru-BY" w:eastAsia="ru-BY"/>
        </w:rPr>
        <w:t>range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897BB"/>
          <w:sz w:val="28"/>
          <w:szCs w:val="28"/>
          <w:lang w:val="ru-BY" w:eastAsia="ru-BY"/>
        </w:rPr>
        <w:t>33</w:t>
      </w:r>
      <w:r w:rsidRPr="0081733C">
        <w:rPr>
          <w:sz w:val="28"/>
          <w:szCs w:val="28"/>
          <w:lang w:val="ru-BY" w:eastAsia="ru-BY"/>
        </w:rPr>
        <w:t>):</w:t>
      </w:r>
      <w:r w:rsidRPr="0081733C">
        <w:rPr>
          <w:sz w:val="28"/>
          <w:szCs w:val="28"/>
          <w:lang w:val="ru-BY" w:eastAsia="ru-BY"/>
        </w:rPr>
        <w:br/>
        <w:t xml:space="preserve">    list_model_x[i] = f(list_model_x[i])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t xml:space="preserve">for </w:t>
      </w:r>
      <w:r w:rsidRPr="0081733C">
        <w:rPr>
          <w:sz w:val="28"/>
          <w:szCs w:val="28"/>
          <w:lang w:val="ru-BY" w:eastAsia="ru-BY"/>
        </w:rPr>
        <w:t xml:space="preserve">i </w:t>
      </w:r>
      <w:r w:rsidRPr="0081733C">
        <w:rPr>
          <w:color w:val="CC7832"/>
          <w:sz w:val="28"/>
          <w:szCs w:val="28"/>
          <w:lang w:val="ru-BY" w:eastAsia="ru-BY"/>
        </w:rPr>
        <w:t xml:space="preserve">in </w:t>
      </w:r>
      <w:r w:rsidRPr="0081733C">
        <w:rPr>
          <w:color w:val="8888C6"/>
          <w:sz w:val="28"/>
          <w:szCs w:val="28"/>
          <w:lang w:val="ru-BY" w:eastAsia="ru-BY"/>
        </w:rPr>
        <w:t>range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897BB"/>
          <w:sz w:val="28"/>
          <w:szCs w:val="28"/>
          <w:lang w:val="ru-BY" w:eastAsia="ru-BY"/>
        </w:rPr>
        <w:t>3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color w:val="6897BB"/>
          <w:sz w:val="28"/>
          <w:szCs w:val="28"/>
          <w:lang w:val="ru-BY" w:eastAsia="ru-BY"/>
        </w:rPr>
        <w:t>33</w:t>
      </w:r>
      <w:r w:rsidRPr="0081733C">
        <w:rPr>
          <w:sz w:val="28"/>
          <w:szCs w:val="28"/>
          <w:lang w:val="ru-BY" w:eastAsia="ru-BY"/>
        </w:rPr>
        <w:t>):</w:t>
      </w:r>
      <w:r w:rsidRPr="0081733C">
        <w:rPr>
          <w:sz w:val="28"/>
          <w:szCs w:val="28"/>
          <w:lang w:val="ru-BY" w:eastAsia="ru-BY"/>
        </w:rPr>
        <w:br/>
        <w:t xml:space="preserve">    list_model_y.append(list_model_x[i])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t># создание списков с входными и эталонными значениями</w:t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t xml:space="preserve">for </w:t>
      </w:r>
      <w:r w:rsidRPr="0081733C">
        <w:rPr>
          <w:sz w:val="28"/>
          <w:szCs w:val="28"/>
          <w:lang w:val="ru-BY" w:eastAsia="ru-BY"/>
        </w:rPr>
        <w:t xml:space="preserve">model </w:t>
      </w:r>
      <w:r w:rsidRPr="0081733C">
        <w:rPr>
          <w:color w:val="CC7832"/>
          <w:sz w:val="28"/>
          <w:szCs w:val="28"/>
          <w:lang w:val="ru-BY" w:eastAsia="ru-BY"/>
        </w:rPr>
        <w:t xml:space="preserve">in </w:t>
      </w:r>
      <w:r w:rsidRPr="0081733C">
        <w:rPr>
          <w:color w:val="8888C6"/>
          <w:sz w:val="28"/>
          <w:szCs w:val="28"/>
          <w:lang w:val="ru-BY" w:eastAsia="ru-BY"/>
        </w:rPr>
        <w:t>range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897BB"/>
          <w:sz w:val="28"/>
          <w:szCs w:val="28"/>
          <w:lang w:val="ru-BY" w:eastAsia="ru-BY"/>
        </w:rPr>
        <w:t>30</w:t>
      </w:r>
      <w:r w:rsidRPr="0081733C">
        <w:rPr>
          <w:sz w:val="28"/>
          <w:szCs w:val="28"/>
          <w:lang w:val="ru-BY" w:eastAsia="ru-BY"/>
        </w:rPr>
        <w:t>):</w:t>
      </w:r>
      <w:r w:rsidRPr="0081733C">
        <w:rPr>
          <w:sz w:val="28"/>
          <w:szCs w:val="28"/>
          <w:lang w:val="ru-BY" w:eastAsia="ru-BY"/>
        </w:rPr>
        <w:br/>
        <w:t xml:space="preserve">    ls_calc = </w:t>
      </w:r>
      <w:r w:rsidRPr="0081733C">
        <w:rPr>
          <w:color w:val="6897BB"/>
          <w:sz w:val="28"/>
          <w:szCs w:val="28"/>
          <w:lang w:val="ru-BY" w:eastAsia="ru-BY"/>
        </w:rPr>
        <w:t>0</w:t>
      </w:r>
      <w:r w:rsidRPr="0081733C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81733C">
        <w:rPr>
          <w:color w:val="CC7832"/>
          <w:sz w:val="28"/>
          <w:szCs w:val="28"/>
          <w:lang w:val="ru-BY" w:eastAsia="ru-BY"/>
        </w:rPr>
        <w:t xml:space="preserve">for </w:t>
      </w:r>
      <w:r w:rsidRPr="0081733C">
        <w:rPr>
          <w:sz w:val="28"/>
          <w:szCs w:val="28"/>
          <w:lang w:val="ru-BY" w:eastAsia="ru-BY"/>
        </w:rPr>
        <w:t xml:space="preserve">i </w:t>
      </w:r>
      <w:r w:rsidRPr="0081733C">
        <w:rPr>
          <w:color w:val="CC7832"/>
          <w:sz w:val="28"/>
          <w:szCs w:val="28"/>
          <w:lang w:val="ru-BY" w:eastAsia="ru-BY"/>
        </w:rPr>
        <w:t xml:space="preserve">in </w:t>
      </w:r>
      <w:r w:rsidRPr="0081733C">
        <w:rPr>
          <w:color w:val="8888C6"/>
          <w:sz w:val="28"/>
          <w:szCs w:val="28"/>
          <w:lang w:val="ru-BY" w:eastAsia="ru-BY"/>
        </w:rPr>
        <w:t>range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897BB"/>
          <w:sz w:val="28"/>
          <w:szCs w:val="28"/>
          <w:lang w:val="ru-BY" w:eastAsia="ru-BY"/>
        </w:rPr>
        <w:t>3</w:t>
      </w:r>
      <w:r w:rsidRPr="0081733C">
        <w:rPr>
          <w:sz w:val="28"/>
          <w:szCs w:val="28"/>
          <w:lang w:val="ru-BY" w:eastAsia="ru-BY"/>
        </w:rPr>
        <w:t>):</w:t>
      </w:r>
      <w:r w:rsidRPr="0081733C">
        <w:rPr>
          <w:sz w:val="28"/>
          <w:szCs w:val="28"/>
          <w:lang w:val="ru-BY" w:eastAsia="ru-BY"/>
        </w:rPr>
        <w:br/>
        <w:t xml:space="preserve">        ls_calc += list_model_x[model + i] ** </w:t>
      </w:r>
      <w:r w:rsidRPr="0081733C">
        <w:rPr>
          <w:color w:val="6897BB"/>
          <w:sz w:val="28"/>
          <w:szCs w:val="28"/>
          <w:lang w:val="ru-BY" w:eastAsia="ru-BY"/>
        </w:rPr>
        <w:t>2</w:t>
      </w:r>
      <w:r w:rsidRPr="0081733C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81733C">
        <w:rPr>
          <w:sz w:val="28"/>
          <w:szCs w:val="28"/>
          <w:lang w:val="ru-BY" w:eastAsia="ru-BY"/>
        </w:rPr>
        <w:t>ls.append(</w:t>
      </w:r>
      <w:r w:rsidRPr="0081733C">
        <w:rPr>
          <w:color w:val="6897BB"/>
          <w:sz w:val="28"/>
          <w:szCs w:val="28"/>
          <w:lang w:val="ru-BY" w:eastAsia="ru-BY"/>
        </w:rPr>
        <w:t xml:space="preserve">1 </w:t>
      </w:r>
      <w:r w:rsidRPr="0081733C">
        <w:rPr>
          <w:sz w:val="28"/>
          <w:szCs w:val="28"/>
          <w:lang w:val="ru-BY" w:eastAsia="ru-BY"/>
        </w:rPr>
        <w:t>/ (</w:t>
      </w:r>
      <w:r w:rsidRPr="0081733C">
        <w:rPr>
          <w:color w:val="6897BB"/>
          <w:sz w:val="28"/>
          <w:szCs w:val="28"/>
          <w:lang w:val="ru-BY" w:eastAsia="ru-BY"/>
        </w:rPr>
        <w:t xml:space="preserve">1 </w:t>
      </w:r>
      <w:r w:rsidRPr="0081733C">
        <w:rPr>
          <w:sz w:val="28"/>
          <w:szCs w:val="28"/>
          <w:lang w:val="ru-BY" w:eastAsia="ru-BY"/>
        </w:rPr>
        <w:t>+ ls_calc))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t># Подсчет шагов обучения для разных входных образов</w:t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lastRenderedPageBreak/>
        <w:t>while True</w:t>
      </w:r>
      <w:r w:rsidRPr="0081733C">
        <w:rPr>
          <w:sz w:val="28"/>
          <w:szCs w:val="28"/>
          <w:lang w:val="ru-BY" w:eastAsia="ru-BY"/>
        </w:rPr>
        <w:t>:</w:t>
      </w:r>
      <w:r w:rsidRPr="0081733C">
        <w:rPr>
          <w:sz w:val="28"/>
          <w:szCs w:val="28"/>
          <w:lang w:val="ru-BY" w:eastAsia="ru-BY"/>
        </w:rPr>
        <w:br/>
        <w:t xml:space="preserve">    Age += </w:t>
      </w:r>
      <w:r w:rsidRPr="0081733C">
        <w:rPr>
          <w:color w:val="6897BB"/>
          <w:sz w:val="28"/>
          <w:szCs w:val="28"/>
          <w:lang w:val="ru-BY" w:eastAsia="ru-BY"/>
        </w:rPr>
        <w:t>1</w:t>
      </w:r>
      <w:r w:rsidRPr="0081733C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81733C">
        <w:rPr>
          <w:sz w:val="28"/>
          <w:szCs w:val="28"/>
          <w:lang w:val="ru-BY" w:eastAsia="ru-BY"/>
        </w:rPr>
        <w:t xml:space="preserve">E = </w:t>
      </w:r>
      <w:r w:rsidRPr="0081733C">
        <w:rPr>
          <w:color w:val="6897BB"/>
          <w:sz w:val="28"/>
          <w:szCs w:val="28"/>
          <w:lang w:val="ru-BY" w:eastAsia="ru-BY"/>
        </w:rPr>
        <w:t>0</w:t>
      </w:r>
      <w:r w:rsidRPr="0081733C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81733C">
        <w:rPr>
          <w:color w:val="CC7832"/>
          <w:sz w:val="28"/>
          <w:szCs w:val="28"/>
          <w:lang w:val="ru-BY" w:eastAsia="ru-BY"/>
        </w:rPr>
        <w:t xml:space="preserve">for </w:t>
      </w:r>
      <w:r w:rsidRPr="0081733C">
        <w:rPr>
          <w:sz w:val="28"/>
          <w:szCs w:val="28"/>
          <w:lang w:val="ru-BY" w:eastAsia="ru-BY"/>
        </w:rPr>
        <w:t xml:space="preserve">model </w:t>
      </w:r>
      <w:r w:rsidRPr="0081733C">
        <w:rPr>
          <w:color w:val="CC7832"/>
          <w:sz w:val="28"/>
          <w:szCs w:val="28"/>
          <w:lang w:val="ru-BY" w:eastAsia="ru-BY"/>
        </w:rPr>
        <w:t xml:space="preserve">in </w:t>
      </w:r>
      <w:r w:rsidRPr="0081733C">
        <w:rPr>
          <w:color w:val="8888C6"/>
          <w:sz w:val="28"/>
          <w:szCs w:val="28"/>
          <w:lang w:val="ru-BY" w:eastAsia="ru-BY"/>
        </w:rPr>
        <w:t>range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897BB"/>
          <w:sz w:val="28"/>
          <w:szCs w:val="28"/>
          <w:lang w:val="ru-BY" w:eastAsia="ru-BY"/>
        </w:rPr>
        <w:t>30</w:t>
      </w:r>
      <w:r w:rsidRPr="0081733C">
        <w:rPr>
          <w:sz w:val="28"/>
          <w:szCs w:val="28"/>
          <w:lang w:val="ru-BY" w:eastAsia="ru-BY"/>
        </w:rPr>
        <w:t>):</w:t>
      </w:r>
      <w:r w:rsidRPr="0081733C">
        <w:rPr>
          <w:sz w:val="28"/>
          <w:szCs w:val="28"/>
          <w:lang w:val="ru-BY" w:eastAsia="ru-BY"/>
        </w:rPr>
        <w:br/>
        <w:t xml:space="preserve">        y_pred = Preditiction(list_model_x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w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t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model)</w:t>
      </w:r>
      <w:r w:rsidRPr="0081733C">
        <w:rPr>
          <w:sz w:val="28"/>
          <w:szCs w:val="28"/>
          <w:lang w:val="ru-BY" w:eastAsia="ru-BY"/>
        </w:rPr>
        <w:br/>
        <w:t xml:space="preserve">        </w:t>
      </w:r>
      <w:r w:rsidRPr="0081733C">
        <w:rPr>
          <w:color w:val="CC7832"/>
          <w:sz w:val="28"/>
          <w:szCs w:val="28"/>
          <w:lang w:val="ru-BY" w:eastAsia="ru-BY"/>
        </w:rPr>
        <w:t xml:space="preserve">for </w:t>
      </w:r>
      <w:r w:rsidRPr="0081733C">
        <w:rPr>
          <w:sz w:val="28"/>
          <w:szCs w:val="28"/>
          <w:lang w:val="ru-BY" w:eastAsia="ru-BY"/>
        </w:rPr>
        <w:t xml:space="preserve">i </w:t>
      </w:r>
      <w:r w:rsidRPr="0081733C">
        <w:rPr>
          <w:color w:val="CC7832"/>
          <w:sz w:val="28"/>
          <w:szCs w:val="28"/>
          <w:lang w:val="ru-BY" w:eastAsia="ru-BY"/>
        </w:rPr>
        <w:t xml:space="preserve">in </w:t>
      </w:r>
      <w:r w:rsidRPr="0081733C">
        <w:rPr>
          <w:color w:val="8888C6"/>
          <w:sz w:val="28"/>
          <w:szCs w:val="28"/>
          <w:lang w:val="ru-BY" w:eastAsia="ru-BY"/>
        </w:rPr>
        <w:t>range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897BB"/>
          <w:sz w:val="28"/>
          <w:szCs w:val="28"/>
          <w:lang w:val="ru-BY" w:eastAsia="ru-BY"/>
        </w:rPr>
        <w:t>3</w:t>
      </w:r>
      <w:r w:rsidRPr="0081733C">
        <w:rPr>
          <w:sz w:val="28"/>
          <w:szCs w:val="28"/>
          <w:lang w:val="ru-BY" w:eastAsia="ru-BY"/>
        </w:rPr>
        <w:t>):</w:t>
      </w:r>
      <w:r w:rsidRPr="0081733C">
        <w:rPr>
          <w:sz w:val="28"/>
          <w:szCs w:val="28"/>
          <w:lang w:val="ru-BY" w:eastAsia="ru-BY"/>
        </w:rPr>
        <w:br/>
        <w:t xml:space="preserve">            w[i] = w[i] - ls[model] * (y_pred - list_model_y[model]) * list_model_x[model + i]</w:t>
      </w:r>
      <w:r w:rsidRPr="0081733C">
        <w:rPr>
          <w:sz w:val="28"/>
          <w:szCs w:val="28"/>
          <w:lang w:val="ru-BY" w:eastAsia="ru-BY"/>
        </w:rPr>
        <w:br/>
        <w:t xml:space="preserve">        t = t + ls[model] * (y_pred - list_model_y[model])</w:t>
      </w:r>
      <w:r w:rsidRPr="0081733C">
        <w:rPr>
          <w:sz w:val="28"/>
          <w:szCs w:val="28"/>
          <w:lang w:val="ru-BY" w:eastAsia="ru-BY"/>
        </w:rPr>
        <w:br/>
        <w:t xml:space="preserve">        E += (y_pred - list_model_y[model]) ** </w:t>
      </w:r>
      <w:r w:rsidRPr="0081733C">
        <w:rPr>
          <w:color w:val="6897BB"/>
          <w:sz w:val="28"/>
          <w:szCs w:val="28"/>
          <w:lang w:val="ru-BY" w:eastAsia="ru-BY"/>
        </w:rPr>
        <w:t>2</w:t>
      </w:r>
      <w:r w:rsidRPr="0081733C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81733C">
        <w:rPr>
          <w:sz w:val="28"/>
          <w:szCs w:val="28"/>
          <w:lang w:val="ru-BY" w:eastAsia="ru-BY"/>
        </w:rPr>
        <w:t>list_E.append(E)</w:t>
      </w:r>
      <w:r w:rsidRPr="0081733C">
        <w:rPr>
          <w:sz w:val="28"/>
          <w:szCs w:val="28"/>
          <w:lang w:val="ru-BY" w:eastAsia="ru-BY"/>
        </w:rPr>
        <w:br/>
        <w:t xml:space="preserve">    </w:t>
      </w:r>
      <w:r w:rsidRPr="0081733C">
        <w:rPr>
          <w:color w:val="CC7832"/>
          <w:sz w:val="28"/>
          <w:szCs w:val="28"/>
          <w:lang w:val="ru-BY" w:eastAsia="ru-BY"/>
        </w:rPr>
        <w:t xml:space="preserve">if </w:t>
      </w:r>
      <w:r w:rsidRPr="0081733C">
        <w:rPr>
          <w:sz w:val="28"/>
          <w:szCs w:val="28"/>
          <w:lang w:val="ru-BY" w:eastAsia="ru-BY"/>
        </w:rPr>
        <w:t xml:space="preserve">E &lt; </w:t>
      </w:r>
      <w:r w:rsidRPr="0081733C">
        <w:rPr>
          <w:color w:val="6897BB"/>
          <w:sz w:val="28"/>
          <w:szCs w:val="28"/>
          <w:lang w:val="ru-BY" w:eastAsia="ru-BY"/>
        </w:rPr>
        <w:t>1E-10</w:t>
      </w:r>
      <w:r w:rsidRPr="0081733C">
        <w:rPr>
          <w:sz w:val="28"/>
          <w:szCs w:val="28"/>
          <w:lang w:val="ru-BY" w:eastAsia="ru-BY"/>
        </w:rPr>
        <w:t>:</w:t>
      </w:r>
      <w:r w:rsidRPr="0081733C">
        <w:rPr>
          <w:sz w:val="28"/>
          <w:szCs w:val="28"/>
          <w:lang w:val="ru-BY" w:eastAsia="ru-BY"/>
        </w:rPr>
        <w:br/>
        <w:t xml:space="preserve">        </w:t>
      </w:r>
      <w:r w:rsidRPr="0081733C">
        <w:rPr>
          <w:color w:val="CC7832"/>
          <w:sz w:val="28"/>
          <w:szCs w:val="28"/>
          <w:lang w:val="ru-BY" w:eastAsia="ru-BY"/>
        </w:rPr>
        <w:t>break</w:t>
      </w:r>
      <w:r w:rsidRPr="0081733C">
        <w:rPr>
          <w:color w:val="CC7832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t># Обучение персептрона</w:t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08080"/>
          <w:sz w:val="28"/>
          <w:szCs w:val="28"/>
          <w:lang w:val="ru-BY" w:eastAsia="ru-BY"/>
        </w:rPr>
        <w:br/>
      </w:r>
      <w:r w:rsidRPr="0081733C">
        <w:rPr>
          <w:color w:val="8888C6"/>
          <w:sz w:val="28"/>
          <w:szCs w:val="28"/>
          <w:lang w:val="ru-BY" w:eastAsia="ru-BY"/>
        </w:rPr>
        <w:t>print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A8759"/>
          <w:sz w:val="28"/>
          <w:szCs w:val="28"/>
          <w:lang w:val="ru-BY" w:eastAsia="ru-BY"/>
        </w:rPr>
        <w:t>"Предсказанное</w:t>
      </w:r>
      <w:r w:rsidRPr="0081733C">
        <w:rPr>
          <w:color w:val="CC7832"/>
          <w:sz w:val="28"/>
          <w:szCs w:val="28"/>
          <w:lang w:val="ru-BY" w:eastAsia="ru-BY"/>
        </w:rPr>
        <w:t>\t\t\t</w:t>
      </w:r>
      <w:r w:rsidRPr="0081733C">
        <w:rPr>
          <w:color w:val="6A8759"/>
          <w:sz w:val="28"/>
          <w:szCs w:val="28"/>
          <w:lang w:val="ru-BY" w:eastAsia="ru-BY"/>
        </w:rPr>
        <w:t xml:space="preserve">  Эталонное"</w:t>
      </w:r>
      <w:r w:rsidRPr="0081733C">
        <w:rPr>
          <w:sz w:val="28"/>
          <w:szCs w:val="28"/>
          <w:lang w:val="ru-BY" w:eastAsia="ru-BY"/>
        </w:rPr>
        <w:t>)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CC7832"/>
          <w:sz w:val="28"/>
          <w:szCs w:val="28"/>
          <w:lang w:val="ru-BY" w:eastAsia="ru-BY"/>
        </w:rPr>
        <w:t xml:space="preserve">for </w:t>
      </w:r>
      <w:r w:rsidRPr="0081733C">
        <w:rPr>
          <w:sz w:val="28"/>
          <w:szCs w:val="28"/>
          <w:lang w:val="ru-BY" w:eastAsia="ru-BY"/>
        </w:rPr>
        <w:t xml:space="preserve">i </w:t>
      </w:r>
      <w:r w:rsidRPr="0081733C">
        <w:rPr>
          <w:color w:val="CC7832"/>
          <w:sz w:val="28"/>
          <w:szCs w:val="28"/>
          <w:lang w:val="ru-BY" w:eastAsia="ru-BY"/>
        </w:rPr>
        <w:t xml:space="preserve">in </w:t>
      </w:r>
      <w:r w:rsidRPr="0081733C">
        <w:rPr>
          <w:color w:val="8888C6"/>
          <w:sz w:val="28"/>
          <w:szCs w:val="28"/>
          <w:lang w:val="ru-BY" w:eastAsia="ru-BY"/>
        </w:rPr>
        <w:t>range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897BB"/>
          <w:sz w:val="28"/>
          <w:szCs w:val="28"/>
          <w:lang w:val="ru-BY" w:eastAsia="ru-BY"/>
        </w:rPr>
        <w:t>15</w:t>
      </w:r>
      <w:r w:rsidRPr="0081733C">
        <w:rPr>
          <w:sz w:val="28"/>
          <w:szCs w:val="28"/>
          <w:lang w:val="ru-BY" w:eastAsia="ru-BY"/>
        </w:rPr>
        <w:t>):</w:t>
      </w:r>
      <w:r w:rsidRPr="0081733C">
        <w:rPr>
          <w:sz w:val="28"/>
          <w:szCs w:val="28"/>
          <w:lang w:val="ru-BY" w:eastAsia="ru-BY"/>
        </w:rPr>
        <w:br/>
        <w:t xml:space="preserve">    </w:t>
      </w:r>
      <w:r w:rsidRPr="0081733C">
        <w:rPr>
          <w:color w:val="8888C6"/>
          <w:sz w:val="28"/>
          <w:szCs w:val="28"/>
          <w:lang w:val="ru-BY" w:eastAsia="ru-BY"/>
        </w:rPr>
        <w:t>print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A8759"/>
          <w:sz w:val="28"/>
          <w:szCs w:val="28"/>
          <w:lang w:val="ru-BY" w:eastAsia="ru-BY"/>
        </w:rPr>
        <w:t>f"</w:t>
      </w:r>
      <w:r w:rsidRPr="0081733C">
        <w:rPr>
          <w:color w:val="CC7832"/>
          <w:sz w:val="28"/>
          <w:szCs w:val="28"/>
          <w:lang w:val="ru-BY" w:eastAsia="ru-BY"/>
        </w:rPr>
        <w:t>{</w:t>
      </w:r>
      <w:r w:rsidRPr="0081733C">
        <w:rPr>
          <w:sz w:val="28"/>
          <w:szCs w:val="28"/>
          <w:lang w:val="ru-BY" w:eastAsia="ru-BY"/>
        </w:rPr>
        <w:t>Preditiction(list_model_x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w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t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i)</w:t>
      </w:r>
      <w:r w:rsidRPr="0081733C">
        <w:rPr>
          <w:color w:val="CC7832"/>
          <w:sz w:val="28"/>
          <w:szCs w:val="28"/>
          <w:lang w:val="ru-BY" w:eastAsia="ru-BY"/>
        </w:rPr>
        <w:t>:</w:t>
      </w:r>
      <w:r w:rsidRPr="0081733C">
        <w:rPr>
          <w:color w:val="6A8759"/>
          <w:sz w:val="28"/>
          <w:szCs w:val="28"/>
          <w:lang w:val="ru-BY" w:eastAsia="ru-BY"/>
        </w:rPr>
        <w:t>&lt;25</w:t>
      </w:r>
      <w:r w:rsidRPr="0081733C">
        <w:rPr>
          <w:color w:val="CC7832"/>
          <w:sz w:val="28"/>
          <w:szCs w:val="28"/>
          <w:lang w:val="ru-BY" w:eastAsia="ru-BY"/>
        </w:rPr>
        <w:t>} {</w:t>
      </w:r>
      <w:r w:rsidRPr="0081733C">
        <w:rPr>
          <w:sz w:val="28"/>
          <w:szCs w:val="28"/>
          <w:lang w:val="ru-BY" w:eastAsia="ru-BY"/>
        </w:rPr>
        <w:t>list_model_y[i]</w:t>
      </w:r>
      <w:r w:rsidRPr="0081733C">
        <w:rPr>
          <w:color w:val="CC7832"/>
          <w:sz w:val="28"/>
          <w:szCs w:val="28"/>
          <w:lang w:val="ru-BY" w:eastAsia="ru-BY"/>
        </w:rPr>
        <w:t>:</w:t>
      </w:r>
      <w:r w:rsidRPr="0081733C">
        <w:rPr>
          <w:color w:val="6A8759"/>
          <w:sz w:val="28"/>
          <w:szCs w:val="28"/>
          <w:lang w:val="ru-BY" w:eastAsia="ru-BY"/>
        </w:rPr>
        <w:t>&lt;25</w:t>
      </w:r>
      <w:r w:rsidRPr="0081733C">
        <w:rPr>
          <w:color w:val="CC7832"/>
          <w:sz w:val="28"/>
          <w:szCs w:val="28"/>
          <w:lang w:val="ru-BY" w:eastAsia="ru-BY"/>
        </w:rPr>
        <w:t>}</w:t>
      </w:r>
      <w:r w:rsidRPr="0081733C">
        <w:rPr>
          <w:color w:val="6A8759"/>
          <w:sz w:val="28"/>
          <w:szCs w:val="28"/>
          <w:lang w:val="ru-BY" w:eastAsia="ru-BY"/>
        </w:rPr>
        <w:t>"</w:t>
      </w:r>
      <w:r w:rsidRPr="0081733C">
        <w:rPr>
          <w:sz w:val="28"/>
          <w:szCs w:val="28"/>
          <w:lang w:val="ru-BY" w:eastAsia="ru-BY"/>
        </w:rPr>
        <w:t>)</w:t>
      </w:r>
      <w:r w:rsidRPr="0081733C">
        <w:rPr>
          <w:sz w:val="28"/>
          <w:szCs w:val="28"/>
          <w:lang w:val="ru-BY" w:eastAsia="ru-BY"/>
        </w:rPr>
        <w:br/>
      </w:r>
      <w:r w:rsidRPr="0081733C">
        <w:rPr>
          <w:color w:val="8888C6"/>
          <w:sz w:val="28"/>
          <w:szCs w:val="28"/>
          <w:lang w:val="ru-BY" w:eastAsia="ru-BY"/>
        </w:rPr>
        <w:t>print</w:t>
      </w:r>
      <w:r w:rsidRPr="0081733C">
        <w:rPr>
          <w:sz w:val="28"/>
          <w:szCs w:val="28"/>
          <w:lang w:val="ru-BY" w:eastAsia="ru-BY"/>
        </w:rPr>
        <w:t>(</w:t>
      </w:r>
      <w:r w:rsidRPr="0081733C">
        <w:rPr>
          <w:color w:val="6A8759"/>
          <w:sz w:val="28"/>
          <w:szCs w:val="28"/>
          <w:lang w:val="ru-BY" w:eastAsia="ru-BY"/>
        </w:rPr>
        <w:t>"Прошло "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sz w:val="28"/>
          <w:szCs w:val="28"/>
          <w:lang w:val="ru-BY" w:eastAsia="ru-BY"/>
        </w:rPr>
        <w:t>Age</w:t>
      </w:r>
      <w:r w:rsidRPr="0081733C">
        <w:rPr>
          <w:color w:val="CC7832"/>
          <w:sz w:val="28"/>
          <w:szCs w:val="28"/>
          <w:lang w:val="ru-BY" w:eastAsia="ru-BY"/>
        </w:rPr>
        <w:t xml:space="preserve">, </w:t>
      </w:r>
      <w:r w:rsidRPr="0081733C">
        <w:rPr>
          <w:color w:val="6A8759"/>
          <w:sz w:val="28"/>
          <w:szCs w:val="28"/>
          <w:lang w:val="ru-BY" w:eastAsia="ru-BY"/>
        </w:rPr>
        <w:t>" Эпох"</w:t>
      </w:r>
      <w:r w:rsidRPr="0081733C">
        <w:rPr>
          <w:sz w:val="28"/>
          <w:szCs w:val="28"/>
          <w:lang w:val="ru-BY" w:eastAsia="ru-BY"/>
        </w:rPr>
        <w:t>)</w:t>
      </w:r>
      <w:r w:rsidRPr="0081733C">
        <w:rPr>
          <w:sz w:val="28"/>
          <w:szCs w:val="28"/>
          <w:lang w:val="ru-BY" w:eastAsia="ru-BY"/>
        </w:rPr>
        <w:br/>
        <w:t>plt.plot(list_E)</w:t>
      </w:r>
      <w:r w:rsidRPr="0081733C">
        <w:rPr>
          <w:sz w:val="28"/>
          <w:szCs w:val="28"/>
          <w:lang w:val="ru-BY" w:eastAsia="ru-BY"/>
        </w:rPr>
        <w:br/>
        <w:t>plt.show()</w:t>
      </w:r>
    </w:p>
    <w:p w14:paraId="0C4E0D51" w14:textId="77777777" w:rsidR="0081733C" w:rsidRPr="0081733C" w:rsidRDefault="0081733C" w:rsidP="001A2237">
      <w:pPr>
        <w:pStyle w:val="3"/>
        <w:ind w:firstLine="0"/>
        <w:rPr>
          <w:b/>
          <w:sz w:val="28"/>
          <w:szCs w:val="28"/>
          <w:lang w:val="ru-BY"/>
        </w:rPr>
      </w:pPr>
    </w:p>
    <w:p w14:paraId="77510ADB" w14:textId="5C5D59CE" w:rsidR="00C45C91" w:rsidRDefault="00A96AA3" w:rsidP="008E5F99">
      <w:pPr>
        <w:widowControl/>
        <w:autoSpaceDE/>
        <w:autoSpaceDN/>
        <w:adjustRightInd/>
        <w:spacing w:before="240" w:after="240"/>
        <w:rPr>
          <w:noProof/>
        </w:rPr>
      </w:pPr>
      <w:r w:rsidRPr="00A96AA3">
        <w:rPr>
          <w:b/>
          <w:sz w:val="28"/>
          <w:szCs w:val="28"/>
        </w:rPr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  <w:r w:rsidR="00621A7C" w:rsidRPr="00621A7C">
        <w:rPr>
          <w:noProof/>
        </w:rPr>
        <w:t xml:space="preserve"> </w:t>
      </w:r>
    </w:p>
    <w:p w14:paraId="044B26C8" w14:textId="0A694230" w:rsidR="0081733C" w:rsidRDefault="0081733C" w:rsidP="008E5F99">
      <w:pPr>
        <w:widowControl/>
        <w:autoSpaceDE/>
        <w:autoSpaceDN/>
        <w:adjustRightInd/>
        <w:spacing w:before="240" w:after="240"/>
        <w:rPr>
          <w:noProof/>
        </w:rPr>
      </w:pPr>
      <w:r>
        <w:rPr>
          <w:noProof/>
        </w:rPr>
        <w:drawing>
          <wp:inline distT="0" distB="0" distL="0" distR="0" wp14:anchorId="031CDB65" wp14:editId="05196EC3">
            <wp:extent cx="4410075" cy="450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8943" w14:textId="627FC068" w:rsidR="0038508A" w:rsidRPr="00C95B92" w:rsidRDefault="0038508A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371D089E" w14:textId="30B63148" w:rsidR="00FF7995" w:rsidRDefault="00C45C91" w:rsidP="00FF7995">
      <w:pPr>
        <w:widowControl/>
        <w:autoSpaceDE/>
        <w:autoSpaceDN/>
        <w:adjustRightInd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="00C95B92" w:rsidRPr="00C45C91">
        <w:rPr>
          <w:b/>
          <w:sz w:val="28"/>
          <w:szCs w:val="28"/>
        </w:rPr>
        <w:t>:</w:t>
      </w:r>
      <w:r w:rsidR="00C95B92" w:rsidRPr="008E5F99">
        <w:rPr>
          <w:sz w:val="28"/>
          <w:szCs w:val="28"/>
        </w:rPr>
        <w:t xml:space="preserve"> </w:t>
      </w:r>
      <w:r w:rsidR="00FF7995" w:rsidRPr="008E5F99">
        <w:rPr>
          <w:sz w:val="28"/>
          <w:szCs w:val="28"/>
        </w:rPr>
        <w:t>изучи</w:t>
      </w:r>
      <w:r w:rsidR="00FF7995">
        <w:rPr>
          <w:sz w:val="28"/>
          <w:szCs w:val="28"/>
        </w:rPr>
        <w:t>л</w:t>
      </w:r>
      <w:r w:rsidR="00FF7995" w:rsidRPr="008E5F99">
        <w:rPr>
          <w:sz w:val="28"/>
          <w:szCs w:val="28"/>
        </w:rPr>
        <w:t xml:space="preserve"> </w:t>
      </w:r>
      <w:r w:rsidR="0073795B" w:rsidRPr="0073795B">
        <w:rPr>
          <w:sz w:val="28"/>
          <w:szCs w:val="28"/>
        </w:rPr>
        <w:t>обучение и функционирование линейной ИНС с применением адаптивного шага.</w:t>
      </w:r>
    </w:p>
    <w:p w14:paraId="4E96829A" w14:textId="6FE06725" w:rsidR="00C95B92" w:rsidRPr="00621A7C" w:rsidRDefault="00C95B92" w:rsidP="00C95B92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75623186" w14:textId="7F1D2FA6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0F1C54"/>
    <w:rsid w:val="0010473F"/>
    <w:rsid w:val="00122A85"/>
    <w:rsid w:val="00124530"/>
    <w:rsid w:val="00141815"/>
    <w:rsid w:val="0017044B"/>
    <w:rsid w:val="00180E2C"/>
    <w:rsid w:val="001A2237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08A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1A97"/>
    <w:rsid w:val="005737FD"/>
    <w:rsid w:val="005811AF"/>
    <w:rsid w:val="005A07E7"/>
    <w:rsid w:val="005C1332"/>
    <w:rsid w:val="005E509D"/>
    <w:rsid w:val="0060014F"/>
    <w:rsid w:val="00621A7C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3795B"/>
    <w:rsid w:val="00745641"/>
    <w:rsid w:val="00767CB6"/>
    <w:rsid w:val="007E77E0"/>
    <w:rsid w:val="0080274A"/>
    <w:rsid w:val="0081703F"/>
    <w:rsid w:val="0081733C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3555"/>
    <w:rsid w:val="00BB2906"/>
    <w:rsid w:val="00BC3D7E"/>
    <w:rsid w:val="00BE60CA"/>
    <w:rsid w:val="00C108FC"/>
    <w:rsid w:val="00C267BD"/>
    <w:rsid w:val="00C3112D"/>
    <w:rsid w:val="00C34D34"/>
    <w:rsid w:val="00C45C91"/>
    <w:rsid w:val="00C46293"/>
    <w:rsid w:val="00C85081"/>
    <w:rsid w:val="00C95B92"/>
    <w:rsid w:val="00C95D2E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C798C"/>
    <w:rsid w:val="00FE607C"/>
    <w:rsid w:val="00FF3C63"/>
    <w:rsid w:val="00FF69C9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621A7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C95D2E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Форти</cp:lastModifiedBy>
  <cp:revision>5</cp:revision>
  <dcterms:created xsi:type="dcterms:W3CDTF">2021-12-21T17:03:00Z</dcterms:created>
  <dcterms:modified xsi:type="dcterms:W3CDTF">2021-12-21T17:43:00Z</dcterms:modified>
</cp:coreProperties>
</file>