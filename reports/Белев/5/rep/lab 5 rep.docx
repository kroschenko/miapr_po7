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72C7CEAB" w:rsidR="00BC3D7E" w:rsidRPr="00053595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053595" w:rsidRPr="00053595">
        <w:rPr>
          <w:sz w:val="28"/>
          <w:szCs w:val="28"/>
        </w:rPr>
        <w:t>5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1CA6A659" w14:textId="31C22CFD" w:rsidR="00BC3D7E" w:rsidRPr="008E5F99" w:rsidRDefault="00745641" w:rsidP="00315CDB">
      <w:pPr>
        <w:jc w:val="both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315CDB" w:rsidRPr="00315CDB">
        <w:rPr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  <w:r w:rsidR="00BC3D7E" w:rsidRPr="00315CDB">
        <w:rPr>
          <w:sz w:val="28"/>
          <w:szCs w:val="28"/>
        </w:rPr>
        <w:t>»</w:t>
      </w:r>
    </w:p>
    <w:p w14:paraId="641BBB0D" w14:textId="43B9E043" w:rsidR="0080274A" w:rsidRPr="005B4042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21A7C" w:rsidRPr="005B4042">
        <w:rPr>
          <w:sz w:val="28"/>
          <w:szCs w:val="28"/>
        </w:rPr>
        <w:t>1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BD6375B" w14:textId="283807FB" w:rsidR="00A96AA3" w:rsidRPr="00621A7C" w:rsidRDefault="00621A7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Белев С.В.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7A1CF320" w14:textId="653C06DF" w:rsidR="00E44E93" w:rsidRPr="00E44E93" w:rsidRDefault="00BC3D7E" w:rsidP="00E44E93">
      <w:pPr>
        <w:jc w:val="both"/>
        <w:rPr>
          <w:sz w:val="28"/>
          <w:szCs w:val="28"/>
          <w:lang w:eastAsia="ru-BY"/>
        </w:rPr>
      </w:pPr>
      <w:r w:rsidRPr="008E5F99">
        <w:rPr>
          <w:sz w:val="28"/>
          <w:szCs w:val="28"/>
        </w:rPr>
        <w:br w:type="page"/>
      </w:r>
      <w:r w:rsidRPr="00A96AA3">
        <w:rPr>
          <w:b/>
          <w:sz w:val="28"/>
          <w:szCs w:val="28"/>
        </w:rPr>
        <w:lastRenderedPageBreak/>
        <w:t>Цель работы</w:t>
      </w:r>
      <w:r w:rsidR="00E44E93" w:rsidRPr="00A96AA3">
        <w:rPr>
          <w:b/>
          <w:sz w:val="28"/>
          <w:szCs w:val="28"/>
        </w:rPr>
        <w:t>:</w:t>
      </w:r>
      <w:r w:rsidR="00E44E93">
        <w:t xml:space="preserve"> </w:t>
      </w:r>
      <w:r w:rsidR="00E44E93" w:rsidRPr="00E44E93">
        <w:rPr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</w:p>
    <w:p w14:paraId="772919EB" w14:textId="43A7FF45" w:rsidR="00315CDB" w:rsidRDefault="00315CDB" w:rsidP="00E44E93">
      <w:pPr>
        <w:ind w:firstLine="708"/>
        <w:jc w:val="both"/>
        <w:rPr>
          <w:b/>
          <w:sz w:val="28"/>
          <w:szCs w:val="28"/>
        </w:rPr>
      </w:pPr>
    </w:p>
    <w:p w14:paraId="70EB5D36" w14:textId="77777777" w:rsidR="00E44E93" w:rsidRPr="00E44E93" w:rsidRDefault="00B47D5B" w:rsidP="00E44E93">
      <w:pPr>
        <w:widowControl/>
        <w:autoSpaceDE/>
        <w:autoSpaceDN/>
        <w:adjustRightInd/>
        <w:jc w:val="both"/>
        <w:rPr>
          <w:sz w:val="28"/>
          <w:szCs w:val="32"/>
          <w:lang w:eastAsia="ru-BY"/>
        </w:rPr>
      </w:pPr>
      <w:r w:rsidRPr="00A96AA3">
        <w:rPr>
          <w:b/>
          <w:sz w:val="28"/>
          <w:szCs w:val="28"/>
        </w:rPr>
        <w:t>Задание</w:t>
      </w:r>
      <w:r w:rsidR="005B4042" w:rsidRPr="00A96AA3">
        <w:rPr>
          <w:b/>
          <w:sz w:val="28"/>
          <w:szCs w:val="28"/>
        </w:rPr>
        <w:t>:</w:t>
      </w:r>
      <w:r w:rsidR="005B4042">
        <w:rPr>
          <w:b/>
          <w:sz w:val="28"/>
          <w:szCs w:val="28"/>
        </w:rPr>
        <w:t xml:space="preserve"> </w:t>
      </w:r>
      <w:r w:rsidR="00E44E93" w:rsidRPr="00E44E93">
        <w:rPr>
          <w:sz w:val="28"/>
          <w:szCs w:val="40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40B67546" w14:textId="1063D50F" w:rsidR="00315CDB" w:rsidRDefault="00315CDB" w:rsidP="00315CDB">
      <w:pPr>
        <w:widowControl/>
        <w:autoSpaceDE/>
        <w:autoSpaceDN/>
        <w:adjustRightInd/>
        <w:ind w:firstLine="708"/>
        <w:rPr>
          <w:sz w:val="20"/>
          <w:szCs w:val="20"/>
        </w:rPr>
      </w:pPr>
    </w:p>
    <w:p w14:paraId="456E50AB" w14:textId="2C8F7E93" w:rsidR="00CB557E" w:rsidRDefault="00CB557E" w:rsidP="00315CDB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Код</w:t>
      </w:r>
      <w:r w:rsidRPr="000E195D">
        <w:rPr>
          <w:b/>
          <w:sz w:val="28"/>
          <w:szCs w:val="28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0E195D">
        <w:rPr>
          <w:b/>
          <w:sz w:val="28"/>
          <w:szCs w:val="28"/>
        </w:rPr>
        <w:t>:</w:t>
      </w:r>
    </w:p>
    <w:p w14:paraId="664E404D" w14:textId="77777777" w:rsidR="000E195D" w:rsidRPr="000E195D" w:rsidRDefault="000E195D" w:rsidP="000E195D">
      <w:pPr>
        <w:rPr>
          <w:color w:val="A9B7C6"/>
          <w:lang w:val="ru-BY" w:eastAsia="ru-BY"/>
        </w:rPr>
      </w:pPr>
      <w:r w:rsidRPr="000E195D">
        <w:rPr>
          <w:lang w:val="ru-BY" w:eastAsia="ru-BY"/>
        </w:rPr>
        <w:t xml:space="preserve">from </w:t>
      </w:r>
      <w:r w:rsidRPr="000E195D">
        <w:rPr>
          <w:color w:val="A9B7C6"/>
          <w:lang w:val="ru-BY" w:eastAsia="ru-BY"/>
        </w:rPr>
        <w:t xml:space="preserve">random </w:t>
      </w:r>
      <w:r w:rsidRPr="000E195D">
        <w:rPr>
          <w:lang w:val="ru-BY" w:eastAsia="ru-BY"/>
        </w:rPr>
        <w:t xml:space="preserve">import </w:t>
      </w:r>
      <w:r w:rsidRPr="000E195D">
        <w:rPr>
          <w:color w:val="A9B7C6"/>
          <w:lang w:val="ru-BY" w:eastAsia="ru-BY"/>
        </w:rPr>
        <w:t xml:space="preserve">random </w:t>
      </w:r>
      <w:r w:rsidRPr="000E195D">
        <w:rPr>
          <w:lang w:val="ru-BY" w:eastAsia="ru-BY"/>
        </w:rPr>
        <w:t xml:space="preserve">as </w:t>
      </w:r>
      <w:r w:rsidRPr="000E195D">
        <w:rPr>
          <w:color w:val="A9B7C6"/>
          <w:lang w:val="ru-BY" w:eastAsia="ru-BY"/>
        </w:rPr>
        <w:t>r</w:t>
      </w:r>
      <w:r w:rsidRPr="000E195D">
        <w:rPr>
          <w:color w:val="A9B7C6"/>
          <w:lang w:val="ru-BY" w:eastAsia="ru-BY"/>
        </w:rPr>
        <w:br/>
      </w:r>
      <w:r w:rsidRPr="000E195D">
        <w:rPr>
          <w:lang w:val="ru-BY" w:eastAsia="ru-BY"/>
        </w:rPr>
        <w:t xml:space="preserve">from </w:t>
      </w:r>
      <w:r w:rsidRPr="000E195D">
        <w:rPr>
          <w:color w:val="A9B7C6"/>
          <w:lang w:val="ru-BY" w:eastAsia="ru-BY"/>
        </w:rPr>
        <w:t xml:space="preserve">math </w:t>
      </w:r>
      <w:r w:rsidRPr="000E195D">
        <w:rPr>
          <w:lang w:val="ru-BY" w:eastAsia="ru-BY"/>
        </w:rPr>
        <w:t xml:space="preserve">import </w:t>
      </w:r>
      <w:r w:rsidRPr="000E195D">
        <w:rPr>
          <w:color w:val="A9B7C6"/>
          <w:lang w:val="ru-BY" w:eastAsia="ru-BY"/>
        </w:rPr>
        <w:t xml:space="preserve">exp </w:t>
      </w:r>
      <w:r w:rsidRPr="000E195D">
        <w:rPr>
          <w:lang w:val="ru-BY" w:eastAsia="ru-BY"/>
        </w:rPr>
        <w:t xml:space="preserve">as </w:t>
      </w:r>
      <w:r w:rsidRPr="000E195D">
        <w:rPr>
          <w:color w:val="A9B7C6"/>
          <w:lang w:val="ru-BY" w:eastAsia="ru-BY"/>
        </w:rPr>
        <w:t>exp</w:t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  <w:t>vectors = [</w:t>
      </w:r>
      <w:r w:rsidRPr="000E195D">
        <w:rPr>
          <w:color w:val="A9B7C6"/>
          <w:lang w:val="ru-BY" w:eastAsia="ru-BY"/>
        </w:rPr>
        <w:br/>
        <w:t xml:space="preserve">    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</w:t>
      </w:r>
      <w:r w:rsidRPr="000E195D">
        <w:rPr>
          <w:color w:val="A9B7C6"/>
          <w:lang w:val="ru-BY" w:eastAsia="ru-BY"/>
        </w:rPr>
        <w:br/>
        <w:t>]</w:t>
      </w:r>
      <w:r w:rsidRPr="000E195D">
        <w:rPr>
          <w:color w:val="A9B7C6"/>
          <w:lang w:val="ru-BY" w:eastAsia="ru-BY"/>
        </w:rPr>
        <w:br/>
        <w:t>vectors_code = [</w:t>
      </w:r>
      <w:r w:rsidRPr="000E195D">
        <w:rPr>
          <w:color w:val="A9B7C6"/>
          <w:lang w:val="ru-BY" w:eastAsia="ru-BY"/>
        </w:rPr>
        <w:br/>
        <w:t xml:space="preserve">    [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>,</w:t>
      </w:r>
      <w:r w:rsidRPr="000E195D">
        <w:rPr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[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</w:t>
      </w:r>
      <w:r w:rsidRPr="000E195D">
        <w:rPr>
          <w:color w:val="A9B7C6"/>
          <w:lang w:val="ru-BY" w:eastAsia="ru-BY"/>
        </w:rPr>
        <w:br/>
        <w:t>]</w:t>
      </w:r>
      <w:r w:rsidRPr="000E195D">
        <w:rPr>
          <w:color w:val="A9B7C6"/>
          <w:lang w:val="ru-BY" w:eastAsia="ru-BY"/>
        </w:rPr>
        <w:br/>
        <w:t>x_list = [vectors[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vectors[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vectors[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]]</w:t>
      </w:r>
      <w:r w:rsidRPr="000E195D">
        <w:rPr>
          <w:color w:val="A9B7C6"/>
          <w:lang w:val="ru-BY" w:eastAsia="ru-BY"/>
        </w:rPr>
        <w:br/>
        <w:t>e_list = [vectors_code[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vectors_code[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vectors_code[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]]</w:t>
      </w:r>
      <w:r w:rsidRPr="000E195D">
        <w:rPr>
          <w:color w:val="A9B7C6"/>
          <w:lang w:val="ru-BY" w:eastAsia="ru-BY"/>
        </w:rPr>
        <w:br/>
        <w:t xml:space="preserve">Wki = [[r()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20</w:t>
      </w:r>
      <w:r w:rsidRPr="000E195D">
        <w:rPr>
          <w:color w:val="A9B7C6"/>
          <w:lang w:val="ru-BY" w:eastAsia="ru-BY"/>
        </w:rPr>
        <w:t>)]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 xml:space="preserve">[r()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20</w:t>
      </w:r>
      <w:r w:rsidRPr="000E195D">
        <w:rPr>
          <w:color w:val="A9B7C6"/>
          <w:lang w:val="ru-BY" w:eastAsia="ru-BY"/>
        </w:rPr>
        <w:t>)]]</w:t>
      </w:r>
      <w:r w:rsidRPr="000E195D">
        <w:rPr>
          <w:color w:val="A9B7C6"/>
          <w:lang w:val="ru-BY" w:eastAsia="ru-BY"/>
        </w:rPr>
        <w:br/>
        <w:t xml:space="preserve">Wij = [[r()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)]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 xml:space="preserve">[r()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)]]</w:t>
      </w:r>
      <w:r w:rsidRPr="000E195D">
        <w:rPr>
          <w:color w:val="A9B7C6"/>
          <w:lang w:val="ru-BY" w:eastAsia="ru-BY"/>
        </w:rPr>
        <w:br/>
        <w:t xml:space="preserve">Ti = [r()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)]</w:t>
      </w:r>
      <w:r w:rsidRPr="000E195D">
        <w:rPr>
          <w:color w:val="A9B7C6"/>
          <w:lang w:val="ru-BY" w:eastAsia="ru-BY"/>
        </w:rPr>
        <w:br/>
        <w:t xml:space="preserve">Tj = [r()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)]</w:t>
      </w:r>
      <w:r w:rsidRPr="000E195D">
        <w:rPr>
          <w:color w:val="A9B7C6"/>
          <w:lang w:val="ru-BY" w:eastAsia="ru-BY"/>
        </w:rPr>
        <w:br/>
        <w:t xml:space="preserve">ls = </w:t>
      </w:r>
      <w:r w:rsidRPr="000E195D">
        <w:rPr>
          <w:color w:val="6897BB"/>
          <w:lang w:val="ru-BY" w:eastAsia="ru-BY"/>
        </w:rPr>
        <w:t>0.01</w:t>
      </w:r>
      <w:r w:rsidRPr="000E195D">
        <w:rPr>
          <w:color w:val="6897BB"/>
          <w:lang w:val="ru-BY" w:eastAsia="ru-BY"/>
        </w:rPr>
        <w:br/>
      </w:r>
      <w:r w:rsidRPr="000E195D">
        <w:rPr>
          <w:color w:val="A9B7C6"/>
          <w:lang w:val="ru-BY" w:eastAsia="ru-BY"/>
        </w:rPr>
        <w:t xml:space="preserve">MSE =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6897BB"/>
          <w:lang w:val="ru-BY" w:eastAsia="ru-BY"/>
        </w:rPr>
        <w:br/>
      </w:r>
      <w:r w:rsidRPr="000E195D">
        <w:rPr>
          <w:color w:val="6897BB"/>
          <w:lang w:val="ru-BY" w:eastAsia="ru-BY"/>
        </w:rPr>
        <w:br/>
      </w:r>
      <w:r w:rsidRPr="000E195D">
        <w:rPr>
          <w:color w:val="6897BB"/>
          <w:lang w:val="ru-BY" w:eastAsia="ru-BY"/>
        </w:rPr>
        <w:br/>
      </w:r>
      <w:r w:rsidRPr="000E195D">
        <w:rPr>
          <w:lang w:val="ru-BY" w:eastAsia="ru-BY"/>
        </w:rPr>
        <w:t xml:space="preserve">def </w:t>
      </w:r>
      <w:r w:rsidRPr="000E195D">
        <w:rPr>
          <w:color w:val="A9B7C6"/>
          <w:lang w:val="ru-BY" w:eastAsia="ru-BY"/>
        </w:rPr>
        <w:t>sigm(x):</w:t>
      </w:r>
      <w:r w:rsidRPr="000E195D">
        <w:rPr>
          <w:color w:val="A9B7C6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return </w:t>
      </w:r>
      <w:r w:rsidRPr="000E195D">
        <w:rPr>
          <w:color w:val="6897BB"/>
          <w:lang w:val="ru-BY" w:eastAsia="ru-BY"/>
        </w:rPr>
        <w:t xml:space="preserve">1 </w:t>
      </w:r>
      <w:r w:rsidRPr="000E195D">
        <w:rPr>
          <w:color w:val="A9B7C6"/>
          <w:lang w:val="ru-BY" w:eastAsia="ru-BY"/>
        </w:rPr>
        <w:t>/ (</w:t>
      </w:r>
      <w:r w:rsidRPr="000E195D">
        <w:rPr>
          <w:color w:val="6897BB"/>
          <w:lang w:val="ru-BY" w:eastAsia="ru-BY"/>
        </w:rPr>
        <w:t xml:space="preserve">1 </w:t>
      </w:r>
      <w:r w:rsidRPr="000E195D">
        <w:rPr>
          <w:color w:val="A9B7C6"/>
          <w:lang w:val="ru-BY" w:eastAsia="ru-BY"/>
        </w:rPr>
        <w:t>+ exp(-x))</w:t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lang w:val="ru-BY" w:eastAsia="ru-BY"/>
        </w:rPr>
        <w:t xml:space="preserve">def </w:t>
      </w:r>
      <w:r w:rsidRPr="000E195D">
        <w:rPr>
          <w:color w:val="A9B7C6"/>
          <w:lang w:val="ru-BY" w:eastAsia="ru-BY"/>
        </w:rPr>
        <w:t>der_sigm(x):</w:t>
      </w:r>
      <w:r w:rsidRPr="000E195D">
        <w:rPr>
          <w:color w:val="A9B7C6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return </w:t>
      </w:r>
      <w:r w:rsidRPr="000E195D">
        <w:rPr>
          <w:color w:val="A9B7C6"/>
          <w:lang w:val="ru-BY" w:eastAsia="ru-BY"/>
        </w:rPr>
        <w:t>x * (</w:t>
      </w:r>
      <w:r w:rsidRPr="000E195D">
        <w:rPr>
          <w:color w:val="6897BB"/>
          <w:lang w:val="ru-BY" w:eastAsia="ru-BY"/>
        </w:rPr>
        <w:t xml:space="preserve">1 </w:t>
      </w:r>
      <w:r w:rsidRPr="000E195D">
        <w:rPr>
          <w:color w:val="A9B7C6"/>
          <w:lang w:val="ru-BY" w:eastAsia="ru-BY"/>
        </w:rPr>
        <w:t>- x)</w:t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lang w:val="ru-BY" w:eastAsia="ru-BY"/>
        </w:rPr>
        <w:t xml:space="preserve">def </w:t>
      </w:r>
      <w:r w:rsidRPr="000E195D">
        <w:rPr>
          <w:color w:val="A9B7C6"/>
          <w:lang w:val="ru-BY" w:eastAsia="ru-BY"/>
        </w:rPr>
        <w:t>H_Calc(x_list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ne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model):</w:t>
      </w:r>
      <w:r w:rsidRPr="000E195D">
        <w:rPr>
          <w:color w:val="A9B7C6"/>
          <w:lang w:val="ru-BY" w:eastAsia="ru-BY"/>
        </w:rPr>
        <w:br/>
        <w:t xml:space="preserve">    S =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6897BB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20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lastRenderedPageBreak/>
        <w:t xml:space="preserve">        S += Wki[ne][i] * x_list[model][i]</w:t>
      </w:r>
      <w:r w:rsidRPr="000E195D">
        <w:rPr>
          <w:color w:val="A9B7C6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return </w:t>
      </w:r>
      <w:r w:rsidRPr="000E195D">
        <w:rPr>
          <w:color w:val="A9B7C6"/>
          <w:lang w:val="ru-BY" w:eastAsia="ru-BY"/>
        </w:rPr>
        <w:t>sigm(S - Ti[ne])</w:t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lang w:val="ru-BY" w:eastAsia="ru-BY"/>
        </w:rPr>
        <w:t xml:space="preserve">def </w:t>
      </w:r>
      <w:r w:rsidRPr="000E195D">
        <w:rPr>
          <w:color w:val="A9B7C6"/>
          <w:lang w:val="ru-BY" w:eastAsia="ru-BY"/>
        </w:rPr>
        <w:t>O_Calc(x_list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Wij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Tj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model):</w:t>
      </w:r>
      <w:r w:rsidRPr="000E195D">
        <w:rPr>
          <w:color w:val="A9B7C6"/>
          <w:lang w:val="ru-BY" w:eastAsia="ru-BY"/>
        </w:rPr>
        <w:br/>
        <w:t xml:space="preserve">    S = []</w:t>
      </w:r>
      <w:r w:rsidRPr="000E195D">
        <w:rPr>
          <w:color w:val="A9B7C6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S.append(H_Calc(x_list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model) * Wij[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][i] + H_Calc(x_list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model) * Wij[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][i] - Tj[i])</w:t>
      </w:r>
      <w:r w:rsidRPr="000E195D">
        <w:rPr>
          <w:color w:val="A9B7C6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return </w:t>
      </w:r>
      <w:r w:rsidRPr="000E195D">
        <w:rPr>
          <w:color w:val="A9B7C6"/>
          <w:lang w:val="ru-BY" w:eastAsia="ru-BY"/>
        </w:rPr>
        <w:t>S</w:t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lang w:val="ru-BY" w:eastAsia="ru-BY"/>
        </w:rPr>
        <w:t xml:space="preserve">def </w:t>
      </w:r>
      <w:r w:rsidRPr="000E195D">
        <w:rPr>
          <w:color w:val="A9B7C6"/>
          <w:lang w:val="ru-BY" w:eastAsia="ru-BY"/>
        </w:rPr>
        <w:t>Errs_calc(e_list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res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h_res):</w:t>
      </w:r>
      <w:r w:rsidRPr="000E195D">
        <w:rPr>
          <w:color w:val="A9B7C6"/>
          <w:lang w:val="ru-BY" w:eastAsia="ru-BY"/>
        </w:rPr>
        <w:br/>
        <w:t xml:space="preserve">    Errs = [[]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[]]</w:t>
      </w:r>
      <w:r w:rsidRPr="000E195D">
        <w:rPr>
          <w:color w:val="A9B7C6"/>
          <w:lang w:val="ru-BY" w:eastAsia="ru-BY"/>
        </w:rPr>
        <w:br/>
        <w:t xml:space="preserve">    Errsum =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6897BB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Errs[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].append(res[i] - e_list[i])</w:t>
      </w:r>
      <w:r w:rsidRPr="000E195D">
        <w:rPr>
          <w:color w:val="A9B7C6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k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    Errsum += Errs[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][k] * der_sigm(h_res[i]) * Wij[i][k]</w:t>
      </w:r>
      <w:r w:rsidRPr="000E195D">
        <w:rPr>
          <w:color w:val="A9B7C6"/>
          <w:lang w:val="ru-BY" w:eastAsia="ru-BY"/>
        </w:rPr>
        <w:br/>
        <w:t xml:space="preserve">        Errs[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].append(Errsum)</w:t>
      </w:r>
      <w:r w:rsidRPr="000E195D">
        <w:rPr>
          <w:color w:val="A9B7C6"/>
          <w:lang w:val="ru-BY" w:eastAsia="ru-BY"/>
        </w:rPr>
        <w:br/>
        <w:t xml:space="preserve">        Errsum =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6897BB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return </w:t>
      </w:r>
      <w:r w:rsidRPr="000E195D">
        <w:rPr>
          <w:color w:val="A9B7C6"/>
          <w:lang w:val="ru-BY" w:eastAsia="ru-BY"/>
        </w:rPr>
        <w:t>Errs</w:t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color w:val="A9B7C6"/>
          <w:lang w:val="ru-BY" w:eastAsia="ru-BY"/>
        </w:rPr>
        <w:br/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Age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100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model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3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res = O_Calc(x_list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Wij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Tj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model)</w:t>
      </w:r>
      <w:r w:rsidRPr="000E195D">
        <w:rPr>
          <w:color w:val="A9B7C6"/>
          <w:lang w:val="ru-BY" w:eastAsia="ru-BY"/>
        </w:rPr>
        <w:br/>
        <w:t xml:space="preserve">        h_res = [H_Calc(x_list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model)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H_Calc(x_list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model)]</w:t>
      </w:r>
      <w:r w:rsidRPr="000E195D">
        <w:rPr>
          <w:color w:val="A9B7C6"/>
          <w:lang w:val="ru-BY" w:eastAsia="ru-BY"/>
        </w:rPr>
        <w:br/>
        <w:t xml:space="preserve">        Errs = Errs_calc(e_list[model]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res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h_res)</w:t>
      </w:r>
      <w:r w:rsidRPr="000E195D">
        <w:rPr>
          <w:color w:val="A9B7C6"/>
          <w:lang w:val="ru-BY" w:eastAsia="ru-BY"/>
        </w:rPr>
        <w:br/>
        <w:t xml:space="preserve">    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k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20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        Wki[i][k] = Wki[i][k] - ls * Errs[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][i] * der_sigm(h_res[i]) * h_res[i]</w:t>
      </w:r>
      <w:r w:rsidRPr="000E195D">
        <w:rPr>
          <w:color w:val="A9B7C6"/>
          <w:lang w:val="ru-BY" w:eastAsia="ru-BY"/>
        </w:rPr>
        <w:br/>
        <w:t xml:space="preserve">    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    Ti[i] = Ti[i] + ls * Errs[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][i] * der_sigm(h_res[i])</w:t>
      </w:r>
      <w:r w:rsidRPr="000E195D">
        <w:rPr>
          <w:color w:val="A9B7C6"/>
          <w:lang w:val="ru-BY" w:eastAsia="ru-BY"/>
        </w:rPr>
        <w:br/>
        <w:t xml:space="preserve">    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k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        Wij[i][k] = Wij[i][k] - ls * Errs[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][k] * res[k]</w:t>
      </w:r>
      <w:r w:rsidRPr="000E195D">
        <w:rPr>
          <w:color w:val="A9B7C6"/>
          <w:lang w:val="ru-BY" w:eastAsia="ru-BY"/>
        </w:rPr>
        <w:br/>
        <w:t xml:space="preserve">    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    Tj[i] = Tj[i] + ls * Errs[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][i] * res[i]</w:t>
      </w:r>
      <w:r w:rsidRPr="000E195D">
        <w:rPr>
          <w:color w:val="A9B7C6"/>
          <w:lang w:val="ru-BY" w:eastAsia="ru-BY"/>
        </w:rPr>
        <w:br/>
        <w:t xml:space="preserve">        </w:t>
      </w:r>
      <w:r w:rsidRPr="000E195D">
        <w:rPr>
          <w:lang w:val="ru-BY" w:eastAsia="ru-BY"/>
        </w:rPr>
        <w:t xml:space="preserve">for </w:t>
      </w:r>
      <w:r w:rsidRPr="000E195D">
        <w:rPr>
          <w:color w:val="A9B7C6"/>
          <w:lang w:val="ru-BY" w:eastAsia="ru-BY"/>
        </w:rPr>
        <w:t xml:space="preserve">i </w:t>
      </w:r>
      <w:r w:rsidRPr="000E195D">
        <w:rPr>
          <w:lang w:val="ru-BY" w:eastAsia="ru-BY"/>
        </w:rPr>
        <w:t xml:space="preserve">in </w:t>
      </w:r>
      <w:r w:rsidRPr="000E195D">
        <w:rPr>
          <w:color w:val="A9B7C6"/>
          <w:lang w:val="ru-BY" w:eastAsia="ru-BY"/>
        </w:rPr>
        <w:t>range(</w:t>
      </w:r>
      <w:r w:rsidRPr="000E195D">
        <w:rPr>
          <w:color w:val="6897BB"/>
          <w:lang w:val="ru-BY" w:eastAsia="ru-BY"/>
        </w:rPr>
        <w:t>8</w:t>
      </w:r>
      <w:r w:rsidRPr="000E195D">
        <w:rPr>
          <w:color w:val="A9B7C6"/>
          <w:lang w:val="ru-BY" w:eastAsia="ru-BY"/>
        </w:rPr>
        <w:t>):</w:t>
      </w:r>
      <w:r w:rsidRPr="000E195D">
        <w:rPr>
          <w:color w:val="A9B7C6"/>
          <w:lang w:val="ru-BY" w:eastAsia="ru-BY"/>
        </w:rPr>
        <w:br/>
        <w:t xml:space="preserve">            MSE += Errs[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 xml:space="preserve">][i] ** 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6897BB"/>
          <w:lang w:val="ru-BY" w:eastAsia="ru-BY"/>
        </w:rPr>
        <w:br/>
        <w:t xml:space="preserve">    </w:t>
      </w:r>
      <w:r w:rsidRPr="000E195D">
        <w:rPr>
          <w:color w:val="A9B7C6"/>
          <w:lang w:val="ru-BY" w:eastAsia="ru-BY"/>
        </w:rPr>
        <w:t>print(MSE)</w:t>
      </w:r>
      <w:r w:rsidRPr="000E195D">
        <w:rPr>
          <w:color w:val="A9B7C6"/>
          <w:lang w:val="ru-BY" w:eastAsia="ru-BY"/>
        </w:rPr>
        <w:br/>
        <w:t xml:space="preserve">    MSE =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6897BB"/>
          <w:lang w:val="ru-BY" w:eastAsia="ru-BY"/>
        </w:rPr>
        <w:br/>
      </w:r>
      <w:r w:rsidRPr="000E195D">
        <w:rPr>
          <w:color w:val="A9B7C6"/>
          <w:lang w:val="ru-BY" w:eastAsia="ru-BY"/>
        </w:rPr>
        <w:t>print(O_Calc(vectors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Wij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Tj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)</w:t>
      </w:r>
      <w:r w:rsidRPr="000E195D">
        <w:rPr>
          <w:lang w:val="ru-BY" w:eastAsia="ru-BY"/>
        </w:rPr>
        <w:t xml:space="preserve">, </w:t>
      </w:r>
      <w:r w:rsidRPr="000E195D">
        <w:rPr>
          <w:color w:val="6A8759"/>
          <w:lang w:val="ru-BY" w:eastAsia="ru-BY"/>
        </w:rPr>
        <w:t>" = "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vectors_code[</w:t>
      </w:r>
      <w:r w:rsidRPr="000E195D">
        <w:rPr>
          <w:color w:val="6897BB"/>
          <w:lang w:val="ru-BY" w:eastAsia="ru-BY"/>
        </w:rPr>
        <w:t>0</w:t>
      </w:r>
      <w:r w:rsidRPr="000E195D">
        <w:rPr>
          <w:color w:val="A9B7C6"/>
          <w:lang w:val="ru-BY" w:eastAsia="ru-BY"/>
        </w:rPr>
        <w:t>])</w:t>
      </w:r>
      <w:r w:rsidRPr="000E195D">
        <w:rPr>
          <w:color w:val="A9B7C6"/>
          <w:lang w:val="ru-BY" w:eastAsia="ru-BY"/>
        </w:rPr>
        <w:br/>
        <w:t>print(O_Calc(vectors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Wij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Tj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)</w:t>
      </w:r>
      <w:r w:rsidRPr="000E195D">
        <w:rPr>
          <w:lang w:val="ru-BY" w:eastAsia="ru-BY"/>
        </w:rPr>
        <w:t xml:space="preserve">, </w:t>
      </w:r>
      <w:r w:rsidRPr="000E195D">
        <w:rPr>
          <w:color w:val="6A8759"/>
          <w:lang w:val="ru-BY" w:eastAsia="ru-BY"/>
        </w:rPr>
        <w:t>" = "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vectors_code[</w:t>
      </w:r>
      <w:r w:rsidRPr="000E195D">
        <w:rPr>
          <w:color w:val="6897BB"/>
          <w:lang w:val="ru-BY" w:eastAsia="ru-BY"/>
        </w:rPr>
        <w:t>1</w:t>
      </w:r>
      <w:r w:rsidRPr="000E195D">
        <w:rPr>
          <w:color w:val="A9B7C6"/>
          <w:lang w:val="ru-BY" w:eastAsia="ru-BY"/>
        </w:rPr>
        <w:t>])</w:t>
      </w:r>
      <w:r w:rsidRPr="000E195D">
        <w:rPr>
          <w:color w:val="A9B7C6"/>
          <w:lang w:val="ru-BY" w:eastAsia="ru-BY"/>
        </w:rPr>
        <w:br/>
        <w:t>print(O_Calc(vectors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Wki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Wij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Ti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Tj</w:t>
      </w:r>
      <w:r w:rsidRPr="000E195D">
        <w:rPr>
          <w:lang w:val="ru-BY" w:eastAsia="ru-BY"/>
        </w:rPr>
        <w:t xml:space="preserve">, 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)</w:t>
      </w:r>
      <w:r w:rsidRPr="000E195D">
        <w:rPr>
          <w:lang w:val="ru-BY" w:eastAsia="ru-BY"/>
        </w:rPr>
        <w:t xml:space="preserve">, </w:t>
      </w:r>
      <w:r w:rsidRPr="000E195D">
        <w:rPr>
          <w:color w:val="6A8759"/>
          <w:lang w:val="ru-BY" w:eastAsia="ru-BY"/>
        </w:rPr>
        <w:t>" = "</w:t>
      </w:r>
      <w:r w:rsidRPr="000E195D">
        <w:rPr>
          <w:lang w:val="ru-BY" w:eastAsia="ru-BY"/>
        </w:rPr>
        <w:t xml:space="preserve">, </w:t>
      </w:r>
      <w:r w:rsidRPr="000E195D">
        <w:rPr>
          <w:color w:val="A9B7C6"/>
          <w:lang w:val="ru-BY" w:eastAsia="ru-BY"/>
        </w:rPr>
        <w:t>vectors_code[</w:t>
      </w:r>
      <w:r w:rsidRPr="000E195D">
        <w:rPr>
          <w:color w:val="6897BB"/>
          <w:lang w:val="ru-BY" w:eastAsia="ru-BY"/>
        </w:rPr>
        <w:t>2</w:t>
      </w:r>
      <w:r w:rsidRPr="000E195D">
        <w:rPr>
          <w:color w:val="A9B7C6"/>
          <w:lang w:val="ru-BY" w:eastAsia="ru-BY"/>
        </w:rPr>
        <w:t>])</w:t>
      </w:r>
    </w:p>
    <w:p w14:paraId="17F7A452" w14:textId="77777777" w:rsidR="000E195D" w:rsidRPr="000E195D" w:rsidRDefault="000E195D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ru-BY"/>
        </w:rPr>
      </w:pPr>
    </w:p>
    <w:p w14:paraId="5A57D409" w14:textId="77777777" w:rsidR="00315CDB" w:rsidRPr="00315CDB" w:rsidRDefault="00315CDB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ru-BY"/>
        </w:rPr>
      </w:pPr>
    </w:p>
    <w:p w14:paraId="77510ADB" w14:textId="619A824D" w:rsidR="00C45C91" w:rsidRDefault="00A96AA3" w:rsidP="008E5F99">
      <w:pPr>
        <w:widowControl/>
        <w:autoSpaceDE/>
        <w:autoSpaceDN/>
        <w:adjustRightInd/>
        <w:spacing w:before="240" w:after="240"/>
        <w:rPr>
          <w:noProof/>
        </w:rPr>
      </w:pPr>
      <w:r w:rsidRPr="00A96AA3">
        <w:rPr>
          <w:b/>
          <w:sz w:val="28"/>
          <w:szCs w:val="28"/>
        </w:rPr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  <w:r w:rsidR="00621A7C" w:rsidRPr="00621A7C">
        <w:rPr>
          <w:noProof/>
        </w:rPr>
        <w:t xml:space="preserve"> </w:t>
      </w:r>
    </w:p>
    <w:p w14:paraId="7F85A8E6" w14:textId="27BC37CB" w:rsidR="000E195D" w:rsidRDefault="000E195D" w:rsidP="008E5F99">
      <w:pPr>
        <w:widowControl/>
        <w:autoSpaceDE/>
        <w:autoSpaceDN/>
        <w:adjustRightInd/>
        <w:spacing w:before="240" w:after="240"/>
        <w:rPr>
          <w:noProof/>
        </w:rPr>
      </w:pPr>
      <w:r>
        <w:rPr>
          <w:noProof/>
        </w:rPr>
        <w:lastRenderedPageBreak/>
        <w:drawing>
          <wp:inline distT="0" distB="0" distL="0" distR="0" wp14:anchorId="7AB53A53" wp14:editId="24FDC2B0">
            <wp:extent cx="6480175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A10" w14:textId="49F897A8" w:rsidR="00315CDB" w:rsidRPr="00C95B92" w:rsidRDefault="00315CDB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</w:p>
    <w:p w14:paraId="08F80A53" w14:textId="33A46735" w:rsidR="000E195D" w:rsidRPr="000E195D" w:rsidRDefault="00C45C91" w:rsidP="00C95B92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="00395DB7" w:rsidRPr="00C45C91">
        <w:rPr>
          <w:b/>
          <w:sz w:val="28"/>
          <w:szCs w:val="28"/>
        </w:rPr>
        <w:t>:</w:t>
      </w:r>
      <w:r w:rsidR="00395DB7" w:rsidRPr="008E5F99">
        <w:rPr>
          <w:sz w:val="28"/>
          <w:szCs w:val="28"/>
        </w:rPr>
        <w:t xml:space="preserve"> </w:t>
      </w:r>
      <w:r w:rsidR="00395DB7">
        <w:rPr>
          <w:sz w:val="28"/>
          <w:szCs w:val="28"/>
        </w:rPr>
        <w:t>тут</w:t>
      </w:r>
      <w:r w:rsidR="000E195D">
        <w:rPr>
          <w:sz w:val="28"/>
          <w:szCs w:val="28"/>
        </w:rPr>
        <w:t xml:space="preserve"> я встретил ту же ошибку, что и в 3,4 лабораторных. Я перепробовал все, что можно, пробовал разные вектора, пробовал убирать разные элементы в надежде найти «источник проблем», перепроверил каждую формулу по несколько раз, и иногда складывается ощущение что оно просто случайно выдает мне результаты, а не обучается. Я переделывал эту работу разными способами. Добавлял разные элементы для </w:t>
      </w:r>
      <w:r w:rsidR="000E195D" w:rsidRPr="000E195D">
        <w:rPr>
          <w:sz w:val="28"/>
          <w:szCs w:val="28"/>
        </w:rPr>
        <w:t>“</w:t>
      </w:r>
      <w:r w:rsidR="000E195D">
        <w:rPr>
          <w:sz w:val="28"/>
          <w:szCs w:val="28"/>
        </w:rPr>
        <w:t>Ускорения</w:t>
      </w:r>
      <w:r w:rsidR="000E195D" w:rsidRPr="000E195D">
        <w:rPr>
          <w:sz w:val="28"/>
          <w:szCs w:val="28"/>
        </w:rPr>
        <w:t>”</w:t>
      </w:r>
      <w:r w:rsidR="000E195D">
        <w:rPr>
          <w:sz w:val="28"/>
          <w:szCs w:val="28"/>
        </w:rPr>
        <w:t xml:space="preserve"> обучения и улучшения его эффективности, но ни разу не смог приблизиться к нормальному результату. У меня нет никаких мыслей, что именно вызывает эту ошибку.</w:t>
      </w:r>
    </w:p>
    <w:p w14:paraId="75623186" w14:textId="7F1D2FA6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53595"/>
    <w:rsid w:val="00083789"/>
    <w:rsid w:val="000A1A48"/>
    <w:rsid w:val="000A7FC9"/>
    <w:rsid w:val="000E195D"/>
    <w:rsid w:val="0010473F"/>
    <w:rsid w:val="00122A85"/>
    <w:rsid w:val="00124530"/>
    <w:rsid w:val="00141815"/>
    <w:rsid w:val="0017044B"/>
    <w:rsid w:val="00180E2C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15CDB"/>
    <w:rsid w:val="003274C1"/>
    <w:rsid w:val="00347F80"/>
    <w:rsid w:val="003645D2"/>
    <w:rsid w:val="00386010"/>
    <w:rsid w:val="00395DB7"/>
    <w:rsid w:val="003C3888"/>
    <w:rsid w:val="003C5C96"/>
    <w:rsid w:val="003D6428"/>
    <w:rsid w:val="003F0F3A"/>
    <w:rsid w:val="003F2E83"/>
    <w:rsid w:val="004140AB"/>
    <w:rsid w:val="0043084C"/>
    <w:rsid w:val="00447DFC"/>
    <w:rsid w:val="004639BC"/>
    <w:rsid w:val="00480D60"/>
    <w:rsid w:val="00481656"/>
    <w:rsid w:val="004846CB"/>
    <w:rsid w:val="004E202C"/>
    <w:rsid w:val="004F7A49"/>
    <w:rsid w:val="00526A38"/>
    <w:rsid w:val="00571A97"/>
    <w:rsid w:val="005737FD"/>
    <w:rsid w:val="005811AF"/>
    <w:rsid w:val="005B4042"/>
    <w:rsid w:val="005E509D"/>
    <w:rsid w:val="0060014F"/>
    <w:rsid w:val="00621A7C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274A"/>
    <w:rsid w:val="0081703F"/>
    <w:rsid w:val="00823CD3"/>
    <w:rsid w:val="00847744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355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95B92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44E93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621A7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315CDB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Форти</cp:lastModifiedBy>
  <cp:revision>7</cp:revision>
  <dcterms:created xsi:type="dcterms:W3CDTF">2021-12-21T17:43:00Z</dcterms:created>
  <dcterms:modified xsi:type="dcterms:W3CDTF">2021-12-21T19:35:00Z</dcterms:modified>
</cp:coreProperties>
</file>