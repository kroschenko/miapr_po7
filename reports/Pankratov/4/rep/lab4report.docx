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E572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5E929F0D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39ECA9F0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7402B76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03D02E7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92D0C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F60952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469C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EA43D4" w14:textId="77777777" w:rsidR="00BC3D7E" w:rsidRPr="008E5F99" w:rsidRDefault="00BC3D7E" w:rsidP="00BC3D7E">
      <w:pPr>
        <w:rPr>
          <w:sz w:val="28"/>
          <w:szCs w:val="28"/>
        </w:rPr>
      </w:pPr>
    </w:p>
    <w:p w14:paraId="2838E8E5" w14:textId="77777777" w:rsidR="00B47D5B" w:rsidRPr="008E5F99" w:rsidRDefault="00B47D5B" w:rsidP="00BC3D7E">
      <w:pPr>
        <w:rPr>
          <w:sz w:val="28"/>
          <w:szCs w:val="28"/>
        </w:rPr>
      </w:pPr>
    </w:p>
    <w:p w14:paraId="2A4B5A9B" w14:textId="77777777" w:rsidR="00B47D5B" w:rsidRPr="008E5F99" w:rsidRDefault="00B47D5B" w:rsidP="008A3C91">
      <w:pPr>
        <w:rPr>
          <w:sz w:val="28"/>
          <w:szCs w:val="28"/>
        </w:rPr>
      </w:pPr>
    </w:p>
    <w:p w14:paraId="27DFB5BD" w14:textId="77777777" w:rsidR="00BC3D7E" w:rsidRPr="008E5F99" w:rsidRDefault="00BC3D7E" w:rsidP="003645D2">
      <w:pPr>
        <w:rPr>
          <w:sz w:val="28"/>
          <w:szCs w:val="28"/>
        </w:rPr>
      </w:pPr>
    </w:p>
    <w:p w14:paraId="4C4BEDC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7EE98A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7632DF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E61FE9" w14:textId="54C0C07F" w:rsidR="00BC3D7E" w:rsidRPr="009404A4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2B5254">
        <w:rPr>
          <w:sz w:val="28"/>
          <w:szCs w:val="28"/>
        </w:rPr>
        <w:t>4</w:t>
      </w:r>
      <w:bookmarkStart w:id="0" w:name="_GoBack"/>
      <w:bookmarkEnd w:id="0"/>
    </w:p>
    <w:p w14:paraId="016311AE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50A9E034" w14:textId="5192E33C" w:rsidR="00BC3D7E" w:rsidRPr="009404A4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9404A4">
        <w:rPr>
          <w:sz w:val="28"/>
          <w:szCs w:val="28"/>
        </w:rPr>
        <w:t>Тема: «</w:t>
      </w:r>
      <w:r w:rsidR="009404A4" w:rsidRPr="009404A4">
        <w:rPr>
          <w:sz w:val="28"/>
          <w:szCs w:val="28"/>
        </w:rPr>
        <w:t>Нелинейные ИНС в задачах прогнозирования.</w:t>
      </w:r>
      <w:r w:rsidR="00BC3D7E" w:rsidRPr="009404A4">
        <w:rPr>
          <w:sz w:val="28"/>
          <w:szCs w:val="28"/>
        </w:rPr>
        <w:t>»</w:t>
      </w:r>
    </w:p>
    <w:p w14:paraId="200B1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FA51F3" w14:textId="77777777" w:rsidR="00BC3D7E" w:rsidRPr="008E5F99" w:rsidRDefault="00BC3D7E" w:rsidP="008E5F99">
      <w:pPr>
        <w:rPr>
          <w:sz w:val="28"/>
          <w:szCs w:val="28"/>
        </w:rPr>
      </w:pPr>
    </w:p>
    <w:p w14:paraId="7226D587" w14:textId="77777777" w:rsidR="00FF69C9" w:rsidRPr="008E5F99" w:rsidRDefault="00FF69C9" w:rsidP="008A3C91">
      <w:pPr>
        <w:rPr>
          <w:sz w:val="28"/>
          <w:szCs w:val="28"/>
        </w:rPr>
      </w:pPr>
    </w:p>
    <w:p w14:paraId="56DA9E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07CA4B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71E863B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B46D78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C6FA62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7805F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0894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2E7421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2229F70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3EF65D46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79467A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0C6513D6" w14:textId="77777777" w:rsidR="00A96AA3" w:rsidRPr="00A96AA3" w:rsidRDefault="00A96AA3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Панкратов Р.С.</w:t>
      </w:r>
    </w:p>
    <w:p w14:paraId="1CB69E35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24E02A34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46BFC34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B3C2C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441E6B" w14:textId="77777777" w:rsidR="00FF69C9" w:rsidRPr="008E5F99" w:rsidRDefault="00FF69C9" w:rsidP="00BC3D7E">
      <w:pPr>
        <w:rPr>
          <w:sz w:val="28"/>
          <w:szCs w:val="28"/>
        </w:rPr>
      </w:pPr>
    </w:p>
    <w:p w14:paraId="7C4FA557" w14:textId="77777777" w:rsidR="00767CB6" w:rsidRPr="008E5F99" w:rsidRDefault="00767CB6" w:rsidP="00BC3D7E">
      <w:pPr>
        <w:rPr>
          <w:sz w:val="28"/>
          <w:szCs w:val="28"/>
        </w:rPr>
      </w:pPr>
    </w:p>
    <w:p w14:paraId="1686FCD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9E4587" w14:textId="77777777" w:rsidR="00BC3D7E" w:rsidRPr="008E5F99" w:rsidRDefault="00BC3D7E" w:rsidP="008E5F99">
      <w:pPr>
        <w:rPr>
          <w:sz w:val="28"/>
          <w:szCs w:val="28"/>
        </w:rPr>
      </w:pPr>
    </w:p>
    <w:p w14:paraId="79DE37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CF822E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65FB223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1041C7B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97EA5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D05AED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10965D" w14:textId="77777777" w:rsidR="00BC3D7E" w:rsidRPr="008E5F99" w:rsidRDefault="003D6428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0D655317" w14:textId="77777777"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14:paraId="03316304" w14:textId="77777777" w:rsidR="00A96AA3" w:rsidRDefault="00A96AA3" w:rsidP="00A96AA3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3</w:t>
      </w:r>
    </w:p>
    <w:p w14:paraId="35603F56" w14:textId="77777777" w:rsidR="002B5254" w:rsidRDefault="00BC3D7E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 xml:space="preserve">Цель работы: </w:t>
      </w:r>
    </w:p>
    <w:p w14:paraId="50544E64" w14:textId="486A8E40" w:rsidR="002B5254" w:rsidRPr="002B5254" w:rsidRDefault="002B5254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2B5254">
        <w:rPr>
          <w:sz w:val="28"/>
          <w:szCs w:val="28"/>
        </w:rPr>
        <w:t>Изучить обучение и функционирование нелинейной ИНС при решении задач распознавания обр</w:t>
      </w:r>
      <w:r w:rsidRPr="002B5254">
        <w:rPr>
          <w:sz w:val="28"/>
          <w:szCs w:val="28"/>
        </w:rPr>
        <w:t>а</w:t>
      </w:r>
      <w:r w:rsidRPr="002B5254">
        <w:rPr>
          <w:sz w:val="28"/>
          <w:szCs w:val="28"/>
        </w:rPr>
        <w:t>зов.</w:t>
      </w:r>
    </w:p>
    <w:p w14:paraId="63414470" w14:textId="77777777" w:rsidR="002B5254" w:rsidRDefault="00B47D5B" w:rsidP="002B5254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</w:p>
    <w:p w14:paraId="4CBACA4B" w14:textId="59EB5D1E" w:rsidR="002B5254" w:rsidRPr="002B5254" w:rsidRDefault="002B5254" w:rsidP="002B5254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2B5254">
        <w:rPr>
          <w:sz w:val="28"/>
          <w:szCs w:val="28"/>
        </w:rPr>
        <w:t xml:space="preserve">Спрогнозировать нелинейный временной </w:t>
      </w:r>
      <w:proofErr w:type="gramStart"/>
      <w:r w:rsidRPr="002B5254">
        <w:rPr>
          <w:sz w:val="28"/>
          <w:szCs w:val="28"/>
        </w:rPr>
        <w:t>ряд,  применяя</w:t>
      </w:r>
      <w:proofErr w:type="gramEnd"/>
      <w:r w:rsidRPr="002B5254">
        <w:rPr>
          <w:sz w:val="28"/>
          <w:szCs w:val="28"/>
        </w:rPr>
        <w:t xml:space="preserve"> параметры лабораторной работы №3. При этом необходимо использовать алгоритм обучения многослойной ИНС с адапти</w:t>
      </w:r>
      <w:r w:rsidRPr="002B5254">
        <w:rPr>
          <w:sz w:val="28"/>
          <w:szCs w:val="28"/>
        </w:rPr>
        <w:t>в</w:t>
      </w:r>
      <w:r w:rsidRPr="002B5254">
        <w:rPr>
          <w:sz w:val="28"/>
          <w:szCs w:val="28"/>
        </w:rPr>
        <w:t>ным шагом.</w:t>
      </w:r>
    </w:p>
    <w:p w14:paraId="07F8BEE5" w14:textId="6594F1CB" w:rsidR="00A96AA3" w:rsidRPr="00A96AA3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510311EE" w14:textId="77777777" w:rsidR="002B5254" w:rsidRPr="002B5254" w:rsidRDefault="002B5254" w:rsidP="002B5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from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typing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Tuple, Callable, Any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from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functools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partial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numpy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as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np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from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numpy.typing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LEARNING_SPEED =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0.1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WeightsType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[np.float64]]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TType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[np.float64]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>def</w:t>
      </w:r>
      <w:proofErr w:type="spellEnd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proofErr w:type="spellStart"/>
      <w:r w:rsidRPr="002B5254">
        <w:rPr>
          <w:rFonts w:ascii="JetBrains Mono" w:hAnsi="JetBrains Mono" w:cs="JetBrains Mono"/>
          <w:color w:val="00627A"/>
          <w:sz w:val="20"/>
          <w:szCs w:val="20"/>
          <w:lang w:val="en-US"/>
        </w:rPr>
        <w:t>func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(a: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b: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c: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d: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x) -&gt;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a *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np.cos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(b * x) + c *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np.sin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(d * x)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>def</w:t>
      </w:r>
      <w:proofErr w:type="spellEnd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r w:rsidRPr="002B5254">
        <w:rPr>
          <w:rFonts w:ascii="JetBrains Mono" w:hAnsi="JetBrains Mono" w:cs="JetBrains Mono"/>
          <w:color w:val="00627A"/>
          <w:sz w:val="20"/>
          <w:szCs w:val="20"/>
          <w:lang w:val="en-US"/>
        </w:rPr>
        <w:t>sigmoid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(s):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/ (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np.exp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(-s))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>def</w:t>
      </w:r>
      <w:proofErr w:type="spellEnd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proofErr w:type="spellStart"/>
      <w:r w:rsidRPr="002B5254">
        <w:rPr>
          <w:rFonts w:ascii="JetBrains Mono" w:hAnsi="JetBrains Mono" w:cs="JetBrains Mono"/>
          <w:color w:val="00627A"/>
          <w:sz w:val="20"/>
          <w:szCs w:val="20"/>
          <w:lang w:val="en-US"/>
        </w:rPr>
        <w:t>d_sigmoid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(y):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y * (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- y)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>def</w:t>
      </w:r>
      <w:proofErr w:type="spellEnd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proofErr w:type="spellStart"/>
      <w:r w:rsidRPr="002B5254">
        <w:rPr>
          <w:rFonts w:ascii="JetBrains Mono" w:hAnsi="JetBrains Mono" w:cs="JetBrains Mono"/>
          <w:color w:val="00627A"/>
          <w:sz w:val="20"/>
          <w:szCs w:val="20"/>
          <w:lang w:val="en-US"/>
        </w:rPr>
        <w:t>lin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(s):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s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>def</w:t>
      </w:r>
      <w:proofErr w:type="spellEnd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proofErr w:type="spellStart"/>
      <w:r w:rsidRPr="002B5254">
        <w:rPr>
          <w:rFonts w:ascii="JetBrains Mono" w:hAnsi="JetBrains Mono" w:cs="JetBrains Mono"/>
          <w:color w:val="00627A"/>
          <w:sz w:val="20"/>
          <w:szCs w:val="20"/>
          <w:lang w:val="en-US"/>
        </w:rPr>
        <w:t>d_lin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(_):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1.0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</w:r>
      <w:proofErr w:type="spellStart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>def</w:t>
      </w:r>
      <w:proofErr w:type="spellEnd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proofErr w:type="spellStart"/>
      <w:r w:rsidRPr="002B5254">
        <w:rPr>
          <w:rFonts w:ascii="JetBrains Mono" w:hAnsi="JetBrains Mono" w:cs="JetBrains Mono"/>
          <w:color w:val="00627A"/>
          <w:sz w:val="20"/>
          <w:szCs w:val="20"/>
          <w:lang w:val="en-US"/>
        </w:rPr>
        <w:t>generate_dataset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start: </w:t>
      </w:r>
      <w:proofErr w:type="spellStart"/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stop: </w:t>
      </w:r>
      <w:proofErr w:type="spellStart"/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count: </w:t>
      </w:r>
      <w:proofErr w:type="spellStart"/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func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Callable[[Any], float]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step: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float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-&gt; </w:t>
      </w:r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Tuple[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[np.float64]],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[np.float64]]]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inputs, outputs = [], []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(start, stop):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inputs_sample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func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np.arange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count +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 * step)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outputs_sample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np.array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([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func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((count +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 * step)])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inputs.append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inputs_sample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outputs.append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outputs_sample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lastRenderedPageBreak/>
        <w:t xml:space="preserve">   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np.array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(inputs),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np.array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(outputs)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>def</w:t>
      </w:r>
      <w:proofErr w:type="spellEnd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proofErr w:type="spellStart"/>
      <w:r w:rsidRPr="002B5254">
        <w:rPr>
          <w:rFonts w:ascii="JetBrains Mono" w:hAnsi="JetBrains Mono" w:cs="JetBrains Mono"/>
          <w:color w:val="00627A"/>
          <w:sz w:val="20"/>
          <w:szCs w:val="20"/>
          <w:lang w:val="en-US"/>
        </w:rPr>
        <w:t>calc_error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outputs: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[np.float64]]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[np.float64]]</w:t>
      </w:r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-&gt;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[np.float64]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errors = (outputs -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**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2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errors.sum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B5254">
        <w:rPr>
          <w:rFonts w:ascii="JetBrains Mono" w:hAnsi="JetBrains Mono" w:cs="JetBrains Mono"/>
          <w:color w:val="660099"/>
          <w:sz w:val="20"/>
          <w:szCs w:val="20"/>
          <w:lang w:val="en-US"/>
        </w:rPr>
        <w:t>axis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/ </w:t>
      </w:r>
      <w:proofErr w:type="spellStart"/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len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>def</w:t>
      </w:r>
      <w:proofErr w:type="spellEnd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proofErr w:type="spellStart"/>
      <w:r w:rsidRPr="002B5254">
        <w:rPr>
          <w:rFonts w:ascii="JetBrains Mono" w:hAnsi="JetBrains Mono" w:cs="JetBrains Mono"/>
          <w:color w:val="00627A"/>
          <w:sz w:val="20"/>
          <w:szCs w:val="20"/>
          <w:lang w:val="en-US"/>
        </w:rPr>
        <w:t>calc_percent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outputs: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[np.float64]]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[np.float64]]</w:t>
      </w:r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-&gt;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[np.float64]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percents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(outputs *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100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/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percents.sum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B5254">
        <w:rPr>
          <w:rFonts w:ascii="JetBrains Mono" w:hAnsi="JetBrains Mono" w:cs="JetBrains Mono"/>
          <w:color w:val="660099"/>
          <w:sz w:val="20"/>
          <w:szCs w:val="20"/>
          <w:lang w:val="en-US"/>
        </w:rPr>
        <w:t>axis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/ </w:t>
      </w:r>
      <w:proofErr w:type="spellStart"/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len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>def</w:t>
      </w:r>
      <w:proofErr w:type="spellEnd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r w:rsidRPr="002B5254">
        <w:rPr>
          <w:rFonts w:ascii="JetBrains Mono" w:hAnsi="JetBrains Mono" w:cs="JetBrains Mono"/>
          <w:color w:val="00627A"/>
          <w:sz w:val="20"/>
          <w:szCs w:val="20"/>
          <w:lang w:val="en-US"/>
        </w:rPr>
        <w:t>training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inputs: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[np.float64]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outputs: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[np.float64]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WeightsType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WeightsType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TType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TType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is_adaptive_learning_speed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bool</w:t>
      </w:r>
      <w:proofErr w:type="spellEnd"/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 xml:space="preserve">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>False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) -&gt;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>None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hidden_outputs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sigmoid(np.dot(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inputs) -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output_outputs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lin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(np.dot(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hidden_outputs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-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error_output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output_outputs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- outputs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error_hidden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error_output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*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d_sigmoid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hidden_outputs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*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learning_speed_output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LEARNING_SPEED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learning_speed_hidden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LEARNING_SPEED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is_adaptive_learning_speed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ls_output_numerator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np.square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error_output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*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d_lin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hidden_outputs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)).sum()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ls_output_denominator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np.square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error_output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*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d_lin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hidden_outputs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)).sum()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learning_speed_output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ls_output_numerator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/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ls_output_denominator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ls_hidden_numerator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4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* 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np.square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error_hidden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*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d_sigmoid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hidden_outputs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)).sum()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ls_hidden_denominator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(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np.square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output_outputs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).sum()) *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np.square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error_hidden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*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d_sigmoid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hidden_outputs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)).sum()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learning_speed_hidden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ls_hidden_numerator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/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ls_hidden_denominator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-=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learning_speed_output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* np.dot(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error_output.reshape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(-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hidden_outputs.reshape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 -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+=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learning_speed_output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*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error_output.reshape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(-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-=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learning_speed_hidden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* np.dot(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error_hidden.reshape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(-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inputs.reshape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 -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+=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learning_speed_hidden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*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error_hidden.reshape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(-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>def</w:t>
      </w:r>
      <w:proofErr w:type="spellEnd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r w:rsidRPr="002B5254">
        <w:rPr>
          <w:rFonts w:ascii="JetBrains Mono" w:hAnsi="JetBrains Mono" w:cs="JetBrains Mono"/>
          <w:color w:val="00627A"/>
          <w:sz w:val="20"/>
          <w:szCs w:val="20"/>
          <w:lang w:val="en-US"/>
        </w:rPr>
        <w:t>learn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inputs: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[np.float64]]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lastRenderedPageBreak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[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[np.float64]]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WeightsType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WeightsType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TType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TType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epochs: </w:t>
      </w:r>
      <w:proofErr w:type="spellStart"/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int</w:t>
      </w:r>
      <w:proofErr w:type="spellEnd"/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 xml:space="preserve">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1000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is_print_intermediate_result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bool</w:t>
      </w:r>
      <w:proofErr w:type="spellEnd"/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 xml:space="preserve">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>True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is_adaptive_learning_speed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bool</w:t>
      </w:r>
      <w:proofErr w:type="spellEnd"/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 xml:space="preserve">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>False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epoch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(epochs +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input, output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zip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(inputs,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training(input, output,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is_adaptive_learning_speed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is_print_intermediate_result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and not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epoch % (epochs //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10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outputs 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v_predict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(inputs,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errors 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calc_error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(outputs,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percents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calc_percent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(outputs,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>f"</w:t>
      </w:r>
      <w:r w:rsidRPr="002B5254">
        <w:rPr>
          <w:rFonts w:ascii="JetBrains Mono" w:hAnsi="JetBrains Mono" w:cs="JetBrains Mono"/>
          <w:color w:val="0037A6"/>
          <w:sz w:val="20"/>
          <w:szCs w:val="20"/>
          <w:lang w:val="en-US"/>
        </w:rPr>
        <w:t>{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epoch</w:t>
      </w:r>
      <w:r w:rsidRPr="002B5254">
        <w:rPr>
          <w:rFonts w:ascii="JetBrains Mono" w:hAnsi="JetBrains Mono" w:cs="JetBrains Mono"/>
          <w:color w:val="0037A6"/>
          <w:sz w:val="20"/>
          <w:szCs w:val="20"/>
          <w:lang w:val="en-US"/>
        </w:rPr>
        <w:t>}</w:t>
      </w:r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error: </w:t>
      </w:r>
      <w:r w:rsidRPr="002B5254">
        <w:rPr>
          <w:rFonts w:ascii="JetBrains Mono" w:hAnsi="JetBrains Mono" w:cs="JetBrains Mono"/>
          <w:color w:val="0037A6"/>
          <w:sz w:val="20"/>
          <w:szCs w:val="20"/>
          <w:lang w:val="en-US"/>
        </w:rPr>
        <w:t>{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errors</w:t>
      </w:r>
      <w:r w:rsidRPr="002B5254">
        <w:rPr>
          <w:rFonts w:ascii="JetBrains Mono" w:hAnsi="JetBrains Mono" w:cs="JetBrains Mono"/>
          <w:color w:val="0037A6"/>
          <w:sz w:val="20"/>
          <w:szCs w:val="20"/>
          <w:lang w:val="en-US"/>
        </w:rPr>
        <w:t>}</w:t>
      </w:r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, percent: </w:t>
      </w:r>
      <w:r w:rsidRPr="002B5254">
        <w:rPr>
          <w:rFonts w:ascii="JetBrains Mono" w:hAnsi="JetBrains Mono" w:cs="JetBrains Mono"/>
          <w:color w:val="0037A6"/>
          <w:sz w:val="20"/>
          <w:szCs w:val="20"/>
          <w:lang w:val="en-US"/>
        </w:rPr>
        <w:t>{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percents</w:t>
      </w:r>
      <w:proofErr w:type="spellEnd"/>
      <w:r w:rsidRPr="002B5254">
        <w:rPr>
          <w:rFonts w:ascii="JetBrains Mono" w:hAnsi="JetBrains Mono" w:cs="JetBrains Mono"/>
          <w:color w:val="0037A6"/>
          <w:sz w:val="20"/>
          <w:szCs w:val="20"/>
          <w:lang w:val="en-US"/>
        </w:rPr>
        <w:t>}</w:t>
      </w:r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>def</w:t>
      </w:r>
      <w:proofErr w:type="spellEnd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r w:rsidRPr="002B5254">
        <w:rPr>
          <w:rFonts w:ascii="JetBrains Mono" w:hAnsi="JetBrains Mono" w:cs="JetBrains Mono"/>
          <w:color w:val="00627A"/>
          <w:sz w:val="20"/>
          <w:szCs w:val="20"/>
          <w:lang w:val="en-US"/>
        </w:rPr>
        <w:t>predict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inputs: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[np.float64]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WeightsType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WeightsType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TType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TType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-&gt;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[np.float64]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hidden_outputs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sigmoid(np.dot(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inputs) -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lin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(np.dot(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hidden_outputs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-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>def</w:t>
      </w:r>
      <w:proofErr w:type="spellEnd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proofErr w:type="spellStart"/>
      <w:r w:rsidRPr="002B5254">
        <w:rPr>
          <w:rFonts w:ascii="JetBrains Mono" w:hAnsi="JetBrains Mono" w:cs="JetBrains Mono"/>
          <w:color w:val="00627A"/>
          <w:sz w:val="20"/>
          <w:szCs w:val="20"/>
          <w:lang w:val="en-US"/>
        </w:rPr>
        <w:t>print_results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(epochs, inputs,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outputs 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v_predict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(inputs,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difference 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- outputs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error 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calc_error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(outputs,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percent 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calc_percent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(outputs,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>f"Epochs</w:t>
      </w:r>
      <w:proofErr w:type="spellEnd"/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: </w:t>
      </w:r>
      <w:r w:rsidRPr="002B5254">
        <w:rPr>
          <w:rFonts w:ascii="JetBrains Mono" w:hAnsi="JetBrains Mono" w:cs="JetBrains Mono"/>
          <w:color w:val="0037A6"/>
          <w:sz w:val="20"/>
          <w:szCs w:val="20"/>
          <w:lang w:val="en-US"/>
        </w:rPr>
        <w:t>{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epochs</w:t>
      </w:r>
      <w:r w:rsidRPr="002B5254">
        <w:rPr>
          <w:rFonts w:ascii="JetBrains Mono" w:hAnsi="JetBrains Mono" w:cs="JetBrains Mono"/>
          <w:color w:val="0037A6"/>
          <w:sz w:val="20"/>
          <w:szCs w:val="20"/>
          <w:lang w:val="en-US"/>
        </w:rPr>
        <w:t>}</w:t>
      </w:r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>f"Error</w:t>
      </w:r>
      <w:proofErr w:type="spellEnd"/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: </w:t>
      </w:r>
      <w:r w:rsidRPr="002B5254">
        <w:rPr>
          <w:rFonts w:ascii="JetBrains Mono" w:hAnsi="JetBrains Mono" w:cs="JetBrains Mono"/>
          <w:color w:val="0037A6"/>
          <w:sz w:val="20"/>
          <w:szCs w:val="20"/>
          <w:lang w:val="en-US"/>
        </w:rPr>
        <w:t>{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error[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]</w:t>
      </w:r>
      <w:r w:rsidRPr="002B5254">
        <w:rPr>
          <w:rFonts w:ascii="JetBrains Mono" w:hAnsi="JetBrains Mono" w:cs="JetBrains Mono"/>
          <w:color w:val="0037A6"/>
          <w:sz w:val="20"/>
          <w:szCs w:val="20"/>
          <w:lang w:val="en-US"/>
        </w:rPr>
        <w:t>}</w:t>
      </w:r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>f"Percent</w:t>
      </w:r>
      <w:proofErr w:type="spellEnd"/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: </w:t>
      </w:r>
      <w:r w:rsidRPr="002B5254">
        <w:rPr>
          <w:rFonts w:ascii="JetBrains Mono" w:hAnsi="JetBrains Mono" w:cs="JetBrains Mono"/>
          <w:color w:val="0037A6"/>
          <w:sz w:val="20"/>
          <w:szCs w:val="20"/>
          <w:lang w:val="en-US"/>
        </w:rPr>
        <w:t>{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percent[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]</w:t>
      </w:r>
      <w:r w:rsidRPr="002B5254">
        <w:rPr>
          <w:rFonts w:ascii="JetBrains Mono" w:hAnsi="JetBrains Mono" w:cs="JetBrains Mono"/>
          <w:color w:val="0037A6"/>
          <w:sz w:val="20"/>
          <w:szCs w:val="20"/>
          <w:lang w:val="en-US"/>
        </w:rPr>
        <w:t>}</w:t>
      </w:r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>"Prediction:"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>"         Ideal output:                  Output:              Difference:"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len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(difference)):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>f"</w:t>
      </w:r>
      <w:r w:rsidRPr="002B5254">
        <w:rPr>
          <w:rFonts w:ascii="JetBrains Mono" w:hAnsi="JetBrains Mono" w:cs="JetBrains Mono"/>
          <w:color w:val="0037A6"/>
          <w:sz w:val="20"/>
          <w:szCs w:val="20"/>
          <w:lang w:val="en-US"/>
        </w:rPr>
        <w:t>{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][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]</w:t>
      </w:r>
      <w:r w:rsidRPr="002B5254">
        <w:rPr>
          <w:rFonts w:ascii="JetBrains Mono" w:hAnsi="JetBrains Mono" w:cs="JetBrains Mono"/>
          <w:color w:val="0037A6"/>
          <w:sz w:val="20"/>
          <w:szCs w:val="20"/>
          <w:lang w:val="en-US"/>
        </w:rPr>
        <w:t>:</w:t>
      </w:r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22</w:t>
      </w:r>
      <w:r w:rsidRPr="002B5254">
        <w:rPr>
          <w:rFonts w:ascii="JetBrains Mono" w:hAnsi="JetBrains Mono" w:cs="JetBrains Mono"/>
          <w:color w:val="0037A6"/>
          <w:sz w:val="20"/>
          <w:szCs w:val="20"/>
          <w:lang w:val="en-US"/>
        </w:rPr>
        <w:t>}{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outputs[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][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]</w:t>
      </w:r>
      <w:r w:rsidRPr="002B5254">
        <w:rPr>
          <w:rFonts w:ascii="JetBrains Mono" w:hAnsi="JetBrains Mono" w:cs="JetBrains Mono"/>
          <w:color w:val="0037A6"/>
          <w:sz w:val="20"/>
          <w:szCs w:val="20"/>
          <w:lang w:val="en-US"/>
        </w:rPr>
        <w:t>:</w:t>
      </w:r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25</w:t>
      </w:r>
      <w:r w:rsidRPr="002B5254">
        <w:rPr>
          <w:rFonts w:ascii="JetBrains Mono" w:hAnsi="JetBrains Mono" w:cs="JetBrains Mono"/>
          <w:color w:val="0037A6"/>
          <w:sz w:val="20"/>
          <w:szCs w:val="20"/>
          <w:lang w:val="en-US"/>
        </w:rPr>
        <w:t>}{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difference[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][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]</w:t>
      </w:r>
      <w:r w:rsidRPr="002B5254">
        <w:rPr>
          <w:rFonts w:ascii="JetBrains Mono" w:hAnsi="JetBrains Mono" w:cs="JetBrains Mono"/>
          <w:color w:val="0037A6"/>
          <w:sz w:val="20"/>
          <w:szCs w:val="20"/>
          <w:lang w:val="en-US"/>
        </w:rPr>
        <w:t>:</w:t>
      </w:r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25</w:t>
      </w:r>
      <w:r w:rsidRPr="002B5254">
        <w:rPr>
          <w:rFonts w:ascii="JetBrains Mono" w:hAnsi="JetBrains Mono" w:cs="JetBrains Mono"/>
          <w:color w:val="0037A6"/>
          <w:sz w:val="20"/>
          <w:szCs w:val="20"/>
          <w:lang w:val="en-US"/>
        </w:rPr>
        <w:t>}</w:t>
      </w:r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VPredictType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Callable[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[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[np.float64]],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WeightsType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WeightsType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TType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TType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],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NDArray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[np.float64]]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>]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v_predict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VPredictType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np.vectorize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(predict, </w:t>
      </w:r>
      <w:r w:rsidRPr="002B5254">
        <w:rPr>
          <w:rFonts w:ascii="JetBrains Mono" w:hAnsi="JetBrains Mono" w:cs="JetBrains Mono"/>
          <w:color w:val="660099"/>
          <w:sz w:val="20"/>
          <w:szCs w:val="20"/>
          <w:lang w:val="en-US"/>
        </w:rPr>
        <w:t>signature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>"(n)-&gt;(m)"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2B5254">
        <w:rPr>
          <w:rFonts w:ascii="JetBrains Mono" w:hAnsi="JetBrains Mono" w:cs="JetBrains Mono"/>
          <w:color w:val="660099"/>
          <w:sz w:val="20"/>
          <w:szCs w:val="20"/>
          <w:lang w:val="en-US"/>
        </w:rPr>
        <w:t>excluded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=[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2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3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4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])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proofErr w:type="spellStart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>def</w:t>
      </w:r>
      <w:proofErr w:type="spellEnd"/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r w:rsidRPr="002B5254">
        <w:rPr>
          <w:rFonts w:ascii="JetBrains Mono" w:hAnsi="JetBrains Mono" w:cs="JetBrains Mono"/>
          <w:color w:val="00627A"/>
          <w:sz w:val="20"/>
          <w:szCs w:val="20"/>
          <w:lang w:val="en-US"/>
        </w:rPr>
        <w:t>main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():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EPOCHS =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10_000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A, B, C, D =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0.3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0.3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0.07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0.3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lastRenderedPageBreak/>
        <w:t xml:space="preserve">   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STEP =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0.1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10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nn_hidden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4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nn_output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training_values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testing_values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30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15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wrapped_func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partial(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func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 A, B, C, D)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inputs,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generate_dataset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training_values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wrapped_func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 STEP)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test_inputs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test_ideal_outputs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generate_dataset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training_values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training_values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+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testing_values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wrapped_func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 STEP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WeightsType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np.random.normal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(-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 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nn_hidden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nn_inputs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WeightsType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np.random.normal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(-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 (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nn_output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nn_hidden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TType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np.random.normal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(-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nn_hidden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>TType</w:t>
      </w:r>
      <w:proofErr w:type="spellEnd"/>
      <w:r w:rsidRPr="002B525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np.random.normal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(-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2B5254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nn_output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not_adaptive_result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learn(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inputs,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w_output.copy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(),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w_hidden.copy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(),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T_output.copy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(),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T_hidden.copy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(), EPOCHS,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>False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>False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>"No adaptive learning speed result:"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>"Learning dataset:"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print_results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(EPOCHS, inputs,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 *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not_adaptive_result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>"Testing dataset:"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print_results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(EPOCHS,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test_inputs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test_ideal_outputs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 *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not_adaptive_result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adaptive_result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 = learn(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inputs,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w_output.copy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(),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w_hidden.copy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(),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T_output.copy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(),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T_hidden.copy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(), EPOCHS,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>False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>True</w:t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>"Adaptive learning speed result:"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>"Learning dataset:"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print_results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(EPOCHS, inputs,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 *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adaptive_result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B5254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>"Testing dataset:"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print_results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(EPOCHS,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test_inputs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test_ideal_outputs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, *</w:t>
      </w:r>
      <w:proofErr w:type="spellStart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adaptive_result</w:t>
      </w:r>
      <w:proofErr w:type="spellEnd"/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B525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__name__ == </w:t>
      </w:r>
      <w:r w:rsidRPr="002B5254">
        <w:rPr>
          <w:rFonts w:ascii="JetBrains Mono" w:hAnsi="JetBrains Mono" w:cs="JetBrains Mono"/>
          <w:color w:val="067D17"/>
          <w:sz w:val="20"/>
          <w:szCs w:val="20"/>
          <w:lang w:val="en-US"/>
        </w:rPr>
        <w:t>"__main__"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2B525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main()</w:t>
      </w:r>
    </w:p>
    <w:p w14:paraId="672D053E" w14:textId="452EF6C9" w:rsidR="002B5254" w:rsidRPr="00475A72" w:rsidRDefault="009404A4" w:rsidP="009404A4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</w:p>
    <w:p w14:paraId="23E71E7D" w14:textId="5D5DB94C" w:rsidR="00A96AA3" w:rsidRDefault="00A96A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ru-BY"/>
        </w:rPr>
      </w:pPr>
      <w:r w:rsidRPr="00710EA6">
        <w:rPr>
          <w:b/>
          <w:sz w:val="28"/>
          <w:szCs w:val="28"/>
          <w:lang w:val="ru-BY"/>
        </w:rPr>
        <w:lastRenderedPageBreak/>
        <w:t>Результат:</w:t>
      </w:r>
    </w:p>
    <w:p w14:paraId="6E0AF94D" w14:textId="77777777" w:rsidR="002B5254" w:rsidRDefault="002B5254" w:rsidP="002B5254">
      <w:pPr>
        <w:widowControl/>
        <w:autoSpaceDE/>
        <w:autoSpaceDN/>
        <w:adjustRightInd/>
        <w:spacing w:after="240"/>
        <w:rPr>
          <w:sz w:val="28"/>
          <w:szCs w:val="28"/>
        </w:rPr>
      </w:pPr>
      <w:r>
        <w:rPr>
          <w:sz w:val="28"/>
          <w:szCs w:val="28"/>
        </w:rPr>
        <w:t>Результаты без адаптивного шага обучения</w:t>
      </w:r>
      <w:r w:rsidRPr="00475A72">
        <w:rPr>
          <w:sz w:val="28"/>
          <w:szCs w:val="28"/>
        </w:rPr>
        <w:t>:</w:t>
      </w:r>
    </w:p>
    <w:p w14:paraId="360AED91" w14:textId="14FE9260" w:rsidR="002B5254" w:rsidRDefault="002B5254" w:rsidP="002B5254">
      <w:pPr>
        <w:widowControl/>
        <w:autoSpaceDE/>
        <w:autoSpaceDN/>
        <w:adjustRightInd/>
        <w:spacing w:after="240"/>
        <w:rPr>
          <w:sz w:val="28"/>
          <w:szCs w:val="28"/>
        </w:rPr>
      </w:pPr>
      <w:r w:rsidRPr="002B5254">
        <w:rPr>
          <w:sz w:val="28"/>
          <w:szCs w:val="28"/>
        </w:rPr>
        <w:drawing>
          <wp:inline distT="0" distB="0" distL="0" distR="0" wp14:anchorId="05421C9C" wp14:editId="46370958">
            <wp:extent cx="4019550" cy="55724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055" cy="557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B923" w14:textId="3B9B8833" w:rsidR="009404A4" w:rsidRDefault="002B5254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2B5254">
        <w:rPr>
          <w:b/>
          <w:sz w:val="28"/>
          <w:szCs w:val="28"/>
        </w:rPr>
        <w:drawing>
          <wp:inline distT="0" distB="0" distL="0" distR="0" wp14:anchorId="58C4D7E7" wp14:editId="5A19BADD">
            <wp:extent cx="4298372" cy="34004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750" cy="344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5DD6" w14:textId="2B728223" w:rsidR="002B5254" w:rsidRPr="002B5254" w:rsidRDefault="002B5254" w:rsidP="002B5254">
      <w:pPr>
        <w:widowControl/>
        <w:autoSpaceDE/>
        <w:autoSpaceDN/>
        <w:adjustRightInd/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Результаты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адаптивным шагом обучения</w:t>
      </w:r>
      <w:r w:rsidRPr="00475A72">
        <w:rPr>
          <w:sz w:val="28"/>
          <w:szCs w:val="28"/>
        </w:rPr>
        <w:t>:</w:t>
      </w:r>
    </w:p>
    <w:p w14:paraId="4A7D1051" w14:textId="3D5E7702" w:rsidR="002B5254" w:rsidRDefault="002B5254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2B5254">
        <w:rPr>
          <w:b/>
          <w:sz w:val="28"/>
          <w:szCs w:val="28"/>
        </w:rPr>
        <w:drawing>
          <wp:inline distT="0" distB="0" distL="0" distR="0" wp14:anchorId="72E89A7C" wp14:editId="78E1037D">
            <wp:extent cx="4286250" cy="599927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194" cy="60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2CEB" w14:textId="7093B65C" w:rsidR="002B5254" w:rsidRPr="002B5254" w:rsidRDefault="002B5254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2B5254">
        <w:rPr>
          <w:b/>
          <w:sz w:val="28"/>
          <w:szCs w:val="28"/>
        </w:rPr>
        <w:drawing>
          <wp:inline distT="0" distB="0" distL="0" distR="0" wp14:anchorId="10DE21BB" wp14:editId="378FE08D">
            <wp:extent cx="4229100" cy="334410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954" cy="337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9934" w14:textId="77777777" w:rsidR="00A96AA3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  <w:r w:rsidRPr="00710EA6">
        <w:rPr>
          <w:b/>
          <w:sz w:val="28"/>
          <w:szCs w:val="28"/>
          <w:lang w:val="ru-BY"/>
        </w:rPr>
        <w:lastRenderedPageBreak/>
        <w:t>Вывод:</w:t>
      </w:r>
      <w:r w:rsidR="006F0D28" w:rsidRPr="00710EA6">
        <w:rPr>
          <w:sz w:val="28"/>
          <w:szCs w:val="28"/>
          <w:lang w:val="ru-BY"/>
        </w:rPr>
        <w:t xml:space="preserve"> </w:t>
      </w:r>
    </w:p>
    <w:p w14:paraId="699D3690" w14:textId="46A7855E" w:rsidR="00A96AA3" w:rsidRPr="002B5254" w:rsidRDefault="002B5254" w:rsidP="002B52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Нн</w:t>
      </w:r>
      <w:proofErr w:type="spellEnd"/>
      <w:r>
        <w:rPr>
          <w:sz w:val="28"/>
          <w:szCs w:val="28"/>
        </w:rPr>
        <w:t xml:space="preserve"> с адаптивным шагом обучения обучается горазда </w:t>
      </w:r>
      <w:r w:rsidRPr="002B5254">
        <w:rPr>
          <w:sz w:val="28"/>
          <w:szCs w:val="28"/>
        </w:rPr>
        <w:t>эффективнее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нн</w:t>
      </w:r>
      <w:proofErr w:type="spellEnd"/>
      <w:r>
        <w:rPr>
          <w:sz w:val="28"/>
          <w:szCs w:val="28"/>
        </w:rPr>
        <w:t xml:space="preserve"> без адаптивного шага обучения</w:t>
      </w:r>
      <w:r w:rsidR="009404A4" w:rsidRPr="002B5254">
        <w:rPr>
          <w:sz w:val="28"/>
          <w:szCs w:val="28"/>
        </w:rPr>
        <w:t>.</w:t>
      </w:r>
    </w:p>
    <w:sectPr w:rsidR="00A96AA3" w:rsidRPr="002B5254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C77644"/>
    <w:multiLevelType w:val="hybridMultilevel"/>
    <w:tmpl w:val="E5CC8628"/>
    <w:lvl w:ilvl="0" w:tplc="FFFFFFFF">
      <w:start w:val="1"/>
      <w:numFmt w:val="decimal"/>
      <w:lvlText w:val="%1."/>
      <w:lvlJc w:val="left"/>
      <w:pPr>
        <w:tabs>
          <w:tab w:val="num" w:pos="948"/>
        </w:tabs>
        <w:ind w:left="948" w:hanging="94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B5254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75A72"/>
    <w:rsid w:val="00481656"/>
    <w:rsid w:val="004846CB"/>
    <w:rsid w:val="004E202C"/>
    <w:rsid w:val="004F7A49"/>
    <w:rsid w:val="00526A38"/>
    <w:rsid w:val="005737FD"/>
    <w:rsid w:val="0060014F"/>
    <w:rsid w:val="006531F4"/>
    <w:rsid w:val="00667D3B"/>
    <w:rsid w:val="006C1F27"/>
    <w:rsid w:val="006E1C84"/>
    <w:rsid w:val="006F0D28"/>
    <w:rsid w:val="00710EA6"/>
    <w:rsid w:val="00712FF3"/>
    <w:rsid w:val="00720258"/>
    <w:rsid w:val="00721F28"/>
    <w:rsid w:val="007234CF"/>
    <w:rsid w:val="00745641"/>
    <w:rsid w:val="00767CB6"/>
    <w:rsid w:val="0079467A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404A4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DA4187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9BA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Обычный2"/>
    <w:rsid w:val="009404A4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Normal">
    <w:name w:val="Normal"/>
    <w:rsid w:val="002B5254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C4A65-D69C-4F36-A898-A474F1849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1119</Words>
  <Characters>6383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Учетная запись Майкрософт</cp:lastModifiedBy>
  <cp:revision>26</cp:revision>
  <dcterms:created xsi:type="dcterms:W3CDTF">2019-09-14T14:07:00Z</dcterms:created>
  <dcterms:modified xsi:type="dcterms:W3CDTF">2021-11-07T18:45:00Z</dcterms:modified>
</cp:coreProperties>
</file>