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FE871A0" w:rsidR="00BC3D7E" w:rsidRPr="00475A72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475A72" w:rsidRPr="00475A72">
        <w:rPr>
          <w:sz w:val="28"/>
          <w:szCs w:val="28"/>
        </w:rPr>
        <w:t>2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18A9AF46" w:rsidR="00BC3D7E" w:rsidRPr="00475A72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475A72">
        <w:rPr>
          <w:sz w:val="28"/>
          <w:szCs w:val="28"/>
        </w:rPr>
        <w:t>Тема: «</w:t>
      </w:r>
      <w:r w:rsidR="00475A72" w:rsidRPr="00475A72">
        <w:rPr>
          <w:sz w:val="28"/>
          <w:szCs w:val="28"/>
        </w:rPr>
        <w:t xml:space="preserve">Линейная искусственная нейронная сеть. </w:t>
      </w:r>
      <w:proofErr w:type="spellStart"/>
      <w:r w:rsidR="00475A72" w:rsidRPr="00475A72">
        <w:rPr>
          <w:sz w:val="28"/>
          <w:szCs w:val="28"/>
        </w:rPr>
        <w:t>Адаптивынй</w:t>
      </w:r>
      <w:proofErr w:type="spellEnd"/>
      <w:r w:rsidR="00475A72" w:rsidRPr="00475A72">
        <w:rPr>
          <w:sz w:val="28"/>
          <w:szCs w:val="28"/>
        </w:rPr>
        <w:t xml:space="preserve"> шаг обучения</w:t>
      </w:r>
      <w:r w:rsidR="00BC3D7E" w:rsidRPr="00475A72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77777777"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77777777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18B032C6" w14:textId="77777777" w:rsidR="00A96AA3" w:rsidRPr="00A96AA3" w:rsidRDefault="00BC3D7E" w:rsidP="00C108F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14:paraId="14D0866C" w14:textId="77777777" w:rsidR="00475A72" w:rsidRPr="00475A72" w:rsidRDefault="00475A72" w:rsidP="00475A72">
      <w:pPr>
        <w:rPr>
          <w:sz w:val="28"/>
          <w:szCs w:val="28"/>
        </w:rPr>
      </w:pPr>
      <w:r w:rsidRPr="00475A72">
        <w:rPr>
          <w:sz w:val="28"/>
          <w:szCs w:val="28"/>
        </w:rPr>
        <w:t>изучить обучение и функционирование линейной ИНС при решении</w:t>
      </w:r>
    </w:p>
    <w:p w14:paraId="1EC18FE3" w14:textId="77777777" w:rsidR="00475A72" w:rsidRPr="00475A72" w:rsidRDefault="00475A72" w:rsidP="00475A72">
      <w:pPr>
        <w:rPr>
          <w:sz w:val="28"/>
          <w:szCs w:val="28"/>
        </w:rPr>
      </w:pPr>
      <w:r w:rsidRPr="00475A72">
        <w:rPr>
          <w:sz w:val="28"/>
          <w:szCs w:val="28"/>
        </w:rPr>
        <w:t>задач прогнозирования с применением адаптивного шага.</w:t>
      </w:r>
    </w:p>
    <w:p w14:paraId="09F5F6C9" w14:textId="77777777" w:rsid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7E366A1D" w14:textId="77777777" w:rsidR="00475A72" w:rsidRDefault="00475A72" w:rsidP="00475A72">
      <w:pPr>
        <w:rPr>
          <w:sz w:val="28"/>
          <w:szCs w:val="28"/>
        </w:rPr>
      </w:pPr>
      <w:r>
        <w:rPr>
          <w:sz w:val="28"/>
          <w:szCs w:val="28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 1</w:t>
      </w:r>
    </w:p>
    <w:p w14:paraId="3C009A90" w14:textId="5E30DA07" w:rsidR="00475A72" w:rsidRDefault="00475A72" w:rsidP="00475A7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Задание из лабораторной работы № 1:</w:t>
      </w:r>
    </w:p>
    <w:p w14:paraId="47380C9A" w14:textId="77777777" w:rsidR="00475A72" w:rsidRPr="00475A72" w:rsidRDefault="00475A72" w:rsidP="00475A72">
      <w:pPr>
        <w:spacing w:line="256" w:lineRule="auto"/>
        <w:rPr>
          <w:sz w:val="28"/>
          <w:szCs w:val="28"/>
        </w:rPr>
      </w:pPr>
    </w:p>
    <w:p w14:paraId="3C09391D" w14:textId="77777777" w:rsidR="000A1A48" w:rsidRDefault="008E5F99" w:rsidP="00475A7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48E0DAF0" w14:textId="4C485612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proofErr w:type="gramStart"/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="00475A72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753BF503" w14:textId="77777777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A96AA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358DA635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math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random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typing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Tuple, List, Sequence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dataclasses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dataclass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matplotlib.pyplot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as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MIN_ERROR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1.0e-27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Минимальная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ошибка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для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остановки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обучени</w:t>
      </w:r>
      <w:proofErr w:type="spellEnd"/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TRAINING_SPEED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0.01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Скорость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обучения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нейронной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сети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9E880D"/>
          <w:sz w:val="20"/>
          <w:szCs w:val="20"/>
          <w:lang w:val="en-US"/>
        </w:rPr>
        <w:t>@</w:t>
      </w:r>
      <w:proofErr w:type="spellStart"/>
      <w:r w:rsidRPr="00475A72">
        <w:rPr>
          <w:rFonts w:ascii="JetBrains Mono" w:hAnsi="JetBrains Mono" w:cs="JetBrains Mono"/>
          <w:color w:val="9E880D"/>
          <w:sz w:val="20"/>
          <w:szCs w:val="20"/>
          <w:lang w:val="en-US"/>
        </w:rPr>
        <w:t>dataclass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660099"/>
          <w:sz w:val="20"/>
          <w:szCs w:val="20"/>
          <w:lang w:val="en-US"/>
        </w:rPr>
        <w:t>frozen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class </w:t>
      </w:r>
      <w:proofErr w:type="spellStart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w: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List[float]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T: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data_for_drawing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Tuple[List[</w:t>
      </w:r>
      <w:proofErr w:type="spellStart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], List[float]]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epochs: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func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(x: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a: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b: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d: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a *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math.sin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(b * x) + d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calculate_output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w: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Sequence[float]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t: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Sequence[float]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offset: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output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j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output += w[j] *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[j + offset]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output - 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training_nn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Sequence[float]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is_adaptive_training_speed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lastRenderedPageBreak/>
        <w:t>bool</w:t>
      </w:r>
      <w:proofErr w:type="spellEnd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proofErr w:type="spellStart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w = 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random.uniform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_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)]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Веса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 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random.uniform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0.5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Порог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data_for_drawing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([], [])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Данные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для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рисования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графика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training_speed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TRAINING_SPEED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error, iteration, epochs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while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error &gt; MIN_ERROR: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error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is_adaptive_training_speed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Получение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адаптивного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шага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обучения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лаб</w:t>
      </w:r>
      <w:proofErr w:type="spellEnd"/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2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формула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(10)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temp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    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j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   temp +=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j] **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training_speed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/ (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+ temp)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Получение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выходного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значения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нейронной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сети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формула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(1.2)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output 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calculate_output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w, T,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Обновление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весов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нейронной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сети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формула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(1.7)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j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w[j] -=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training_speed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(output -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j]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Обновление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порога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нейронной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сети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формула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(1.8)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 +=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training_speed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(output -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])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Обновление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среднеквадратичной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ошибки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нейронной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сети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формула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(1.3)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error += (output -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]) **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error /=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epochs +=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iteration +=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data_for_drawing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].append(iteration)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data_for_drawing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].append(error)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(w, T,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data_for_drawing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, epochs)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draw_graph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x_data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</w:t>
      </w:r>
      <w:proofErr w:type="spellStart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y_data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plt.plot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x_data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y_data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plt.ylabel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'error'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plt.xlabel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'iteration'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plt.show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print_nn_output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(w: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t: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'Reference value'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&lt;22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'Receive value'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&lt;23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'Deviation'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output 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calculate_output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w, t,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i+nn_inputs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&lt;20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  {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output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&lt;21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  {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i+nn_inputs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] - output)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print_nn_work_report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TrainingResult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List[float]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t>List[float]</w:t>
      </w:r>
      <w:r w:rsidRPr="00475A72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draw_graph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(*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training_result.data_for_drawing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"Training result:"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f"Training</w:t>
      </w:r>
      <w:proofErr w:type="spellEnd"/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epochs: 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training_result.epochs</w:t>
      </w:r>
      <w:proofErr w:type="spellEnd"/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f"Weight</w:t>
      </w:r>
      <w:proofErr w:type="spellEnd"/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: 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training_result.w</w:t>
      </w:r>
      <w:proofErr w:type="spellEnd"/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, T: 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training_result.T</w:t>
      </w:r>
      <w:proofErr w:type="spellEnd"/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print_nn_output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training_result.w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\</w:t>
      </w:r>
      <w:proofErr w:type="spellStart"/>
      <w:r w:rsidRPr="00475A72">
        <w:rPr>
          <w:rFonts w:ascii="JetBrains Mono" w:hAnsi="JetBrains Mono" w:cs="JetBrains Mono"/>
          <w:color w:val="0037A6"/>
          <w:sz w:val="20"/>
          <w:szCs w:val="20"/>
          <w:lang w:val="en-US"/>
        </w:rPr>
        <w:t>n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Testing</w:t>
      </w:r>
      <w:proofErr w:type="spellEnd"/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result:"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print_nn_output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training_result.w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training_result.T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627A"/>
          <w:sz w:val="20"/>
          <w:szCs w:val="20"/>
          <w:lang w:val="en-US"/>
        </w:rPr>
        <w:t>main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():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a, b, d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7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0.3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5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Количество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входных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значений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входов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testing_values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15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Количество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значений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функции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для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обучения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прогнозирования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step = </w:t>
      </w:r>
      <w:r w:rsidRPr="00475A72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0.1 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#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Шаг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табуляции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</w:rPr>
        <w:t>функции</w:t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func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step, a, b, d)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[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func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step, a, b, d)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testing_values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)]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try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training_nn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except </w:t>
      </w:r>
      <w:proofErr w:type="spellStart"/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OverflowError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"The neural network is divergent, the learning speed is too fast, reduce it"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"Without adaptive training speed"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print_nn_work_report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training_nn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475A72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"With adaptive training speed"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print_nn_work_report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training_result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testing_outputs</w:t>
      </w:r>
      <w:proofErr w:type="spellEnd"/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75A72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__name__ == </w:t>
      </w:r>
      <w:r w:rsidRPr="00475A72">
        <w:rPr>
          <w:rFonts w:ascii="JetBrains Mono" w:hAnsi="JetBrains Mono" w:cs="JetBrains Mono"/>
          <w:color w:val="067D17"/>
          <w:sz w:val="20"/>
          <w:szCs w:val="20"/>
          <w:lang w:val="en-US"/>
        </w:rPr>
        <w:t>"__main__"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475A72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main()</w:t>
      </w:r>
    </w:p>
    <w:p w14:paraId="162E0949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7F26FAAD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156BB1CA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5F905E6F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4083B02D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170A7EC0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08AD3B68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78CCCC56" w14:textId="77777777" w:rsid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63C7EAFD" w14:textId="77777777" w:rsidR="00475A72" w:rsidRPr="00475A72" w:rsidRDefault="00475A72" w:rsidP="00475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23E71E7D" w14:textId="5D5DB94C"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lastRenderedPageBreak/>
        <w:t>Результат:</w:t>
      </w:r>
    </w:p>
    <w:p w14:paraId="078ECD8C" w14:textId="750140A7" w:rsidR="00475A72" w:rsidRDefault="00475A72" w:rsidP="00475A72">
      <w:pPr>
        <w:widowControl/>
        <w:autoSpaceDE/>
        <w:autoSpaceDN/>
        <w:adjustRightInd/>
        <w:spacing w:after="240"/>
        <w:rPr>
          <w:sz w:val="28"/>
          <w:szCs w:val="28"/>
        </w:rPr>
      </w:pPr>
      <w:r>
        <w:rPr>
          <w:sz w:val="28"/>
          <w:szCs w:val="28"/>
        </w:rPr>
        <w:t>Результаты без адаптивного шага обучения</w:t>
      </w:r>
      <w:r w:rsidRPr="00475A72">
        <w:rPr>
          <w:sz w:val="28"/>
          <w:szCs w:val="28"/>
        </w:rPr>
        <w:t>:</w:t>
      </w:r>
    </w:p>
    <w:p w14:paraId="44C9F4DE" w14:textId="780CC9DC" w:rsidR="00475A72" w:rsidRPr="00475A72" w:rsidRDefault="00475A7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F0870" wp14:editId="079EF43F">
            <wp:extent cx="3905250" cy="2933700"/>
            <wp:effectExtent l="0" t="0" r="0" b="0"/>
            <wp:docPr id="4" name="Рисунок 4" descr="C:\Users\rio_p\AppData\Local\Microsoft\Windows\INetCache\Content.Word\my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o_p\AppData\Local\Microsoft\Windows\INetCache\Content.Word\myplo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A72">
        <w:rPr>
          <w:sz w:val="28"/>
          <w:szCs w:val="28"/>
          <w:lang w:val="ru-BY"/>
        </w:rPr>
        <w:drawing>
          <wp:inline distT="0" distB="0" distL="0" distR="0" wp14:anchorId="3692A512" wp14:editId="70BC28CA">
            <wp:extent cx="5518677" cy="6076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110" cy="62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1992" w14:textId="4C1D262B" w:rsidR="00475A72" w:rsidRPr="00710EA6" w:rsidRDefault="00475A72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475A72">
        <w:rPr>
          <w:sz w:val="28"/>
          <w:szCs w:val="28"/>
          <w:lang w:val="ru-BY"/>
        </w:rPr>
        <w:lastRenderedPageBreak/>
        <w:drawing>
          <wp:inline distT="0" distB="0" distL="0" distR="0" wp14:anchorId="17F4C602" wp14:editId="4FD22689">
            <wp:extent cx="3838575" cy="1831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561" cy="18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7484" w14:textId="3069D3AC" w:rsidR="00475A72" w:rsidRDefault="00475A72" w:rsidP="00475A72">
      <w:pPr>
        <w:widowControl/>
        <w:autoSpaceDE/>
        <w:autoSpaceDN/>
        <w:adjustRightInd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адаптивным шагом</w:t>
      </w:r>
      <w:r>
        <w:rPr>
          <w:sz w:val="28"/>
          <w:szCs w:val="28"/>
        </w:rPr>
        <w:t xml:space="preserve"> обучения</w:t>
      </w:r>
      <w:r w:rsidRPr="00475A72">
        <w:rPr>
          <w:sz w:val="28"/>
          <w:szCs w:val="28"/>
        </w:rPr>
        <w:t>:</w:t>
      </w:r>
    </w:p>
    <w:p w14:paraId="54DD8AE0" w14:textId="1064D320" w:rsidR="00A96AA3" w:rsidRDefault="00475A7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pict w14:anchorId="26645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04pt">
            <v:imagedata r:id="rId9" o:title="myplot2"/>
          </v:shape>
        </w:pict>
      </w:r>
    </w:p>
    <w:p w14:paraId="4B37088E" w14:textId="7506FC0B" w:rsidR="00475A72" w:rsidRPr="00475A72" w:rsidRDefault="00475A7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475A72">
        <w:rPr>
          <w:sz w:val="28"/>
          <w:szCs w:val="28"/>
        </w:rPr>
        <w:drawing>
          <wp:inline distT="0" distB="0" distL="0" distR="0" wp14:anchorId="28002CA8" wp14:editId="79BC51E6">
            <wp:extent cx="4572000" cy="4706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52" cy="47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39D0" w14:textId="4446BF9B" w:rsidR="00475A72" w:rsidRDefault="00475A72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475A72">
        <w:rPr>
          <w:b/>
          <w:sz w:val="28"/>
          <w:szCs w:val="28"/>
          <w:lang w:val="ru-BY"/>
        </w:rPr>
        <w:lastRenderedPageBreak/>
        <w:drawing>
          <wp:inline distT="0" distB="0" distL="0" distR="0" wp14:anchorId="69317067" wp14:editId="28B20A1E">
            <wp:extent cx="5296639" cy="254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077333F7" w14:textId="6DBFAB53" w:rsidR="00B47D5B" w:rsidRPr="00710EA6" w:rsidRDefault="00DA4187" w:rsidP="00DA4187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>
        <w:rPr>
          <w:sz w:val="28"/>
          <w:szCs w:val="28"/>
        </w:rPr>
        <w:t>Без адаптивного шага нейронная сеть обучалась 104 эпохи</w:t>
      </w:r>
      <w:r w:rsidRPr="00DA4187">
        <w:rPr>
          <w:sz w:val="28"/>
          <w:szCs w:val="28"/>
        </w:rPr>
        <w:t xml:space="preserve">, </w:t>
      </w:r>
      <w:r>
        <w:rPr>
          <w:sz w:val="28"/>
          <w:szCs w:val="28"/>
        </w:rPr>
        <w:t>с ним 10 эпох</w:t>
      </w:r>
      <w:r w:rsidRPr="00DA4187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>даптивный шаг обучения позволяет</w:t>
      </w:r>
      <w:r>
        <w:rPr>
          <w:sz w:val="28"/>
          <w:szCs w:val="28"/>
        </w:rPr>
        <w:t xml:space="preserve"> существенно</w:t>
      </w:r>
      <w:r>
        <w:rPr>
          <w:sz w:val="28"/>
          <w:szCs w:val="28"/>
        </w:rPr>
        <w:t xml:space="preserve"> сократить количество эпох обучения искусственной нейронной сети.</w:t>
      </w: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bookmarkStart w:id="0" w:name="_GoBack"/>
      <w:bookmarkEnd w:id="0"/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4C8D-E43F-40F6-88A7-E7D716FB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24</cp:revision>
  <dcterms:created xsi:type="dcterms:W3CDTF">2019-09-14T14:07:00Z</dcterms:created>
  <dcterms:modified xsi:type="dcterms:W3CDTF">2021-09-09T16:33:00Z</dcterms:modified>
</cp:coreProperties>
</file>