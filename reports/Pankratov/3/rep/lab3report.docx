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EE5728" w14:textId="77777777"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Министерство образования Республики Беларусь</w:t>
      </w:r>
    </w:p>
    <w:p w14:paraId="5E929F0D" w14:textId="77777777"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Учреждение образования</w:t>
      </w:r>
    </w:p>
    <w:p w14:paraId="39ECA9F0" w14:textId="77777777"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«Брестский государственный технический университет»</w:t>
      </w:r>
    </w:p>
    <w:p w14:paraId="47402B76" w14:textId="77777777"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Кафедра ИИТ</w:t>
      </w:r>
    </w:p>
    <w:p w14:paraId="03D02E74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6492D0C9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6F609525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67469C62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1AEA43D4" w14:textId="77777777" w:rsidR="00BC3D7E" w:rsidRPr="008E5F99" w:rsidRDefault="00BC3D7E" w:rsidP="00BC3D7E">
      <w:pPr>
        <w:rPr>
          <w:sz w:val="28"/>
          <w:szCs w:val="28"/>
        </w:rPr>
      </w:pPr>
    </w:p>
    <w:p w14:paraId="2838E8E5" w14:textId="77777777" w:rsidR="00B47D5B" w:rsidRPr="008E5F99" w:rsidRDefault="00B47D5B" w:rsidP="00BC3D7E">
      <w:pPr>
        <w:rPr>
          <w:sz w:val="28"/>
          <w:szCs w:val="28"/>
        </w:rPr>
      </w:pPr>
    </w:p>
    <w:p w14:paraId="2A4B5A9B" w14:textId="77777777" w:rsidR="00B47D5B" w:rsidRPr="008E5F99" w:rsidRDefault="00B47D5B" w:rsidP="008A3C91">
      <w:pPr>
        <w:rPr>
          <w:sz w:val="28"/>
          <w:szCs w:val="28"/>
        </w:rPr>
      </w:pPr>
    </w:p>
    <w:p w14:paraId="27DFB5BD" w14:textId="77777777" w:rsidR="00BC3D7E" w:rsidRPr="008E5F99" w:rsidRDefault="00BC3D7E" w:rsidP="003645D2">
      <w:pPr>
        <w:rPr>
          <w:sz w:val="28"/>
          <w:szCs w:val="28"/>
        </w:rPr>
      </w:pPr>
    </w:p>
    <w:p w14:paraId="4C4BEDCC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17EE98A8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37632DF0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72E61FE9" w14:textId="64F8C428" w:rsidR="00BC3D7E" w:rsidRPr="009404A4" w:rsidRDefault="00C108FC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Лабораторная работа №</w:t>
      </w:r>
      <w:r w:rsidR="009404A4" w:rsidRPr="009404A4">
        <w:rPr>
          <w:sz w:val="28"/>
          <w:szCs w:val="28"/>
        </w:rPr>
        <w:t>3</w:t>
      </w:r>
    </w:p>
    <w:p w14:paraId="016311AE" w14:textId="77777777" w:rsidR="00BC3D7E" w:rsidRPr="008E5F99" w:rsidRDefault="009B730A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По дисциплине: «</w:t>
      </w:r>
      <w:proofErr w:type="spellStart"/>
      <w:r w:rsidRPr="008E5F99">
        <w:rPr>
          <w:sz w:val="28"/>
          <w:szCs w:val="28"/>
        </w:rPr>
        <w:t>МиАПР</w:t>
      </w:r>
      <w:proofErr w:type="spellEnd"/>
      <w:r w:rsidR="00BC3D7E" w:rsidRPr="008E5F99">
        <w:rPr>
          <w:sz w:val="28"/>
          <w:szCs w:val="28"/>
        </w:rPr>
        <w:t>»</w:t>
      </w:r>
    </w:p>
    <w:p w14:paraId="50A9E034" w14:textId="5192E33C" w:rsidR="00BC3D7E" w:rsidRPr="009404A4" w:rsidRDefault="00745641" w:rsidP="00BC3D7E">
      <w:pPr>
        <w:widowControl/>
        <w:autoSpaceDE/>
        <w:autoSpaceDN/>
        <w:adjustRightInd/>
        <w:jc w:val="center"/>
        <w:rPr>
          <w:sz w:val="28"/>
          <w:szCs w:val="28"/>
        </w:rPr>
      </w:pPr>
      <w:r w:rsidRPr="009404A4">
        <w:rPr>
          <w:sz w:val="28"/>
          <w:szCs w:val="28"/>
        </w:rPr>
        <w:t>Тема: «</w:t>
      </w:r>
      <w:r w:rsidR="009404A4" w:rsidRPr="009404A4">
        <w:rPr>
          <w:sz w:val="28"/>
          <w:szCs w:val="28"/>
        </w:rPr>
        <w:t>Нелинейные ИНС в задачах прогнозирования</w:t>
      </w:r>
      <w:r w:rsidR="009404A4" w:rsidRPr="009404A4">
        <w:rPr>
          <w:sz w:val="28"/>
          <w:szCs w:val="28"/>
        </w:rPr>
        <w:t>.</w:t>
      </w:r>
      <w:r w:rsidR="00BC3D7E" w:rsidRPr="009404A4">
        <w:rPr>
          <w:sz w:val="28"/>
          <w:szCs w:val="28"/>
        </w:rPr>
        <w:t>»</w:t>
      </w:r>
    </w:p>
    <w:p w14:paraId="200B1A3D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64FA51F3" w14:textId="77777777" w:rsidR="00BC3D7E" w:rsidRPr="008E5F99" w:rsidRDefault="00BC3D7E" w:rsidP="008E5F99">
      <w:pPr>
        <w:rPr>
          <w:sz w:val="28"/>
          <w:szCs w:val="28"/>
        </w:rPr>
      </w:pPr>
    </w:p>
    <w:p w14:paraId="7226D587" w14:textId="77777777" w:rsidR="00FF69C9" w:rsidRPr="008E5F99" w:rsidRDefault="00FF69C9" w:rsidP="008A3C91">
      <w:pPr>
        <w:rPr>
          <w:sz w:val="28"/>
          <w:szCs w:val="28"/>
        </w:rPr>
      </w:pPr>
    </w:p>
    <w:p w14:paraId="56DA9EB8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1C07CA4B" w14:textId="77777777" w:rsidR="00FF69C9" w:rsidRPr="008E5F99" w:rsidRDefault="00FF69C9" w:rsidP="00BC3D7E">
      <w:pPr>
        <w:jc w:val="center"/>
        <w:rPr>
          <w:sz w:val="28"/>
          <w:szCs w:val="28"/>
        </w:rPr>
      </w:pPr>
    </w:p>
    <w:p w14:paraId="71E863BA" w14:textId="77777777" w:rsidR="00B47D5B" w:rsidRPr="008E5F99" w:rsidRDefault="00B47D5B" w:rsidP="00BC3D7E">
      <w:pPr>
        <w:jc w:val="center"/>
        <w:rPr>
          <w:sz w:val="28"/>
          <w:szCs w:val="28"/>
        </w:rPr>
      </w:pPr>
    </w:p>
    <w:p w14:paraId="7B46D785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67C6FA62" w14:textId="77777777" w:rsidR="00B47D5B" w:rsidRPr="008E5F99" w:rsidRDefault="00B47D5B" w:rsidP="00BC3D7E">
      <w:pPr>
        <w:jc w:val="center"/>
        <w:rPr>
          <w:sz w:val="28"/>
          <w:szCs w:val="28"/>
        </w:rPr>
      </w:pPr>
    </w:p>
    <w:p w14:paraId="57805F30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72D08941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452E7421" w14:textId="77777777" w:rsidR="00BC3D7E" w:rsidRPr="008E5F99" w:rsidRDefault="003D6428" w:rsidP="00BC3D7E">
      <w:pPr>
        <w:ind w:left="6946"/>
        <w:rPr>
          <w:sz w:val="28"/>
          <w:szCs w:val="28"/>
        </w:rPr>
      </w:pPr>
      <w:r>
        <w:rPr>
          <w:sz w:val="28"/>
          <w:szCs w:val="28"/>
        </w:rPr>
        <w:t>Выполнил</w:t>
      </w:r>
      <w:r w:rsidR="00BC3D7E" w:rsidRPr="008E5F99">
        <w:rPr>
          <w:sz w:val="28"/>
          <w:szCs w:val="28"/>
        </w:rPr>
        <w:t>:</w:t>
      </w:r>
    </w:p>
    <w:p w14:paraId="2229F706" w14:textId="77777777" w:rsidR="00BC3D7E" w:rsidRPr="008E5F99" w:rsidRDefault="003D6428" w:rsidP="00BC3D7E">
      <w:pPr>
        <w:ind w:left="6946"/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="00C108FC" w:rsidRPr="008E5F99">
        <w:rPr>
          <w:sz w:val="28"/>
          <w:szCs w:val="28"/>
        </w:rPr>
        <w:t xml:space="preserve"> 2</w:t>
      </w:r>
      <w:r w:rsidR="00BC3D7E" w:rsidRPr="008E5F99">
        <w:rPr>
          <w:sz w:val="28"/>
          <w:szCs w:val="28"/>
        </w:rPr>
        <w:t xml:space="preserve"> курса</w:t>
      </w:r>
    </w:p>
    <w:p w14:paraId="3EF65D46" w14:textId="77777777" w:rsidR="00BC3D7E" w:rsidRDefault="003D6428" w:rsidP="00BC3D7E">
      <w:pPr>
        <w:ind w:left="6946"/>
        <w:rPr>
          <w:sz w:val="28"/>
          <w:szCs w:val="28"/>
        </w:rPr>
      </w:pPr>
      <w:r>
        <w:rPr>
          <w:sz w:val="28"/>
          <w:szCs w:val="28"/>
        </w:rPr>
        <w:t>Группы ПО-</w:t>
      </w:r>
      <w:r w:rsidR="00A96AA3">
        <w:rPr>
          <w:sz w:val="28"/>
          <w:szCs w:val="28"/>
        </w:rPr>
        <w:t>7</w:t>
      </w:r>
      <w:r w:rsidR="003645D2" w:rsidRPr="008E5F99">
        <w:rPr>
          <w:sz w:val="28"/>
          <w:szCs w:val="28"/>
        </w:rPr>
        <w:t>(</w:t>
      </w:r>
      <w:r w:rsidR="00A96AA3" w:rsidRPr="0079467A">
        <w:rPr>
          <w:sz w:val="28"/>
          <w:szCs w:val="28"/>
        </w:rPr>
        <w:t>2</w:t>
      </w:r>
      <w:r w:rsidR="003645D2" w:rsidRPr="008E5F99">
        <w:rPr>
          <w:sz w:val="28"/>
          <w:szCs w:val="28"/>
        </w:rPr>
        <w:t>)</w:t>
      </w:r>
    </w:p>
    <w:p w14:paraId="0C6513D6" w14:textId="77777777" w:rsidR="00A96AA3" w:rsidRPr="00A96AA3" w:rsidRDefault="00A96AA3" w:rsidP="00BC3D7E">
      <w:pPr>
        <w:ind w:left="6946"/>
        <w:rPr>
          <w:sz w:val="28"/>
          <w:szCs w:val="28"/>
        </w:rPr>
      </w:pPr>
      <w:r>
        <w:rPr>
          <w:sz w:val="28"/>
          <w:szCs w:val="28"/>
        </w:rPr>
        <w:t>Панкратов Р.С.</w:t>
      </w:r>
    </w:p>
    <w:p w14:paraId="1CB69E35" w14:textId="77777777" w:rsidR="00BC3D7E" w:rsidRPr="008E5F99" w:rsidRDefault="00B43BCF" w:rsidP="00BC3D7E">
      <w:pPr>
        <w:ind w:left="6946"/>
        <w:rPr>
          <w:sz w:val="28"/>
          <w:szCs w:val="28"/>
        </w:rPr>
      </w:pPr>
      <w:r w:rsidRPr="008E5F99">
        <w:rPr>
          <w:sz w:val="28"/>
          <w:szCs w:val="28"/>
        </w:rPr>
        <w:t>Проверил</w:t>
      </w:r>
      <w:r w:rsidR="00BC3D7E" w:rsidRPr="008E5F99">
        <w:rPr>
          <w:sz w:val="28"/>
          <w:szCs w:val="28"/>
        </w:rPr>
        <w:t>:</w:t>
      </w:r>
    </w:p>
    <w:p w14:paraId="24E02A34" w14:textId="77777777" w:rsidR="00BC3D7E" w:rsidRPr="008E5F99" w:rsidRDefault="009B730A" w:rsidP="00BC3D7E">
      <w:pPr>
        <w:ind w:left="6946"/>
        <w:rPr>
          <w:sz w:val="28"/>
          <w:szCs w:val="28"/>
        </w:rPr>
      </w:pPr>
      <w:proofErr w:type="spellStart"/>
      <w:r w:rsidRPr="008E5F99">
        <w:rPr>
          <w:sz w:val="28"/>
          <w:szCs w:val="28"/>
        </w:rPr>
        <w:t>Крощенко</w:t>
      </w:r>
      <w:proofErr w:type="spellEnd"/>
      <w:r w:rsidRPr="008E5F99">
        <w:rPr>
          <w:sz w:val="28"/>
          <w:szCs w:val="28"/>
        </w:rPr>
        <w:t xml:space="preserve"> А.А.</w:t>
      </w:r>
    </w:p>
    <w:p w14:paraId="46BFC34A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45B3C2C7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1C441E6B" w14:textId="77777777" w:rsidR="00FF69C9" w:rsidRPr="008E5F99" w:rsidRDefault="00FF69C9" w:rsidP="00BC3D7E">
      <w:pPr>
        <w:rPr>
          <w:sz w:val="28"/>
          <w:szCs w:val="28"/>
        </w:rPr>
      </w:pPr>
    </w:p>
    <w:p w14:paraId="7C4FA557" w14:textId="77777777" w:rsidR="00767CB6" w:rsidRPr="008E5F99" w:rsidRDefault="00767CB6" w:rsidP="00BC3D7E">
      <w:pPr>
        <w:rPr>
          <w:sz w:val="28"/>
          <w:szCs w:val="28"/>
        </w:rPr>
      </w:pPr>
    </w:p>
    <w:p w14:paraId="1686FCD5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539E4587" w14:textId="77777777" w:rsidR="00BC3D7E" w:rsidRPr="008E5F99" w:rsidRDefault="00BC3D7E" w:rsidP="008E5F99">
      <w:pPr>
        <w:rPr>
          <w:sz w:val="28"/>
          <w:szCs w:val="28"/>
        </w:rPr>
      </w:pPr>
    </w:p>
    <w:p w14:paraId="79DE3730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5CF822E6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365FB223" w14:textId="77777777" w:rsidR="00B47D5B" w:rsidRPr="008E5F99" w:rsidRDefault="00B47D5B" w:rsidP="00BC3D7E">
      <w:pPr>
        <w:jc w:val="center"/>
        <w:rPr>
          <w:sz w:val="28"/>
          <w:szCs w:val="28"/>
        </w:rPr>
      </w:pPr>
    </w:p>
    <w:p w14:paraId="1041C7BA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4697EA56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4D05AED2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6E10965D" w14:textId="77777777" w:rsidR="00BC3D7E" w:rsidRPr="008E5F99" w:rsidRDefault="003D6428" w:rsidP="00BC3D7E">
      <w:pPr>
        <w:jc w:val="center"/>
        <w:rPr>
          <w:sz w:val="28"/>
          <w:szCs w:val="28"/>
        </w:rPr>
      </w:pPr>
      <w:r>
        <w:rPr>
          <w:sz w:val="28"/>
          <w:szCs w:val="28"/>
        </w:rPr>
        <w:t>202</w:t>
      </w:r>
      <w:r w:rsidR="00A96AA3">
        <w:rPr>
          <w:sz w:val="28"/>
          <w:szCs w:val="28"/>
        </w:rPr>
        <w:t>1</w:t>
      </w:r>
    </w:p>
    <w:p w14:paraId="0D655317" w14:textId="77777777" w:rsidR="009B730A" w:rsidRPr="008E5F99" w:rsidRDefault="00BC3D7E" w:rsidP="00A96AA3">
      <w:pPr>
        <w:widowControl/>
        <w:autoSpaceDE/>
        <w:autoSpaceDN/>
        <w:adjustRightInd/>
        <w:jc w:val="center"/>
        <w:rPr>
          <w:sz w:val="28"/>
          <w:szCs w:val="28"/>
        </w:rPr>
      </w:pPr>
      <w:r w:rsidRPr="008E5F99">
        <w:rPr>
          <w:sz w:val="28"/>
          <w:szCs w:val="28"/>
        </w:rPr>
        <w:br w:type="page"/>
      </w:r>
    </w:p>
    <w:p w14:paraId="03316304" w14:textId="77777777" w:rsidR="00A96AA3" w:rsidRDefault="00A96AA3" w:rsidP="00A96AA3">
      <w:pPr>
        <w:widowControl/>
        <w:autoSpaceDE/>
        <w:autoSpaceDN/>
        <w:adjustRightInd/>
        <w:spacing w:before="24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Вариант 3</w:t>
      </w:r>
    </w:p>
    <w:p w14:paraId="18B032C6" w14:textId="77777777" w:rsidR="00A96AA3" w:rsidRPr="00A96AA3" w:rsidRDefault="00BC3D7E" w:rsidP="00C108FC">
      <w:pPr>
        <w:widowControl/>
        <w:autoSpaceDE/>
        <w:autoSpaceDN/>
        <w:adjustRightInd/>
        <w:spacing w:before="240"/>
        <w:rPr>
          <w:b/>
          <w:sz w:val="28"/>
          <w:szCs w:val="28"/>
        </w:rPr>
      </w:pPr>
      <w:r w:rsidRPr="00A96AA3">
        <w:rPr>
          <w:b/>
          <w:sz w:val="28"/>
          <w:szCs w:val="28"/>
        </w:rPr>
        <w:t xml:space="preserve">Цель работы: </w:t>
      </w:r>
    </w:p>
    <w:p w14:paraId="14D0866C" w14:textId="77777777" w:rsidR="00475A72" w:rsidRPr="00475A72" w:rsidRDefault="00475A72" w:rsidP="00475A72">
      <w:pPr>
        <w:rPr>
          <w:sz w:val="28"/>
          <w:szCs w:val="28"/>
        </w:rPr>
      </w:pPr>
      <w:r w:rsidRPr="00475A72">
        <w:rPr>
          <w:sz w:val="28"/>
          <w:szCs w:val="28"/>
        </w:rPr>
        <w:t>изучить обучение и функционирование линейной ИНС при решении</w:t>
      </w:r>
    </w:p>
    <w:p w14:paraId="1EC18FE3" w14:textId="477BD7B8" w:rsidR="00475A72" w:rsidRPr="00475A72" w:rsidRDefault="00475A72" w:rsidP="00475A72">
      <w:pPr>
        <w:rPr>
          <w:sz w:val="28"/>
          <w:szCs w:val="28"/>
        </w:rPr>
      </w:pPr>
      <w:r w:rsidRPr="00475A72">
        <w:rPr>
          <w:sz w:val="28"/>
          <w:szCs w:val="28"/>
        </w:rPr>
        <w:t>задач прогнозирования.</w:t>
      </w:r>
    </w:p>
    <w:p w14:paraId="09F5F6C9" w14:textId="77777777" w:rsidR="00A96AA3" w:rsidRDefault="00B47D5B" w:rsidP="00A96AA3">
      <w:pPr>
        <w:widowControl/>
        <w:autoSpaceDE/>
        <w:autoSpaceDN/>
        <w:adjustRightInd/>
        <w:spacing w:before="240"/>
        <w:rPr>
          <w:b/>
          <w:sz w:val="28"/>
          <w:szCs w:val="28"/>
        </w:rPr>
      </w:pPr>
      <w:r w:rsidRPr="00A96AA3">
        <w:rPr>
          <w:b/>
          <w:sz w:val="28"/>
          <w:szCs w:val="28"/>
        </w:rPr>
        <w:t>Задание:</w:t>
      </w:r>
    </w:p>
    <w:p w14:paraId="356336E6" w14:textId="77777777" w:rsidR="009404A4" w:rsidRPr="009404A4" w:rsidRDefault="009404A4" w:rsidP="009404A4">
      <w:pPr>
        <w:pStyle w:val="Normal"/>
        <w:ind w:firstLine="0"/>
        <w:rPr>
          <w:sz w:val="28"/>
          <w:szCs w:val="28"/>
        </w:rPr>
      </w:pPr>
      <w:r w:rsidRPr="009404A4">
        <w:rPr>
          <w:sz w:val="28"/>
          <w:szCs w:val="28"/>
        </w:rPr>
        <w:t xml:space="preserve">Написать на любом ЯВУ программу моделирования прогнозирующей нелинейной ИНС. Для тестирования использовать функцию </w:t>
      </w:r>
    </w:p>
    <w:p w14:paraId="48E0DAF0" w14:textId="2B3AF8B1" w:rsidR="008E5F99" w:rsidRPr="009404A4" w:rsidRDefault="000A1A48" w:rsidP="008E5F99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</w:t>
      </w:r>
      <w:r w:rsidRPr="009404A4">
        <w:rPr>
          <w:sz w:val="28"/>
          <w:szCs w:val="28"/>
          <w:lang w:val="en-US"/>
        </w:rPr>
        <w:t xml:space="preserve"> = </w:t>
      </w:r>
      <w:r>
        <w:rPr>
          <w:sz w:val="28"/>
          <w:szCs w:val="28"/>
          <w:lang w:val="en-US"/>
        </w:rPr>
        <w:t>a</w:t>
      </w:r>
      <w:r w:rsidRPr="009404A4">
        <w:rPr>
          <w:sz w:val="28"/>
          <w:szCs w:val="28"/>
          <w:lang w:val="en-US"/>
        </w:rPr>
        <w:t>*</w:t>
      </w:r>
      <w:proofErr w:type="gramStart"/>
      <w:r w:rsidR="009404A4">
        <w:rPr>
          <w:sz w:val="28"/>
          <w:szCs w:val="28"/>
          <w:lang w:val="en-US"/>
        </w:rPr>
        <w:t>cos</w:t>
      </w:r>
      <w:r w:rsidRPr="009404A4"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b</w:t>
      </w:r>
      <w:r w:rsidR="00475A72" w:rsidRPr="009404A4">
        <w:rPr>
          <w:sz w:val="28"/>
          <w:szCs w:val="28"/>
          <w:lang w:val="en-US"/>
        </w:rPr>
        <w:t>*</w:t>
      </w:r>
      <w:r>
        <w:rPr>
          <w:sz w:val="28"/>
          <w:szCs w:val="28"/>
          <w:lang w:val="en-US"/>
        </w:rPr>
        <w:t>x</w:t>
      </w:r>
      <w:r w:rsidRPr="009404A4">
        <w:rPr>
          <w:sz w:val="28"/>
          <w:szCs w:val="28"/>
          <w:lang w:val="en-US"/>
        </w:rPr>
        <w:t xml:space="preserve">) + </w:t>
      </w:r>
      <w:r w:rsidR="009404A4">
        <w:rPr>
          <w:sz w:val="28"/>
          <w:szCs w:val="28"/>
          <w:lang w:val="en-US"/>
        </w:rPr>
        <w:t>c*sin(d*x)</w:t>
      </w:r>
    </w:p>
    <w:p w14:paraId="753BF503" w14:textId="32D278C7" w:rsidR="008E5F99" w:rsidRDefault="008E5F99" w:rsidP="008E5F99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>
        <w:rPr>
          <w:sz w:val="28"/>
          <w:szCs w:val="28"/>
          <w:lang w:val="en-US"/>
        </w:rPr>
        <w:t>a</w:t>
      </w:r>
      <w:r w:rsidR="009404A4">
        <w:rPr>
          <w:sz w:val="28"/>
          <w:szCs w:val="28"/>
        </w:rPr>
        <w:t>=</w:t>
      </w:r>
      <w:r w:rsidR="00A96AA3">
        <w:rPr>
          <w:sz w:val="28"/>
          <w:szCs w:val="28"/>
        </w:rPr>
        <w:t>3</w:t>
      </w:r>
      <w:r w:rsidRPr="008E5F9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</w:t>
      </w:r>
      <w:r w:rsidR="009404A4">
        <w:rPr>
          <w:sz w:val="28"/>
          <w:szCs w:val="28"/>
        </w:rPr>
        <w:t>=0.</w:t>
      </w:r>
      <w:r w:rsidR="009404A4" w:rsidRPr="009404A4">
        <w:rPr>
          <w:sz w:val="28"/>
          <w:szCs w:val="28"/>
        </w:rPr>
        <w:t>3</w:t>
      </w:r>
      <w:r w:rsidRPr="008E5F99">
        <w:rPr>
          <w:sz w:val="28"/>
          <w:szCs w:val="28"/>
        </w:rPr>
        <w:t>,</w:t>
      </w:r>
      <w:r w:rsidR="009404A4" w:rsidRPr="009404A4">
        <w:rPr>
          <w:sz w:val="28"/>
          <w:szCs w:val="28"/>
        </w:rPr>
        <w:t xml:space="preserve"> </w:t>
      </w:r>
      <w:r w:rsidR="009404A4">
        <w:rPr>
          <w:sz w:val="28"/>
          <w:szCs w:val="28"/>
          <w:lang w:val="en-US"/>
        </w:rPr>
        <w:t>c</w:t>
      </w:r>
      <w:r w:rsidR="009404A4">
        <w:rPr>
          <w:sz w:val="28"/>
          <w:szCs w:val="28"/>
        </w:rPr>
        <w:t>=</w:t>
      </w:r>
      <w:r w:rsidR="009404A4" w:rsidRPr="009404A4">
        <w:rPr>
          <w:sz w:val="28"/>
          <w:szCs w:val="28"/>
        </w:rPr>
        <w:t>0.07,</w:t>
      </w:r>
      <w:r w:rsidRPr="008E5F9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</w:t>
      </w:r>
      <w:r w:rsidR="009404A4">
        <w:rPr>
          <w:sz w:val="28"/>
          <w:szCs w:val="28"/>
        </w:rPr>
        <w:t>=</w:t>
      </w:r>
      <w:r w:rsidR="003D6428">
        <w:rPr>
          <w:sz w:val="28"/>
          <w:szCs w:val="28"/>
        </w:rPr>
        <w:t>0.</w:t>
      </w:r>
      <w:r w:rsidR="00A96AA3">
        <w:rPr>
          <w:sz w:val="28"/>
          <w:szCs w:val="28"/>
        </w:rPr>
        <w:t>3</w:t>
      </w:r>
      <w:r w:rsidRPr="008E5F99">
        <w:rPr>
          <w:sz w:val="28"/>
          <w:szCs w:val="28"/>
        </w:rPr>
        <w:t xml:space="preserve">, </w:t>
      </w:r>
      <w:r w:rsidR="003D6428">
        <w:rPr>
          <w:sz w:val="28"/>
          <w:szCs w:val="28"/>
        </w:rPr>
        <w:t xml:space="preserve">кол-во входов ИНС = </w:t>
      </w:r>
      <w:r w:rsidR="009404A4">
        <w:rPr>
          <w:sz w:val="28"/>
          <w:szCs w:val="28"/>
        </w:rPr>
        <w:t>10</w:t>
      </w:r>
      <w:r w:rsidR="009404A4" w:rsidRPr="009404A4">
        <w:rPr>
          <w:sz w:val="28"/>
          <w:szCs w:val="28"/>
        </w:rPr>
        <w:t xml:space="preserve">, </w:t>
      </w:r>
      <w:r w:rsidR="009404A4">
        <w:rPr>
          <w:sz w:val="28"/>
          <w:szCs w:val="28"/>
        </w:rPr>
        <w:t>кол-во НЭ в скрытом слое = 4</w:t>
      </w:r>
      <w:r>
        <w:rPr>
          <w:sz w:val="28"/>
          <w:szCs w:val="28"/>
        </w:rPr>
        <w:t>.</w:t>
      </w:r>
    </w:p>
    <w:p w14:paraId="1E941950" w14:textId="20B9057C" w:rsidR="009404A4" w:rsidRPr="009404A4" w:rsidRDefault="009404A4" w:rsidP="009404A4">
      <w:pPr>
        <w:rPr>
          <w:sz w:val="28"/>
          <w:szCs w:val="28"/>
          <w:lang w:val="en-US"/>
        </w:rPr>
      </w:pPr>
      <w:r w:rsidRPr="009404A4">
        <w:rPr>
          <w:sz w:val="28"/>
          <w:szCs w:val="28"/>
        </w:rPr>
        <w:t xml:space="preserve">Для прогнозирования использовать многослойную ИНС с одним скрытым слоем. В качестве функций активации для скрытого слоя использовать </w:t>
      </w:r>
      <w:proofErr w:type="spellStart"/>
      <w:r w:rsidRPr="009404A4">
        <w:rPr>
          <w:sz w:val="28"/>
          <w:szCs w:val="28"/>
        </w:rPr>
        <w:t>сигмоидную</w:t>
      </w:r>
      <w:proofErr w:type="spellEnd"/>
      <w:r w:rsidRPr="009404A4">
        <w:rPr>
          <w:sz w:val="28"/>
          <w:szCs w:val="28"/>
        </w:rPr>
        <w:t xml:space="preserve"> функцию, для выходного - линейную.</w:t>
      </w:r>
    </w:p>
    <w:p w14:paraId="07F8BEE5" w14:textId="6594F1CB" w:rsidR="00A96AA3" w:rsidRPr="00A96AA3" w:rsidRDefault="00CB557E" w:rsidP="008E5F99">
      <w:pPr>
        <w:widowControl/>
        <w:autoSpaceDE/>
        <w:autoSpaceDN/>
        <w:adjustRightInd/>
        <w:spacing w:before="240" w:after="240"/>
        <w:rPr>
          <w:b/>
          <w:sz w:val="28"/>
          <w:szCs w:val="28"/>
          <w:lang w:val="en-US"/>
        </w:rPr>
      </w:pPr>
      <w:r w:rsidRPr="00A96AA3">
        <w:rPr>
          <w:b/>
          <w:sz w:val="28"/>
          <w:szCs w:val="28"/>
        </w:rPr>
        <w:t>Код</w:t>
      </w:r>
      <w:r w:rsidRPr="00A96AA3">
        <w:rPr>
          <w:b/>
          <w:sz w:val="28"/>
          <w:szCs w:val="28"/>
          <w:lang w:val="en-US"/>
        </w:rPr>
        <w:t xml:space="preserve"> </w:t>
      </w:r>
      <w:r w:rsidRPr="00A96AA3">
        <w:rPr>
          <w:b/>
          <w:sz w:val="28"/>
          <w:szCs w:val="28"/>
        </w:rPr>
        <w:t>программы</w:t>
      </w:r>
      <w:r w:rsidRPr="00A96AA3">
        <w:rPr>
          <w:b/>
          <w:sz w:val="28"/>
          <w:szCs w:val="28"/>
          <w:lang w:val="en-US"/>
        </w:rPr>
        <w:t>:</w:t>
      </w:r>
    </w:p>
    <w:p w14:paraId="74EC8F3A" w14:textId="2E81C823" w:rsidR="009404A4" w:rsidRPr="00475A72" w:rsidRDefault="009404A4" w:rsidP="009404A4">
      <w:pPr>
        <w:pStyle w:val="HTML"/>
        <w:shd w:val="clear" w:color="auto" w:fill="FFFFFF"/>
        <w:rPr>
          <w:rFonts w:ascii="JetBrains Mono" w:hAnsi="JetBrains Mono" w:cs="JetBrains Mono"/>
          <w:color w:val="080808"/>
          <w:lang w:val="en-US"/>
        </w:rPr>
      </w:pPr>
      <w:r w:rsidRPr="009404A4">
        <w:rPr>
          <w:rFonts w:ascii="JetBrains Mono" w:hAnsi="JetBrains Mono" w:cs="JetBrains Mono"/>
          <w:color w:val="0033B3"/>
          <w:lang w:val="en-US"/>
        </w:rPr>
        <w:t xml:space="preserve">from </w:t>
      </w:r>
      <w:r w:rsidRPr="009404A4">
        <w:rPr>
          <w:rFonts w:ascii="JetBrains Mono" w:hAnsi="JetBrains Mono" w:cs="JetBrains Mono"/>
          <w:color w:val="080808"/>
          <w:lang w:val="en-US"/>
        </w:rPr>
        <w:t xml:space="preserve">typing </w:t>
      </w:r>
      <w:r w:rsidRPr="009404A4">
        <w:rPr>
          <w:rFonts w:ascii="JetBrains Mono" w:hAnsi="JetBrains Mono" w:cs="JetBrains Mono"/>
          <w:color w:val="0033B3"/>
          <w:lang w:val="en-US"/>
        </w:rPr>
        <w:t xml:space="preserve">import </w:t>
      </w:r>
      <w:r w:rsidRPr="009404A4">
        <w:rPr>
          <w:rFonts w:ascii="JetBrains Mono" w:hAnsi="JetBrains Mono" w:cs="JetBrains Mono"/>
          <w:color w:val="080808"/>
          <w:lang w:val="en-US"/>
        </w:rPr>
        <w:t>Tuple, Callable, Any</w:t>
      </w:r>
      <w:r w:rsidRPr="009404A4">
        <w:rPr>
          <w:rFonts w:ascii="JetBrains Mono" w:hAnsi="JetBrains Mono" w:cs="JetBrains Mono"/>
          <w:color w:val="080808"/>
          <w:lang w:val="en-US"/>
        </w:rPr>
        <w:br/>
      </w:r>
      <w:r w:rsidRPr="009404A4">
        <w:rPr>
          <w:rFonts w:ascii="JetBrains Mono" w:hAnsi="JetBrains Mono" w:cs="JetBrains Mono"/>
          <w:color w:val="0033B3"/>
          <w:lang w:val="en-US"/>
        </w:rPr>
        <w:t xml:space="preserve">from </w:t>
      </w:r>
      <w:proofErr w:type="spellStart"/>
      <w:r w:rsidRPr="009404A4">
        <w:rPr>
          <w:rFonts w:ascii="JetBrains Mono" w:hAnsi="JetBrains Mono" w:cs="JetBrains Mono"/>
          <w:color w:val="080808"/>
          <w:lang w:val="en-US"/>
        </w:rPr>
        <w:t>functools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t xml:space="preserve"> </w:t>
      </w:r>
      <w:r w:rsidRPr="009404A4">
        <w:rPr>
          <w:rFonts w:ascii="JetBrains Mono" w:hAnsi="JetBrains Mono" w:cs="JetBrains Mono"/>
          <w:color w:val="0033B3"/>
          <w:lang w:val="en-US"/>
        </w:rPr>
        <w:t xml:space="preserve">import </w:t>
      </w:r>
      <w:r w:rsidRPr="009404A4">
        <w:rPr>
          <w:rFonts w:ascii="JetBrains Mono" w:hAnsi="JetBrains Mono" w:cs="JetBrains Mono"/>
          <w:color w:val="080808"/>
          <w:lang w:val="en-US"/>
        </w:rPr>
        <w:t>partial</w:t>
      </w:r>
      <w:r w:rsidRPr="009404A4">
        <w:rPr>
          <w:rFonts w:ascii="JetBrains Mono" w:hAnsi="JetBrains Mono" w:cs="JetBrains Mono"/>
          <w:color w:val="080808"/>
          <w:lang w:val="en-US"/>
        </w:rPr>
        <w:br/>
      </w:r>
      <w:r w:rsidRPr="009404A4">
        <w:rPr>
          <w:rFonts w:ascii="JetBrains Mono" w:hAnsi="JetBrains Mono" w:cs="JetBrains Mono"/>
          <w:color w:val="080808"/>
          <w:lang w:val="en-US"/>
        </w:rPr>
        <w:br/>
      </w:r>
      <w:r w:rsidRPr="009404A4">
        <w:rPr>
          <w:rFonts w:ascii="JetBrains Mono" w:hAnsi="JetBrains Mono" w:cs="JetBrains Mono"/>
          <w:color w:val="0033B3"/>
          <w:lang w:val="en-US"/>
        </w:rPr>
        <w:t xml:space="preserve">import </w:t>
      </w:r>
      <w:proofErr w:type="spellStart"/>
      <w:r w:rsidRPr="009404A4">
        <w:rPr>
          <w:rFonts w:ascii="JetBrains Mono" w:hAnsi="JetBrains Mono" w:cs="JetBrains Mono"/>
          <w:color w:val="080808"/>
          <w:lang w:val="en-US"/>
        </w:rPr>
        <w:t>numpy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t xml:space="preserve"> </w:t>
      </w:r>
      <w:r w:rsidRPr="009404A4">
        <w:rPr>
          <w:rFonts w:ascii="JetBrains Mono" w:hAnsi="JetBrains Mono" w:cs="JetBrains Mono"/>
          <w:color w:val="0033B3"/>
          <w:lang w:val="en-US"/>
        </w:rPr>
        <w:t xml:space="preserve">as </w:t>
      </w:r>
      <w:r w:rsidRPr="009404A4">
        <w:rPr>
          <w:rFonts w:ascii="JetBrains Mono" w:hAnsi="JetBrains Mono" w:cs="JetBrains Mono"/>
          <w:color w:val="080808"/>
          <w:lang w:val="en-US"/>
        </w:rPr>
        <w:t>np</w:t>
      </w:r>
      <w:r w:rsidRPr="009404A4">
        <w:rPr>
          <w:rFonts w:ascii="JetBrains Mono" w:hAnsi="JetBrains Mono" w:cs="JetBrains Mono"/>
          <w:color w:val="080808"/>
          <w:lang w:val="en-US"/>
        </w:rPr>
        <w:br/>
      </w:r>
      <w:r w:rsidRPr="009404A4">
        <w:rPr>
          <w:rFonts w:ascii="JetBrains Mono" w:hAnsi="JetBrains Mono" w:cs="JetBrains Mono"/>
          <w:color w:val="0033B3"/>
          <w:lang w:val="en-US"/>
        </w:rPr>
        <w:t xml:space="preserve">from </w:t>
      </w:r>
      <w:proofErr w:type="spellStart"/>
      <w:r w:rsidRPr="009404A4">
        <w:rPr>
          <w:rFonts w:ascii="JetBrains Mono" w:hAnsi="JetBrains Mono" w:cs="JetBrains Mono"/>
          <w:color w:val="080808"/>
          <w:lang w:val="en-US"/>
        </w:rPr>
        <w:t>numpy.typing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t xml:space="preserve"> </w:t>
      </w:r>
      <w:r w:rsidRPr="009404A4">
        <w:rPr>
          <w:rFonts w:ascii="JetBrains Mono" w:hAnsi="JetBrains Mono" w:cs="JetBrains Mono"/>
          <w:color w:val="0033B3"/>
          <w:lang w:val="en-US"/>
        </w:rPr>
        <w:t xml:space="preserve">import </w:t>
      </w:r>
      <w:proofErr w:type="spellStart"/>
      <w:r w:rsidRPr="009404A4">
        <w:rPr>
          <w:rFonts w:ascii="JetBrains Mono" w:hAnsi="JetBrains Mono" w:cs="JetBrains Mono"/>
          <w:color w:val="080808"/>
          <w:lang w:val="en-US"/>
        </w:rPr>
        <w:t>NDArray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br/>
      </w:r>
      <w:r w:rsidRPr="009404A4">
        <w:rPr>
          <w:rFonts w:ascii="JetBrains Mono" w:hAnsi="JetBrains Mono" w:cs="JetBrains Mono"/>
          <w:color w:val="080808"/>
          <w:lang w:val="en-US"/>
        </w:rPr>
        <w:br/>
        <w:t xml:space="preserve">LEARNING_SPEED = </w:t>
      </w:r>
      <w:r w:rsidRPr="009404A4">
        <w:rPr>
          <w:rFonts w:ascii="JetBrains Mono" w:hAnsi="JetBrains Mono" w:cs="JetBrains Mono"/>
          <w:color w:val="1750EB"/>
          <w:lang w:val="en-US"/>
        </w:rPr>
        <w:t>0.1</w:t>
      </w:r>
      <w:r w:rsidRPr="009404A4">
        <w:rPr>
          <w:rFonts w:ascii="JetBrains Mono" w:hAnsi="JetBrains Mono" w:cs="JetBrains Mono"/>
          <w:color w:val="1750EB"/>
          <w:lang w:val="en-US"/>
        </w:rPr>
        <w:br/>
      </w:r>
      <w:r w:rsidRPr="009404A4">
        <w:rPr>
          <w:rFonts w:ascii="JetBrains Mono" w:hAnsi="JetBrains Mono" w:cs="JetBrains Mono"/>
          <w:color w:val="1750EB"/>
          <w:lang w:val="en-US"/>
        </w:rPr>
        <w:br/>
      </w:r>
      <w:proofErr w:type="spellStart"/>
      <w:r w:rsidRPr="009404A4">
        <w:rPr>
          <w:rFonts w:ascii="JetBrains Mono" w:hAnsi="JetBrains Mono" w:cs="JetBrains Mono"/>
          <w:color w:val="080808"/>
          <w:lang w:val="en-US"/>
        </w:rPr>
        <w:t>WeightsType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t xml:space="preserve"> = </w:t>
      </w:r>
      <w:proofErr w:type="spellStart"/>
      <w:r w:rsidRPr="009404A4">
        <w:rPr>
          <w:rFonts w:ascii="JetBrains Mono" w:hAnsi="JetBrains Mono" w:cs="JetBrains Mono"/>
          <w:color w:val="080808"/>
          <w:lang w:val="en-US"/>
        </w:rPr>
        <w:t>NDArray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t>[</w:t>
      </w:r>
      <w:proofErr w:type="spellStart"/>
      <w:r w:rsidRPr="009404A4">
        <w:rPr>
          <w:rFonts w:ascii="JetBrains Mono" w:hAnsi="JetBrains Mono" w:cs="JetBrains Mono"/>
          <w:color w:val="080808"/>
          <w:lang w:val="en-US"/>
        </w:rPr>
        <w:t>NDArray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t>[np.float64]]</w:t>
      </w:r>
      <w:r w:rsidRPr="009404A4">
        <w:rPr>
          <w:rFonts w:ascii="JetBrains Mono" w:hAnsi="JetBrains Mono" w:cs="JetBrains Mono"/>
          <w:color w:val="080808"/>
          <w:lang w:val="en-US"/>
        </w:rPr>
        <w:br/>
      </w:r>
      <w:proofErr w:type="spellStart"/>
      <w:r w:rsidRPr="009404A4">
        <w:rPr>
          <w:rFonts w:ascii="JetBrains Mono" w:hAnsi="JetBrains Mono" w:cs="JetBrains Mono"/>
          <w:color w:val="080808"/>
          <w:lang w:val="en-US"/>
        </w:rPr>
        <w:t>TType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t xml:space="preserve"> = </w:t>
      </w:r>
      <w:proofErr w:type="spellStart"/>
      <w:r w:rsidRPr="009404A4">
        <w:rPr>
          <w:rFonts w:ascii="JetBrains Mono" w:hAnsi="JetBrains Mono" w:cs="JetBrains Mono"/>
          <w:color w:val="080808"/>
          <w:lang w:val="en-US"/>
        </w:rPr>
        <w:t>NDArray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t>[np.float64]</w:t>
      </w:r>
      <w:r w:rsidRPr="009404A4">
        <w:rPr>
          <w:rFonts w:ascii="JetBrains Mono" w:hAnsi="JetBrains Mono" w:cs="JetBrains Mono"/>
          <w:color w:val="080808"/>
          <w:lang w:val="en-US"/>
        </w:rPr>
        <w:br/>
      </w:r>
      <w:r w:rsidRPr="009404A4">
        <w:rPr>
          <w:rFonts w:ascii="JetBrains Mono" w:hAnsi="JetBrains Mono" w:cs="JetBrains Mono"/>
          <w:color w:val="080808"/>
          <w:lang w:val="en-US"/>
        </w:rPr>
        <w:br/>
      </w:r>
      <w:r w:rsidRPr="009404A4">
        <w:rPr>
          <w:rFonts w:ascii="JetBrains Mono" w:hAnsi="JetBrains Mono" w:cs="JetBrains Mono"/>
          <w:color w:val="080808"/>
          <w:lang w:val="en-US"/>
        </w:rPr>
        <w:br/>
      </w:r>
      <w:proofErr w:type="spellStart"/>
      <w:r w:rsidRPr="009404A4">
        <w:rPr>
          <w:rFonts w:ascii="JetBrains Mono" w:hAnsi="JetBrains Mono" w:cs="JetBrains Mono"/>
          <w:color w:val="0033B3"/>
          <w:lang w:val="en-US"/>
        </w:rPr>
        <w:t>def</w:t>
      </w:r>
      <w:proofErr w:type="spellEnd"/>
      <w:r w:rsidRPr="009404A4">
        <w:rPr>
          <w:rFonts w:ascii="JetBrains Mono" w:hAnsi="JetBrains Mono" w:cs="JetBrains Mono"/>
          <w:color w:val="0033B3"/>
          <w:lang w:val="en-US"/>
        </w:rPr>
        <w:t xml:space="preserve"> </w:t>
      </w:r>
      <w:proofErr w:type="spellStart"/>
      <w:r w:rsidRPr="009404A4">
        <w:rPr>
          <w:rFonts w:ascii="JetBrains Mono" w:hAnsi="JetBrains Mono" w:cs="JetBrains Mono"/>
          <w:color w:val="00627A"/>
          <w:lang w:val="en-US"/>
        </w:rPr>
        <w:t>func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t xml:space="preserve">(a: </w:t>
      </w:r>
      <w:r w:rsidRPr="009404A4">
        <w:rPr>
          <w:rFonts w:ascii="JetBrains Mono" w:hAnsi="JetBrains Mono" w:cs="JetBrains Mono"/>
          <w:color w:val="000080"/>
          <w:lang w:val="en-US"/>
        </w:rPr>
        <w:t>float</w:t>
      </w:r>
      <w:r w:rsidRPr="009404A4">
        <w:rPr>
          <w:rFonts w:ascii="JetBrains Mono" w:hAnsi="JetBrains Mono" w:cs="JetBrains Mono"/>
          <w:color w:val="080808"/>
          <w:lang w:val="en-US"/>
        </w:rPr>
        <w:t xml:space="preserve">, b: </w:t>
      </w:r>
      <w:r w:rsidRPr="009404A4">
        <w:rPr>
          <w:rFonts w:ascii="JetBrains Mono" w:hAnsi="JetBrains Mono" w:cs="JetBrains Mono"/>
          <w:color w:val="000080"/>
          <w:lang w:val="en-US"/>
        </w:rPr>
        <w:t>float</w:t>
      </w:r>
      <w:r w:rsidRPr="009404A4">
        <w:rPr>
          <w:rFonts w:ascii="JetBrains Mono" w:hAnsi="JetBrains Mono" w:cs="JetBrains Mono"/>
          <w:color w:val="080808"/>
          <w:lang w:val="en-US"/>
        </w:rPr>
        <w:t xml:space="preserve">, c: </w:t>
      </w:r>
      <w:r w:rsidRPr="009404A4">
        <w:rPr>
          <w:rFonts w:ascii="JetBrains Mono" w:hAnsi="JetBrains Mono" w:cs="JetBrains Mono"/>
          <w:color w:val="000080"/>
          <w:lang w:val="en-US"/>
        </w:rPr>
        <w:t>float</w:t>
      </w:r>
      <w:r w:rsidRPr="009404A4">
        <w:rPr>
          <w:rFonts w:ascii="JetBrains Mono" w:hAnsi="JetBrains Mono" w:cs="JetBrains Mono"/>
          <w:color w:val="080808"/>
          <w:lang w:val="en-US"/>
        </w:rPr>
        <w:t xml:space="preserve">, d: </w:t>
      </w:r>
      <w:r w:rsidRPr="009404A4">
        <w:rPr>
          <w:rFonts w:ascii="JetBrains Mono" w:hAnsi="JetBrains Mono" w:cs="JetBrains Mono"/>
          <w:color w:val="000080"/>
          <w:lang w:val="en-US"/>
        </w:rPr>
        <w:t>float</w:t>
      </w:r>
      <w:r w:rsidRPr="009404A4">
        <w:rPr>
          <w:rFonts w:ascii="JetBrains Mono" w:hAnsi="JetBrains Mono" w:cs="JetBrains Mono"/>
          <w:color w:val="080808"/>
          <w:lang w:val="en-US"/>
        </w:rPr>
        <w:t xml:space="preserve">, x) -&gt; </w:t>
      </w:r>
      <w:r w:rsidRPr="009404A4">
        <w:rPr>
          <w:rFonts w:ascii="JetBrains Mono" w:hAnsi="JetBrains Mono" w:cs="JetBrains Mono"/>
          <w:color w:val="000080"/>
          <w:lang w:val="en-US"/>
        </w:rPr>
        <w:t>float</w:t>
      </w:r>
      <w:r w:rsidRPr="009404A4">
        <w:rPr>
          <w:rFonts w:ascii="JetBrains Mono" w:hAnsi="JetBrains Mono" w:cs="JetBrains Mono"/>
          <w:color w:val="080808"/>
          <w:lang w:val="en-US"/>
        </w:rPr>
        <w:t>:</w:t>
      </w:r>
      <w:r w:rsidRPr="009404A4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9404A4">
        <w:rPr>
          <w:rFonts w:ascii="JetBrains Mono" w:hAnsi="JetBrains Mono" w:cs="JetBrains Mono"/>
          <w:color w:val="0033B3"/>
          <w:lang w:val="en-US"/>
        </w:rPr>
        <w:t xml:space="preserve">return </w:t>
      </w:r>
      <w:r w:rsidRPr="009404A4">
        <w:rPr>
          <w:rFonts w:ascii="JetBrains Mono" w:hAnsi="JetBrains Mono" w:cs="JetBrains Mono"/>
          <w:color w:val="080808"/>
          <w:lang w:val="en-US"/>
        </w:rPr>
        <w:t xml:space="preserve">a * </w:t>
      </w:r>
      <w:proofErr w:type="spellStart"/>
      <w:r w:rsidRPr="009404A4">
        <w:rPr>
          <w:rFonts w:ascii="JetBrains Mono" w:hAnsi="JetBrains Mono" w:cs="JetBrains Mono"/>
          <w:color w:val="080808"/>
          <w:lang w:val="en-US"/>
        </w:rPr>
        <w:t>np.cos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t xml:space="preserve">(b * x) + c * </w:t>
      </w:r>
      <w:proofErr w:type="spellStart"/>
      <w:r w:rsidRPr="009404A4">
        <w:rPr>
          <w:rFonts w:ascii="JetBrains Mono" w:hAnsi="JetBrains Mono" w:cs="JetBrains Mono"/>
          <w:color w:val="080808"/>
          <w:lang w:val="en-US"/>
        </w:rPr>
        <w:t>np.sin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t>(d * x)</w:t>
      </w:r>
      <w:r w:rsidRPr="009404A4">
        <w:rPr>
          <w:rFonts w:ascii="JetBrains Mono" w:hAnsi="JetBrains Mono" w:cs="JetBrains Mono"/>
          <w:color w:val="080808"/>
          <w:lang w:val="en-US"/>
        </w:rPr>
        <w:br/>
      </w:r>
      <w:r w:rsidRPr="009404A4">
        <w:rPr>
          <w:rFonts w:ascii="JetBrains Mono" w:hAnsi="JetBrains Mono" w:cs="JetBrains Mono"/>
          <w:color w:val="080808"/>
          <w:lang w:val="en-US"/>
        </w:rPr>
        <w:br/>
      </w:r>
      <w:r w:rsidRPr="009404A4">
        <w:rPr>
          <w:rFonts w:ascii="JetBrains Mono" w:hAnsi="JetBrains Mono" w:cs="JetBrains Mono"/>
          <w:color w:val="080808"/>
          <w:lang w:val="en-US"/>
        </w:rPr>
        <w:br/>
      </w:r>
      <w:proofErr w:type="spellStart"/>
      <w:r w:rsidRPr="009404A4">
        <w:rPr>
          <w:rFonts w:ascii="JetBrains Mono" w:hAnsi="JetBrains Mono" w:cs="JetBrains Mono"/>
          <w:color w:val="0033B3"/>
          <w:lang w:val="en-US"/>
        </w:rPr>
        <w:t>def</w:t>
      </w:r>
      <w:proofErr w:type="spellEnd"/>
      <w:r w:rsidRPr="009404A4">
        <w:rPr>
          <w:rFonts w:ascii="JetBrains Mono" w:hAnsi="JetBrains Mono" w:cs="JetBrains Mono"/>
          <w:color w:val="0033B3"/>
          <w:lang w:val="en-US"/>
        </w:rPr>
        <w:t xml:space="preserve"> </w:t>
      </w:r>
      <w:r w:rsidRPr="009404A4">
        <w:rPr>
          <w:rFonts w:ascii="JetBrains Mono" w:hAnsi="JetBrains Mono" w:cs="JetBrains Mono"/>
          <w:color w:val="00627A"/>
          <w:lang w:val="en-US"/>
        </w:rPr>
        <w:t>sigmoid</w:t>
      </w:r>
      <w:r w:rsidRPr="009404A4">
        <w:rPr>
          <w:rFonts w:ascii="JetBrains Mono" w:hAnsi="JetBrains Mono" w:cs="JetBrains Mono"/>
          <w:color w:val="080808"/>
          <w:lang w:val="en-US"/>
        </w:rPr>
        <w:t>(s):</w:t>
      </w:r>
      <w:r w:rsidRPr="009404A4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9404A4">
        <w:rPr>
          <w:rFonts w:ascii="JetBrains Mono" w:hAnsi="JetBrains Mono" w:cs="JetBrains Mono"/>
          <w:color w:val="0033B3"/>
          <w:lang w:val="en-US"/>
        </w:rPr>
        <w:t xml:space="preserve">return </w:t>
      </w:r>
      <w:r w:rsidRPr="009404A4">
        <w:rPr>
          <w:rFonts w:ascii="JetBrains Mono" w:hAnsi="JetBrains Mono" w:cs="JetBrains Mono"/>
          <w:color w:val="1750EB"/>
          <w:lang w:val="en-US"/>
        </w:rPr>
        <w:t xml:space="preserve">1 </w:t>
      </w:r>
      <w:r w:rsidRPr="009404A4">
        <w:rPr>
          <w:rFonts w:ascii="JetBrains Mono" w:hAnsi="JetBrains Mono" w:cs="JetBrains Mono"/>
          <w:color w:val="080808"/>
          <w:lang w:val="en-US"/>
        </w:rPr>
        <w:t>/ (</w:t>
      </w:r>
      <w:r w:rsidRPr="009404A4">
        <w:rPr>
          <w:rFonts w:ascii="JetBrains Mono" w:hAnsi="JetBrains Mono" w:cs="JetBrains Mono"/>
          <w:color w:val="1750EB"/>
          <w:lang w:val="en-US"/>
        </w:rPr>
        <w:t xml:space="preserve">1 </w:t>
      </w:r>
      <w:r w:rsidRPr="009404A4">
        <w:rPr>
          <w:rFonts w:ascii="JetBrains Mono" w:hAnsi="JetBrains Mono" w:cs="JetBrains Mono"/>
          <w:color w:val="080808"/>
          <w:lang w:val="en-US"/>
        </w:rPr>
        <w:t xml:space="preserve">+ </w:t>
      </w:r>
      <w:proofErr w:type="spellStart"/>
      <w:r w:rsidRPr="009404A4">
        <w:rPr>
          <w:rFonts w:ascii="JetBrains Mono" w:hAnsi="JetBrains Mono" w:cs="JetBrains Mono"/>
          <w:color w:val="080808"/>
          <w:lang w:val="en-US"/>
        </w:rPr>
        <w:t>np.exp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t>(-s))</w:t>
      </w:r>
      <w:r w:rsidRPr="009404A4">
        <w:rPr>
          <w:rFonts w:ascii="JetBrains Mono" w:hAnsi="JetBrains Mono" w:cs="JetBrains Mono"/>
          <w:color w:val="080808"/>
          <w:lang w:val="en-US"/>
        </w:rPr>
        <w:br/>
      </w:r>
      <w:r w:rsidRPr="009404A4">
        <w:rPr>
          <w:rFonts w:ascii="JetBrains Mono" w:hAnsi="JetBrains Mono" w:cs="JetBrains Mono"/>
          <w:color w:val="080808"/>
          <w:lang w:val="en-US"/>
        </w:rPr>
        <w:br/>
      </w:r>
      <w:r w:rsidRPr="009404A4">
        <w:rPr>
          <w:rFonts w:ascii="JetBrains Mono" w:hAnsi="JetBrains Mono" w:cs="JetBrains Mono"/>
          <w:color w:val="080808"/>
          <w:lang w:val="en-US"/>
        </w:rPr>
        <w:br/>
      </w:r>
      <w:proofErr w:type="spellStart"/>
      <w:r w:rsidRPr="009404A4">
        <w:rPr>
          <w:rFonts w:ascii="JetBrains Mono" w:hAnsi="JetBrains Mono" w:cs="JetBrains Mono"/>
          <w:color w:val="0033B3"/>
          <w:lang w:val="en-US"/>
        </w:rPr>
        <w:t>def</w:t>
      </w:r>
      <w:proofErr w:type="spellEnd"/>
      <w:r w:rsidRPr="009404A4">
        <w:rPr>
          <w:rFonts w:ascii="JetBrains Mono" w:hAnsi="JetBrains Mono" w:cs="JetBrains Mono"/>
          <w:color w:val="0033B3"/>
          <w:lang w:val="en-US"/>
        </w:rPr>
        <w:t xml:space="preserve"> </w:t>
      </w:r>
      <w:proofErr w:type="spellStart"/>
      <w:r w:rsidRPr="009404A4">
        <w:rPr>
          <w:rFonts w:ascii="JetBrains Mono" w:hAnsi="JetBrains Mono" w:cs="JetBrains Mono"/>
          <w:color w:val="00627A"/>
          <w:lang w:val="en-US"/>
        </w:rPr>
        <w:t>d_sigmoid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t>(y):</w:t>
      </w:r>
      <w:r w:rsidRPr="009404A4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9404A4">
        <w:rPr>
          <w:rFonts w:ascii="JetBrains Mono" w:hAnsi="JetBrains Mono" w:cs="JetBrains Mono"/>
          <w:color w:val="0033B3"/>
          <w:lang w:val="en-US"/>
        </w:rPr>
        <w:t xml:space="preserve">return </w:t>
      </w:r>
      <w:r w:rsidRPr="009404A4">
        <w:rPr>
          <w:rFonts w:ascii="JetBrains Mono" w:hAnsi="JetBrains Mono" w:cs="JetBrains Mono"/>
          <w:color w:val="080808"/>
          <w:lang w:val="en-US"/>
        </w:rPr>
        <w:t>y * (</w:t>
      </w:r>
      <w:r w:rsidRPr="009404A4">
        <w:rPr>
          <w:rFonts w:ascii="JetBrains Mono" w:hAnsi="JetBrains Mono" w:cs="JetBrains Mono"/>
          <w:color w:val="1750EB"/>
          <w:lang w:val="en-US"/>
        </w:rPr>
        <w:t xml:space="preserve">1 </w:t>
      </w:r>
      <w:r w:rsidRPr="009404A4">
        <w:rPr>
          <w:rFonts w:ascii="JetBrains Mono" w:hAnsi="JetBrains Mono" w:cs="JetBrains Mono"/>
          <w:color w:val="080808"/>
          <w:lang w:val="en-US"/>
        </w:rPr>
        <w:t>- y)</w:t>
      </w:r>
      <w:r w:rsidRPr="009404A4">
        <w:rPr>
          <w:rFonts w:ascii="JetBrains Mono" w:hAnsi="JetBrains Mono" w:cs="JetBrains Mono"/>
          <w:color w:val="080808"/>
          <w:lang w:val="en-US"/>
        </w:rPr>
        <w:br/>
      </w:r>
      <w:r w:rsidRPr="009404A4">
        <w:rPr>
          <w:rFonts w:ascii="JetBrains Mono" w:hAnsi="JetBrains Mono" w:cs="JetBrains Mono"/>
          <w:color w:val="080808"/>
          <w:lang w:val="en-US"/>
        </w:rPr>
        <w:br/>
      </w:r>
      <w:r w:rsidRPr="009404A4">
        <w:rPr>
          <w:rFonts w:ascii="JetBrains Mono" w:hAnsi="JetBrains Mono" w:cs="JetBrains Mono"/>
          <w:color w:val="080808"/>
          <w:lang w:val="en-US"/>
        </w:rPr>
        <w:br/>
      </w:r>
      <w:proofErr w:type="spellStart"/>
      <w:r w:rsidRPr="009404A4">
        <w:rPr>
          <w:rFonts w:ascii="JetBrains Mono" w:hAnsi="JetBrains Mono" w:cs="JetBrains Mono"/>
          <w:color w:val="0033B3"/>
          <w:lang w:val="en-US"/>
        </w:rPr>
        <w:t>def</w:t>
      </w:r>
      <w:proofErr w:type="spellEnd"/>
      <w:r w:rsidRPr="009404A4">
        <w:rPr>
          <w:rFonts w:ascii="JetBrains Mono" w:hAnsi="JetBrains Mono" w:cs="JetBrains Mono"/>
          <w:color w:val="0033B3"/>
          <w:lang w:val="en-US"/>
        </w:rPr>
        <w:t xml:space="preserve"> </w:t>
      </w:r>
      <w:proofErr w:type="spellStart"/>
      <w:r w:rsidRPr="009404A4">
        <w:rPr>
          <w:rFonts w:ascii="JetBrains Mono" w:hAnsi="JetBrains Mono" w:cs="JetBrains Mono"/>
          <w:color w:val="00627A"/>
          <w:lang w:val="en-US"/>
        </w:rPr>
        <w:t>lin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t>(s):</w:t>
      </w:r>
      <w:r w:rsidRPr="009404A4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9404A4">
        <w:rPr>
          <w:rFonts w:ascii="JetBrains Mono" w:hAnsi="JetBrains Mono" w:cs="JetBrains Mono"/>
          <w:color w:val="0033B3"/>
          <w:lang w:val="en-US"/>
        </w:rPr>
        <w:t xml:space="preserve">return </w:t>
      </w:r>
      <w:r w:rsidRPr="009404A4">
        <w:rPr>
          <w:rFonts w:ascii="JetBrains Mono" w:hAnsi="JetBrains Mono" w:cs="JetBrains Mono"/>
          <w:color w:val="080808"/>
          <w:lang w:val="en-US"/>
        </w:rPr>
        <w:t>s</w:t>
      </w:r>
      <w:r w:rsidRPr="009404A4">
        <w:rPr>
          <w:rFonts w:ascii="JetBrains Mono" w:hAnsi="JetBrains Mono" w:cs="JetBrains Mono"/>
          <w:color w:val="080808"/>
          <w:lang w:val="en-US"/>
        </w:rPr>
        <w:br/>
      </w:r>
      <w:r w:rsidRPr="009404A4">
        <w:rPr>
          <w:rFonts w:ascii="JetBrains Mono" w:hAnsi="JetBrains Mono" w:cs="JetBrains Mono"/>
          <w:color w:val="080808"/>
          <w:lang w:val="en-US"/>
        </w:rPr>
        <w:br/>
      </w:r>
      <w:r w:rsidRPr="009404A4">
        <w:rPr>
          <w:rFonts w:ascii="JetBrains Mono" w:hAnsi="JetBrains Mono" w:cs="JetBrains Mono"/>
          <w:color w:val="080808"/>
          <w:lang w:val="en-US"/>
        </w:rPr>
        <w:br/>
      </w:r>
      <w:proofErr w:type="spellStart"/>
      <w:r w:rsidRPr="009404A4">
        <w:rPr>
          <w:rFonts w:ascii="JetBrains Mono" w:hAnsi="JetBrains Mono" w:cs="JetBrains Mono"/>
          <w:color w:val="0033B3"/>
          <w:lang w:val="en-US"/>
        </w:rPr>
        <w:t>def</w:t>
      </w:r>
      <w:proofErr w:type="spellEnd"/>
      <w:r w:rsidRPr="009404A4">
        <w:rPr>
          <w:rFonts w:ascii="JetBrains Mono" w:hAnsi="JetBrains Mono" w:cs="JetBrains Mono"/>
          <w:color w:val="0033B3"/>
          <w:lang w:val="en-US"/>
        </w:rPr>
        <w:t xml:space="preserve"> </w:t>
      </w:r>
      <w:proofErr w:type="spellStart"/>
      <w:r w:rsidRPr="009404A4">
        <w:rPr>
          <w:rFonts w:ascii="JetBrains Mono" w:hAnsi="JetBrains Mono" w:cs="JetBrains Mono"/>
          <w:color w:val="00627A"/>
          <w:lang w:val="en-US"/>
        </w:rPr>
        <w:t>d_lin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t>(_):</w:t>
      </w:r>
      <w:r w:rsidRPr="009404A4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9404A4">
        <w:rPr>
          <w:rFonts w:ascii="JetBrains Mono" w:hAnsi="JetBrains Mono" w:cs="JetBrains Mono"/>
          <w:color w:val="0033B3"/>
          <w:lang w:val="en-US"/>
        </w:rPr>
        <w:t xml:space="preserve">return </w:t>
      </w:r>
      <w:r w:rsidRPr="009404A4">
        <w:rPr>
          <w:rFonts w:ascii="JetBrains Mono" w:hAnsi="JetBrains Mono" w:cs="JetBrains Mono"/>
          <w:color w:val="1750EB"/>
          <w:lang w:val="en-US"/>
        </w:rPr>
        <w:t>1.0</w:t>
      </w:r>
      <w:r w:rsidRPr="009404A4">
        <w:rPr>
          <w:rFonts w:ascii="JetBrains Mono" w:hAnsi="JetBrains Mono" w:cs="JetBrains Mono"/>
          <w:color w:val="1750EB"/>
          <w:lang w:val="en-US"/>
        </w:rPr>
        <w:br/>
      </w:r>
      <w:r w:rsidRPr="009404A4">
        <w:rPr>
          <w:rFonts w:ascii="JetBrains Mono" w:hAnsi="JetBrains Mono" w:cs="JetBrains Mono"/>
          <w:color w:val="1750EB"/>
          <w:lang w:val="en-US"/>
        </w:rPr>
        <w:br/>
      </w:r>
      <w:r w:rsidRPr="009404A4">
        <w:rPr>
          <w:rFonts w:ascii="JetBrains Mono" w:hAnsi="JetBrains Mono" w:cs="JetBrains Mono"/>
          <w:color w:val="1750EB"/>
          <w:lang w:val="en-US"/>
        </w:rPr>
        <w:br/>
      </w:r>
      <w:proofErr w:type="spellStart"/>
      <w:r w:rsidRPr="009404A4">
        <w:rPr>
          <w:rFonts w:ascii="JetBrains Mono" w:hAnsi="JetBrains Mono" w:cs="JetBrains Mono"/>
          <w:color w:val="0033B3"/>
          <w:lang w:val="en-US"/>
        </w:rPr>
        <w:t>def</w:t>
      </w:r>
      <w:proofErr w:type="spellEnd"/>
      <w:r w:rsidRPr="009404A4">
        <w:rPr>
          <w:rFonts w:ascii="JetBrains Mono" w:hAnsi="JetBrains Mono" w:cs="JetBrains Mono"/>
          <w:color w:val="0033B3"/>
          <w:lang w:val="en-US"/>
        </w:rPr>
        <w:t xml:space="preserve"> </w:t>
      </w:r>
      <w:proofErr w:type="spellStart"/>
      <w:r w:rsidRPr="009404A4">
        <w:rPr>
          <w:rFonts w:ascii="JetBrains Mono" w:hAnsi="JetBrains Mono" w:cs="JetBrains Mono"/>
          <w:color w:val="00627A"/>
          <w:lang w:val="en-US"/>
        </w:rPr>
        <w:t>generate_dataset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t>(</w:t>
      </w:r>
      <w:r w:rsidRPr="009404A4">
        <w:rPr>
          <w:rFonts w:ascii="JetBrains Mono" w:hAnsi="JetBrains Mono" w:cs="JetBrains Mono"/>
          <w:color w:val="080808"/>
          <w:lang w:val="en-US"/>
        </w:rPr>
        <w:br/>
        <w:t xml:space="preserve">    start: </w:t>
      </w:r>
      <w:proofErr w:type="spellStart"/>
      <w:r w:rsidRPr="009404A4">
        <w:rPr>
          <w:rFonts w:ascii="JetBrains Mono" w:hAnsi="JetBrains Mono" w:cs="JetBrains Mono"/>
          <w:color w:val="000080"/>
          <w:lang w:val="en-US"/>
        </w:rPr>
        <w:t>int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t xml:space="preserve">, stop: </w:t>
      </w:r>
      <w:proofErr w:type="spellStart"/>
      <w:r w:rsidRPr="009404A4">
        <w:rPr>
          <w:rFonts w:ascii="JetBrains Mono" w:hAnsi="JetBrains Mono" w:cs="JetBrains Mono"/>
          <w:color w:val="000080"/>
          <w:lang w:val="en-US"/>
        </w:rPr>
        <w:t>int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t xml:space="preserve">, count: </w:t>
      </w:r>
      <w:proofErr w:type="spellStart"/>
      <w:r w:rsidRPr="009404A4">
        <w:rPr>
          <w:rFonts w:ascii="JetBrains Mono" w:hAnsi="JetBrains Mono" w:cs="JetBrains Mono"/>
          <w:color w:val="000080"/>
          <w:lang w:val="en-US"/>
        </w:rPr>
        <w:t>int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t xml:space="preserve">, </w:t>
      </w:r>
      <w:proofErr w:type="spellStart"/>
      <w:r w:rsidRPr="009404A4">
        <w:rPr>
          <w:rFonts w:ascii="JetBrains Mono" w:hAnsi="JetBrains Mono" w:cs="JetBrains Mono"/>
          <w:color w:val="080808"/>
          <w:lang w:val="en-US"/>
        </w:rPr>
        <w:t>func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t xml:space="preserve">: </w:t>
      </w:r>
      <w:r w:rsidRPr="009404A4">
        <w:rPr>
          <w:rFonts w:ascii="JetBrains Mono" w:hAnsi="JetBrains Mono" w:cs="JetBrains Mono"/>
          <w:color w:val="000000"/>
          <w:lang w:val="en-US"/>
        </w:rPr>
        <w:t>Callable[[Any], float]</w:t>
      </w:r>
      <w:r w:rsidRPr="009404A4">
        <w:rPr>
          <w:rFonts w:ascii="JetBrains Mono" w:hAnsi="JetBrains Mono" w:cs="JetBrains Mono"/>
          <w:color w:val="080808"/>
          <w:lang w:val="en-US"/>
        </w:rPr>
        <w:t xml:space="preserve">, step: </w:t>
      </w:r>
      <w:r w:rsidRPr="009404A4">
        <w:rPr>
          <w:rFonts w:ascii="JetBrains Mono" w:hAnsi="JetBrains Mono" w:cs="JetBrains Mono"/>
          <w:color w:val="000080"/>
          <w:lang w:val="en-US"/>
        </w:rPr>
        <w:t>float</w:t>
      </w:r>
      <w:r w:rsidRPr="009404A4">
        <w:rPr>
          <w:rFonts w:ascii="JetBrains Mono" w:hAnsi="JetBrains Mono" w:cs="JetBrains Mono"/>
          <w:color w:val="000080"/>
          <w:lang w:val="en-US"/>
        </w:rPr>
        <w:br/>
      </w:r>
      <w:r w:rsidRPr="009404A4">
        <w:rPr>
          <w:rFonts w:ascii="JetBrains Mono" w:hAnsi="JetBrains Mono" w:cs="JetBrains Mono"/>
          <w:color w:val="080808"/>
          <w:lang w:val="en-US"/>
        </w:rPr>
        <w:t xml:space="preserve">) -&gt; </w:t>
      </w:r>
      <w:r w:rsidRPr="009404A4">
        <w:rPr>
          <w:rFonts w:ascii="JetBrains Mono" w:hAnsi="JetBrains Mono" w:cs="JetBrains Mono"/>
          <w:color w:val="000000"/>
          <w:lang w:val="en-US"/>
        </w:rPr>
        <w:t>Tuple[</w:t>
      </w:r>
      <w:proofErr w:type="spellStart"/>
      <w:r w:rsidRPr="009404A4">
        <w:rPr>
          <w:rFonts w:ascii="JetBrains Mono" w:hAnsi="JetBrains Mono" w:cs="JetBrains Mono"/>
          <w:color w:val="000000"/>
          <w:lang w:val="en-US"/>
        </w:rPr>
        <w:t>NDArray</w:t>
      </w:r>
      <w:proofErr w:type="spellEnd"/>
      <w:r w:rsidRPr="009404A4">
        <w:rPr>
          <w:rFonts w:ascii="JetBrains Mono" w:hAnsi="JetBrains Mono" w:cs="JetBrains Mono"/>
          <w:color w:val="000000"/>
          <w:lang w:val="en-US"/>
        </w:rPr>
        <w:t>[</w:t>
      </w:r>
      <w:proofErr w:type="spellStart"/>
      <w:r w:rsidRPr="009404A4">
        <w:rPr>
          <w:rFonts w:ascii="JetBrains Mono" w:hAnsi="JetBrains Mono" w:cs="JetBrains Mono"/>
          <w:color w:val="000000"/>
          <w:lang w:val="en-US"/>
        </w:rPr>
        <w:t>NDArray</w:t>
      </w:r>
      <w:proofErr w:type="spellEnd"/>
      <w:r w:rsidRPr="009404A4">
        <w:rPr>
          <w:rFonts w:ascii="JetBrains Mono" w:hAnsi="JetBrains Mono" w:cs="JetBrains Mono"/>
          <w:color w:val="000000"/>
          <w:lang w:val="en-US"/>
        </w:rPr>
        <w:t xml:space="preserve">[np.float64]], </w:t>
      </w:r>
      <w:proofErr w:type="spellStart"/>
      <w:r w:rsidRPr="009404A4">
        <w:rPr>
          <w:rFonts w:ascii="JetBrains Mono" w:hAnsi="JetBrains Mono" w:cs="JetBrains Mono"/>
          <w:color w:val="000000"/>
          <w:lang w:val="en-US"/>
        </w:rPr>
        <w:t>NDArray</w:t>
      </w:r>
      <w:proofErr w:type="spellEnd"/>
      <w:r w:rsidRPr="009404A4">
        <w:rPr>
          <w:rFonts w:ascii="JetBrains Mono" w:hAnsi="JetBrains Mono" w:cs="JetBrains Mono"/>
          <w:color w:val="000000"/>
          <w:lang w:val="en-US"/>
        </w:rPr>
        <w:t>[</w:t>
      </w:r>
      <w:proofErr w:type="spellStart"/>
      <w:r w:rsidRPr="009404A4">
        <w:rPr>
          <w:rFonts w:ascii="JetBrains Mono" w:hAnsi="JetBrains Mono" w:cs="JetBrains Mono"/>
          <w:color w:val="000000"/>
          <w:lang w:val="en-US"/>
        </w:rPr>
        <w:t>NDArray</w:t>
      </w:r>
      <w:proofErr w:type="spellEnd"/>
      <w:r w:rsidRPr="009404A4">
        <w:rPr>
          <w:rFonts w:ascii="JetBrains Mono" w:hAnsi="JetBrains Mono" w:cs="JetBrains Mono"/>
          <w:color w:val="000000"/>
          <w:lang w:val="en-US"/>
        </w:rPr>
        <w:t>[np.float64]]]</w:t>
      </w:r>
      <w:r w:rsidRPr="009404A4">
        <w:rPr>
          <w:rFonts w:ascii="JetBrains Mono" w:hAnsi="JetBrains Mono" w:cs="JetBrains Mono"/>
          <w:color w:val="080808"/>
          <w:lang w:val="en-US"/>
        </w:rPr>
        <w:t>:</w:t>
      </w:r>
      <w:r w:rsidRPr="009404A4">
        <w:rPr>
          <w:rFonts w:ascii="JetBrains Mono" w:hAnsi="JetBrains Mono" w:cs="JetBrains Mono"/>
          <w:color w:val="080808"/>
          <w:lang w:val="en-US"/>
        </w:rPr>
        <w:br/>
        <w:t xml:space="preserve">    inputs, outputs = [], []</w:t>
      </w:r>
      <w:r w:rsidRPr="009404A4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9404A4">
        <w:rPr>
          <w:rFonts w:ascii="JetBrains Mono" w:hAnsi="JetBrains Mono" w:cs="JetBrains Mono"/>
          <w:color w:val="0033B3"/>
          <w:lang w:val="en-US"/>
        </w:rPr>
        <w:t xml:space="preserve">for </w:t>
      </w:r>
      <w:proofErr w:type="spellStart"/>
      <w:r w:rsidRPr="009404A4">
        <w:rPr>
          <w:rFonts w:ascii="JetBrains Mono" w:hAnsi="JetBrains Mono" w:cs="JetBrains Mono"/>
          <w:color w:val="080808"/>
          <w:lang w:val="en-US"/>
        </w:rPr>
        <w:t>i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t xml:space="preserve"> </w:t>
      </w:r>
      <w:r w:rsidRPr="009404A4">
        <w:rPr>
          <w:rFonts w:ascii="JetBrains Mono" w:hAnsi="JetBrains Mono" w:cs="JetBrains Mono"/>
          <w:color w:val="0033B3"/>
          <w:lang w:val="en-US"/>
        </w:rPr>
        <w:t xml:space="preserve">in </w:t>
      </w:r>
      <w:r w:rsidRPr="009404A4">
        <w:rPr>
          <w:rFonts w:ascii="JetBrains Mono" w:hAnsi="JetBrains Mono" w:cs="JetBrains Mono"/>
          <w:color w:val="000080"/>
          <w:lang w:val="en-US"/>
        </w:rPr>
        <w:t>range</w:t>
      </w:r>
      <w:r w:rsidRPr="009404A4">
        <w:rPr>
          <w:rFonts w:ascii="JetBrains Mono" w:hAnsi="JetBrains Mono" w:cs="JetBrains Mono"/>
          <w:color w:val="080808"/>
          <w:lang w:val="en-US"/>
        </w:rPr>
        <w:t>(start, stop):</w:t>
      </w:r>
      <w:r w:rsidRPr="009404A4">
        <w:rPr>
          <w:rFonts w:ascii="JetBrains Mono" w:hAnsi="JetBrains Mono" w:cs="JetBrains Mono"/>
          <w:color w:val="080808"/>
          <w:lang w:val="en-US"/>
        </w:rPr>
        <w:br/>
      </w:r>
      <w:r w:rsidRPr="009404A4">
        <w:rPr>
          <w:rFonts w:ascii="JetBrains Mono" w:hAnsi="JetBrains Mono" w:cs="JetBrains Mono"/>
          <w:color w:val="080808"/>
          <w:lang w:val="en-US"/>
        </w:rPr>
        <w:lastRenderedPageBreak/>
        <w:t xml:space="preserve">        </w:t>
      </w:r>
      <w:proofErr w:type="spellStart"/>
      <w:r w:rsidRPr="009404A4">
        <w:rPr>
          <w:rFonts w:ascii="JetBrains Mono" w:hAnsi="JetBrains Mono" w:cs="JetBrains Mono"/>
          <w:color w:val="080808"/>
          <w:lang w:val="en-US"/>
        </w:rPr>
        <w:t>inputs_sample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t xml:space="preserve"> = </w:t>
      </w:r>
      <w:proofErr w:type="spellStart"/>
      <w:r w:rsidRPr="009404A4">
        <w:rPr>
          <w:rFonts w:ascii="JetBrains Mono" w:hAnsi="JetBrains Mono" w:cs="JetBrains Mono"/>
          <w:color w:val="080808"/>
          <w:lang w:val="en-US"/>
        </w:rPr>
        <w:t>func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9404A4">
        <w:rPr>
          <w:rFonts w:ascii="JetBrains Mono" w:hAnsi="JetBrains Mono" w:cs="JetBrains Mono"/>
          <w:color w:val="080808"/>
          <w:lang w:val="en-US"/>
        </w:rPr>
        <w:t>np.arange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9404A4">
        <w:rPr>
          <w:rFonts w:ascii="JetBrains Mono" w:hAnsi="JetBrains Mono" w:cs="JetBrains Mono"/>
          <w:color w:val="080808"/>
          <w:lang w:val="en-US"/>
        </w:rPr>
        <w:t>i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t xml:space="preserve">, count + </w:t>
      </w:r>
      <w:proofErr w:type="spellStart"/>
      <w:r w:rsidRPr="009404A4">
        <w:rPr>
          <w:rFonts w:ascii="JetBrains Mono" w:hAnsi="JetBrains Mono" w:cs="JetBrains Mono"/>
          <w:color w:val="080808"/>
          <w:lang w:val="en-US"/>
        </w:rPr>
        <w:t>i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t>) * step)</w:t>
      </w:r>
      <w:r w:rsidRPr="009404A4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proofErr w:type="spellStart"/>
      <w:r w:rsidRPr="009404A4">
        <w:rPr>
          <w:rFonts w:ascii="JetBrains Mono" w:hAnsi="JetBrains Mono" w:cs="JetBrains Mono"/>
          <w:color w:val="080808"/>
          <w:lang w:val="en-US"/>
        </w:rPr>
        <w:t>outputs_sample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t xml:space="preserve"> = </w:t>
      </w:r>
      <w:proofErr w:type="spellStart"/>
      <w:r w:rsidRPr="009404A4">
        <w:rPr>
          <w:rFonts w:ascii="JetBrains Mono" w:hAnsi="JetBrains Mono" w:cs="JetBrains Mono"/>
          <w:color w:val="080808"/>
          <w:lang w:val="en-US"/>
        </w:rPr>
        <w:t>np.array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t>([</w:t>
      </w:r>
      <w:proofErr w:type="spellStart"/>
      <w:r w:rsidRPr="009404A4">
        <w:rPr>
          <w:rFonts w:ascii="JetBrains Mono" w:hAnsi="JetBrains Mono" w:cs="JetBrains Mono"/>
          <w:color w:val="080808"/>
          <w:lang w:val="en-US"/>
        </w:rPr>
        <w:t>func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t xml:space="preserve">((count + </w:t>
      </w:r>
      <w:proofErr w:type="spellStart"/>
      <w:r w:rsidRPr="009404A4">
        <w:rPr>
          <w:rFonts w:ascii="JetBrains Mono" w:hAnsi="JetBrains Mono" w:cs="JetBrains Mono"/>
          <w:color w:val="080808"/>
          <w:lang w:val="en-US"/>
        </w:rPr>
        <w:t>i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t>) * step)])</w:t>
      </w:r>
      <w:r w:rsidRPr="009404A4">
        <w:rPr>
          <w:rFonts w:ascii="JetBrains Mono" w:hAnsi="JetBrains Mono" w:cs="JetBrains Mono"/>
          <w:color w:val="080808"/>
          <w:lang w:val="en-US"/>
        </w:rPr>
        <w:br/>
      </w:r>
      <w:r w:rsidRPr="009404A4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proofErr w:type="spellStart"/>
      <w:r w:rsidRPr="009404A4">
        <w:rPr>
          <w:rFonts w:ascii="JetBrains Mono" w:hAnsi="JetBrains Mono" w:cs="JetBrains Mono"/>
          <w:color w:val="080808"/>
          <w:lang w:val="en-US"/>
        </w:rPr>
        <w:t>inputs.append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9404A4">
        <w:rPr>
          <w:rFonts w:ascii="JetBrains Mono" w:hAnsi="JetBrains Mono" w:cs="JetBrains Mono"/>
          <w:color w:val="080808"/>
          <w:lang w:val="en-US"/>
        </w:rPr>
        <w:t>inputs_sample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t>)</w:t>
      </w:r>
      <w:r w:rsidRPr="009404A4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proofErr w:type="spellStart"/>
      <w:r w:rsidRPr="009404A4">
        <w:rPr>
          <w:rFonts w:ascii="JetBrains Mono" w:hAnsi="JetBrains Mono" w:cs="JetBrains Mono"/>
          <w:color w:val="080808"/>
          <w:lang w:val="en-US"/>
        </w:rPr>
        <w:t>outputs.append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9404A4">
        <w:rPr>
          <w:rFonts w:ascii="JetBrains Mono" w:hAnsi="JetBrains Mono" w:cs="JetBrains Mono"/>
          <w:color w:val="080808"/>
          <w:lang w:val="en-US"/>
        </w:rPr>
        <w:t>outputs_sample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t>)</w:t>
      </w:r>
      <w:r w:rsidRPr="009404A4">
        <w:rPr>
          <w:rFonts w:ascii="JetBrains Mono" w:hAnsi="JetBrains Mono" w:cs="JetBrains Mono"/>
          <w:color w:val="080808"/>
          <w:lang w:val="en-US"/>
        </w:rPr>
        <w:br/>
      </w:r>
      <w:r w:rsidRPr="009404A4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9404A4">
        <w:rPr>
          <w:rFonts w:ascii="JetBrains Mono" w:hAnsi="JetBrains Mono" w:cs="JetBrains Mono"/>
          <w:color w:val="0033B3"/>
          <w:lang w:val="en-US"/>
        </w:rPr>
        <w:t xml:space="preserve">return </w:t>
      </w:r>
      <w:proofErr w:type="spellStart"/>
      <w:r w:rsidRPr="009404A4">
        <w:rPr>
          <w:rFonts w:ascii="JetBrains Mono" w:hAnsi="JetBrains Mono" w:cs="JetBrains Mono"/>
          <w:color w:val="080808"/>
          <w:lang w:val="en-US"/>
        </w:rPr>
        <w:t>np.array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t xml:space="preserve">(inputs), </w:t>
      </w:r>
      <w:proofErr w:type="spellStart"/>
      <w:r w:rsidRPr="009404A4">
        <w:rPr>
          <w:rFonts w:ascii="JetBrains Mono" w:hAnsi="JetBrains Mono" w:cs="JetBrains Mono"/>
          <w:color w:val="080808"/>
          <w:lang w:val="en-US"/>
        </w:rPr>
        <w:t>np.array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t>(outputs)</w:t>
      </w:r>
      <w:r w:rsidRPr="009404A4">
        <w:rPr>
          <w:rFonts w:ascii="JetBrains Mono" w:hAnsi="JetBrains Mono" w:cs="JetBrains Mono"/>
          <w:color w:val="080808"/>
          <w:lang w:val="en-US"/>
        </w:rPr>
        <w:br/>
      </w:r>
      <w:r w:rsidRPr="009404A4">
        <w:rPr>
          <w:rFonts w:ascii="JetBrains Mono" w:hAnsi="JetBrains Mono" w:cs="JetBrains Mono"/>
          <w:color w:val="080808"/>
          <w:lang w:val="en-US"/>
        </w:rPr>
        <w:br/>
      </w:r>
      <w:r w:rsidRPr="009404A4">
        <w:rPr>
          <w:rFonts w:ascii="JetBrains Mono" w:hAnsi="JetBrains Mono" w:cs="JetBrains Mono"/>
          <w:color w:val="080808"/>
          <w:lang w:val="en-US"/>
        </w:rPr>
        <w:br/>
      </w:r>
      <w:proofErr w:type="spellStart"/>
      <w:r w:rsidRPr="009404A4">
        <w:rPr>
          <w:rFonts w:ascii="JetBrains Mono" w:hAnsi="JetBrains Mono" w:cs="JetBrains Mono"/>
          <w:color w:val="0033B3"/>
          <w:lang w:val="en-US"/>
        </w:rPr>
        <w:t>def</w:t>
      </w:r>
      <w:proofErr w:type="spellEnd"/>
      <w:r w:rsidRPr="009404A4">
        <w:rPr>
          <w:rFonts w:ascii="JetBrains Mono" w:hAnsi="JetBrains Mono" w:cs="JetBrains Mono"/>
          <w:color w:val="0033B3"/>
          <w:lang w:val="en-US"/>
        </w:rPr>
        <w:t xml:space="preserve"> </w:t>
      </w:r>
      <w:proofErr w:type="spellStart"/>
      <w:r w:rsidRPr="009404A4">
        <w:rPr>
          <w:rFonts w:ascii="JetBrains Mono" w:hAnsi="JetBrains Mono" w:cs="JetBrains Mono"/>
          <w:color w:val="00627A"/>
          <w:lang w:val="en-US"/>
        </w:rPr>
        <w:t>calc_error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t>(</w:t>
      </w:r>
      <w:r w:rsidRPr="009404A4">
        <w:rPr>
          <w:rFonts w:ascii="JetBrains Mono" w:hAnsi="JetBrains Mono" w:cs="JetBrains Mono"/>
          <w:color w:val="080808"/>
          <w:lang w:val="en-US"/>
        </w:rPr>
        <w:br/>
        <w:t xml:space="preserve">    outputs: </w:t>
      </w:r>
      <w:proofErr w:type="spellStart"/>
      <w:r w:rsidRPr="009404A4">
        <w:rPr>
          <w:rFonts w:ascii="JetBrains Mono" w:hAnsi="JetBrains Mono" w:cs="JetBrains Mono"/>
          <w:color w:val="000000"/>
          <w:lang w:val="en-US"/>
        </w:rPr>
        <w:t>NDArray</w:t>
      </w:r>
      <w:proofErr w:type="spellEnd"/>
      <w:r w:rsidRPr="009404A4">
        <w:rPr>
          <w:rFonts w:ascii="JetBrains Mono" w:hAnsi="JetBrains Mono" w:cs="JetBrains Mono"/>
          <w:color w:val="000000"/>
          <w:lang w:val="en-US"/>
        </w:rPr>
        <w:t>[</w:t>
      </w:r>
      <w:proofErr w:type="spellStart"/>
      <w:r w:rsidRPr="009404A4">
        <w:rPr>
          <w:rFonts w:ascii="JetBrains Mono" w:hAnsi="JetBrains Mono" w:cs="JetBrains Mono"/>
          <w:color w:val="000000"/>
          <w:lang w:val="en-US"/>
        </w:rPr>
        <w:t>NDArray</w:t>
      </w:r>
      <w:proofErr w:type="spellEnd"/>
      <w:r w:rsidRPr="009404A4">
        <w:rPr>
          <w:rFonts w:ascii="JetBrains Mono" w:hAnsi="JetBrains Mono" w:cs="JetBrains Mono"/>
          <w:color w:val="000000"/>
          <w:lang w:val="en-US"/>
        </w:rPr>
        <w:t>[np.float64]]</w:t>
      </w:r>
      <w:r w:rsidRPr="009404A4">
        <w:rPr>
          <w:rFonts w:ascii="JetBrains Mono" w:hAnsi="JetBrains Mono" w:cs="JetBrains Mono"/>
          <w:color w:val="080808"/>
          <w:lang w:val="en-US"/>
        </w:rPr>
        <w:t xml:space="preserve">, </w:t>
      </w:r>
      <w:proofErr w:type="spellStart"/>
      <w:r w:rsidRPr="009404A4">
        <w:rPr>
          <w:rFonts w:ascii="JetBrains Mono" w:hAnsi="JetBrains Mono" w:cs="JetBrains Mono"/>
          <w:color w:val="080808"/>
          <w:lang w:val="en-US"/>
        </w:rPr>
        <w:t>ideal_outputs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t xml:space="preserve">: </w:t>
      </w:r>
      <w:proofErr w:type="spellStart"/>
      <w:r w:rsidRPr="009404A4">
        <w:rPr>
          <w:rFonts w:ascii="JetBrains Mono" w:hAnsi="JetBrains Mono" w:cs="JetBrains Mono"/>
          <w:color w:val="000000"/>
          <w:lang w:val="en-US"/>
        </w:rPr>
        <w:t>NDArray</w:t>
      </w:r>
      <w:proofErr w:type="spellEnd"/>
      <w:r w:rsidRPr="009404A4">
        <w:rPr>
          <w:rFonts w:ascii="JetBrains Mono" w:hAnsi="JetBrains Mono" w:cs="JetBrains Mono"/>
          <w:color w:val="000000"/>
          <w:lang w:val="en-US"/>
        </w:rPr>
        <w:t>[</w:t>
      </w:r>
      <w:proofErr w:type="spellStart"/>
      <w:r w:rsidRPr="009404A4">
        <w:rPr>
          <w:rFonts w:ascii="JetBrains Mono" w:hAnsi="JetBrains Mono" w:cs="JetBrains Mono"/>
          <w:color w:val="000000"/>
          <w:lang w:val="en-US"/>
        </w:rPr>
        <w:t>NDArray</w:t>
      </w:r>
      <w:proofErr w:type="spellEnd"/>
      <w:r w:rsidRPr="009404A4">
        <w:rPr>
          <w:rFonts w:ascii="JetBrains Mono" w:hAnsi="JetBrains Mono" w:cs="JetBrains Mono"/>
          <w:color w:val="000000"/>
          <w:lang w:val="en-US"/>
        </w:rPr>
        <w:t>[np.float64]]</w:t>
      </w:r>
      <w:r w:rsidRPr="009404A4">
        <w:rPr>
          <w:rFonts w:ascii="JetBrains Mono" w:hAnsi="JetBrains Mono" w:cs="JetBrains Mono"/>
          <w:color w:val="000000"/>
          <w:lang w:val="en-US"/>
        </w:rPr>
        <w:br/>
      </w:r>
      <w:r w:rsidRPr="009404A4">
        <w:rPr>
          <w:rFonts w:ascii="JetBrains Mono" w:hAnsi="JetBrains Mono" w:cs="JetBrains Mono"/>
          <w:color w:val="080808"/>
          <w:lang w:val="en-US"/>
        </w:rPr>
        <w:t xml:space="preserve">) -&gt; </w:t>
      </w:r>
      <w:proofErr w:type="spellStart"/>
      <w:r w:rsidRPr="009404A4">
        <w:rPr>
          <w:rFonts w:ascii="JetBrains Mono" w:hAnsi="JetBrains Mono" w:cs="JetBrains Mono"/>
          <w:color w:val="000000"/>
          <w:lang w:val="en-US"/>
        </w:rPr>
        <w:t>NDArray</w:t>
      </w:r>
      <w:proofErr w:type="spellEnd"/>
      <w:r w:rsidRPr="009404A4">
        <w:rPr>
          <w:rFonts w:ascii="JetBrains Mono" w:hAnsi="JetBrains Mono" w:cs="JetBrains Mono"/>
          <w:color w:val="000000"/>
          <w:lang w:val="en-US"/>
        </w:rPr>
        <w:t>[np.float64]</w:t>
      </w:r>
      <w:r w:rsidRPr="009404A4">
        <w:rPr>
          <w:rFonts w:ascii="JetBrains Mono" w:hAnsi="JetBrains Mono" w:cs="JetBrains Mono"/>
          <w:color w:val="080808"/>
          <w:lang w:val="en-US"/>
        </w:rPr>
        <w:t>:</w:t>
      </w:r>
      <w:r w:rsidRPr="009404A4">
        <w:rPr>
          <w:rFonts w:ascii="JetBrains Mono" w:hAnsi="JetBrains Mono" w:cs="JetBrains Mono"/>
          <w:color w:val="080808"/>
          <w:lang w:val="en-US"/>
        </w:rPr>
        <w:br/>
        <w:t xml:space="preserve">    errors = (outputs - </w:t>
      </w:r>
      <w:proofErr w:type="spellStart"/>
      <w:r w:rsidRPr="009404A4">
        <w:rPr>
          <w:rFonts w:ascii="JetBrains Mono" w:hAnsi="JetBrains Mono" w:cs="JetBrains Mono"/>
          <w:color w:val="080808"/>
          <w:lang w:val="en-US"/>
        </w:rPr>
        <w:t>ideal_outputs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t xml:space="preserve">) ** </w:t>
      </w:r>
      <w:r w:rsidRPr="009404A4">
        <w:rPr>
          <w:rFonts w:ascii="JetBrains Mono" w:hAnsi="JetBrains Mono" w:cs="JetBrains Mono"/>
          <w:color w:val="1750EB"/>
          <w:lang w:val="en-US"/>
        </w:rPr>
        <w:t>2</w:t>
      </w:r>
      <w:r w:rsidRPr="009404A4">
        <w:rPr>
          <w:rFonts w:ascii="JetBrains Mono" w:hAnsi="JetBrains Mono" w:cs="JetBrains Mono"/>
          <w:color w:val="1750EB"/>
          <w:lang w:val="en-US"/>
        </w:rPr>
        <w:br/>
        <w:t xml:space="preserve">    </w:t>
      </w:r>
      <w:r w:rsidRPr="009404A4">
        <w:rPr>
          <w:rFonts w:ascii="JetBrains Mono" w:hAnsi="JetBrains Mono" w:cs="JetBrains Mono"/>
          <w:color w:val="0033B3"/>
          <w:lang w:val="en-US"/>
        </w:rPr>
        <w:t xml:space="preserve">return </w:t>
      </w:r>
      <w:proofErr w:type="spellStart"/>
      <w:r w:rsidRPr="009404A4">
        <w:rPr>
          <w:rFonts w:ascii="JetBrains Mono" w:hAnsi="JetBrains Mono" w:cs="JetBrains Mono"/>
          <w:color w:val="080808"/>
          <w:lang w:val="en-US"/>
        </w:rPr>
        <w:t>errors.sum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t>(</w:t>
      </w:r>
      <w:r w:rsidRPr="009404A4">
        <w:rPr>
          <w:rFonts w:ascii="JetBrains Mono" w:hAnsi="JetBrains Mono" w:cs="JetBrains Mono"/>
          <w:color w:val="660099"/>
          <w:lang w:val="en-US"/>
        </w:rPr>
        <w:t>axis</w:t>
      </w:r>
      <w:r w:rsidRPr="009404A4">
        <w:rPr>
          <w:rFonts w:ascii="JetBrains Mono" w:hAnsi="JetBrains Mono" w:cs="JetBrains Mono"/>
          <w:color w:val="080808"/>
          <w:lang w:val="en-US"/>
        </w:rPr>
        <w:t>=</w:t>
      </w:r>
      <w:r w:rsidRPr="009404A4">
        <w:rPr>
          <w:rFonts w:ascii="JetBrains Mono" w:hAnsi="JetBrains Mono" w:cs="JetBrains Mono"/>
          <w:color w:val="1750EB"/>
          <w:lang w:val="en-US"/>
        </w:rPr>
        <w:t>0</w:t>
      </w:r>
      <w:r w:rsidRPr="009404A4">
        <w:rPr>
          <w:rFonts w:ascii="JetBrains Mono" w:hAnsi="JetBrains Mono" w:cs="JetBrains Mono"/>
          <w:color w:val="080808"/>
          <w:lang w:val="en-US"/>
        </w:rPr>
        <w:t xml:space="preserve">) / </w:t>
      </w:r>
      <w:proofErr w:type="spellStart"/>
      <w:r w:rsidRPr="009404A4">
        <w:rPr>
          <w:rFonts w:ascii="JetBrains Mono" w:hAnsi="JetBrains Mono" w:cs="JetBrains Mono"/>
          <w:color w:val="000080"/>
          <w:lang w:val="en-US"/>
        </w:rPr>
        <w:t>len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9404A4">
        <w:rPr>
          <w:rFonts w:ascii="JetBrains Mono" w:hAnsi="JetBrains Mono" w:cs="JetBrains Mono"/>
          <w:color w:val="080808"/>
          <w:lang w:val="en-US"/>
        </w:rPr>
        <w:t>ideal_outputs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t>)</w:t>
      </w:r>
      <w:r w:rsidRPr="009404A4">
        <w:rPr>
          <w:rFonts w:ascii="JetBrains Mono" w:hAnsi="JetBrains Mono" w:cs="JetBrains Mono"/>
          <w:color w:val="080808"/>
          <w:lang w:val="en-US"/>
        </w:rPr>
        <w:br/>
      </w:r>
      <w:r w:rsidRPr="009404A4">
        <w:rPr>
          <w:rFonts w:ascii="JetBrains Mono" w:hAnsi="JetBrains Mono" w:cs="JetBrains Mono"/>
          <w:color w:val="080808"/>
          <w:lang w:val="en-US"/>
        </w:rPr>
        <w:br/>
      </w:r>
      <w:r w:rsidRPr="009404A4">
        <w:rPr>
          <w:rFonts w:ascii="JetBrains Mono" w:hAnsi="JetBrains Mono" w:cs="JetBrains Mono"/>
          <w:color w:val="080808"/>
          <w:lang w:val="en-US"/>
        </w:rPr>
        <w:br/>
      </w:r>
      <w:proofErr w:type="spellStart"/>
      <w:r w:rsidRPr="009404A4">
        <w:rPr>
          <w:rFonts w:ascii="JetBrains Mono" w:hAnsi="JetBrains Mono" w:cs="JetBrains Mono"/>
          <w:color w:val="0033B3"/>
          <w:lang w:val="en-US"/>
        </w:rPr>
        <w:t>def</w:t>
      </w:r>
      <w:proofErr w:type="spellEnd"/>
      <w:r w:rsidRPr="009404A4">
        <w:rPr>
          <w:rFonts w:ascii="JetBrains Mono" w:hAnsi="JetBrains Mono" w:cs="JetBrains Mono"/>
          <w:color w:val="0033B3"/>
          <w:lang w:val="en-US"/>
        </w:rPr>
        <w:t xml:space="preserve"> </w:t>
      </w:r>
      <w:proofErr w:type="spellStart"/>
      <w:r w:rsidRPr="009404A4">
        <w:rPr>
          <w:rFonts w:ascii="JetBrains Mono" w:hAnsi="JetBrains Mono" w:cs="JetBrains Mono"/>
          <w:color w:val="00627A"/>
          <w:lang w:val="en-US"/>
        </w:rPr>
        <w:t>calc_percent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t>(</w:t>
      </w:r>
      <w:r w:rsidRPr="009404A4">
        <w:rPr>
          <w:rFonts w:ascii="JetBrains Mono" w:hAnsi="JetBrains Mono" w:cs="JetBrains Mono"/>
          <w:color w:val="080808"/>
          <w:lang w:val="en-US"/>
        </w:rPr>
        <w:br/>
        <w:t xml:space="preserve">    outputs: </w:t>
      </w:r>
      <w:proofErr w:type="spellStart"/>
      <w:r w:rsidRPr="009404A4">
        <w:rPr>
          <w:rFonts w:ascii="JetBrains Mono" w:hAnsi="JetBrains Mono" w:cs="JetBrains Mono"/>
          <w:color w:val="000000"/>
          <w:lang w:val="en-US"/>
        </w:rPr>
        <w:t>NDArray</w:t>
      </w:r>
      <w:proofErr w:type="spellEnd"/>
      <w:r w:rsidRPr="009404A4">
        <w:rPr>
          <w:rFonts w:ascii="JetBrains Mono" w:hAnsi="JetBrains Mono" w:cs="JetBrains Mono"/>
          <w:color w:val="000000"/>
          <w:lang w:val="en-US"/>
        </w:rPr>
        <w:t>[</w:t>
      </w:r>
      <w:proofErr w:type="spellStart"/>
      <w:r w:rsidRPr="009404A4">
        <w:rPr>
          <w:rFonts w:ascii="JetBrains Mono" w:hAnsi="JetBrains Mono" w:cs="JetBrains Mono"/>
          <w:color w:val="000000"/>
          <w:lang w:val="en-US"/>
        </w:rPr>
        <w:t>NDArray</w:t>
      </w:r>
      <w:proofErr w:type="spellEnd"/>
      <w:r w:rsidRPr="009404A4">
        <w:rPr>
          <w:rFonts w:ascii="JetBrains Mono" w:hAnsi="JetBrains Mono" w:cs="JetBrains Mono"/>
          <w:color w:val="000000"/>
          <w:lang w:val="en-US"/>
        </w:rPr>
        <w:t>[np.float64]]</w:t>
      </w:r>
      <w:r w:rsidRPr="009404A4">
        <w:rPr>
          <w:rFonts w:ascii="JetBrains Mono" w:hAnsi="JetBrains Mono" w:cs="JetBrains Mono"/>
          <w:color w:val="080808"/>
          <w:lang w:val="en-US"/>
        </w:rPr>
        <w:t xml:space="preserve">, </w:t>
      </w:r>
      <w:proofErr w:type="spellStart"/>
      <w:r w:rsidRPr="009404A4">
        <w:rPr>
          <w:rFonts w:ascii="JetBrains Mono" w:hAnsi="JetBrains Mono" w:cs="JetBrains Mono"/>
          <w:color w:val="080808"/>
          <w:lang w:val="en-US"/>
        </w:rPr>
        <w:t>ideal_outputs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t xml:space="preserve">: </w:t>
      </w:r>
      <w:proofErr w:type="spellStart"/>
      <w:r w:rsidRPr="009404A4">
        <w:rPr>
          <w:rFonts w:ascii="JetBrains Mono" w:hAnsi="JetBrains Mono" w:cs="JetBrains Mono"/>
          <w:color w:val="000000"/>
          <w:lang w:val="en-US"/>
        </w:rPr>
        <w:t>NDArray</w:t>
      </w:r>
      <w:proofErr w:type="spellEnd"/>
      <w:r w:rsidRPr="009404A4">
        <w:rPr>
          <w:rFonts w:ascii="JetBrains Mono" w:hAnsi="JetBrains Mono" w:cs="JetBrains Mono"/>
          <w:color w:val="000000"/>
          <w:lang w:val="en-US"/>
        </w:rPr>
        <w:t>[</w:t>
      </w:r>
      <w:proofErr w:type="spellStart"/>
      <w:r w:rsidRPr="009404A4">
        <w:rPr>
          <w:rFonts w:ascii="JetBrains Mono" w:hAnsi="JetBrains Mono" w:cs="JetBrains Mono"/>
          <w:color w:val="000000"/>
          <w:lang w:val="en-US"/>
        </w:rPr>
        <w:t>NDArray</w:t>
      </w:r>
      <w:proofErr w:type="spellEnd"/>
      <w:r w:rsidRPr="009404A4">
        <w:rPr>
          <w:rFonts w:ascii="JetBrains Mono" w:hAnsi="JetBrains Mono" w:cs="JetBrains Mono"/>
          <w:color w:val="000000"/>
          <w:lang w:val="en-US"/>
        </w:rPr>
        <w:t>[np.float64]]</w:t>
      </w:r>
      <w:r w:rsidRPr="009404A4">
        <w:rPr>
          <w:rFonts w:ascii="JetBrains Mono" w:hAnsi="JetBrains Mono" w:cs="JetBrains Mono"/>
          <w:color w:val="000000"/>
          <w:lang w:val="en-US"/>
        </w:rPr>
        <w:br/>
      </w:r>
      <w:r w:rsidRPr="009404A4">
        <w:rPr>
          <w:rFonts w:ascii="JetBrains Mono" w:hAnsi="JetBrains Mono" w:cs="JetBrains Mono"/>
          <w:color w:val="080808"/>
          <w:lang w:val="en-US"/>
        </w:rPr>
        <w:t xml:space="preserve">) -&gt; </w:t>
      </w:r>
      <w:proofErr w:type="spellStart"/>
      <w:r w:rsidRPr="009404A4">
        <w:rPr>
          <w:rFonts w:ascii="JetBrains Mono" w:hAnsi="JetBrains Mono" w:cs="JetBrains Mono"/>
          <w:color w:val="000000"/>
          <w:lang w:val="en-US"/>
        </w:rPr>
        <w:t>NDArray</w:t>
      </w:r>
      <w:proofErr w:type="spellEnd"/>
      <w:r w:rsidRPr="009404A4">
        <w:rPr>
          <w:rFonts w:ascii="JetBrains Mono" w:hAnsi="JetBrains Mono" w:cs="JetBrains Mono"/>
          <w:color w:val="000000"/>
          <w:lang w:val="en-US"/>
        </w:rPr>
        <w:t>[np.float64]</w:t>
      </w:r>
      <w:r w:rsidRPr="009404A4">
        <w:rPr>
          <w:rFonts w:ascii="JetBrains Mono" w:hAnsi="JetBrains Mono" w:cs="JetBrains Mono"/>
          <w:color w:val="080808"/>
          <w:lang w:val="en-US"/>
        </w:rPr>
        <w:t>:</w:t>
      </w:r>
      <w:r w:rsidRPr="009404A4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proofErr w:type="spellStart"/>
      <w:r w:rsidRPr="009404A4">
        <w:rPr>
          <w:rFonts w:ascii="JetBrains Mono" w:hAnsi="JetBrains Mono" w:cs="JetBrains Mono"/>
          <w:color w:val="080808"/>
          <w:lang w:val="en-US"/>
        </w:rPr>
        <w:t>percents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t xml:space="preserve"> = (outputs * </w:t>
      </w:r>
      <w:r w:rsidRPr="009404A4">
        <w:rPr>
          <w:rFonts w:ascii="JetBrains Mono" w:hAnsi="JetBrains Mono" w:cs="JetBrains Mono"/>
          <w:color w:val="1750EB"/>
          <w:lang w:val="en-US"/>
        </w:rPr>
        <w:t>100</w:t>
      </w:r>
      <w:r w:rsidRPr="009404A4">
        <w:rPr>
          <w:rFonts w:ascii="JetBrains Mono" w:hAnsi="JetBrains Mono" w:cs="JetBrains Mono"/>
          <w:color w:val="080808"/>
          <w:lang w:val="en-US"/>
        </w:rPr>
        <w:t xml:space="preserve">) / </w:t>
      </w:r>
      <w:proofErr w:type="spellStart"/>
      <w:r w:rsidRPr="009404A4">
        <w:rPr>
          <w:rFonts w:ascii="JetBrains Mono" w:hAnsi="JetBrains Mono" w:cs="JetBrains Mono"/>
          <w:color w:val="080808"/>
          <w:lang w:val="en-US"/>
        </w:rPr>
        <w:t>ideal_outputs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9404A4">
        <w:rPr>
          <w:rFonts w:ascii="JetBrains Mono" w:hAnsi="JetBrains Mono" w:cs="JetBrains Mono"/>
          <w:color w:val="0033B3"/>
          <w:lang w:val="en-US"/>
        </w:rPr>
        <w:t xml:space="preserve">return </w:t>
      </w:r>
      <w:proofErr w:type="spellStart"/>
      <w:r w:rsidRPr="009404A4">
        <w:rPr>
          <w:rFonts w:ascii="JetBrains Mono" w:hAnsi="JetBrains Mono" w:cs="JetBrains Mono"/>
          <w:color w:val="080808"/>
          <w:lang w:val="en-US"/>
        </w:rPr>
        <w:t>percents.sum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t>(</w:t>
      </w:r>
      <w:r w:rsidRPr="009404A4">
        <w:rPr>
          <w:rFonts w:ascii="JetBrains Mono" w:hAnsi="JetBrains Mono" w:cs="JetBrains Mono"/>
          <w:color w:val="660099"/>
          <w:lang w:val="en-US"/>
        </w:rPr>
        <w:t>axis</w:t>
      </w:r>
      <w:r w:rsidRPr="009404A4">
        <w:rPr>
          <w:rFonts w:ascii="JetBrains Mono" w:hAnsi="JetBrains Mono" w:cs="JetBrains Mono"/>
          <w:color w:val="080808"/>
          <w:lang w:val="en-US"/>
        </w:rPr>
        <w:t>=</w:t>
      </w:r>
      <w:r w:rsidRPr="009404A4">
        <w:rPr>
          <w:rFonts w:ascii="JetBrains Mono" w:hAnsi="JetBrains Mono" w:cs="JetBrains Mono"/>
          <w:color w:val="1750EB"/>
          <w:lang w:val="en-US"/>
        </w:rPr>
        <w:t>0</w:t>
      </w:r>
      <w:r w:rsidRPr="009404A4">
        <w:rPr>
          <w:rFonts w:ascii="JetBrains Mono" w:hAnsi="JetBrains Mono" w:cs="JetBrains Mono"/>
          <w:color w:val="080808"/>
          <w:lang w:val="en-US"/>
        </w:rPr>
        <w:t xml:space="preserve">) / </w:t>
      </w:r>
      <w:proofErr w:type="spellStart"/>
      <w:r w:rsidRPr="009404A4">
        <w:rPr>
          <w:rFonts w:ascii="JetBrains Mono" w:hAnsi="JetBrains Mono" w:cs="JetBrains Mono"/>
          <w:color w:val="000080"/>
          <w:lang w:val="en-US"/>
        </w:rPr>
        <w:t>len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9404A4">
        <w:rPr>
          <w:rFonts w:ascii="JetBrains Mono" w:hAnsi="JetBrains Mono" w:cs="JetBrains Mono"/>
          <w:color w:val="080808"/>
          <w:lang w:val="en-US"/>
        </w:rPr>
        <w:t>ideal_outputs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t>)</w:t>
      </w:r>
      <w:r w:rsidRPr="009404A4">
        <w:rPr>
          <w:rFonts w:ascii="JetBrains Mono" w:hAnsi="JetBrains Mono" w:cs="JetBrains Mono"/>
          <w:color w:val="080808"/>
          <w:lang w:val="en-US"/>
        </w:rPr>
        <w:br/>
      </w:r>
      <w:r w:rsidRPr="009404A4">
        <w:rPr>
          <w:rFonts w:ascii="JetBrains Mono" w:hAnsi="JetBrains Mono" w:cs="JetBrains Mono"/>
          <w:color w:val="080808"/>
          <w:lang w:val="en-US"/>
        </w:rPr>
        <w:br/>
      </w:r>
      <w:r w:rsidRPr="009404A4">
        <w:rPr>
          <w:rFonts w:ascii="JetBrains Mono" w:hAnsi="JetBrains Mono" w:cs="JetBrains Mono"/>
          <w:color w:val="080808"/>
          <w:lang w:val="en-US"/>
        </w:rPr>
        <w:br/>
      </w:r>
      <w:proofErr w:type="spellStart"/>
      <w:r w:rsidRPr="009404A4">
        <w:rPr>
          <w:rFonts w:ascii="JetBrains Mono" w:hAnsi="JetBrains Mono" w:cs="JetBrains Mono"/>
          <w:color w:val="0033B3"/>
          <w:lang w:val="en-US"/>
        </w:rPr>
        <w:t>def</w:t>
      </w:r>
      <w:proofErr w:type="spellEnd"/>
      <w:r w:rsidRPr="009404A4">
        <w:rPr>
          <w:rFonts w:ascii="JetBrains Mono" w:hAnsi="JetBrains Mono" w:cs="JetBrains Mono"/>
          <w:color w:val="0033B3"/>
          <w:lang w:val="en-US"/>
        </w:rPr>
        <w:t xml:space="preserve"> </w:t>
      </w:r>
      <w:r w:rsidRPr="009404A4">
        <w:rPr>
          <w:rFonts w:ascii="JetBrains Mono" w:hAnsi="JetBrains Mono" w:cs="JetBrains Mono"/>
          <w:color w:val="00627A"/>
          <w:lang w:val="en-US"/>
        </w:rPr>
        <w:t>training</w:t>
      </w:r>
      <w:r w:rsidRPr="009404A4">
        <w:rPr>
          <w:rFonts w:ascii="JetBrains Mono" w:hAnsi="JetBrains Mono" w:cs="JetBrains Mono"/>
          <w:color w:val="080808"/>
          <w:lang w:val="en-US"/>
        </w:rPr>
        <w:t>(</w:t>
      </w:r>
      <w:r w:rsidRPr="009404A4">
        <w:rPr>
          <w:rFonts w:ascii="JetBrains Mono" w:hAnsi="JetBrains Mono" w:cs="JetBrains Mono"/>
          <w:color w:val="080808"/>
          <w:lang w:val="en-US"/>
        </w:rPr>
        <w:br/>
        <w:t xml:space="preserve">    inputs: </w:t>
      </w:r>
      <w:proofErr w:type="spellStart"/>
      <w:r w:rsidRPr="009404A4">
        <w:rPr>
          <w:rFonts w:ascii="JetBrains Mono" w:hAnsi="JetBrains Mono" w:cs="JetBrains Mono"/>
          <w:color w:val="000000"/>
          <w:lang w:val="en-US"/>
        </w:rPr>
        <w:t>NDArray</w:t>
      </w:r>
      <w:proofErr w:type="spellEnd"/>
      <w:r w:rsidRPr="009404A4">
        <w:rPr>
          <w:rFonts w:ascii="JetBrains Mono" w:hAnsi="JetBrains Mono" w:cs="JetBrains Mono"/>
          <w:color w:val="000000"/>
          <w:lang w:val="en-US"/>
        </w:rPr>
        <w:t>[np.float64]</w:t>
      </w:r>
      <w:r w:rsidRPr="009404A4">
        <w:rPr>
          <w:rFonts w:ascii="JetBrains Mono" w:hAnsi="JetBrains Mono" w:cs="JetBrains Mono"/>
          <w:color w:val="080808"/>
          <w:lang w:val="en-US"/>
        </w:rPr>
        <w:t>,</w:t>
      </w:r>
      <w:r w:rsidRPr="009404A4">
        <w:rPr>
          <w:rFonts w:ascii="JetBrains Mono" w:hAnsi="JetBrains Mono" w:cs="JetBrains Mono"/>
          <w:color w:val="080808"/>
          <w:lang w:val="en-US"/>
        </w:rPr>
        <w:br/>
        <w:t xml:space="preserve">    outputs: </w:t>
      </w:r>
      <w:proofErr w:type="spellStart"/>
      <w:r w:rsidRPr="009404A4">
        <w:rPr>
          <w:rFonts w:ascii="JetBrains Mono" w:hAnsi="JetBrains Mono" w:cs="JetBrains Mono"/>
          <w:color w:val="000000"/>
          <w:lang w:val="en-US"/>
        </w:rPr>
        <w:t>NDArray</w:t>
      </w:r>
      <w:proofErr w:type="spellEnd"/>
      <w:r w:rsidRPr="009404A4">
        <w:rPr>
          <w:rFonts w:ascii="JetBrains Mono" w:hAnsi="JetBrains Mono" w:cs="JetBrains Mono"/>
          <w:color w:val="000000"/>
          <w:lang w:val="en-US"/>
        </w:rPr>
        <w:t>[np.float64]</w:t>
      </w:r>
      <w:r w:rsidRPr="009404A4">
        <w:rPr>
          <w:rFonts w:ascii="JetBrains Mono" w:hAnsi="JetBrains Mono" w:cs="JetBrains Mono"/>
          <w:color w:val="080808"/>
          <w:lang w:val="en-US"/>
        </w:rPr>
        <w:t>,</w:t>
      </w:r>
      <w:r w:rsidRPr="009404A4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proofErr w:type="spellStart"/>
      <w:r w:rsidRPr="009404A4">
        <w:rPr>
          <w:rFonts w:ascii="JetBrains Mono" w:hAnsi="JetBrains Mono" w:cs="JetBrains Mono"/>
          <w:color w:val="080808"/>
          <w:lang w:val="en-US"/>
        </w:rPr>
        <w:t>w_output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t xml:space="preserve">: </w:t>
      </w:r>
      <w:proofErr w:type="spellStart"/>
      <w:r w:rsidRPr="009404A4">
        <w:rPr>
          <w:rFonts w:ascii="JetBrains Mono" w:hAnsi="JetBrains Mono" w:cs="JetBrains Mono"/>
          <w:color w:val="000000"/>
          <w:lang w:val="en-US"/>
        </w:rPr>
        <w:t>WeightsType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t>,</w:t>
      </w:r>
      <w:r w:rsidRPr="009404A4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proofErr w:type="spellStart"/>
      <w:r w:rsidRPr="009404A4">
        <w:rPr>
          <w:rFonts w:ascii="JetBrains Mono" w:hAnsi="JetBrains Mono" w:cs="JetBrains Mono"/>
          <w:color w:val="080808"/>
          <w:lang w:val="en-US"/>
        </w:rPr>
        <w:t>w_hidden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t xml:space="preserve">: </w:t>
      </w:r>
      <w:proofErr w:type="spellStart"/>
      <w:r w:rsidRPr="009404A4">
        <w:rPr>
          <w:rFonts w:ascii="JetBrains Mono" w:hAnsi="JetBrains Mono" w:cs="JetBrains Mono"/>
          <w:color w:val="000000"/>
          <w:lang w:val="en-US"/>
        </w:rPr>
        <w:t>WeightsType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t>,</w:t>
      </w:r>
      <w:r w:rsidRPr="009404A4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proofErr w:type="spellStart"/>
      <w:r w:rsidRPr="009404A4">
        <w:rPr>
          <w:rFonts w:ascii="JetBrains Mono" w:hAnsi="JetBrains Mono" w:cs="JetBrains Mono"/>
          <w:color w:val="080808"/>
          <w:lang w:val="en-US"/>
        </w:rPr>
        <w:t>T_output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t xml:space="preserve">: </w:t>
      </w:r>
      <w:proofErr w:type="spellStart"/>
      <w:r w:rsidRPr="009404A4">
        <w:rPr>
          <w:rFonts w:ascii="JetBrains Mono" w:hAnsi="JetBrains Mono" w:cs="JetBrains Mono"/>
          <w:color w:val="000000"/>
          <w:lang w:val="en-US"/>
        </w:rPr>
        <w:t>TType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t>,</w:t>
      </w:r>
      <w:r w:rsidRPr="009404A4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proofErr w:type="spellStart"/>
      <w:r w:rsidRPr="009404A4">
        <w:rPr>
          <w:rFonts w:ascii="JetBrains Mono" w:hAnsi="JetBrains Mono" w:cs="JetBrains Mono"/>
          <w:color w:val="080808"/>
          <w:lang w:val="en-US"/>
        </w:rPr>
        <w:t>T_hidden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t xml:space="preserve">: </w:t>
      </w:r>
      <w:proofErr w:type="spellStart"/>
      <w:r w:rsidRPr="009404A4">
        <w:rPr>
          <w:rFonts w:ascii="JetBrains Mono" w:hAnsi="JetBrains Mono" w:cs="JetBrains Mono"/>
          <w:color w:val="000000"/>
          <w:lang w:val="en-US"/>
        </w:rPr>
        <w:t>TType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t>,</w:t>
      </w:r>
      <w:r w:rsidRPr="009404A4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proofErr w:type="spellStart"/>
      <w:r w:rsidRPr="009404A4">
        <w:rPr>
          <w:rFonts w:ascii="JetBrains Mono" w:hAnsi="JetBrains Mono" w:cs="JetBrains Mono"/>
          <w:color w:val="080808"/>
          <w:lang w:val="en-US"/>
        </w:rPr>
        <w:t>is_adaptive_learning_speed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t xml:space="preserve">: </w:t>
      </w:r>
      <w:proofErr w:type="spellStart"/>
      <w:r w:rsidRPr="009404A4">
        <w:rPr>
          <w:rFonts w:ascii="JetBrains Mono" w:hAnsi="JetBrains Mono" w:cs="JetBrains Mono"/>
          <w:color w:val="000080"/>
          <w:lang w:val="en-US"/>
        </w:rPr>
        <w:t>bool</w:t>
      </w:r>
      <w:proofErr w:type="spellEnd"/>
      <w:r w:rsidRPr="009404A4">
        <w:rPr>
          <w:rFonts w:ascii="JetBrains Mono" w:hAnsi="JetBrains Mono" w:cs="JetBrains Mono"/>
          <w:color w:val="000080"/>
          <w:lang w:val="en-US"/>
        </w:rPr>
        <w:t xml:space="preserve"> </w:t>
      </w:r>
      <w:r w:rsidRPr="009404A4">
        <w:rPr>
          <w:rFonts w:ascii="JetBrains Mono" w:hAnsi="JetBrains Mono" w:cs="JetBrains Mono"/>
          <w:color w:val="080808"/>
          <w:lang w:val="en-US"/>
        </w:rPr>
        <w:t xml:space="preserve">= </w:t>
      </w:r>
      <w:r w:rsidRPr="009404A4">
        <w:rPr>
          <w:rFonts w:ascii="JetBrains Mono" w:hAnsi="JetBrains Mono" w:cs="JetBrains Mono"/>
          <w:color w:val="0033B3"/>
          <w:lang w:val="en-US"/>
        </w:rPr>
        <w:t>False</w:t>
      </w:r>
      <w:r w:rsidRPr="009404A4">
        <w:rPr>
          <w:rFonts w:ascii="JetBrains Mono" w:hAnsi="JetBrains Mono" w:cs="JetBrains Mono"/>
          <w:color w:val="080808"/>
          <w:lang w:val="en-US"/>
        </w:rPr>
        <w:t>,</w:t>
      </w:r>
      <w:r w:rsidRPr="009404A4">
        <w:rPr>
          <w:rFonts w:ascii="JetBrains Mono" w:hAnsi="JetBrains Mono" w:cs="JetBrains Mono"/>
          <w:color w:val="080808"/>
          <w:lang w:val="en-US"/>
        </w:rPr>
        <w:br/>
        <w:t xml:space="preserve">) -&gt; </w:t>
      </w:r>
      <w:r w:rsidRPr="009404A4">
        <w:rPr>
          <w:rFonts w:ascii="JetBrains Mono" w:hAnsi="JetBrains Mono" w:cs="JetBrains Mono"/>
          <w:color w:val="0033B3"/>
          <w:lang w:val="en-US"/>
        </w:rPr>
        <w:t>None</w:t>
      </w:r>
      <w:r w:rsidRPr="009404A4">
        <w:rPr>
          <w:rFonts w:ascii="JetBrains Mono" w:hAnsi="JetBrains Mono" w:cs="JetBrains Mono"/>
          <w:color w:val="080808"/>
          <w:lang w:val="en-US"/>
        </w:rPr>
        <w:t>:</w:t>
      </w:r>
      <w:r w:rsidRPr="009404A4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proofErr w:type="spellStart"/>
      <w:r w:rsidRPr="009404A4">
        <w:rPr>
          <w:rFonts w:ascii="JetBrains Mono" w:hAnsi="JetBrains Mono" w:cs="JetBrains Mono"/>
          <w:color w:val="080808"/>
          <w:lang w:val="en-US"/>
        </w:rPr>
        <w:t>hidden_outputs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t xml:space="preserve"> = sigmoid(np.dot(</w:t>
      </w:r>
      <w:proofErr w:type="spellStart"/>
      <w:r w:rsidRPr="009404A4">
        <w:rPr>
          <w:rFonts w:ascii="JetBrains Mono" w:hAnsi="JetBrains Mono" w:cs="JetBrains Mono"/>
          <w:color w:val="080808"/>
          <w:lang w:val="en-US"/>
        </w:rPr>
        <w:t>w_hidden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t xml:space="preserve">, inputs) - </w:t>
      </w:r>
      <w:proofErr w:type="spellStart"/>
      <w:r w:rsidRPr="009404A4">
        <w:rPr>
          <w:rFonts w:ascii="JetBrains Mono" w:hAnsi="JetBrains Mono" w:cs="JetBrains Mono"/>
          <w:color w:val="080808"/>
          <w:lang w:val="en-US"/>
        </w:rPr>
        <w:t>T_hidden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t>)</w:t>
      </w:r>
      <w:r w:rsidRPr="009404A4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proofErr w:type="spellStart"/>
      <w:r w:rsidRPr="009404A4">
        <w:rPr>
          <w:rFonts w:ascii="JetBrains Mono" w:hAnsi="JetBrains Mono" w:cs="JetBrains Mono"/>
          <w:color w:val="080808"/>
          <w:lang w:val="en-US"/>
        </w:rPr>
        <w:t>output_outputs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t xml:space="preserve"> = </w:t>
      </w:r>
      <w:proofErr w:type="spellStart"/>
      <w:r w:rsidRPr="009404A4">
        <w:rPr>
          <w:rFonts w:ascii="JetBrains Mono" w:hAnsi="JetBrains Mono" w:cs="JetBrains Mono"/>
          <w:color w:val="080808"/>
          <w:lang w:val="en-US"/>
        </w:rPr>
        <w:t>lin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t>(np.dot(</w:t>
      </w:r>
      <w:proofErr w:type="spellStart"/>
      <w:r w:rsidRPr="009404A4">
        <w:rPr>
          <w:rFonts w:ascii="JetBrains Mono" w:hAnsi="JetBrains Mono" w:cs="JetBrains Mono"/>
          <w:color w:val="080808"/>
          <w:lang w:val="en-US"/>
        </w:rPr>
        <w:t>w_output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t xml:space="preserve">, </w:t>
      </w:r>
      <w:proofErr w:type="spellStart"/>
      <w:r w:rsidRPr="009404A4">
        <w:rPr>
          <w:rFonts w:ascii="JetBrains Mono" w:hAnsi="JetBrains Mono" w:cs="JetBrains Mono"/>
          <w:color w:val="080808"/>
          <w:lang w:val="en-US"/>
        </w:rPr>
        <w:t>hidden_outputs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t xml:space="preserve">) - </w:t>
      </w:r>
      <w:proofErr w:type="spellStart"/>
      <w:r w:rsidRPr="009404A4">
        <w:rPr>
          <w:rFonts w:ascii="JetBrains Mono" w:hAnsi="JetBrains Mono" w:cs="JetBrains Mono"/>
          <w:color w:val="080808"/>
          <w:lang w:val="en-US"/>
        </w:rPr>
        <w:t>T_output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t>)</w:t>
      </w:r>
      <w:r w:rsidRPr="009404A4">
        <w:rPr>
          <w:rFonts w:ascii="JetBrains Mono" w:hAnsi="JetBrains Mono" w:cs="JetBrains Mono"/>
          <w:color w:val="080808"/>
          <w:lang w:val="en-US"/>
        </w:rPr>
        <w:br/>
      </w:r>
      <w:r w:rsidRPr="009404A4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proofErr w:type="spellStart"/>
      <w:r w:rsidRPr="009404A4">
        <w:rPr>
          <w:rFonts w:ascii="JetBrains Mono" w:hAnsi="JetBrains Mono" w:cs="JetBrains Mono"/>
          <w:color w:val="080808"/>
          <w:lang w:val="en-US"/>
        </w:rPr>
        <w:t>error_output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t xml:space="preserve"> = </w:t>
      </w:r>
      <w:proofErr w:type="spellStart"/>
      <w:r w:rsidRPr="009404A4">
        <w:rPr>
          <w:rFonts w:ascii="JetBrains Mono" w:hAnsi="JetBrains Mono" w:cs="JetBrains Mono"/>
          <w:color w:val="080808"/>
          <w:lang w:val="en-US"/>
        </w:rPr>
        <w:t>output_outputs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t xml:space="preserve"> - outputs</w:t>
      </w:r>
      <w:r w:rsidRPr="009404A4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proofErr w:type="spellStart"/>
      <w:r w:rsidRPr="009404A4">
        <w:rPr>
          <w:rFonts w:ascii="JetBrains Mono" w:hAnsi="JetBrains Mono" w:cs="JetBrains Mono"/>
          <w:color w:val="080808"/>
          <w:lang w:val="en-US"/>
        </w:rPr>
        <w:t>error_hidden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t xml:space="preserve"> = </w:t>
      </w:r>
      <w:proofErr w:type="spellStart"/>
      <w:r w:rsidRPr="009404A4">
        <w:rPr>
          <w:rFonts w:ascii="JetBrains Mono" w:hAnsi="JetBrains Mono" w:cs="JetBrains Mono"/>
          <w:color w:val="080808"/>
          <w:lang w:val="en-US"/>
        </w:rPr>
        <w:t>error_output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t xml:space="preserve"> * </w:t>
      </w:r>
      <w:proofErr w:type="spellStart"/>
      <w:r w:rsidRPr="009404A4">
        <w:rPr>
          <w:rFonts w:ascii="JetBrains Mono" w:hAnsi="JetBrains Mono" w:cs="JetBrains Mono"/>
          <w:color w:val="080808"/>
          <w:lang w:val="en-US"/>
        </w:rPr>
        <w:t>d_sigmoid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9404A4">
        <w:rPr>
          <w:rFonts w:ascii="JetBrains Mono" w:hAnsi="JetBrains Mono" w:cs="JetBrains Mono"/>
          <w:color w:val="080808"/>
          <w:lang w:val="en-US"/>
        </w:rPr>
        <w:t>hidden_outputs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t xml:space="preserve">) * </w:t>
      </w:r>
      <w:proofErr w:type="spellStart"/>
      <w:r w:rsidRPr="009404A4">
        <w:rPr>
          <w:rFonts w:ascii="JetBrains Mono" w:hAnsi="JetBrains Mono" w:cs="JetBrains Mono"/>
          <w:color w:val="080808"/>
          <w:lang w:val="en-US"/>
        </w:rPr>
        <w:t>w_output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br/>
      </w:r>
      <w:r w:rsidRPr="009404A4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proofErr w:type="spellStart"/>
      <w:r w:rsidRPr="009404A4">
        <w:rPr>
          <w:rFonts w:ascii="JetBrains Mono" w:hAnsi="JetBrains Mono" w:cs="JetBrains Mono"/>
          <w:color w:val="080808"/>
          <w:lang w:val="en-US"/>
        </w:rPr>
        <w:t>learning_speed_output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t xml:space="preserve"> = LEARNING_SPEED</w:t>
      </w:r>
      <w:r w:rsidRPr="009404A4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proofErr w:type="spellStart"/>
      <w:r w:rsidRPr="009404A4">
        <w:rPr>
          <w:rFonts w:ascii="JetBrains Mono" w:hAnsi="JetBrains Mono" w:cs="JetBrains Mono"/>
          <w:color w:val="080808"/>
          <w:lang w:val="en-US"/>
        </w:rPr>
        <w:t>learning_speed_hidden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t xml:space="preserve"> = LEARNING_SPEED</w:t>
      </w:r>
      <w:r w:rsidRPr="009404A4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9404A4">
        <w:rPr>
          <w:rFonts w:ascii="JetBrains Mono" w:hAnsi="JetBrains Mono" w:cs="JetBrains Mono"/>
          <w:color w:val="0033B3"/>
          <w:lang w:val="en-US"/>
        </w:rPr>
        <w:t xml:space="preserve">if </w:t>
      </w:r>
      <w:proofErr w:type="spellStart"/>
      <w:r w:rsidRPr="009404A4">
        <w:rPr>
          <w:rFonts w:ascii="JetBrains Mono" w:hAnsi="JetBrains Mono" w:cs="JetBrains Mono"/>
          <w:color w:val="080808"/>
          <w:lang w:val="en-US"/>
        </w:rPr>
        <w:t>is_adaptive_learning_speed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t>:</w:t>
      </w:r>
      <w:r w:rsidRPr="009404A4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proofErr w:type="spellStart"/>
      <w:r w:rsidRPr="009404A4">
        <w:rPr>
          <w:rFonts w:ascii="JetBrains Mono" w:hAnsi="JetBrains Mono" w:cs="JetBrains Mono"/>
          <w:color w:val="080808"/>
          <w:lang w:val="en-US"/>
        </w:rPr>
        <w:t>ls_output_numerator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t xml:space="preserve"> = (</w:t>
      </w:r>
      <w:proofErr w:type="spellStart"/>
      <w:r w:rsidRPr="009404A4">
        <w:rPr>
          <w:rFonts w:ascii="JetBrains Mono" w:hAnsi="JetBrains Mono" w:cs="JetBrains Mono"/>
          <w:color w:val="080808"/>
          <w:lang w:val="en-US"/>
        </w:rPr>
        <w:t>np.square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9404A4">
        <w:rPr>
          <w:rFonts w:ascii="JetBrains Mono" w:hAnsi="JetBrains Mono" w:cs="JetBrains Mono"/>
          <w:color w:val="080808"/>
          <w:lang w:val="en-US"/>
        </w:rPr>
        <w:t>error_output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t xml:space="preserve">) * </w:t>
      </w:r>
      <w:proofErr w:type="spellStart"/>
      <w:r w:rsidRPr="009404A4">
        <w:rPr>
          <w:rFonts w:ascii="JetBrains Mono" w:hAnsi="JetBrains Mono" w:cs="JetBrains Mono"/>
          <w:color w:val="080808"/>
          <w:lang w:val="en-US"/>
        </w:rPr>
        <w:t>d_lin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9404A4">
        <w:rPr>
          <w:rFonts w:ascii="JetBrains Mono" w:hAnsi="JetBrains Mono" w:cs="JetBrains Mono"/>
          <w:color w:val="080808"/>
          <w:lang w:val="en-US"/>
        </w:rPr>
        <w:t>hidden_outputs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t>)).sum()</w:t>
      </w:r>
      <w:r w:rsidRPr="009404A4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proofErr w:type="spellStart"/>
      <w:r w:rsidRPr="009404A4">
        <w:rPr>
          <w:rFonts w:ascii="JetBrains Mono" w:hAnsi="JetBrains Mono" w:cs="JetBrains Mono"/>
          <w:color w:val="080808"/>
          <w:lang w:val="en-US"/>
        </w:rPr>
        <w:t>ls_output_denominator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t xml:space="preserve"> = </w:t>
      </w:r>
      <w:r w:rsidRPr="009404A4">
        <w:rPr>
          <w:rFonts w:ascii="JetBrains Mono" w:hAnsi="JetBrains Mono" w:cs="JetBrains Mono"/>
          <w:color w:val="1750EB"/>
          <w:lang w:val="en-US"/>
        </w:rPr>
        <w:t xml:space="preserve">1 </w:t>
      </w:r>
      <w:r w:rsidRPr="009404A4">
        <w:rPr>
          <w:rFonts w:ascii="JetBrains Mono" w:hAnsi="JetBrains Mono" w:cs="JetBrains Mono"/>
          <w:color w:val="080808"/>
          <w:lang w:val="en-US"/>
        </w:rPr>
        <w:t xml:space="preserve">+ </w:t>
      </w:r>
      <w:proofErr w:type="spellStart"/>
      <w:r w:rsidRPr="009404A4">
        <w:rPr>
          <w:rFonts w:ascii="JetBrains Mono" w:hAnsi="JetBrains Mono" w:cs="JetBrains Mono"/>
          <w:color w:val="080808"/>
          <w:lang w:val="en-US"/>
        </w:rPr>
        <w:t>np.square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9404A4">
        <w:rPr>
          <w:rFonts w:ascii="JetBrains Mono" w:hAnsi="JetBrains Mono" w:cs="JetBrains Mono"/>
          <w:color w:val="080808"/>
          <w:lang w:val="en-US"/>
        </w:rPr>
        <w:t>error_output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t xml:space="preserve"> * </w:t>
      </w:r>
      <w:proofErr w:type="spellStart"/>
      <w:r w:rsidRPr="009404A4">
        <w:rPr>
          <w:rFonts w:ascii="JetBrains Mono" w:hAnsi="JetBrains Mono" w:cs="JetBrains Mono"/>
          <w:color w:val="080808"/>
          <w:lang w:val="en-US"/>
        </w:rPr>
        <w:t>d_lin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9404A4">
        <w:rPr>
          <w:rFonts w:ascii="JetBrains Mono" w:hAnsi="JetBrains Mono" w:cs="JetBrains Mono"/>
          <w:color w:val="080808"/>
          <w:lang w:val="en-US"/>
        </w:rPr>
        <w:t>hidden_outputs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t>)).sum()</w:t>
      </w:r>
      <w:r w:rsidRPr="009404A4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proofErr w:type="spellStart"/>
      <w:r w:rsidRPr="009404A4">
        <w:rPr>
          <w:rFonts w:ascii="JetBrains Mono" w:hAnsi="JetBrains Mono" w:cs="JetBrains Mono"/>
          <w:color w:val="080808"/>
          <w:lang w:val="en-US"/>
        </w:rPr>
        <w:t>learning_speed_output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t xml:space="preserve"> = </w:t>
      </w:r>
      <w:proofErr w:type="spellStart"/>
      <w:r w:rsidRPr="009404A4">
        <w:rPr>
          <w:rFonts w:ascii="JetBrains Mono" w:hAnsi="JetBrains Mono" w:cs="JetBrains Mono"/>
          <w:color w:val="080808"/>
          <w:lang w:val="en-US"/>
        </w:rPr>
        <w:t>ls_output_numerator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t xml:space="preserve"> / </w:t>
      </w:r>
      <w:proofErr w:type="spellStart"/>
      <w:r w:rsidRPr="009404A4">
        <w:rPr>
          <w:rFonts w:ascii="JetBrains Mono" w:hAnsi="JetBrains Mono" w:cs="JetBrains Mono"/>
          <w:color w:val="080808"/>
          <w:lang w:val="en-US"/>
        </w:rPr>
        <w:t>ls_output_denominator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br/>
      </w:r>
      <w:r w:rsidRPr="009404A4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proofErr w:type="spellStart"/>
      <w:r w:rsidRPr="009404A4">
        <w:rPr>
          <w:rFonts w:ascii="JetBrains Mono" w:hAnsi="JetBrains Mono" w:cs="JetBrains Mono"/>
          <w:color w:val="080808"/>
          <w:lang w:val="en-US"/>
        </w:rPr>
        <w:t>ls_hidden_numerator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t xml:space="preserve"> = </w:t>
      </w:r>
      <w:r w:rsidRPr="009404A4">
        <w:rPr>
          <w:rFonts w:ascii="JetBrains Mono" w:hAnsi="JetBrains Mono" w:cs="JetBrains Mono"/>
          <w:color w:val="1750EB"/>
          <w:lang w:val="en-US"/>
        </w:rPr>
        <w:t xml:space="preserve">4 </w:t>
      </w:r>
      <w:r w:rsidRPr="009404A4">
        <w:rPr>
          <w:rFonts w:ascii="JetBrains Mono" w:hAnsi="JetBrains Mono" w:cs="JetBrains Mono"/>
          <w:color w:val="080808"/>
          <w:lang w:val="en-US"/>
        </w:rPr>
        <w:t>* (</w:t>
      </w:r>
      <w:proofErr w:type="spellStart"/>
      <w:r w:rsidRPr="009404A4">
        <w:rPr>
          <w:rFonts w:ascii="JetBrains Mono" w:hAnsi="JetBrains Mono" w:cs="JetBrains Mono"/>
          <w:color w:val="080808"/>
          <w:lang w:val="en-US"/>
        </w:rPr>
        <w:t>np.square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9404A4">
        <w:rPr>
          <w:rFonts w:ascii="JetBrains Mono" w:hAnsi="JetBrains Mono" w:cs="JetBrains Mono"/>
          <w:color w:val="080808"/>
          <w:lang w:val="en-US"/>
        </w:rPr>
        <w:t>error_hidden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t xml:space="preserve">) * </w:t>
      </w:r>
      <w:proofErr w:type="spellStart"/>
      <w:r w:rsidRPr="009404A4">
        <w:rPr>
          <w:rFonts w:ascii="JetBrains Mono" w:hAnsi="JetBrains Mono" w:cs="JetBrains Mono"/>
          <w:color w:val="080808"/>
          <w:lang w:val="en-US"/>
        </w:rPr>
        <w:t>d_sigmoid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9404A4">
        <w:rPr>
          <w:rFonts w:ascii="JetBrains Mono" w:hAnsi="JetBrains Mono" w:cs="JetBrains Mono"/>
          <w:color w:val="080808"/>
          <w:lang w:val="en-US"/>
        </w:rPr>
        <w:t>hidden_outputs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t>)).sum()</w:t>
      </w:r>
      <w:r w:rsidRPr="009404A4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proofErr w:type="spellStart"/>
      <w:r w:rsidRPr="009404A4">
        <w:rPr>
          <w:rFonts w:ascii="JetBrains Mono" w:hAnsi="JetBrains Mono" w:cs="JetBrains Mono"/>
          <w:color w:val="080808"/>
          <w:lang w:val="en-US"/>
        </w:rPr>
        <w:t>ls_hidden_denominator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t xml:space="preserve"> = (</w:t>
      </w:r>
      <w:r w:rsidRPr="009404A4">
        <w:rPr>
          <w:rFonts w:ascii="JetBrains Mono" w:hAnsi="JetBrains Mono" w:cs="JetBrains Mono"/>
          <w:color w:val="1750EB"/>
          <w:lang w:val="en-US"/>
        </w:rPr>
        <w:t xml:space="preserve">1 </w:t>
      </w:r>
      <w:r w:rsidRPr="009404A4">
        <w:rPr>
          <w:rFonts w:ascii="JetBrains Mono" w:hAnsi="JetBrains Mono" w:cs="JetBrains Mono"/>
          <w:color w:val="080808"/>
          <w:lang w:val="en-US"/>
        </w:rPr>
        <w:t xml:space="preserve">+ </w:t>
      </w:r>
      <w:proofErr w:type="spellStart"/>
      <w:r w:rsidRPr="009404A4">
        <w:rPr>
          <w:rFonts w:ascii="JetBrains Mono" w:hAnsi="JetBrains Mono" w:cs="JetBrains Mono"/>
          <w:color w:val="080808"/>
          <w:lang w:val="en-US"/>
        </w:rPr>
        <w:t>np.square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9404A4">
        <w:rPr>
          <w:rFonts w:ascii="JetBrains Mono" w:hAnsi="JetBrains Mono" w:cs="JetBrains Mono"/>
          <w:color w:val="080808"/>
          <w:lang w:val="en-US"/>
        </w:rPr>
        <w:t>output_outputs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t xml:space="preserve">).sum()) * </w:t>
      </w:r>
      <w:proofErr w:type="spellStart"/>
      <w:r w:rsidRPr="009404A4">
        <w:rPr>
          <w:rFonts w:ascii="JetBrains Mono" w:hAnsi="JetBrains Mono" w:cs="JetBrains Mono"/>
          <w:color w:val="080808"/>
          <w:lang w:val="en-US"/>
        </w:rPr>
        <w:t>np.square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9404A4">
        <w:rPr>
          <w:rFonts w:ascii="JetBrains Mono" w:hAnsi="JetBrains Mono" w:cs="JetBrains Mono"/>
          <w:color w:val="080808"/>
          <w:lang w:val="en-US"/>
        </w:rPr>
        <w:t>error_hidden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t xml:space="preserve"> * </w:t>
      </w:r>
      <w:proofErr w:type="spellStart"/>
      <w:r w:rsidRPr="009404A4">
        <w:rPr>
          <w:rFonts w:ascii="JetBrains Mono" w:hAnsi="JetBrains Mono" w:cs="JetBrains Mono"/>
          <w:color w:val="080808"/>
          <w:lang w:val="en-US"/>
        </w:rPr>
        <w:t>d_sigmoid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9404A4">
        <w:rPr>
          <w:rFonts w:ascii="JetBrains Mono" w:hAnsi="JetBrains Mono" w:cs="JetBrains Mono"/>
          <w:color w:val="080808"/>
          <w:lang w:val="en-US"/>
        </w:rPr>
        <w:t>hidden_outputs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t>)).sum()</w:t>
      </w:r>
      <w:r w:rsidRPr="009404A4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proofErr w:type="spellStart"/>
      <w:r w:rsidRPr="009404A4">
        <w:rPr>
          <w:rFonts w:ascii="JetBrains Mono" w:hAnsi="JetBrains Mono" w:cs="JetBrains Mono"/>
          <w:color w:val="080808"/>
          <w:lang w:val="en-US"/>
        </w:rPr>
        <w:t>learning_speed_hidden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t xml:space="preserve"> = </w:t>
      </w:r>
      <w:proofErr w:type="spellStart"/>
      <w:r w:rsidRPr="009404A4">
        <w:rPr>
          <w:rFonts w:ascii="JetBrains Mono" w:hAnsi="JetBrains Mono" w:cs="JetBrains Mono"/>
          <w:color w:val="080808"/>
          <w:lang w:val="en-US"/>
        </w:rPr>
        <w:t>ls_hidden_numerator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t xml:space="preserve"> / </w:t>
      </w:r>
      <w:proofErr w:type="spellStart"/>
      <w:r w:rsidRPr="009404A4">
        <w:rPr>
          <w:rFonts w:ascii="JetBrains Mono" w:hAnsi="JetBrains Mono" w:cs="JetBrains Mono"/>
          <w:color w:val="080808"/>
          <w:lang w:val="en-US"/>
        </w:rPr>
        <w:t>ls_hidden_denominator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br/>
      </w:r>
      <w:r w:rsidRPr="009404A4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proofErr w:type="spellStart"/>
      <w:r w:rsidRPr="009404A4">
        <w:rPr>
          <w:rFonts w:ascii="JetBrains Mono" w:hAnsi="JetBrains Mono" w:cs="JetBrains Mono"/>
          <w:color w:val="080808"/>
          <w:lang w:val="en-US"/>
        </w:rPr>
        <w:t>w_output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t xml:space="preserve"> -= </w:t>
      </w:r>
      <w:proofErr w:type="spellStart"/>
      <w:r w:rsidRPr="009404A4">
        <w:rPr>
          <w:rFonts w:ascii="JetBrains Mono" w:hAnsi="JetBrains Mono" w:cs="JetBrains Mono"/>
          <w:color w:val="080808"/>
          <w:lang w:val="en-US"/>
        </w:rPr>
        <w:t>learning_speed_output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t xml:space="preserve"> * np.dot(</w:t>
      </w:r>
      <w:proofErr w:type="spellStart"/>
      <w:r w:rsidRPr="009404A4">
        <w:rPr>
          <w:rFonts w:ascii="JetBrains Mono" w:hAnsi="JetBrains Mono" w:cs="JetBrains Mono"/>
          <w:color w:val="080808"/>
          <w:lang w:val="en-US"/>
        </w:rPr>
        <w:t>error_output.reshape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t>(-</w:t>
      </w:r>
      <w:r w:rsidRPr="009404A4">
        <w:rPr>
          <w:rFonts w:ascii="JetBrains Mono" w:hAnsi="JetBrains Mono" w:cs="JetBrains Mono"/>
          <w:color w:val="1750EB"/>
          <w:lang w:val="en-US"/>
        </w:rPr>
        <w:t>1</w:t>
      </w:r>
      <w:r w:rsidRPr="009404A4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9404A4">
        <w:rPr>
          <w:rFonts w:ascii="JetBrains Mono" w:hAnsi="JetBrains Mono" w:cs="JetBrains Mono"/>
          <w:color w:val="1750EB"/>
          <w:lang w:val="en-US"/>
        </w:rPr>
        <w:t>1</w:t>
      </w:r>
      <w:r w:rsidRPr="009404A4">
        <w:rPr>
          <w:rFonts w:ascii="JetBrains Mono" w:hAnsi="JetBrains Mono" w:cs="JetBrains Mono"/>
          <w:color w:val="080808"/>
          <w:lang w:val="en-US"/>
        </w:rPr>
        <w:t xml:space="preserve">), </w:t>
      </w:r>
      <w:proofErr w:type="spellStart"/>
      <w:r w:rsidRPr="009404A4">
        <w:rPr>
          <w:rFonts w:ascii="JetBrains Mono" w:hAnsi="JetBrains Mono" w:cs="JetBrains Mono"/>
          <w:color w:val="080808"/>
          <w:lang w:val="en-US"/>
        </w:rPr>
        <w:t>hidden_outputs.reshape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t>(</w:t>
      </w:r>
      <w:r w:rsidRPr="009404A4">
        <w:rPr>
          <w:rFonts w:ascii="JetBrains Mono" w:hAnsi="JetBrains Mono" w:cs="JetBrains Mono"/>
          <w:color w:val="1750EB"/>
          <w:lang w:val="en-US"/>
        </w:rPr>
        <w:t>1</w:t>
      </w:r>
      <w:r w:rsidRPr="009404A4">
        <w:rPr>
          <w:rFonts w:ascii="JetBrains Mono" w:hAnsi="JetBrains Mono" w:cs="JetBrains Mono"/>
          <w:color w:val="080808"/>
          <w:lang w:val="en-US"/>
        </w:rPr>
        <w:t>, -</w:t>
      </w:r>
      <w:r w:rsidRPr="009404A4">
        <w:rPr>
          <w:rFonts w:ascii="JetBrains Mono" w:hAnsi="JetBrains Mono" w:cs="JetBrains Mono"/>
          <w:color w:val="1750EB"/>
          <w:lang w:val="en-US"/>
        </w:rPr>
        <w:t>1</w:t>
      </w:r>
      <w:r w:rsidRPr="009404A4">
        <w:rPr>
          <w:rFonts w:ascii="JetBrains Mono" w:hAnsi="JetBrains Mono" w:cs="JetBrains Mono"/>
          <w:color w:val="080808"/>
          <w:lang w:val="en-US"/>
        </w:rPr>
        <w:t>))</w:t>
      </w:r>
      <w:r w:rsidRPr="009404A4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proofErr w:type="spellStart"/>
      <w:r w:rsidRPr="009404A4">
        <w:rPr>
          <w:rFonts w:ascii="JetBrains Mono" w:hAnsi="JetBrains Mono" w:cs="JetBrains Mono"/>
          <w:color w:val="080808"/>
          <w:lang w:val="en-US"/>
        </w:rPr>
        <w:t>T_output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t xml:space="preserve"> += </w:t>
      </w:r>
      <w:proofErr w:type="spellStart"/>
      <w:r w:rsidRPr="009404A4">
        <w:rPr>
          <w:rFonts w:ascii="JetBrains Mono" w:hAnsi="JetBrains Mono" w:cs="JetBrains Mono"/>
          <w:color w:val="080808"/>
          <w:lang w:val="en-US"/>
        </w:rPr>
        <w:t>learning_speed_output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t xml:space="preserve"> * </w:t>
      </w:r>
      <w:proofErr w:type="spellStart"/>
      <w:r w:rsidRPr="009404A4">
        <w:rPr>
          <w:rFonts w:ascii="JetBrains Mono" w:hAnsi="JetBrains Mono" w:cs="JetBrains Mono"/>
          <w:color w:val="080808"/>
          <w:lang w:val="en-US"/>
        </w:rPr>
        <w:t>error_output.reshape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t>(-</w:t>
      </w:r>
      <w:r w:rsidRPr="009404A4">
        <w:rPr>
          <w:rFonts w:ascii="JetBrains Mono" w:hAnsi="JetBrains Mono" w:cs="JetBrains Mono"/>
          <w:color w:val="1750EB"/>
          <w:lang w:val="en-US"/>
        </w:rPr>
        <w:t>1</w:t>
      </w:r>
      <w:r w:rsidRPr="009404A4">
        <w:rPr>
          <w:rFonts w:ascii="JetBrains Mono" w:hAnsi="JetBrains Mono" w:cs="JetBrains Mono"/>
          <w:color w:val="080808"/>
          <w:lang w:val="en-US"/>
        </w:rPr>
        <w:t>)</w:t>
      </w:r>
      <w:r w:rsidRPr="009404A4">
        <w:rPr>
          <w:rFonts w:ascii="JetBrains Mono" w:hAnsi="JetBrains Mono" w:cs="JetBrains Mono"/>
          <w:color w:val="080808"/>
          <w:lang w:val="en-US"/>
        </w:rPr>
        <w:br/>
      </w:r>
      <w:r w:rsidRPr="009404A4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proofErr w:type="spellStart"/>
      <w:r w:rsidRPr="009404A4">
        <w:rPr>
          <w:rFonts w:ascii="JetBrains Mono" w:hAnsi="JetBrains Mono" w:cs="JetBrains Mono"/>
          <w:color w:val="080808"/>
          <w:lang w:val="en-US"/>
        </w:rPr>
        <w:t>w_hidden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t xml:space="preserve"> -= </w:t>
      </w:r>
      <w:proofErr w:type="spellStart"/>
      <w:r w:rsidRPr="009404A4">
        <w:rPr>
          <w:rFonts w:ascii="JetBrains Mono" w:hAnsi="JetBrains Mono" w:cs="JetBrains Mono"/>
          <w:color w:val="080808"/>
          <w:lang w:val="en-US"/>
        </w:rPr>
        <w:t>learning_speed_hidden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t xml:space="preserve"> * np.dot(</w:t>
      </w:r>
      <w:proofErr w:type="spellStart"/>
      <w:r w:rsidRPr="009404A4">
        <w:rPr>
          <w:rFonts w:ascii="JetBrains Mono" w:hAnsi="JetBrains Mono" w:cs="JetBrains Mono"/>
          <w:color w:val="080808"/>
          <w:lang w:val="en-US"/>
        </w:rPr>
        <w:t>error_hidden.reshape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t>(-</w:t>
      </w:r>
      <w:r w:rsidRPr="009404A4">
        <w:rPr>
          <w:rFonts w:ascii="JetBrains Mono" w:hAnsi="JetBrains Mono" w:cs="JetBrains Mono"/>
          <w:color w:val="1750EB"/>
          <w:lang w:val="en-US"/>
        </w:rPr>
        <w:t>1</w:t>
      </w:r>
      <w:r w:rsidRPr="009404A4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9404A4">
        <w:rPr>
          <w:rFonts w:ascii="JetBrains Mono" w:hAnsi="JetBrains Mono" w:cs="JetBrains Mono"/>
          <w:color w:val="1750EB"/>
          <w:lang w:val="en-US"/>
        </w:rPr>
        <w:t>1</w:t>
      </w:r>
      <w:r w:rsidRPr="009404A4">
        <w:rPr>
          <w:rFonts w:ascii="JetBrains Mono" w:hAnsi="JetBrains Mono" w:cs="JetBrains Mono"/>
          <w:color w:val="080808"/>
          <w:lang w:val="en-US"/>
        </w:rPr>
        <w:t xml:space="preserve">), </w:t>
      </w:r>
      <w:proofErr w:type="spellStart"/>
      <w:r w:rsidRPr="009404A4">
        <w:rPr>
          <w:rFonts w:ascii="JetBrains Mono" w:hAnsi="JetBrains Mono" w:cs="JetBrains Mono"/>
          <w:color w:val="080808"/>
          <w:lang w:val="en-US"/>
        </w:rPr>
        <w:lastRenderedPageBreak/>
        <w:t>inputs.reshape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t>(</w:t>
      </w:r>
      <w:r w:rsidRPr="009404A4">
        <w:rPr>
          <w:rFonts w:ascii="JetBrains Mono" w:hAnsi="JetBrains Mono" w:cs="JetBrains Mono"/>
          <w:color w:val="1750EB"/>
          <w:lang w:val="en-US"/>
        </w:rPr>
        <w:t>1</w:t>
      </w:r>
      <w:r w:rsidRPr="009404A4">
        <w:rPr>
          <w:rFonts w:ascii="JetBrains Mono" w:hAnsi="JetBrains Mono" w:cs="JetBrains Mono"/>
          <w:color w:val="080808"/>
          <w:lang w:val="en-US"/>
        </w:rPr>
        <w:t>, -</w:t>
      </w:r>
      <w:r w:rsidRPr="009404A4">
        <w:rPr>
          <w:rFonts w:ascii="JetBrains Mono" w:hAnsi="JetBrains Mono" w:cs="JetBrains Mono"/>
          <w:color w:val="1750EB"/>
          <w:lang w:val="en-US"/>
        </w:rPr>
        <w:t>1</w:t>
      </w:r>
      <w:r w:rsidRPr="009404A4">
        <w:rPr>
          <w:rFonts w:ascii="JetBrains Mono" w:hAnsi="JetBrains Mono" w:cs="JetBrains Mono"/>
          <w:color w:val="080808"/>
          <w:lang w:val="en-US"/>
        </w:rPr>
        <w:t>))</w:t>
      </w:r>
      <w:r w:rsidRPr="009404A4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proofErr w:type="spellStart"/>
      <w:r w:rsidRPr="009404A4">
        <w:rPr>
          <w:rFonts w:ascii="JetBrains Mono" w:hAnsi="JetBrains Mono" w:cs="JetBrains Mono"/>
          <w:color w:val="080808"/>
          <w:lang w:val="en-US"/>
        </w:rPr>
        <w:t>T_hidden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t xml:space="preserve"> += </w:t>
      </w:r>
      <w:proofErr w:type="spellStart"/>
      <w:r w:rsidRPr="009404A4">
        <w:rPr>
          <w:rFonts w:ascii="JetBrains Mono" w:hAnsi="JetBrains Mono" w:cs="JetBrains Mono"/>
          <w:color w:val="080808"/>
          <w:lang w:val="en-US"/>
        </w:rPr>
        <w:t>learning_speed_hidden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t xml:space="preserve"> * </w:t>
      </w:r>
      <w:proofErr w:type="spellStart"/>
      <w:r w:rsidRPr="009404A4">
        <w:rPr>
          <w:rFonts w:ascii="JetBrains Mono" w:hAnsi="JetBrains Mono" w:cs="JetBrains Mono"/>
          <w:color w:val="080808"/>
          <w:lang w:val="en-US"/>
        </w:rPr>
        <w:t>error_hidden.reshape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t>(-</w:t>
      </w:r>
      <w:r w:rsidRPr="009404A4">
        <w:rPr>
          <w:rFonts w:ascii="JetBrains Mono" w:hAnsi="JetBrains Mono" w:cs="JetBrains Mono"/>
          <w:color w:val="1750EB"/>
          <w:lang w:val="en-US"/>
        </w:rPr>
        <w:t>1</w:t>
      </w:r>
      <w:r w:rsidRPr="009404A4">
        <w:rPr>
          <w:rFonts w:ascii="JetBrains Mono" w:hAnsi="JetBrains Mono" w:cs="JetBrains Mono"/>
          <w:color w:val="080808"/>
          <w:lang w:val="en-US"/>
        </w:rPr>
        <w:t>)</w:t>
      </w:r>
      <w:r w:rsidRPr="009404A4">
        <w:rPr>
          <w:rFonts w:ascii="JetBrains Mono" w:hAnsi="JetBrains Mono" w:cs="JetBrains Mono"/>
          <w:color w:val="080808"/>
          <w:lang w:val="en-US"/>
        </w:rPr>
        <w:br/>
      </w:r>
      <w:r w:rsidRPr="009404A4">
        <w:rPr>
          <w:rFonts w:ascii="JetBrains Mono" w:hAnsi="JetBrains Mono" w:cs="JetBrains Mono"/>
          <w:color w:val="080808"/>
          <w:lang w:val="en-US"/>
        </w:rPr>
        <w:br/>
      </w:r>
      <w:r w:rsidRPr="009404A4">
        <w:rPr>
          <w:rFonts w:ascii="JetBrains Mono" w:hAnsi="JetBrains Mono" w:cs="JetBrains Mono"/>
          <w:color w:val="080808"/>
          <w:lang w:val="en-US"/>
        </w:rPr>
        <w:br/>
      </w:r>
      <w:proofErr w:type="spellStart"/>
      <w:r w:rsidRPr="009404A4">
        <w:rPr>
          <w:rFonts w:ascii="JetBrains Mono" w:hAnsi="JetBrains Mono" w:cs="JetBrains Mono"/>
          <w:color w:val="0033B3"/>
          <w:lang w:val="en-US"/>
        </w:rPr>
        <w:t>def</w:t>
      </w:r>
      <w:proofErr w:type="spellEnd"/>
      <w:r w:rsidRPr="009404A4">
        <w:rPr>
          <w:rFonts w:ascii="JetBrains Mono" w:hAnsi="JetBrains Mono" w:cs="JetBrains Mono"/>
          <w:color w:val="0033B3"/>
          <w:lang w:val="en-US"/>
        </w:rPr>
        <w:t xml:space="preserve"> </w:t>
      </w:r>
      <w:r w:rsidRPr="009404A4">
        <w:rPr>
          <w:rFonts w:ascii="JetBrains Mono" w:hAnsi="JetBrains Mono" w:cs="JetBrains Mono"/>
          <w:color w:val="00627A"/>
          <w:lang w:val="en-US"/>
        </w:rPr>
        <w:t>learn</w:t>
      </w:r>
      <w:r w:rsidRPr="009404A4">
        <w:rPr>
          <w:rFonts w:ascii="JetBrains Mono" w:hAnsi="JetBrains Mono" w:cs="JetBrains Mono"/>
          <w:color w:val="080808"/>
          <w:lang w:val="en-US"/>
        </w:rPr>
        <w:t>(</w:t>
      </w:r>
      <w:r w:rsidRPr="009404A4">
        <w:rPr>
          <w:rFonts w:ascii="JetBrains Mono" w:hAnsi="JetBrains Mono" w:cs="JetBrains Mono"/>
          <w:color w:val="080808"/>
          <w:lang w:val="en-US"/>
        </w:rPr>
        <w:br/>
        <w:t xml:space="preserve">    inputs: </w:t>
      </w:r>
      <w:proofErr w:type="spellStart"/>
      <w:r w:rsidRPr="009404A4">
        <w:rPr>
          <w:rFonts w:ascii="JetBrains Mono" w:hAnsi="JetBrains Mono" w:cs="JetBrains Mono"/>
          <w:color w:val="000000"/>
          <w:lang w:val="en-US"/>
        </w:rPr>
        <w:t>NDArray</w:t>
      </w:r>
      <w:proofErr w:type="spellEnd"/>
      <w:r w:rsidRPr="009404A4">
        <w:rPr>
          <w:rFonts w:ascii="JetBrains Mono" w:hAnsi="JetBrains Mono" w:cs="JetBrains Mono"/>
          <w:color w:val="000000"/>
          <w:lang w:val="en-US"/>
        </w:rPr>
        <w:t>[</w:t>
      </w:r>
      <w:proofErr w:type="spellStart"/>
      <w:r w:rsidRPr="009404A4">
        <w:rPr>
          <w:rFonts w:ascii="JetBrains Mono" w:hAnsi="JetBrains Mono" w:cs="JetBrains Mono"/>
          <w:color w:val="000000"/>
          <w:lang w:val="en-US"/>
        </w:rPr>
        <w:t>NDArray</w:t>
      </w:r>
      <w:proofErr w:type="spellEnd"/>
      <w:r w:rsidRPr="009404A4">
        <w:rPr>
          <w:rFonts w:ascii="JetBrains Mono" w:hAnsi="JetBrains Mono" w:cs="JetBrains Mono"/>
          <w:color w:val="000000"/>
          <w:lang w:val="en-US"/>
        </w:rPr>
        <w:t>[np.float64]]</w:t>
      </w:r>
      <w:r w:rsidRPr="009404A4">
        <w:rPr>
          <w:rFonts w:ascii="JetBrains Mono" w:hAnsi="JetBrains Mono" w:cs="JetBrains Mono"/>
          <w:color w:val="080808"/>
          <w:lang w:val="en-US"/>
        </w:rPr>
        <w:t>,</w:t>
      </w:r>
      <w:r w:rsidRPr="009404A4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proofErr w:type="spellStart"/>
      <w:r w:rsidRPr="009404A4">
        <w:rPr>
          <w:rFonts w:ascii="JetBrains Mono" w:hAnsi="JetBrains Mono" w:cs="JetBrains Mono"/>
          <w:color w:val="080808"/>
          <w:lang w:val="en-US"/>
        </w:rPr>
        <w:t>ideal_outputs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t xml:space="preserve">: </w:t>
      </w:r>
      <w:proofErr w:type="spellStart"/>
      <w:r w:rsidRPr="009404A4">
        <w:rPr>
          <w:rFonts w:ascii="JetBrains Mono" w:hAnsi="JetBrains Mono" w:cs="JetBrains Mono"/>
          <w:color w:val="000000"/>
          <w:lang w:val="en-US"/>
        </w:rPr>
        <w:t>NDArray</w:t>
      </w:r>
      <w:proofErr w:type="spellEnd"/>
      <w:r w:rsidRPr="009404A4">
        <w:rPr>
          <w:rFonts w:ascii="JetBrains Mono" w:hAnsi="JetBrains Mono" w:cs="JetBrains Mono"/>
          <w:color w:val="000000"/>
          <w:lang w:val="en-US"/>
        </w:rPr>
        <w:t>[</w:t>
      </w:r>
      <w:proofErr w:type="spellStart"/>
      <w:r w:rsidRPr="009404A4">
        <w:rPr>
          <w:rFonts w:ascii="JetBrains Mono" w:hAnsi="JetBrains Mono" w:cs="JetBrains Mono"/>
          <w:color w:val="000000"/>
          <w:lang w:val="en-US"/>
        </w:rPr>
        <w:t>NDArray</w:t>
      </w:r>
      <w:proofErr w:type="spellEnd"/>
      <w:r w:rsidRPr="009404A4">
        <w:rPr>
          <w:rFonts w:ascii="JetBrains Mono" w:hAnsi="JetBrains Mono" w:cs="JetBrains Mono"/>
          <w:color w:val="000000"/>
          <w:lang w:val="en-US"/>
        </w:rPr>
        <w:t>[np.float64]]</w:t>
      </w:r>
      <w:r w:rsidRPr="009404A4">
        <w:rPr>
          <w:rFonts w:ascii="JetBrains Mono" w:hAnsi="JetBrains Mono" w:cs="JetBrains Mono"/>
          <w:color w:val="080808"/>
          <w:lang w:val="en-US"/>
        </w:rPr>
        <w:t>,</w:t>
      </w:r>
      <w:r w:rsidRPr="009404A4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proofErr w:type="spellStart"/>
      <w:r w:rsidRPr="009404A4">
        <w:rPr>
          <w:rFonts w:ascii="JetBrains Mono" w:hAnsi="JetBrains Mono" w:cs="JetBrains Mono"/>
          <w:color w:val="080808"/>
          <w:lang w:val="en-US"/>
        </w:rPr>
        <w:t>w_output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t xml:space="preserve">: </w:t>
      </w:r>
      <w:proofErr w:type="spellStart"/>
      <w:r w:rsidRPr="009404A4">
        <w:rPr>
          <w:rFonts w:ascii="JetBrains Mono" w:hAnsi="JetBrains Mono" w:cs="JetBrains Mono"/>
          <w:color w:val="000000"/>
          <w:lang w:val="en-US"/>
        </w:rPr>
        <w:t>WeightsType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t>,</w:t>
      </w:r>
      <w:r w:rsidRPr="009404A4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proofErr w:type="spellStart"/>
      <w:r w:rsidRPr="009404A4">
        <w:rPr>
          <w:rFonts w:ascii="JetBrains Mono" w:hAnsi="JetBrains Mono" w:cs="JetBrains Mono"/>
          <w:color w:val="080808"/>
          <w:lang w:val="en-US"/>
        </w:rPr>
        <w:t>w_hidden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t xml:space="preserve">: </w:t>
      </w:r>
      <w:proofErr w:type="spellStart"/>
      <w:r w:rsidRPr="009404A4">
        <w:rPr>
          <w:rFonts w:ascii="JetBrains Mono" w:hAnsi="JetBrains Mono" w:cs="JetBrains Mono"/>
          <w:color w:val="000000"/>
          <w:lang w:val="en-US"/>
        </w:rPr>
        <w:t>WeightsType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t>,</w:t>
      </w:r>
      <w:r w:rsidRPr="009404A4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proofErr w:type="spellStart"/>
      <w:r w:rsidRPr="009404A4">
        <w:rPr>
          <w:rFonts w:ascii="JetBrains Mono" w:hAnsi="JetBrains Mono" w:cs="JetBrains Mono"/>
          <w:color w:val="080808"/>
          <w:lang w:val="en-US"/>
        </w:rPr>
        <w:t>T_output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t xml:space="preserve">: </w:t>
      </w:r>
      <w:proofErr w:type="spellStart"/>
      <w:r w:rsidRPr="009404A4">
        <w:rPr>
          <w:rFonts w:ascii="JetBrains Mono" w:hAnsi="JetBrains Mono" w:cs="JetBrains Mono"/>
          <w:color w:val="000000"/>
          <w:lang w:val="en-US"/>
        </w:rPr>
        <w:t>TType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t>,</w:t>
      </w:r>
      <w:r w:rsidRPr="009404A4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proofErr w:type="spellStart"/>
      <w:r w:rsidRPr="009404A4">
        <w:rPr>
          <w:rFonts w:ascii="JetBrains Mono" w:hAnsi="JetBrains Mono" w:cs="JetBrains Mono"/>
          <w:color w:val="080808"/>
          <w:lang w:val="en-US"/>
        </w:rPr>
        <w:t>T_hidden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t xml:space="preserve">: </w:t>
      </w:r>
      <w:proofErr w:type="spellStart"/>
      <w:r w:rsidRPr="009404A4">
        <w:rPr>
          <w:rFonts w:ascii="JetBrains Mono" w:hAnsi="JetBrains Mono" w:cs="JetBrains Mono"/>
          <w:color w:val="000000"/>
          <w:lang w:val="en-US"/>
        </w:rPr>
        <w:t>TType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t>,</w:t>
      </w:r>
      <w:r w:rsidRPr="009404A4">
        <w:rPr>
          <w:rFonts w:ascii="JetBrains Mono" w:hAnsi="JetBrains Mono" w:cs="JetBrains Mono"/>
          <w:color w:val="080808"/>
          <w:lang w:val="en-US"/>
        </w:rPr>
        <w:br/>
        <w:t xml:space="preserve">    epochs: </w:t>
      </w:r>
      <w:proofErr w:type="spellStart"/>
      <w:r w:rsidRPr="009404A4">
        <w:rPr>
          <w:rFonts w:ascii="JetBrains Mono" w:hAnsi="JetBrains Mono" w:cs="JetBrains Mono"/>
          <w:color w:val="000080"/>
          <w:lang w:val="en-US"/>
        </w:rPr>
        <w:t>int</w:t>
      </w:r>
      <w:proofErr w:type="spellEnd"/>
      <w:r w:rsidRPr="009404A4">
        <w:rPr>
          <w:rFonts w:ascii="JetBrains Mono" w:hAnsi="JetBrains Mono" w:cs="JetBrains Mono"/>
          <w:color w:val="000080"/>
          <w:lang w:val="en-US"/>
        </w:rPr>
        <w:t xml:space="preserve"> </w:t>
      </w:r>
      <w:r w:rsidRPr="009404A4">
        <w:rPr>
          <w:rFonts w:ascii="JetBrains Mono" w:hAnsi="JetBrains Mono" w:cs="JetBrains Mono"/>
          <w:color w:val="080808"/>
          <w:lang w:val="en-US"/>
        </w:rPr>
        <w:t xml:space="preserve">= </w:t>
      </w:r>
      <w:r w:rsidRPr="009404A4">
        <w:rPr>
          <w:rFonts w:ascii="JetBrains Mono" w:hAnsi="JetBrains Mono" w:cs="JetBrains Mono"/>
          <w:color w:val="1750EB"/>
          <w:lang w:val="en-US"/>
        </w:rPr>
        <w:t>1000</w:t>
      </w:r>
      <w:r w:rsidRPr="009404A4">
        <w:rPr>
          <w:rFonts w:ascii="JetBrains Mono" w:hAnsi="JetBrains Mono" w:cs="JetBrains Mono"/>
          <w:color w:val="080808"/>
          <w:lang w:val="en-US"/>
        </w:rPr>
        <w:t>,</w:t>
      </w:r>
      <w:r w:rsidRPr="009404A4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proofErr w:type="spellStart"/>
      <w:r w:rsidRPr="009404A4">
        <w:rPr>
          <w:rFonts w:ascii="JetBrains Mono" w:hAnsi="JetBrains Mono" w:cs="JetBrains Mono"/>
          <w:color w:val="080808"/>
          <w:lang w:val="en-US"/>
        </w:rPr>
        <w:t>is_print_intermediate_result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t xml:space="preserve">: </w:t>
      </w:r>
      <w:proofErr w:type="spellStart"/>
      <w:r w:rsidRPr="009404A4">
        <w:rPr>
          <w:rFonts w:ascii="JetBrains Mono" w:hAnsi="JetBrains Mono" w:cs="JetBrains Mono"/>
          <w:color w:val="000080"/>
          <w:lang w:val="en-US"/>
        </w:rPr>
        <w:t>bool</w:t>
      </w:r>
      <w:proofErr w:type="spellEnd"/>
      <w:r w:rsidRPr="009404A4">
        <w:rPr>
          <w:rFonts w:ascii="JetBrains Mono" w:hAnsi="JetBrains Mono" w:cs="JetBrains Mono"/>
          <w:color w:val="000080"/>
          <w:lang w:val="en-US"/>
        </w:rPr>
        <w:t xml:space="preserve"> </w:t>
      </w:r>
      <w:r w:rsidRPr="009404A4">
        <w:rPr>
          <w:rFonts w:ascii="JetBrains Mono" w:hAnsi="JetBrains Mono" w:cs="JetBrains Mono"/>
          <w:color w:val="080808"/>
          <w:lang w:val="en-US"/>
        </w:rPr>
        <w:t xml:space="preserve">= </w:t>
      </w:r>
      <w:r w:rsidRPr="009404A4">
        <w:rPr>
          <w:rFonts w:ascii="JetBrains Mono" w:hAnsi="JetBrains Mono" w:cs="JetBrains Mono"/>
          <w:color w:val="0033B3"/>
          <w:lang w:val="en-US"/>
        </w:rPr>
        <w:t>True</w:t>
      </w:r>
      <w:r w:rsidRPr="009404A4">
        <w:rPr>
          <w:rFonts w:ascii="JetBrains Mono" w:hAnsi="JetBrains Mono" w:cs="JetBrains Mono"/>
          <w:color w:val="080808"/>
          <w:lang w:val="en-US"/>
        </w:rPr>
        <w:t>,</w:t>
      </w:r>
      <w:r w:rsidRPr="009404A4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proofErr w:type="spellStart"/>
      <w:r w:rsidRPr="009404A4">
        <w:rPr>
          <w:rFonts w:ascii="JetBrains Mono" w:hAnsi="JetBrains Mono" w:cs="JetBrains Mono"/>
          <w:color w:val="080808"/>
          <w:lang w:val="en-US"/>
        </w:rPr>
        <w:t>is_adaptive_learning_speed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t xml:space="preserve">: </w:t>
      </w:r>
      <w:proofErr w:type="spellStart"/>
      <w:r w:rsidRPr="009404A4">
        <w:rPr>
          <w:rFonts w:ascii="JetBrains Mono" w:hAnsi="JetBrains Mono" w:cs="JetBrains Mono"/>
          <w:color w:val="000080"/>
          <w:lang w:val="en-US"/>
        </w:rPr>
        <w:t>bool</w:t>
      </w:r>
      <w:proofErr w:type="spellEnd"/>
      <w:r w:rsidRPr="009404A4">
        <w:rPr>
          <w:rFonts w:ascii="JetBrains Mono" w:hAnsi="JetBrains Mono" w:cs="JetBrains Mono"/>
          <w:color w:val="000080"/>
          <w:lang w:val="en-US"/>
        </w:rPr>
        <w:t xml:space="preserve"> </w:t>
      </w:r>
      <w:r w:rsidRPr="009404A4">
        <w:rPr>
          <w:rFonts w:ascii="JetBrains Mono" w:hAnsi="JetBrains Mono" w:cs="JetBrains Mono"/>
          <w:color w:val="080808"/>
          <w:lang w:val="en-US"/>
        </w:rPr>
        <w:t xml:space="preserve">= </w:t>
      </w:r>
      <w:r w:rsidRPr="009404A4">
        <w:rPr>
          <w:rFonts w:ascii="JetBrains Mono" w:hAnsi="JetBrains Mono" w:cs="JetBrains Mono"/>
          <w:color w:val="0033B3"/>
          <w:lang w:val="en-US"/>
        </w:rPr>
        <w:t>False</w:t>
      </w:r>
      <w:r w:rsidRPr="009404A4">
        <w:rPr>
          <w:rFonts w:ascii="JetBrains Mono" w:hAnsi="JetBrains Mono" w:cs="JetBrains Mono"/>
          <w:color w:val="0033B3"/>
          <w:lang w:val="en-US"/>
        </w:rPr>
        <w:br/>
      </w:r>
      <w:r w:rsidRPr="009404A4">
        <w:rPr>
          <w:rFonts w:ascii="JetBrains Mono" w:hAnsi="JetBrains Mono" w:cs="JetBrains Mono"/>
          <w:color w:val="080808"/>
          <w:lang w:val="en-US"/>
        </w:rPr>
        <w:t>):</w:t>
      </w:r>
      <w:r w:rsidRPr="009404A4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9404A4">
        <w:rPr>
          <w:rFonts w:ascii="JetBrains Mono" w:hAnsi="JetBrains Mono" w:cs="JetBrains Mono"/>
          <w:color w:val="0033B3"/>
          <w:lang w:val="en-US"/>
        </w:rPr>
        <w:t xml:space="preserve">for </w:t>
      </w:r>
      <w:r w:rsidRPr="009404A4">
        <w:rPr>
          <w:rFonts w:ascii="JetBrains Mono" w:hAnsi="JetBrains Mono" w:cs="JetBrains Mono"/>
          <w:color w:val="080808"/>
          <w:lang w:val="en-US"/>
        </w:rPr>
        <w:t xml:space="preserve">epoch </w:t>
      </w:r>
      <w:r w:rsidRPr="009404A4">
        <w:rPr>
          <w:rFonts w:ascii="JetBrains Mono" w:hAnsi="JetBrains Mono" w:cs="JetBrains Mono"/>
          <w:color w:val="0033B3"/>
          <w:lang w:val="en-US"/>
        </w:rPr>
        <w:t xml:space="preserve">in </w:t>
      </w:r>
      <w:r w:rsidRPr="009404A4">
        <w:rPr>
          <w:rFonts w:ascii="JetBrains Mono" w:hAnsi="JetBrains Mono" w:cs="JetBrains Mono"/>
          <w:color w:val="000080"/>
          <w:lang w:val="en-US"/>
        </w:rPr>
        <w:t>range</w:t>
      </w:r>
      <w:r w:rsidRPr="009404A4">
        <w:rPr>
          <w:rFonts w:ascii="JetBrains Mono" w:hAnsi="JetBrains Mono" w:cs="JetBrains Mono"/>
          <w:color w:val="080808"/>
          <w:lang w:val="en-US"/>
        </w:rPr>
        <w:t xml:space="preserve">(epochs + </w:t>
      </w:r>
      <w:r w:rsidRPr="009404A4">
        <w:rPr>
          <w:rFonts w:ascii="JetBrains Mono" w:hAnsi="JetBrains Mono" w:cs="JetBrains Mono"/>
          <w:color w:val="1750EB"/>
          <w:lang w:val="en-US"/>
        </w:rPr>
        <w:t>1</w:t>
      </w:r>
      <w:r w:rsidRPr="009404A4">
        <w:rPr>
          <w:rFonts w:ascii="JetBrains Mono" w:hAnsi="JetBrains Mono" w:cs="JetBrains Mono"/>
          <w:color w:val="080808"/>
          <w:lang w:val="en-US"/>
        </w:rPr>
        <w:t>):</w:t>
      </w:r>
      <w:r w:rsidRPr="009404A4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r w:rsidRPr="009404A4">
        <w:rPr>
          <w:rFonts w:ascii="JetBrains Mono" w:hAnsi="JetBrains Mono" w:cs="JetBrains Mono"/>
          <w:color w:val="0033B3"/>
          <w:lang w:val="en-US"/>
        </w:rPr>
        <w:t xml:space="preserve">for </w:t>
      </w:r>
      <w:r w:rsidRPr="009404A4">
        <w:rPr>
          <w:rFonts w:ascii="JetBrains Mono" w:hAnsi="JetBrains Mono" w:cs="JetBrains Mono"/>
          <w:color w:val="080808"/>
          <w:lang w:val="en-US"/>
        </w:rPr>
        <w:t xml:space="preserve">input, output </w:t>
      </w:r>
      <w:r w:rsidRPr="009404A4">
        <w:rPr>
          <w:rFonts w:ascii="JetBrains Mono" w:hAnsi="JetBrains Mono" w:cs="JetBrains Mono"/>
          <w:color w:val="0033B3"/>
          <w:lang w:val="en-US"/>
        </w:rPr>
        <w:t xml:space="preserve">in </w:t>
      </w:r>
      <w:r w:rsidRPr="009404A4">
        <w:rPr>
          <w:rFonts w:ascii="JetBrains Mono" w:hAnsi="JetBrains Mono" w:cs="JetBrains Mono"/>
          <w:color w:val="000080"/>
          <w:lang w:val="en-US"/>
        </w:rPr>
        <w:t>zip</w:t>
      </w:r>
      <w:r w:rsidRPr="009404A4">
        <w:rPr>
          <w:rFonts w:ascii="JetBrains Mono" w:hAnsi="JetBrains Mono" w:cs="JetBrains Mono"/>
          <w:color w:val="080808"/>
          <w:lang w:val="en-US"/>
        </w:rPr>
        <w:t xml:space="preserve">(inputs, </w:t>
      </w:r>
      <w:proofErr w:type="spellStart"/>
      <w:r w:rsidRPr="009404A4">
        <w:rPr>
          <w:rFonts w:ascii="JetBrains Mono" w:hAnsi="JetBrains Mono" w:cs="JetBrains Mono"/>
          <w:color w:val="080808"/>
          <w:lang w:val="en-US"/>
        </w:rPr>
        <w:t>ideal_outputs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t>):</w:t>
      </w:r>
      <w:r w:rsidRPr="009404A4">
        <w:rPr>
          <w:rFonts w:ascii="JetBrains Mono" w:hAnsi="JetBrains Mono" w:cs="JetBrains Mono"/>
          <w:color w:val="080808"/>
          <w:lang w:val="en-US"/>
        </w:rPr>
        <w:br/>
        <w:t xml:space="preserve">            training(input, output, </w:t>
      </w:r>
      <w:proofErr w:type="spellStart"/>
      <w:r w:rsidRPr="009404A4">
        <w:rPr>
          <w:rFonts w:ascii="JetBrains Mono" w:hAnsi="JetBrains Mono" w:cs="JetBrains Mono"/>
          <w:color w:val="080808"/>
          <w:lang w:val="en-US"/>
        </w:rPr>
        <w:t>w_output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t xml:space="preserve">, </w:t>
      </w:r>
      <w:proofErr w:type="spellStart"/>
      <w:r w:rsidRPr="009404A4">
        <w:rPr>
          <w:rFonts w:ascii="JetBrains Mono" w:hAnsi="JetBrains Mono" w:cs="JetBrains Mono"/>
          <w:color w:val="080808"/>
          <w:lang w:val="en-US"/>
        </w:rPr>
        <w:t>w_hidden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t xml:space="preserve">, </w:t>
      </w:r>
      <w:proofErr w:type="spellStart"/>
      <w:r w:rsidRPr="009404A4">
        <w:rPr>
          <w:rFonts w:ascii="JetBrains Mono" w:hAnsi="JetBrains Mono" w:cs="JetBrains Mono"/>
          <w:color w:val="080808"/>
          <w:lang w:val="en-US"/>
        </w:rPr>
        <w:t>T_output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t xml:space="preserve">, </w:t>
      </w:r>
      <w:proofErr w:type="spellStart"/>
      <w:r w:rsidRPr="009404A4">
        <w:rPr>
          <w:rFonts w:ascii="JetBrains Mono" w:hAnsi="JetBrains Mono" w:cs="JetBrains Mono"/>
          <w:color w:val="080808"/>
          <w:lang w:val="en-US"/>
        </w:rPr>
        <w:t>T_hidden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t xml:space="preserve">, </w:t>
      </w:r>
      <w:proofErr w:type="spellStart"/>
      <w:r w:rsidRPr="009404A4">
        <w:rPr>
          <w:rFonts w:ascii="JetBrains Mono" w:hAnsi="JetBrains Mono" w:cs="JetBrains Mono"/>
          <w:color w:val="080808"/>
          <w:lang w:val="en-US"/>
        </w:rPr>
        <w:t>is_adaptive_learning_speed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t>)</w:t>
      </w:r>
      <w:r w:rsidRPr="009404A4">
        <w:rPr>
          <w:rFonts w:ascii="JetBrains Mono" w:hAnsi="JetBrains Mono" w:cs="JetBrains Mono"/>
          <w:color w:val="080808"/>
          <w:lang w:val="en-US"/>
        </w:rPr>
        <w:br/>
      </w:r>
      <w:r w:rsidRPr="009404A4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r w:rsidRPr="009404A4">
        <w:rPr>
          <w:rFonts w:ascii="JetBrains Mono" w:hAnsi="JetBrains Mono" w:cs="JetBrains Mono"/>
          <w:color w:val="0033B3"/>
          <w:lang w:val="en-US"/>
        </w:rPr>
        <w:t xml:space="preserve">if </w:t>
      </w:r>
      <w:proofErr w:type="spellStart"/>
      <w:r w:rsidRPr="009404A4">
        <w:rPr>
          <w:rFonts w:ascii="JetBrains Mono" w:hAnsi="JetBrains Mono" w:cs="JetBrains Mono"/>
          <w:color w:val="080808"/>
          <w:lang w:val="en-US"/>
        </w:rPr>
        <w:t>is_print_intermediate_result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t xml:space="preserve"> </w:t>
      </w:r>
      <w:r w:rsidRPr="009404A4">
        <w:rPr>
          <w:rFonts w:ascii="JetBrains Mono" w:hAnsi="JetBrains Mono" w:cs="JetBrains Mono"/>
          <w:color w:val="0033B3"/>
          <w:lang w:val="en-US"/>
        </w:rPr>
        <w:t xml:space="preserve">and not </w:t>
      </w:r>
      <w:r w:rsidRPr="009404A4">
        <w:rPr>
          <w:rFonts w:ascii="JetBrains Mono" w:hAnsi="JetBrains Mono" w:cs="JetBrains Mono"/>
          <w:color w:val="080808"/>
          <w:lang w:val="en-US"/>
        </w:rPr>
        <w:t xml:space="preserve">epoch % (epochs // </w:t>
      </w:r>
      <w:r w:rsidRPr="009404A4">
        <w:rPr>
          <w:rFonts w:ascii="JetBrains Mono" w:hAnsi="JetBrains Mono" w:cs="JetBrains Mono"/>
          <w:color w:val="1750EB"/>
          <w:lang w:val="en-US"/>
        </w:rPr>
        <w:t>10</w:t>
      </w:r>
      <w:r w:rsidRPr="009404A4">
        <w:rPr>
          <w:rFonts w:ascii="JetBrains Mono" w:hAnsi="JetBrains Mono" w:cs="JetBrains Mono"/>
          <w:color w:val="080808"/>
          <w:lang w:val="en-US"/>
        </w:rPr>
        <w:t>):</w:t>
      </w:r>
      <w:r w:rsidRPr="009404A4">
        <w:rPr>
          <w:rFonts w:ascii="JetBrains Mono" w:hAnsi="JetBrains Mono" w:cs="JetBrains Mono"/>
          <w:color w:val="080808"/>
          <w:lang w:val="en-US"/>
        </w:rPr>
        <w:br/>
        <w:t xml:space="preserve">            outputs = </w:t>
      </w:r>
      <w:proofErr w:type="spellStart"/>
      <w:r w:rsidRPr="009404A4">
        <w:rPr>
          <w:rFonts w:ascii="JetBrains Mono" w:hAnsi="JetBrains Mono" w:cs="JetBrains Mono"/>
          <w:color w:val="080808"/>
          <w:lang w:val="en-US"/>
        </w:rPr>
        <w:t>v_predict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t xml:space="preserve">(inputs, </w:t>
      </w:r>
      <w:proofErr w:type="spellStart"/>
      <w:r w:rsidRPr="009404A4">
        <w:rPr>
          <w:rFonts w:ascii="JetBrains Mono" w:hAnsi="JetBrains Mono" w:cs="JetBrains Mono"/>
          <w:color w:val="080808"/>
          <w:lang w:val="en-US"/>
        </w:rPr>
        <w:t>w_hidden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t xml:space="preserve">, </w:t>
      </w:r>
      <w:proofErr w:type="spellStart"/>
      <w:r w:rsidRPr="009404A4">
        <w:rPr>
          <w:rFonts w:ascii="JetBrains Mono" w:hAnsi="JetBrains Mono" w:cs="JetBrains Mono"/>
          <w:color w:val="080808"/>
          <w:lang w:val="en-US"/>
        </w:rPr>
        <w:t>w_output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t xml:space="preserve">, </w:t>
      </w:r>
      <w:proofErr w:type="spellStart"/>
      <w:r w:rsidRPr="009404A4">
        <w:rPr>
          <w:rFonts w:ascii="JetBrains Mono" w:hAnsi="JetBrains Mono" w:cs="JetBrains Mono"/>
          <w:color w:val="080808"/>
          <w:lang w:val="en-US"/>
        </w:rPr>
        <w:t>T_hidden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t xml:space="preserve">, </w:t>
      </w:r>
      <w:proofErr w:type="spellStart"/>
      <w:r w:rsidRPr="009404A4">
        <w:rPr>
          <w:rFonts w:ascii="JetBrains Mono" w:hAnsi="JetBrains Mono" w:cs="JetBrains Mono"/>
          <w:color w:val="080808"/>
          <w:lang w:val="en-US"/>
        </w:rPr>
        <w:t>T_output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t>)</w:t>
      </w:r>
      <w:r w:rsidRPr="009404A4">
        <w:rPr>
          <w:rFonts w:ascii="JetBrains Mono" w:hAnsi="JetBrains Mono" w:cs="JetBrains Mono"/>
          <w:color w:val="080808"/>
          <w:lang w:val="en-US"/>
        </w:rPr>
        <w:br/>
        <w:t xml:space="preserve">            errors = </w:t>
      </w:r>
      <w:proofErr w:type="spellStart"/>
      <w:r w:rsidRPr="009404A4">
        <w:rPr>
          <w:rFonts w:ascii="JetBrains Mono" w:hAnsi="JetBrains Mono" w:cs="JetBrains Mono"/>
          <w:color w:val="080808"/>
          <w:lang w:val="en-US"/>
        </w:rPr>
        <w:t>calc_error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t xml:space="preserve">(outputs, </w:t>
      </w:r>
      <w:proofErr w:type="spellStart"/>
      <w:r w:rsidRPr="009404A4">
        <w:rPr>
          <w:rFonts w:ascii="JetBrains Mono" w:hAnsi="JetBrains Mono" w:cs="JetBrains Mono"/>
          <w:color w:val="080808"/>
          <w:lang w:val="en-US"/>
        </w:rPr>
        <w:t>ideal_outputs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t>)</w:t>
      </w:r>
      <w:r w:rsidRPr="009404A4">
        <w:rPr>
          <w:rFonts w:ascii="JetBrains Mono" w:hAnsi="JetBrains Mono" w:cs="JetBrains Mono"/>
          <w:color w:val="080808"/>
          <w:lang w:val="en-US"/>
        </w:rPr>
        <w:br/>
        <w:t xml:space="preserve">            </w:t>
      </w:r>
      <w:proofErr w:type="spellStart"/>
      <w:r w:rsidRPr="009404A4">
        <w:rPr>
          <w:rFonts w:ascii="JetBrains Mono" w:hAnsi="JetBrains Mono" w:cs="JetBrains Mono"/>
          <w:color w:val="080808"/>
          <w:lang w:val="en-US"/>
        </w:rPr>
        <w:t>percents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t xml:space="preserve"> = </w:t>
      </w:r>
      <w:proofErr w:type="spellStart"/>
      <w:r w:rsidRPr="009404A4">
        <w:rPr>
          <w:rFonts w:ascii="JetBrains Mono" w:hAnsi="JetBrains Mono" w:cs="JetBrains Mono"/>
          <w:color w:val="080808"/>
          <w:lang w:val="en-US"/>
        </w:rPr>
        <w:t>calc_percent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t xml:space="preserve">(outputs, </w:t>
      </w:r>
      <w:proofErr w:type="spellStart"/>
      <w:r w:rsidRPr="009404A4">
        <w:rPr>
          <w:rFonts w:ascii="JetBrains Mono" w:hAnsi="JetBrains Mono" w:cs="JetBrains Mono"/>
          <w:color w:val="080808"/>
          <w:lang w:val="en-US"/>
        </w:rPr>
        <w:t>ideal_outputs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t>)</w:t>
      </w:r>
      <w:r w:rsidRPr="009404A4">
        <w:rPr>
          <w:rFonts w:ascii="JetBrains Mono" w:hAnsi="JetBrains Mono" w:cs="JetBrains Mono"/>
          <w:color w:val="080808"/>
          <w:lang w:val="en-US"/>
        </w:rPr>
        <w:br/>
        <w:t xml:space="preserve">            </w:t>
      </w:r>
      <w:r w:rsidRPr="009404A4">
        <w:rPr>
          <w:rFonts w:ascii="JetBrains Mono" w:hAnsi="JetBrains Mono" w:cs="JetBrains Mono"/>
          <w:color w:val="000080"/>
          <w:lang w:val="en-US"/>
        </w:rPr>
        <w:t>print</w:t>
      </w:r>
      <w:r w:rsidRPr="009404A4">
        <w:rPr>
          <w:rFonts w:ascii="JetBrains Mono" w:hAnsi="JetBrains Mono" w:cs="JetBrains Mono"/>
          <w:color w:val="080808"/>
          <w:lang w:val="en-US"/>
        </w:rPr>
        <w:t>(</w:t>
      </w:r>
      <w:r w:rsidRPr="009404A4">
        <w:rPr>
          <w:rFonts w:ascii="JetBrains Mono" w:hAnsi="JetBrains Mono" w:cs="JetBrains Mono"/>
          <w:color w:val="067D17"/>
          <w:lang w:val="en-US"/>
        </w:rPr>
        <w:t>f"</w:t>
      </w:r>
      <w:r w:rsidRPr="009404A4">
        <w:rPr>
          <w:rFonts w:ascii="JetBrains Mono" w:hAnsi="JetBrains Mono" w:cs="JetBrains Mono"/>
          <w:color w:val="0037A6"/>
          <w:lang w:val="en-US"/>
        </w:rPr>
        <w:t>{</w:t>
      </w:r>
      <w:r w:rsidRPr="009404A4">
        <w:rPr>
          <w:rFonts w:ascii="JetBrains Mono" w:hAnsi="JetBrains Mono" w:cs="JetBrains Mono"/>
          <w:color w:val="080808"/>
          <w:lang w:val="en-US"/>
        </w:rPr>
        <w:t>epoch</w:t>
      </w:r>
      <w:r w:rsidRPr="009404A4">
        <w:rPr>
          <w:rFonts w:ascii="JetBrains Mono" w:hAnsi="JetBrains Mono" w:cs="JetBrains Mono"/>
          <w:color w:val="0037A6"/>
          <w:lang w:val="en-US"/>
        </w:rPr>
        <w:t>}</w:t>
      </w:r>
      <w:r w:rsidRPr="009404A4">
        <w:rPr>
          <w:rFonts w:ascii="JetBrains Mono" w:hAnsi="JetBrains Mono" w:cs="JetBrains Mono"/>
          <w:color w:val="067D17"/>
          <w:lang w:val="en-US"/>
        </w:rPr>
        <w:t xml:space="preserve"> error: </w:t>
      </w:r>
      <w:r w:rsidRPr="009404A4">
        <w:rPr>
          <w:rFonts w:ascii="JetBrains Mono" w:hAnsi="JetBrains Mono" w:cs="JetBrains Mono"/>
          <w:color w:val="0037A6"/>
          <w:lang w:val="en-US"/>
        </w:rPr>
        <w:t>{</w:t>
      </w:r>
      <w:r w:rsidRPr="009404A4">
        <w:rPr>
          <w:rFonts w:ascii="JetBrains Mono" w:hAnsi="JetBrains Mono" w:cs="JetBrains Mono"/>
          <w:color w:val="080808"/>
          <w:lang w:val="en-US"/>
        </w:rPr>
        <w:t>errors</w:t>
      </w:r>
      <w:r w:rsidRPr="009404A4">
        <w:rPr>
          <w:rFonts w:ascii="JetBrains Mono" w:hAnsi="JetBrains Mono" w:cs="JetBrains Mono"/>
          <w:color w:val="0037A6"/>
          <w:lang w:val="en-US"/>
        </w:rPr>
        <w:t>}</w:t>
      </w:r>
      <w:r w:rsidRPr="009404A4">
        <w:rPr>
          <w:rFonts w:ascii="JetBrains Mono" w:hAnsi="JetBrains Mono" w:cs="JetBrains Mono"/>
          <w:color w:val="067D17"/>
          <w:lang w:val="en-US"/>
        </w:rPr>
        <w:t xml:space="preserve">, percent: </w:t>
      </w:r>
      <w:r w:rsidRPr="009404A4">
        <w:rPr>
          <w:rFonts w:ascii="JetBrains Mono" w:hAnsi="JetBrains Mono" w:cs="JetBrains Mono"/>
          <w:color w:val="0037A6"/>
          <w:lang w:val="en-US"/>
        </w:rPr>
        <w:t>{</w:t>
      </w:r>
      <w:proofErr w:type="spellStart"/>
      <w:r w:rsidRPr="009404A4">
        <w:rPr>
          <w:rFonts w:ascii="JetBrains Mono" w:hAnsi="JetBrains Mono" w:cs="JetBrains Mono"/>
          <w:color w:val="080808"/>
          <w:lang w:val="en-US"/>
        </w:rPr>
        <w:t>percents</w:t>
      </w:r>
      <w:proofErr w:type="spellEnd"/>
      <w:r w:rsidRPr="009404A4">
        <w:rPr>
          <w:rFonts w:ascii="JetBrains Mono" w:hAnsi="JetBrains Mono" w:cs="JetBrains Mono"/>
          <w:color w:val="0037A6"/>
          <w:lang w:val="en-US"/>
        </w:rPr>
        <w:t>}</w:t>
      </w:r>
      <w:r w:rsidRPr="009404A4">
        <w:rPr>
          <w:rFonts w:ascii="JetBrains Mono" w:hAnsi="JetBrains Mono" w:cs="JetBrains Mono"/>
          <w:color w:val="067D17"/>
          <w:lang w:val="en-US"/>
        </w:rPr>
        <w:t>"</w:t>
      </w:r>
      <w:r w:rsidRPr="009404A4">
        <w:rPr>
          <w:rFonts w:ascii="JetBrains Mono" w:hAnsi="JetBrains Mono" w:cs="JetBrains Mono"/>
          <w:color w:val="080808"/>
          <w:lang w:val="en-US"/>
        </w:rPr>
        <w:t>)</w:t>
      </w:r>
      <w:r w:rsidRPr="009404A4">
        <w:rPr>
          <w:rFonts w:ascii="JetBrains Mono" w:hAnsi="JetBrains Mono" w:cs="JetBrains Mono"/>
          <w:color w:val="080808"/>
          <w:lang w:val="en-US"/>
        </w:rPr>
        <w:br/>
      </w:r>
      <w:r w:rsidRPr="009404A4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9404A4">
        <w:rPr>
          <w:rFonts w:ascii="JetBrains Mono" w:hAnsi="JetBrains Mono" w:cs="JetBrains Mono"/>
          <w:color w:val="0033B3"/>
          <w:lang w:val="en-US"/>
        </w:rPr>
        <w:t xml:space="preserve">return </w:t>
      </w:r>
      <w:proofErr w:type="spellStart"/>
      <w:r w:rsidRPr="009404A4">
        <w:rPr>
          <w:rFonts w:ascii="JetBrains Mono" w:hAnsi="JetBrains Mono" w:cs="JetBrains Mono"/>
          <w:color w:val="080808"/>
          <w:lang w:val="en-US"/>
        </w:rPr>
        <w:t>w_output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t xml:space="preserve">, </w:t>
      </w:r>
      <w:proofErr w:type="spellStart"/>
      <w:r w:rsidRPr="009404A4">
        <w:rPr>
          <w:rFonts w:ascii="JetBrains Mono" w:hAnsi="JetBrains Mono" w:cs="JetBrains Mono"/>
          <w:color w:val="080808"/>
          <w:lang w:val="en-US"/>
        </w:rPr>
        <w:t>w_hidden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t xml:space="preserve">, </w:t>
      </w:r>
      <w:proofErr w:type="spellStart"/>
      <w:r w:rsidRPr="009404A4">
        <w:rPr>
          <w:rFonts w:ascii="JetBrains Mono" w:hAnsi="JetBrains Mono" w:cs="JetBrains Mono"/>
          <w:color w:val="080808"/>
          <w:lang w:val="en-US"/>
        </w:rPr>
        <w:t>T_output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t xml:space="preserve">, </w:t>
      </w:r>
      <w:proofErr w:type="spellStart"/>
      <w:r w:rsidRPr="009404A4">
        <w:rPr>
          <w:rFonts w:ascii="JetBrains Mono" w:hAnsi="JetBrains Mono" w:cs="JetBrains Mono"/>
          <w:color w:val="080808"/>
          <w:lang w:val="en-US"/>
        </w:rPr>
        <w:t>T_hidden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br/>
      </w:r>
      <w:r w:rsidRPr="009404A4">
        <w:rPr>
          <w:rFonts w:ascii="JetBrains Mono" w:hAnsi="JetBrains Mono" w:cs="JetBrains Mono"/>
          <w:color w:val="080808"/>
          <w:lang w:val="en-US"/>
        </w:rPr>
        <w:br/>
      </w:r>
      <w:r w:rsidRPr="009404A4">
        <w:rPr>
          <w:rFonts w:ascii="JetBrains Mono" w:hAnsi="JetBrains Mono" w:cs="JetBrains Mono"/>
          <w:color w:val="080808"/>
          <w:lang w:val="en-US"/>
        </w:rPr>
        <w:br/>
      </w:r>
      <w:proofErr w:type="spellStart"/>
      <w:r w:rsidRPr="009404A4">
        <w:rPr>
          <w:rFonts w:ascii="JetBrains Mono" w:hAnsi="JetBrains Mono" w:cs="JetBrains Mono"/>
          <w:color w:val="0033B3"/>
          <w:lang w:val="en-US"/>
        </w:rPr>
        <w:t>def</w:t>
      </w:r>
      <w:proofErr w:type="spellEnd"/>
      <w:r w:rsidRPr="009404A4">
        <w:rPr>
          <w:rFonts w:ascii="JetBrains Mono" w:hAnsi="JetBrains Mono" w:cs="JetBrains Mono"/>
          <w:color w:val="0033B3"/>
          <w:lang w:val="en-US"/>
        </w:rPr>
        <w:t xml:space="preserve"> </w:t>
      </w:r>
      <w:r w:rsidRPr="009404A4">
        <w:rPr>
          <w:rFonts w:ascii="JetBrains Mono" w:hAnsi="JetBrains Mono" w:cs="JetBrains Mono"/>
          <w:color w:val="00627A"/>
          <w:lang w:val="en-US"/>
        </w:rPr>
        <w:t>predict</w:t>
      </w:r>
      <w:r w:rsidRPr="009404A4">
        <w:rPr>
          <w:rFonts w:ascii="JetBrains Mono" w:hAnsi="JetBrains Mono" w:cs="JetBrains Mono"/>
          <w:color w:val="080808"/>
          <w:lang w:val="en-US"/>
        </w:rPr>
        <w:t>(</w:t>
      </w:r>
      <w:r w:rsidRPr="009404A4">
        <w:rPr>
          <w:rFonts w:ascii="JetBrains Mono" w:hAnsi="JetBrains Mono" w:cs="JetBrains Mono"/>
          <w:color w:val="080808"/>
          <w:lang w:val="en-US"/>
        </w:rPr>
        <w:br/>
        <w:t xml:space="preserve">    inputs: </w:t>
      </w:r>
      <w:proofErr w:type="spellStart"/>
      <w:r w:rsidRPr="009404A4">
        <w:rPr>
          <w:rFonts w:ascii="JetBrains Mono" w:hAnsi="JetBrains Mono" w:cs="JetBrains Mono"/>
          <w:color w:val="000000"/>
          <w:lang w:val="en-US"/>
        </w:rPr>
        <w:t>NDArray</w:t>
      </w:r>
      <w:proofErr w:type="spellEnd"/>
      <w:r w:rsidRPr="009404A4">
        <w:rPr>
          <w:rFonts w:ascii="JetBrains Mono" w:hAnsi="JetBrains Mono" w:cs="JetBrains Mono"/>
          <w:color w:val="000000"/>
          <w:lang w:val="en-US"/>
        </w:rPr>
        <w:t>[np.float64]</w:t>
      </w:r>
      <w:r w:rsidRPr="009404A4">
        <w:rPr>
          <w:rFonts w:ascii="JetBrains Mono" w:hAnsi="JetBrains Mono" w:cs="JetBrains Mono"/>
          <w:color w:val="080808"/>
          <w:lang w:val="en-US"/>
        </w:rPr>
        <w:t xml:space="preserve">, </w:t>
      </w:r>
      <w:proofErr w:type="spellStart"/>
      <w:r w:rsidRPr="009404A4">
        <w:rPr>
          <w:rFonts w:ascii="JetBrains Mono" w:hAnsi="JetBrains Mono" w:cs="JetBrains Mono"/>
          <w:color w:val="080808"/>
          <w:lang w:val="en-US"/>
        </w:rPr>
        <w:t>w_hidden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t xml:space="preserve">: </w:t>
      </w:r>
      <w:proofErr w:type="spellStart"/>
      <w:r w:rsidRPr="009404A4">
        <w:rPr>
          <w:rFonts w:ascii="JetBrains Mono" w:hAnsi="JetBrains Mono" w:cs="JetBrains Mono"/>
          <w:color w:val="000000"/>
          <w:lang w:val="en-US"/>
        </w:rPr>
        <w:t>WeightsType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t xml:space="preserve">, </w:t>
      </w:r>
      <w:proofErr w:type="spellStart"/>
      <w:r w:rsidRPr="009404A4">
        <w:rPr>
          <w:rFonts w:ascii="JetBrains Mono" w:hAnsi="JetBrains Mono" w:cs="JetBrains Mono"/>
          <w:color w:val="080808"/>
          <w:lang w:val="en-US"/>
        </w:rPr>
        <w:t>w_output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t xml:space="preserve">: </w:t>
      </w:r>
      <w:proofErr w:type="spellStart"/>
      <w:r w:rsidRPr="009404A4">
        <w:rPr>
          <w:rFonts w:ascii="JetBrains Mono" w:hAnsi="JetBrains Mono" w:cs="JetBrains Mono"/>
          <w:color w:val="000000"/>
          <w:lang w:val="en-US"/>
        </w:rPr>
        <w:t>WeightsType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t xml:space="preserve">, </w:t>
      </w:r>
      <w:proofErr w:type="spellStart"/>
      <w:r w:rsidRPr="009404A4">
        <w:rPr>
          <w:rFonts w:ascii="JetBrains Mono" w:hAnsi="JetBrains Mono" w:cs="JetBrains Mono"/>
          <w:color w:val="080808"/>
          <w:lang w:val="en-US"/>
        </w:rPr>
        <w:t>T_hidden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t xml:space="preserve">: </w:t>
      </w:r>
      <w:proofErr w:type="spellStart"/>
      <w:r w:rsidRPr="009404A4">
        <w:rPr>
          <w:rFonts w:ascii="JetBrains Mono" w:hAnsi="JetBrains Mono" w:cs="JetBrains Mono"/>
          <w:color w:val="000000"/>
          <w:lang w:val="en-US"/>
        </w:rPr>
        <w:t>TType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t xml:space="preserve">, </w:t>
      </w:r>
      <w:proofErr w:type="spellStart"/>
      <w:r w:rsidRPr="009404A4">
        <w:rPr>
          <w:rFonts w:ascii="JetBrains Mono" w:hAnsi="JetBrains Mono" w:cs="JetBrains Mono"/>
          <w:color w:val="080808"/>
          <w:lang w:val="en-US"/>
        </w:rPr>
        <w:t>T_output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t xml:space="preserve">: </w:t>
      </w:r>
      <w:proofErr w:type="spellStart"/>
      <w:r w:rsidRPr="009404A4">
        <w:rPr>
          <w:rFonts w:ascii="JetBrains Mono" w:hAnsi="JetBrains Mono" w:cs="JetBrains Mono"/>
          <w:color w:val="000000"/>
          <w:lang w:val="en-US"/>
        </w:rPr>
        <w:t>TType</w:t>
      </w:r>
      <w:proofErr w:type="spellEnd"/>
      <w:r w:rsidRPr="009404A4">
        <w:rPr>
          <w:rFonts w:ascii="JetBrains Mono" w:hAnsi="JetBrains Mono" w:cs="JetBrains Mono"/>
          <w:color w:val="000000"/>
          <w:lang w:val="en-US"/>
        </w:rPr>
        <w:br/>
      </w:r>
      <w:r w:rsidRPr="009404A4">
        <w:rPr>
          <w:rFonts w:ascii="JetBrains Mono" w:hAnsi="JetBrains Mono" w:cs="JetBrains Mono"/>
          <w:color w:val="080808"/>
          <w:lang w:val="en-US"/>
        </w:rPr>
        <w:t xml:space="preserve">) -&gt; </w:t>
      </w:r>
      <w:proofErr w:type="spellStart"/>
      <w:r w:rsidRPr="009404A4">
        <w:rPr>
          <w:rFonts w:ascii="JetBrains Mono" w:hAnsi="JetBrains Mono" w:cs="JetBrains Mono"/>
          <w:color w:val="000000"/>
          <w:lang w:val="en-US"/>
        </w:rPr>
        <w:t>NDArray</w:t>
      </w:r>
      <w:proofErr w:type="spellEnd"/>
      <w:r w:rsidRPr="009404A4">
        <w:rPr>
          <w:rFonts w:ascii="JetBrains Mono" w:hAnsi="JetBrains Mono" w:cs="JetBrains Mono"/>
          <w:color w:val="000000"/>
          <w:lang w:val="en-US"/>
        </w:rPr>
        <w:t>[np.float64]</w:t>
      </w:r>
      <w:r w:rsidRPr="009404A4">
        <w:rPr>
          <w:rFonts w:ascii="JetBrains Mono" w:hAnsi="JetBrains Mono" w:cs="JetBrains Mono"/>
          <w:color w:val="080808"/>
          <w:lang w:val="en-US"/>
        </w:rPr>
        <w:t>:</w:t>
      </w:r>
      <w:r w:rsidRPr="009404A4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proofErr w:type="spellStart"/>
      <w:r w:rsidRPr="009404A4">
        <w:rPr>
          <w:rFonts w:ascii="JetBrains Mono" w:hAnsi="JetBrains Mono" w:cs="JetBrains Mono"/>
          <w:color w:val="080808"/>
          <w:lang w:val="en-US"/>
        </w:rPr>
        <w:t>hidden_outputs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t xml:space="preserve"> = sigmoid(np.dot(</w:t>
      </w:r>
      <w:proofErr w:type="spellStart"/>
      <w:r w:rsidRPr="009404A4">
        <w:rPr>
          <w:rFonts w:ascii="JetBrains Mono" w:hAnsi="JetBrains Mono" w:cs="JetBrains Mono"/>
          <w:color w:val="080808"/>
          <w:lang w:val="en-US"/>
        </w:rPr>
        <w:t>w_hidden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t xml:space="preserve">, inputs) - </w:t>
      </w:r>
      <w:proofErr w:type="spellStart"/>
      <w:r w:rsidRPr="009404A4">
        <w:rPr>
          <w:rFonts w:ascii="JetBrains Mono" w:hAnsi="JetBrains Mono" w:cs="JetBrains Mono"/>
          <w:color w:val="080808"/>
          <w:lang w:val="en-US"/>
        </w:rPr>
        <w:t>T_hidden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t>)</w:t>
      </w:r>
      <w:r w:rsidRPr="009404A4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9404A4">
        <w:rPr>
          <w:rFonts w:ascii="JetBrains Mono" w:hAnsi="JetBrains Mono" w:cs="JetBrains Mono"/>
          <w:color w:val="0033B3"/>
          <w:lang w:val="en-US"/>
        </w:rPr>
        <w:t xml:space="preserve">return </w:t>
      </w:r>
      <w:proofErr w:type="spellStart"/>
      <w:r w:rsidRPr="009404A4">
        <w:rPr>
          <w:rFonts w:ascii="JetBrains Mono" w:hAnsi="JetBrains Mono" w:cs="JetBrains Mono"/>
          <w:color w:val="080808"/>
          <w:lang w:val="en-US"/>
        </w:rPr>
        <w:t>lin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t>(np.dot(</w:t>
      </w:r>
      <w:proofErr w:type="spellStart"/>
      <w:r w:rsidRPr="009404A4">
        <w:rPr>
          <w:rFonts w:ascii="JetBrains Mono" w:hAnsi="JetBrains Mono" w:cs="JetBrains Mono"/>
          <w:color w:val="080808"/>
          <w:lang w:val="en-US"/>
        </w:rPr>
        <w:t>w_output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t xml:space="preserve">, </w:t>
      </w:r>
      <w:proofErr w:type="spellStart"/>
      <w:r w:rsidRPr="009404A4">
        <w:rPr>
          <w:rFonts w:ascii="JetBrains Mono" w:hAnsi="JetBrains Mono" w:cs="JetBrains Mono"/>
          <w:color w:val="080808"/>
          <w:lang w:val="en-US"/>
        </w:rPr>
        <w:t>hidden_outputs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t xml:space="preserve">) - </w:t>
      </w:r>
      <w:proofErr w:type="spellStart"/>
      <w:r w:rsidRPr="009404A4">
        <w:rPr>
          <w:rFonts w:ascii="JetBrains Mono" w:hAnsi="JetBrains Mono" w:cs="JetBrains Mono"/>
          <w:color w:val="080808"/>
          <w:lang w:val="en-US"/>
        </w:rPr>
        <w:t>T_output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t>)</w:t>
      </w:r>
      <w:r w:rsidRPr="009404A4">
        <w:rPr>
          <w:rFonts w:ascii="JetBrains Mono" w:hAnsi="JetBrains Mono" w:cs="JetBrains Mono"/>
          <w:color w:val="080808"/>
          <w:lang w:val="en-US"/>
        </w:rPr>
        <w:br/>
      </w:r>
      <w:r w:rsidRPr="009404A4">
        <w:rPr>
          <w:rFonts w:ascii="JetBrains Mono" w:hAnsi="JetBrains Mono" w:cs="JetBrains Mono"/>
          <w:color w:val="080808"/>
          <w:lang w:val="en-US"/>
        </w:rPr>
        <w:br/>
      </w:r>
      <w:r w:rsidRPr="009404A4">
        <w:rPr>
          <w:rFonts w:ascii="JetBrains Mono" w:hAnsi="JetBrains Mono" w:cs="JetBrains Mono"/>
          <w:color w:val="080808"/>
          <w:lang w:val="en-US"/>
        </w:rPr>
        <w:br/>
      </w:r>
      <w:proofErr w:type="spellStart"/>
      <w:r w:rsidRPr="009404A4">
        <w:rPr>
          <w:rFonts w:ascii="JetBrains Mono" w:hAnsi="JetBrains Mono" w:cs="JetBrains Mono"/>
          <w:color w:val="0033B3"/>
          <w:lang w:val="en-US"/>
        </w:rPr>
        <w:t>def</w:t>
      </w:r>
      <w:proofErr w:type="spellEnd"/>
      <w:r w:rsidRPr="009404A4">
        <w:rPr>
          <w:rFonts w:ascii="JetBrains Mono" w:hAnsi="JetBrains Mono" w:cs="JetBrains Mono"/>
          <w:color w:val="0033B3"/>
          <w:lang w:val="en-US"/>
        </w:rPr>
        <w:t xml:space="preserve"> </w:t>
      </w:r>
      <w:proofErr w:type="spellStart"/>
      <w:r w:rsidRPr="009404A4">
        <w:rPr>
          <w:rFonts w:ascii="JetBrains Mono" w:hAnsi="JetBrains Mono" w:cs="JetBrains Mono"/>
          <w:color w:val="00627A"/>
          <w:lang w:val="en-US"/>
        </w:rPr>
        <w:t>print_results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t xml:space="preserve">(epochs, inputs, </w:t>
      </w:r>
      <w:proofErr w:type="spellStart"/>
      <w:r w:rsidRPr="009404A4">
        <w:rPr>
          <w:rFonts w:ascii="JetBrains Mono" w:hAnsi="JetBrains Mono" w:cs="JetBrains Mono"/>
          <w:color w:val="080808"/>
          <w:lang w:val="en-US"/>
        </w:rPr>
        <w:t>ideal_outputs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t xml:space="preserve">, </w:t>
      </w:r>
      <w:proofErr w:type="spellStart"/>
      <w:r w:rsidRPr="009404A4">
        <w:rPr>
          <w:rFonts w:ascii="JetBrains Mono" w:hAnsi="JetBrains Mono" w:cs="JetBrains Mono"/>
          <w:color w:val="080808"/>
          <w:lang w:val="en-US"/>
        </w:rPr>
        <w:t>w_output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t xml:space="preserve">, </w:t>
      </w:r>
      <w:proofErr w:type="spellStart"/>
      <w:r w:rsidRPr="009404A4">
        <w:rPr>
          <w:rFonts w:ascii="JetBrains Mono" w:hAnsi="JetBrains Mono" w:cs="JetBrains Mono"/>
          <w:color w:val="080808"/>
          <w:lang w:val="en-US"/>
        </w:rPr>
        <w:t>w_hidden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t xml:space="preserve">, </w:t>
      </w:r>
      <w:proofErr w:type="spellStart"/>
      <w:r w:rsidRPr="009404A4">
        <w:rPr>
          <w:rFonts w:ascii="JetBrains Mono" w:hAnsi="JetBrains Mono" w:cs="JetBrains Mono"/>
          <w:color w:val="080808"/>
          <w:lang w:val="en-US"/>
        </w:rPr>
        <w:t>T_output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t xml:space="preserve">, </w:t>
      </w:r>
      <w:proofErr w:type="spellStart"/>
      <w:r w:rsidRPr="009404A4">
        <w:rPr>
          <w:rFonts w:ascii="JetBrains Mono" w:hAnsi="JetBrains Mono" w:cs="JetBrains Mono"/>
          <w:color w:val="080808"/>
          <w:lang w:val="en-US"/>
        </w:rPr>
        <w:t>T_hidden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t>):</w:t>
      </w:r>
      <w:r w:rsidRPr="009404A4">
        <w:rPr>
          <w:rFonts w:ascii="JetBrains Mono" w:hAnsi="JetBrains Mono" w:cs="JetBrains Mono"/>
          <w:color w:val="080808"/>
          <w:lang w:val="en-US"/>
        </w:rPr>
        <w:br/>
        <w:t xml:space="preserve">    outputs = </w:t>
      </w:r>
      <w:proofErr w:type="spellStart"/>
      <w:r w:rsidRPr="009404A4">
        <w:rPr>
          <w:rFonts w:ascii="JetBrains Mono" w:hAnsi="JetBrains Mono" w:cs="JetBrains Mono"/>
          <w:color w:val="080808"/>
          <w:lang w:val="en-US"/>
        </w:rPr>
        <w:t>v_predict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t xml:space="preserve">(inputs, </w:t>
      </w:r>
      <w:proofErr w:type="spellStart"/>
      <w:r w:rsidRPr="009404A4">
        <w:rPr>
          <w:rFonts w:ascii="JetBrains Mono" w:hAnsi="JetBrains Mono" w:cs="JetBrains Mono"/>
          <w:color w:val="080808"/>
          <w:lang w:val="en-US"/>
        </w:rPr>
        <w:t>w_hidden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t xml:space="preserve">, </w:t>
      </w:r>
      <w:proofErr w:type="spellStart"/>
      <w:r w:rsidRPr="009404A4">
        <w:rPr>
          <w:rFonts w:ascii="JetBrains Mono" w:hAnsi="JetBrains Mono" w:cs="JetBrains Mono"/>
          <w:color w:val="080808"/>
          <w:lang w:val="en-US"/>
        </w:rPr>
        <w:t>w_output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t xml:space="preserve">, </w:t>
      </w:r>
      <w:proofErr w:type="spellStart"/>
      <w:r w:rsidRPr="009404A4">
        <w:rPr>
          <w:rFonts w:ascii="JetBrains Mono" w:hAnsi="JetBrains Mono" w:cs="JetBrains Mono"/>
          <w:color w:val="080808"/>
          <w:lang w:val="en-US"/>
        </w:rPr>
        <w:t>T_hidden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t xml:space="preserve">, </w:t>
      </w:r>
      <w:proofErr w:type="spellStart"/>
      <w:r w:rsidRPr="009404A4">
        <w:rPr>
          <w:rFonts w:ascii="JetBrains Mono" w:hAnsi="JetBrains Mono" w:cs="JetBrains Mono"/>
          <w:color w:val="080808"/>
          <w:lang w:val="en-US"/>
        </w:rPr>
        <w:t>T_output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t>)</w:t>
      </w:r>
      <w:r w:rsidRPr="009404A4">
        <w:rPr>
          <w:rFonts w:ascii="JetBrains Mono" w:hAnsi="JetBrains Mono" w:cs="JetBrains Mono"/>
          <w:color w:val="080808"/>
          <w:lang w:val="en-US"/>
        </w:rPr>
        <w:br/>
        <w:t xml:space="preserve">    difference = </w:t>
      </w:r>
      <w:proofErr w:type="spellStart"/>
      <w:r w:rsidRPr="009404A4">
        <w:rPr>
          <w:rFonts w:ascii="JetBrains Mono" w:hAnsi="JetBrains Mono" w:cs="JetBrains Mono"/>
          <w:color w:val="080808"/>
          <w:lang w:val="en-US"/>
        </w:rPr>
        <w:t>ideal_outputs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t xml:space="preserve"> - outputs</w:t>
      </w:r>
      <w:r w:rsidRPr="009404A4">
        <w:rPr>
          <w:rFonts w:ascii="JetBrains Mono" w:hAnsi="JetBrains Mono" w:cs="JetBrains Mono"/>
          <w:color w:val="080808"/>
          <w:lang w:val="en-US"/>
        </w:rPr>
        <w:br/>
      </w:r>
      <w:r w:rsidRPr="009404A4">
        <w:rPr>
          <w:rFonts w:ascii="JetBrains Mono" w:hAnsi="JetBrains Mono" w:cs="JetBrains Mono"/>
          <w:color w:val="080808"/>
          <w:lang w:val="en-US"/>
        </w:rPr>
        <w:br/>
        <w:t xml:space="preserve">    error = </w:t>
      </w:r>
      <w:proofErr w:type="spellStart"/>
      <w:r w:rsidRPr="009404A4">
        <w:rPr>
          <w:rFonts w:ascii="JetBrains Mono" w:hAnsi="JetBrains Mono" w:cs="JetBrains Mono"/>
          <w:color w:val="080808"/>
          <w:lang w:val="en-US"/>
        </w:rPr>
        <w:t>calc_error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t xml:space="preserve">(outputs, </w:t>
      </w:r>
      <w:proofErr w:type="spellStart"/>
      <w:r w:rsidRPr="009404A4">
        <w:rPr>
          <w:rFonts w:ascii="JetBrains Mono" w:hAnsi="JetBrains Mono" w:cs="JetBrains Mono"/>
          <w:color w:val="080808"/>
          <w:lang w:val="en-US"/>
        </w:rPr>
        <w:t>ideal_outputs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t>)</w:t>
      </w:r>
      <w:r w:rsidRPr="009404A4">
        <w:rPr>
          <w:rFonts w:ascii="JetBrains Mono" w:hAnsi="JetBrains Mono" w:cs="JetBrains Mono"/>
          <w:color w:val="080808"/>
          <w:lang w:val="en-US"/>
        </w:rPr>
        <w:br/>
        <w:t xml:space="preserve">    percent = </w:t>
      </w:r>
      <w:proofErr w:type="spellStart"/>
      <w:r w:rsidRPr="009404A4">
        <w:rPr>
          <w:rFonts w:ascii="JetBrains Mono" w:hAnsi="JetBrains Mono" w:cs="JetBrains Mono"/>
          <w:color w:val="080808"/>
          <w:lang w:val="en-US"/>
        </w:rPr>
        <w:t>calc_percent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t xml:space="preserve">(outputs, </w:t>
      </w:r>
      <w:proofErr w:type="spellStart"/>
      <w:r w:rsidRPr="009404A4">
        <w:rPr>
          <w:rFonts w:ascii="JetBrains Mono" w:hAnsi="JetBrains Mono" w:cs="JetBrains Mono"/>
          <w:color w:val="080808"/>
          <w:lang w:val="en-US"/>
        </w:rPr>
        <w:t>ideal_outputs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t>)</w:t>
      </w:r>
      <w:r w:rsidRPr="009404A4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9404A4">
        <w:rPr>
          <w:rFonts w:ascii="JetBrains Mono" w:hAnsi="JetBrains Mono" w:cs="JetBrains Mono"/>
          <w:color w:val="000080"/>
          <w:lang w:val="en-US"/>
        </w:rPr>
        <w:t>print</w:t>
      </w:r>
      <w:r w:rsidRPr="009404A4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9404A4">
        <w:rPr>
          <w:rFonts w:ascii="JetBrains Mono" w:hAnsi="JetBrains Mono" w:cs="JetBrains Mono"/>
          <w:color w:val="067D17"/>
          <w:lang w:val="en-US"/>
        </w:rPr>
        <w:t>f"Epochs</w:t>
      </w:r>
      <w:proofErr w:type="spellEnd"/>
      <w:r w:rsidRPr="009404A4">
        <w:rPr>
          <w:rFonts w:ascii="JetBrains Mono" w:hAnsi="JetBrains Mono" w:cs="JetBrains Mono"/>
          <w:color w:val="067D17"/>
          <w:lang w:val="en-US"/>
        </w:rPr>
        <w:t xml:space="preserve">: </w:t>
      </w:r>
      <w:r w:rsidRPr="009404A4">
        <w:rPr>
          <w:rFonts w:ascii="JetBrains Mono" w:hAnsi="JetBrains Mono" w:cs="JetBrains Mono"/>
          <w:color w:val="0037A6"/>
          <w:lang w:val="en-US"/>
        </w:rPr>
        <w:t>{</w:t>
      </w:r>
      <w:r w:rsidRPr="009404A4">
        <w:rPr>
          <w:rFonts w:ascii="JetBrains Mono" w:hAnsi="JetBrains Mono" w:cs="JetBrains Mono"/>
          <w:color w:val="080808"/>
          <w:lang w:val="en-US"/>
        </w:rPr>
        <w:t>epochs</w:t>
      </w:r>
      <w:r w:rsidRPr="009404A4">
        <w:rPr>
          <w:rFonts w:ascii="JetBrains Mono" w:hAnsi="JetBrains Mono" w:cs="JetBrains Mono"/>
          <w:color w:val="0037A6"/>
          <w:lang w:val="en-US"/>
        </w:rPr>
        <w:t>}</w:t>
      </w:r>
      <w:r w:rsidRPr="009404A4">
        <w:rPr>
          <w:rFonts w:ascii="JetBrains Mono" w:hAnsi="JetBrains Mono" w:cs="JetBrains Mono"/>
          <w:color w:val="067D17"/>
          <w:lang w:val="en-US"/>
        </w:rPr>
        <w:t>"</w:t>
      </w:r>
      <w:r w:rsidRPr="009404A4">
        <w:rPr>
          <w:rFonts w:ascii="JetBrains Mono" w:hAnsi="JetBrains Mono" w:cs="JetBrains Mono"/>
          <w:color w:val="080808"/>
          <w:lang w:val="en-US"/>
        </w:rPr>
        <w:t>)</w:t>
      </w:r>
      <w:r w:rsidRPr="009404A4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9404A4">
        <w:rPr>
          <w:rFonts w:ascii="JetBrains Mono" w:hAnsi="JetBrains Mono" w:cs="JetBrains Mono"/>
          <w:color w:val="000080"/>
          <w:lang w:val="en-US"/>
        </w:rPr>
        <w:t>print</w:t>
      </w:r>
      <w:r w:rsidRPr="009404A4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9404A4">
        <w:rPr>
          <w:rFonts w:ascii="JetBrains Mono" w:hAnsi="JetBrains Mono" w:cs="JetBrains Mono"/>
          <w:color w:val="067D17"/>
          <w:lang w:val="en-US"/>
        </w:rPr>
        <w:t>f"Error</w:t>
      </w:r>
      <w:proofErr w:type="spellEnd"/>
      <w:r w:rsidRPr="009404A4">
        <w:rPr>
          <w:rFonts w:ascii="JetBrains Mono" w:hAnsi="JetBrains Mono" w:cs="JetBrains Mono"/>
          <w:color w:val="067D17"/>
          <w:lang w:val="en-US"/>
        </w:rPr>
        <w:t xml:space="preserve">: </w:t>
      </w:r>
      <w:r w:rsidRPr="009404A4">
        <w:rPr>
          <w:rFonts w:ascii="JetBrains Mono" w:hAnsi="JetBrains Mono" w:cs="JetBrains Mono"/>
          <w:color w:val="0037A6"/>
          <w:lang w:val="en-US"/>
        </w:rPr>
        <w:t>{</w:t>
      </w:r>
      <w:r w:rsidRPr="009404A4">
        <w:rPr>
          <w:rFonts w:ascii="JetBrains Mono" w:hAnsi="JetBrains Mono" w:cs="JetBrains Mono"/>
          <w:color w:val="080808"/>
          <w:lang w:val="en-US"/>
        </w:rPr>
        <w:t>error[</w:t>
      </w:r>
      <w:r w:rsidRPr="009404A4">
        <w:rPr>
          <w:rFonts w:ascii="JetBrains Mono" w:hAnsi="JetBrains Mono" w:cs="JetBrains Mono"/>
          <w:color w:val="1750EB"/>
          <w:lang w:val="en-US"/>
        </w:rPr>
        <w:t>0</w:t>
      </w:r>
      <w:r w:rsidRPr="009404A4">
        <w:rPr>
          <w:rFonts w:ascii="JetBrains Mono" w:hAnsi="JetBrains Mono" w:cs="JetBrains Mono"/>
          <w:color w:val="080808"/>
          <w:lang w:val="en-US"/>
        </w:rPr>
        <w:t>]</w:t>
      </w:r>
      <w:r w:rsidRPr="009404A4">
        <w:rPr>
          <w:rFonts w:ascii="JetBrains Mono" w:hAnsi="JetBrains Mono" w:cs="JetBrains Mono"/>
          <w:color w:val="0037A6"/>
          <w:lang w:val="en-US"/>
        </w:rPr>
        <w:t>}</w:t>
      </w:r>
      <w:r w:rsidRPr="009404A4">
        <w:rPr>
          <w:rFonts w:ascii="JetBrains Mono" w:hAnsi="JetBrains Mono" w:cs="JetBrains Mono"/>
          <w:color w:val="067D17"/>
          <w:lang w:val="en-US"/>
        </w:rPr>
        <w:t>"</w:t>
      </w:r>
      <w:r w:rsidRPr="009404A4">
        <w:rPr>
          <w:rFonts w:ascii="JetBrains Mono" w:hAnsi="JetBrains Mono" w:cs="JetBrains Mono"/>
          <w:color w:val="080808"/>
          <w:lang w:val="en-US"/>
        </w:rPr>
        <w:t>)</w:t>
      </w:r>
      <w:r w:rsidRPr="009404A4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9404A4">
        <w:rPr>
          <w:rFonts w:ascii="JetBrains Mono" w:hAnsi="JetBrains Mono" w:cs="JetBrains Mono"/>
          <w:color w:val="000080"/>
          <w:lang w:val="en-US"/>
        </w:rPr>
        <w:t>print</w:t>
      </w:r>
      <w:r w:rsidRPr="009404A4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9404A4">
        <w:rPr>
          <w:rFonts w:ascii="JetBrains Mono" w:hAnsi="JetBrains Mono" w:cs="JetBrains Mono"/>
          <w:color w:val="067D17"/>
          <w:lang w:val="en-US"/>
        </w:rPr>
        <w:t>f"Percent</w:t>
      </w:r>
      <w:proofErr w:type="spellEnd"/>
      <w:r w:rsidRPr="009404A4">
        <w:rPr>
          <w:rFonts w:ascii="JetBrains Mono" w:hAnsi="JetBrains Mono" w:cs="JetBrains Mono"/>
          <w:color w:val="067D17"/>
          <w:lang w:val="en-US"/>
        </w:rPr>
        <w:t xml:space="preserve">: </w:t>
      </w:r>
      <w:r w:rsidRPr="009404A4">
        <w:rPr>
          <w:rFonts w:ascii="JetBrains Mono" w:hAnsi="JetBrains Mono" w:cs="JetBrains Mono"/>
          <w:color w:val="0037A6"/>
          <w:lang w:val="en-US"/>
        </w:rPr>
        <w:t>{</w:t>
      </w:r>
      <w:r w:rsidRPr="009404A4">
        <w:rPr>
          <w:rFonts w:ascii="JetBrains Mono" w:hAnsi="JetBrains Mono" w:cs="JetBrains Mono"/>
          <w:color w:val="080808"/>
          <w:lang w:val="en-US"/>
        </w:rPr>
        <w:t>percent[</w:t>
      </w:r>
      <w:r w:rsidRPr="009404A4">
        <w:rPr>
          <w:rFonts w:ascii="JetBrains Mono" w:hAnsi="JetBrains Mono" w:cs="JetBrains Mono"/>
          <w:color w:val="1750EB"/>
          <w:lang w:val="en-US"/>
        </w:rPr>
        <w:t>0</w:t>
      </w:r>
      <w:r w:rsidRPr="009404A4">
        <w:rPr>
          <w:rFonts w:ascii="JetBrains Mono" w:hAnsi="JetBrains Mono" w:cs="JetBrains Mono"/>
          <w:color w:val="080808"/>
          <w:lang w:val="en-US"/>
        </w:rPr>
        <w:t>]</w:t>
      </w:r>
      <w:r w:rsidRPr="009404A4">
        <w:rPr>
          <w:rFonts w:ascii="JetBrains Mono" w:hAnsi="JetBrains Mono" w:cs="JetBrains Mono"/>
          <w:color w:val="0037A6"/>
          <w:lang w:val="en-US"/>
        </w:rPr>
        <w:t>}</w:t>
      </w:r>
      <w:r w:rsidRPr="009404A4">
        <w:rPr>
          <w:rFonts w:ascii="JetBrains Mono" w:hAnsi="JetBrains Mono" w:cs="JetBrains Mono"/>
          <w:color w:val="067D17"/>
          <w:lang w:val="en-US"/>
        </w:rPr>
        <w:t>"</w:t>
      </w:r>
      <w:r w:rsidRPr="009404A4">
        <w:rPr>
          <w:rFonts w:ascii="JetBrains Mono" w:hAnsi="JetBrains Mono" w:cs="JetBrains Mono"/>
          <w:color w:val="080808"/>
          <w:lang w:val="en-US"/>
        </w:rPr>
        <w:t>)</w:t>
      </w:r>
      <w:r w:rsidRPr="009404A4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9404A4">
        <w:rPr>
          <w:rFonts w:ascii="JetBrains Mono" w:hAnsi="JetBrains Mono" w:cs="JetBrains Mono"/>
          <w:color w:val="000080"/>
          <w:lang w:val="en-US"/>
        </w:rPr>
        <w:t>print</w:t>
      </w:r>
      <w:r w:rsidRPr="009404A4">
        <w:rPr>
          <w:rFonts w:ascii="JetBrains Mono" w:hAnsi="JetBrains Mono" w:cs="JetBrains Mono"/>
          <w:color w:val="080808"/>
          <w:lang w:val="en-US"/>
        </w:rPr>
        <w:t>(</w:t>
      </w:r>
      <w:r w:rsidRPr="009404A4">
        <w:rPr>
          <w:rFonts w:ascii="JetBrains Mono" w:hAnsi="JetBrains Mono" w:cs="JetBrains Mono"/>
          <w:color w:val="067D17"/>
          <w:lang w:val="en-US"/>
        </w:rPr>
        <w:t>"Prediction:"</w:t>
      </w:r>
      <w:r w:rsidRPr="009404A4">
        <w:rPr>
          <w:rFonts w:ascii="JetBrains Mono" w:hAnsi="JetBrains Mono" w:cs="JetBrains Mono"/>
          <w:color w:val="080808"/>
          <w:lang w:val="en-US"/>
        </w:rPr>
        <w:t>)</w:t>
      </w:r>
      <w:r w:rsidRPr="009404A4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9404A4">
        <w:rPr>
          <w:rFonts w:ascii="JetBrains Mono" w:hAnsi="JetBrains Mono" w:cs="JetBrains Mono"/>
          <w:color w:val="000080"/>
          <w:lang w:val="en-US"/>
        </w:rPr>
        <w:t>print</w:t>
      </w:r>
      <w:r w:rsidRPr="009404A4">
        <w:rPr>
          <w:rFonts w:ascii="JetBrains Mono" w:hAnsi="JetBrains Mono" w:cs="JetBrains Mono"/>
          <w:color w:val="080808"/>
          <w:lang w:val="en-US"/>
        </w:rPr>
        <w:t>(</w:t>
      </w:r>
      <w:r w:rsidRPr="009404A4">
        <w:rPr>
          <w:rFonts w:ascii="JetBrains Mono" w:hAnsi="JetBrains Mono" w:cs="JetBrains Mono"/>
          <w:color w:val="067D17"/>
          <w:lang w:val="en-US"/>
        </w:rPr>
        <w:t>"         Ideal output:                  Output:              Difference:"</w:t>
      </w:r>
      <w:r w:rsidRPr="009404A4">
        <w:rPr>
          <w:rFonts w:ascii="JetBrains Mono" w:hAnsi="JetBrains Mono" w:cs="JetBrains Mono"/>
          <w:color w:val="080808"/>
          <w:lang w:val="en-US"/>
        </w:rPr>
        <w:t>)</w:t>
      </w:r>
      <w:r w:rsidRPr="009404A4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9404A4">
        <w:rPr>
          <w:rFonts w:ascii="JetBrains Mono" w:hAnsi="JetBrains Mono" w:cs="JetBrains Mono"/>
          <w:color w:val="0033B3"/>
          <w:lang w:val="en-US"/>
        </w:rPr>
        <w:t xml:space="preserve">for </w:t>
      </w:r>
      <w:proofErr w:type="spellStart"/>
      <w:r w:rsidRPr="009404A4">
        <w:rPr>
          <w:rFonts w:ascii="JetBrains Mono" w:hAnsi="JetBrains Mono" w:cs="JetBrains Mono"/>
          <w:color w:val="080808"/>
          <w:lang w:val="en-US"/>
        </w:rPr>
        <w:t>i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t xml:space="preserve"> </w:t>
      </w:r>
      <w:r w:rsidRPr="009404A4">
        <w:rPr>
          <w:rFonts w:ascii="JetBrains Mono" w:hAnsi="JetBrains Mono" w:cs="JetBrains Mono"/>
          <w:color w:val="0033B3"/>
          <w:lang w:val="en-US"/>
        </w:rPr>
        <w:t xml:space="preserve">in </w:t>
      </w:r>
      <w:r w:rsidRPr="009404A4">
        <w:rPr>
          <w:rFonts w:ascii="JetBrains Mono" w:hAnsi="JetBrains Mono" w:cs="JetBrains Mono"/>
          <w:color w:val="000080"/>
          <w:lang w:val="en-US"/>
        </w:rPr>
        <w:t>range</w:t>
      </w:r>
      <w:r w:rsidRPr="009404A4">
        <w:rPr>
          <w:rFonts w:ascii="JetBrains Mono" w:hAnsi="JetBrains Mono" w:cs="JetBrains Mono"/>
          <w:color w:val="080808"/>
          <w:lang w:val="en-US"/>
        </w:rPr>
        <w:t>(</w:t>
      </w:r>
      <w:proofErr w:type="spellStart"/>
      <w:r w:rsidRPr="009404A4">
        <w:rPr>
          <w:rFonts w:ascii="JetBrains Mono" w:hAnsi="JetBrains Mono" w:cs="JetBrains Mono"/>
          <w:color w:val="000080"/>
          <w:lang w:val="en-US"/>
        </w:rPr>
        <w:t>len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t>(difference)):</w:t>
      </w:r>
      <w:r w:rsidRPr="009404A4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r w:rsidRPr="009404A4">
        <w:rPr>
          <w:rFonts w:ascii="JetBrains Mono" w:hAnsi="JetBrains Mono" w:cs="JetBrains Mono"/>
          <w:color w:val="000080"/>
          <w:lang w:val="en-US"/>
        </w:rPr>
        <w:t>print</w:t>
      </w:r>
      <w:r w:rsidRPr="009404A4">
        <w:rPr>
          <w:rFonts w:ascii="JetBrains Mono" w:hAnsi="JetBrains Mono" w:cs="JetBrains Mono"/>
          <w:color w:val="080808"/>
          <w:lang w:val="en-US"/>
        </w:rPr>
        <w:t>(</w:t>
      </w:r>
      <w:r w:rsidRPr="009404A4">
        <w:rPr>
          <w:rFonts w:ascii="JetBrains Mono" w:hAnsi="JetBrains Mono" w:cs="JetBrains Mono"/>
          <w:color w:val="067D17"/>
          <w:lang w:val="en-US"/>
        </w:rPr>
        <w:t>f"</w:t>
      </w:r>
      <w:r w:rsidRPr="009404A4">
        <w:rPr>
          <w:rFonts w:ascii="JetBrains Mono" w:hAnsi="JetBrains Mono" w:cs="JetBrains Mono"/>
          <w:color w:val="0037A6"/>
          <w:lang w:val="en-US"/>
        </w:rPr>
        <w:t>{</w:t>
      </w:r>
      <w:proofErr w:type="spellStart"/>
      <w:r w:rsidRPr="009404A4">
        <w:rPr>
          <w:rFonts w:ascii="JetBrains Mono" w:hAnsi="JetBrains Mono" w:cs="JetBrains Mono"/>
          <w:color w:val="080808"/>
          <w:lang w:val="en-US"/>
        </w:rPr>
        <w:t>ideal_outputs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t>[</w:t>
      </w:r>
      <w:proofErr w:type="spellStart"/>
      <w:r w:rsidRPr="009404A4">
        <w:rPr>
          <w:rFonts w:ascii="JetBrains Mono" w:hAnsi="JetBrains Mono" w:cs="JetBrains Mono"/>
          <w:color w:val="080808"/>
          <w:lang w:val="en-US"/>
        </w:rPr>
        <w:t>i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t>][</w:t>
      </w:r>
      <w:r w:rsidRPr="009404A4">
        <w:rPr>
          <w:rFonts w:ascii="JetBrains Mono" w:hAnsi="JetBrains Mono" w:cs="JetBrains Mono"/>
          <w:color w:val="1750EB"/>
          <w:lang w:val="en-US"/>
        </w:rPr>
        <w:t>0</w:t>
      </w:r>
      <w:r w:rsidRPr="009404A4">
        <w:rPr>
          <w:rFonts w:ascii="JetBrains Mono" w:hAnsi="JetBrains Mono" w:cs="JetBrains Mono"/>
          <w:color w:val="080808"/>
          <w:lang w:val="en-US"/>
        </w:rPr>
        <w:t>]</w:t>
      </w:r>
      <w:r w:rsidRPr="009404A4">
        <w:rPr>
          <w:rFonts w:ascii="JetBrains Mono" w:hAnsi="JetBrains Mono" w:cs="JetBrains Mono"/>
          <w:color w:val="0037A6"/>
          <w:lang w:val="en-US"/>
        </w:rPr>
        <w:t>:</w:t>
      </w:r>
      <w:r w:rsidRPr="009404A4">
        <w:rPr>
          <w:rFonts w:ascii="JetBrains Mono" w:hAnsi="JetBrains Mono" w:cs="JetBrains Mono"/>
          <w:color w:val="067D17"/>
          <w:lang w:val="en-US"/>
        </w:rPr>
        <w:t xml:space="preserve"> 22</w:t>
      </w:r>
      <w:r w:rsidRPr="009404A4">
        <w:rPr>
          <w:rFonts w:ascii="JetBrains Mono" w:hAnsi="JetBrains Mono" w:cs="JetBrains Mono"/>
          <w:color w:val="0037A6"/>
          <w:lang w:val="en-US"/>
        </w:rPr>
        <w:t>}{</w:t>
      </w:r>
      <w:r w:rsidRPr="009404A4">
        <w:rPr>
          <w:rFonts w:ascii="JetBrains Mono" w:hAnsi="JetBrains Mono" w:cs="JetBrains Mono"/>
          <w:color w:val="080808"/>
          <w:lang w:val="en-US"/>
        </w:rPr>
        <w:t>outputs[</w:t>
      </w:r>
      <w:proofErr w:type="spellStart"/>
      <w:r w:rsidRPr="009404A4">
        <w:rPr>
          <w:rFonts w:ascii="JetBrains Mono" w:hAnsi="JetBrains Mono" w:cs="JetBrains Mono"/>
          <w:color w:val="080808"/>
          <w:lang w:val="en-US"/>
        </w:rPr>
        <w:t>i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t>][</w:t>
      </w:r>
      <w:r w:rsidRPr="009404A4">
        <w:rPr>
          <w:rFonts w:ascii="JetBrains Mono" w:hAnsi="JetBrains Mono" w:cs="JetBrains Mono"/>
          <w:color w:val="1750EB"/>
          <w:lang w:val="en-US"/>
        </w:rPr>
        <w:t>0</w:t>
      </w:r>
      <w:r w:rsidRPr="009404A4">
        <w:rPr>
          <w:rFonts w:ascii="JetBrains Mono" w:hAnsi="JetBrains Mono" w:cs="JetBrains Mono"/>
          <w:color w:val="080808"/>
          <w:lang w:val="en-US"/>
        </w:rPr>
        <w:t>]</w:t>
      </w:r>
      <w:r w:rsidRPr="009404A4">
        <w:rPr>
          <w:rFonts w:ascii="JetBrains Mono" w:hAnsi="JetBrains Mono" w:cs="JetBrains Mono"/>
          <w:color w:val="0037A6"/>
          <w:lang w:val="en-US"/>
        </w:rPr>
        <w:t>:</w:t>
      </w:r>
      <w:r w:rsidRPr="009404A4">
        <w:rPr>
          <w:rFonts w:ascii="JetBrains Mono" w:hAnsi="JetBrains Mono" w:cs="JetBrains Mono"/>
          <w:color w:val="067D17"/>
          <w:lang w:val="en-US"/>
        </w:rPr>
        <w:t xml:space="preserve"> 25</w:t>
      </w:r>
      <w:r w:rsidRPr="009404A4">
        <w:rPr>
          <w:rFonts w:ascii="JetBrains Mono" w:hAnsi="JetBrains Mono" w:cs="JetBrains Mono"/>
          <w:color w:val="0037A6"/>
          <w:lang w:val="en-US"/>
        </w:rPr>
        <w:t>}{</w:t>
      </w:r>
      <w:r w:rsidRPr="009404A4">
        <w:rPr>
          <w:rFonts w:ascii="JetBrains Mono" w:hAnsi="JetBrains Mono" w:cs="JetBrains Mono"/>
          <w:color w:val="080808"/>
          <w:lang w:val="en-US"/>
        </w:rPr>
        <w:t>difference[</w:t>
      </w:r>
      <w:proofErr w:type="spellStart"/>
      <w:r w:rsidRPr="009404A4">
        <w:rPr>
          <w:rFonts w:ascii="JetBrains Mono" w:hAnsi="JetBrains Mono" w:cs="JetBrains Mono"/>
          <w:color w:val="080808"/>
          <w:lang w:val="en-US"/>
        </w:rPr>
        <w:t>i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t>][</w:t>
      </w:r>
      <w:r w:rsidRPr="009404A4">
        <w:rPr>
          <w:rFonts w:ascii="JetBrains Mono" w:hAnsi="JetBrains Mono" w:cs="JetBrains Mono"/>
          <w:color w:val="1750EB"/>
          <w:lang w:val="en-US"/>
        </w:rPr>
        <w:t>0</w:t>
      </w:r>
      <w:r w:rsidRPr="009404A4">
        <w:rPr>
          <w:rFonts w:ascii="JetBrains Mono" w:hAnsi="JetBrains Mono" w:cs="JetBrains Mono"/>
          <w:color w:val="080808"/>
          <w:lang w:val="en-US"/>
        </w:rPr>
        <w:t>]</w:t>
      </w:r>
      <w:r w:rsidRPr="009404A4">
        <w:rPr>
          <w:rFonts w:ascii="JetBrains Mono" w:hAnsi="JetBrains Mono" w:cs="JetBrains Mono"/>
          <w:color w:val="0037A6"/>
          <w:lang w:val="en-US"/>
        </w:rPr>
        <w:t>:</w:t>
      </w:r>
      <w:r w:rsidRPr="009404A4">
        <w:rPr>
          <w:rFonts w:ascii="JetBrains Mono" w:hAnsi="JetBrains Mono" w:cs="JetBrains Mono"/>
          <w:color w:val="067D17"/>
          <w:lang w:val="en-US"/>
        </w:rPr>
        <w:t xml:space="preserve"> 25</w:t>
      </w:r>
      <w:r w:rsidRPr="009404A4">
        <w:rPr>
          <w:rFonts w:ascii="JetBrains Mono" w:hAnsi="JetBrains Mono" w:cs="JetBrains Mono"/>
          <w:color w:val="0037A6"/>
          <w:lang w:val="en-US"/>
        </w:rPr>
        <w:t>}</w:t>
      </w:r>
      <w:r w:rsidRPr="009404A4">
        <w:rPr>
          <w:rFonts w:ascii="JetBrains Mono" w:hAnsi="JetBrains Mono" w:cs="JetBrains Mono"/>
          <w:color w:val="067D17"/>
          <w:lang w:val="en-US"/>
        </w:rPr>
        <w:t>"</w:t>
      </w:r>
      <w:r w:rsidRPr="009404A4">
        <w:rPr>
          <w:rFonts w:ascii="JetBrains Mono" w:hAnsi="JetBrains Mono" w:cs="JetBrains Mono"/>
          <w:color w:val="080808"/>
          <w:lang w:val="en-US"/>
        </w:rPr>
        <w:t>)</w:t>
      </w:r>
      <w:r w:rsidRPr="009404A4">
        <w:rPr>
          <w:rFonts w:ascii="JetBrains Mono" w:hAnsi="JetBrains Mono" w:cs="JetBrains Mono"/>
          <w:color w:val="080808"/>
          <w:lang w:val="en-US"/>
        </w:rPr>
        <w:br/>
      </w:r>
      <w:r w:rsidRPr="009404A4">
        <w:rPr>
          <w:rFonts w:ascii="JetBrains Mono" w:hAnsi="JetBrains Mono" w:cs="JetBrains Mono"/>
          <w:color w:val="080808"/>
          <w:lang w:val="en-US"/>
        </w:rPr>
        <w:br/>
      </w:r>
      <w:r w:rsidRPr="009404A4">
        <w:rPr>
          <w:rFonts w:ascii="JetBrains Mono" w:hAnsi="JetBrains Mono" w:cs="JetBrains Mono"/>
          <w:color w:val="080808"/>
          <w:lang w:val="en-US"/>
        </w:rPr>
        <w:br/>
      </w:r>
      <w:proofErr w:type="spellStart"/>
      <w:r w:rsidRPr="009404A4">
        <w:rPr>
          <w:rFonts w:ascii="JetBrains Mono" w:hAnsi="JetBrains Mono" w:cs="JetBrains Mono"/>
          <w:color w:val="080808"/>
          <w:lang w:val="en-US"/>
        </w:rPr>
        <w:t>VPredictType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t xml:space="preserve"> = Callable[</w:t>
      </w:r>
      <w:r w:rsidRPr="009404A4">
        <w:rPr>
          <w:rFonts w:ascii="JetBrains Mono" w:hAnsi="JetBrains Mono" w:cs="JetBrains Mono"/>
          <w:color w:val="080808"/>
          <w:lang w:val="en-US"/>
        </w:rPr>
        <w:br/>
        <w:t xml:space="preserve">    [</w:t>
      </w:r>
      <w:proofErr w:type="spellStart"/>
      <w:r w:rsidRPr="009404A4">
        <w:rPr>
          <w:rFonts w:ascii="JetBrains Mono" w:hAnsi="JetBrains Mono" w:cs="JetBrains Mono"/>
          <w:color w:val="080808"/>
          <w:lang w:val="en-US"/>
        </w:rPr>
        <w:t>NDArray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t>[</w:t>
      </w:r>
      <w:proofErr w:type="spellStart"/>
      <w:r w:rsidRPr="009404A4">
        <w:rPr>
          <w:rFonts w:ascii="JetBrains Mono" w:hAnsi="JetBrains Mono" w:cs="JetBrains Mono"/>
          <w:color w:val="080808"/>
          <w:lang w:val="en-US"/>
        </w:rPr>
        <w:t>NDArray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t xml:space="preserve">[np.float64]], </w:t>
      </w:r>
      <w:proofErr w:type="spellStart"/>
      <w:r w:rsidRPr="009404A4">
        <w:rPr>
          <w:rFonts w:ascii="JetBrains Mono" w:hAnsi="JetBrains Mono" w:cs="JetBrains Mono"/>
          <w:color w:val="080808"/>
          <w:lang w:val="en-US"/>
        </w:rPr>
        <w:t>WeightsType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t xml:space="preserve">, </w:t>
      </w:r>
      <w:proofErr w:type="spellStart"/>
      <w:r w:rsidRPr="009404A4">
        <w:rPr>
          <w:rFonts w:ascii="JetBrains Mono" w:hAnsi="JetBrains Mono" w:cs="JetBrains Mono"/>
          <w:color w:val="080808"/>
          <w:lang w:val="en-US"/>
        </w:rPr>
        <w:t>WeightsType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t xml:space="preserve">, </w:t>
      </w:r>
      <w:proofErr w:type="spellStart"/>
      <w:r w:rsidRPr="009404A4">
        <w:rPr>
          <w:rFonts w:ascii="JetBrains Mono" w:hAnsi="JetBrains Mono" w:cs="JetBrains Mono"/>
          <w:color w:val="080808"/>
          <w:lang w:val="en-US"/>
        </w:rPr>
        <w:t>TType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t xml:space="preserve">, </w:t>
      </w:r>
      <w:proofErr w:type="spellStart"/>
      <w:r w:rsidRPr="009404A4">
        <w:rPr>
          <w:rFonts w:ascii="JetBrains Mono" w:hAnsi="JetBrains Mono" w:cs="JetBrains Mono"/>
          <w:color w:val="080808"/>
          <w:lang w:val="en-US"/>
        </w:rPr>
        <w:t>TType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t xml:space="preserve">], </w:t>
      </w:r>
      <w:proofErr w:type="spellStart"/>
      <w:r w:rsidRPr="009404A4">
        <w:rPr>
          <w:rFonts w:ascii="JetBrains Mono" w:hAnsi="JetBrains Mono" w:cs="JetBrains Mono"/>
          <w:color w:val="080808"/>
          <w:lang w:val="en-US"/>
        </w:rPr>
        <w:t>NDArray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t>[</w:t>
      </w:r>
      <w:proofErr w:type="spellStart"/>
      <w:r w:rsidRPr="009404A4">
        <w:rPr>
          <w:rFonts w:ascii="JetBrains Mono" w:hAnsi="JetBrains Mono" w:cs="JetBrains Mono"/>
          <w:color w:val="080808"/>
          <w:lang w:val="en-US"/>
        </w:rPr>
        <w:t>NDArray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t>[np.float64]]</w:t>
      </w:r>
      <w:r w:rsidRPr="009404A4">
        <w:rPr>
          <w:rFonts w:ascii="JetBrains Mono" w:hAnsi="JetBrains Mono" w:cs="JetBrains Mono"/>
          <w:color w:val="080808"/>
          <w:lang w:val="en-US"/>
        </w:rPr>
        <w:br/>
        <w:t>]</w:t>
      </w:r>
      <w:r w:rsidRPr="009404A4">
        <w:rPr>
          <w:rFonts w:ascii="JetBrains Mono" w:hAnsi="JetBrains Mono" w:cs="JetBrains Mono"/>
          <w:color w:val="080808"/>
          <w:lang w:val="en-US"/>
        </w:rPr>
        <w:br/>
      </w:r>
      <w:proofErr w:type="spellStart"/>
      <w:r w:rsidRPr="009404A4">
        <w:rPr>
          <w:rFonts w:ascii="JetBrains Mono" w:hAnsi="JetBrains Mono" w:cs="JetBrains Mono"/>
          <w:color w:val="080808"/>
          <w:lang w:val="en-US"/>
        </w:rPr>
        <w:t>v_predict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t xml:space="preserve">: </w:t>
      </w:r>
      <w:proofErr w:type="spellStart"/>
      <w:r w:rsidRPr="009404A4">
        <w:rPr>
          <w:rFonts w:ascii="JetBrains Mono" w:hAnsi="JetBrains Mono" w:cs="JetBrains Mono"/>
          <w:color w:val="000000"/>
          <w:lang w:val="en-US"/>
        </w:rPr>
        <w:t>VPredictType</w:t>
      </w:r>
      <w:proofErr w:type="spellEnd"/>
      <w:r w:rsidRPr="009404A4">
        <w:rPr>
          <w:rFonts w:ascii="JetBrains Mono" w:hAnsi="JetBrains Mono" w:cs="JetBrains Mono"/>
          <w:color w:val="000000"/>
          <w:lang w:val="en-US"/>
        </w:rPr>
        <w:t xml:space="preserve"> </w:t>
      </w:r>
      <w:r w:rsidRPr="009404A4">
        <w:rPr>
          <w:rFonts w:ascii="JetBrains Mono" w:hAnsi="JetBrains Mono" w:cs="JetBrains Mono"/>
          <w:color w:val="080808"/>
          <w:lang w:val="en-US"/>
        </w:rPr>
        <w:t xml:space="preserve">= </w:t>
      </w:r>
      <w:proofErr w:type="spellStart"/>
      <w:r w:rsidRPr="009404A4">
        <w:rPr>
          <w:rFonts w:ascii="JetBrains Mono" w:hAnsi="JetBrains Mono" w:cs="JetBrains Mono"/>
          <w:color w:val="080808"/>
          <w:lang w:val="en-US"/>
        </w:rPr>
        <w:t>np.vectorize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t xml:space="preserve">(predict, </w:t>
      </w:r>
      <w:r w:rsidRPr="009404A4">
        <w:rPr>
          <w:rFonts w:ascii="JetBrains Mono" w:hAnsi="JetBrains Mono" w:cs="JetBrains Mono"/>
          <w:color w:val="660099"/>
          <w:lang w:val="en-US"/>
        </w:rPr>
        <w:t>signature</w:t>
      </w:r>
      <w:r w:rsidRPr="009404A4">
        <w:rPr>
          <w:rFonts w:ascii="JetBrains Mono" w:hAnsi="JetBrains Mono" w:cs="JetBrains Mono"/>
          <w:color w:val="080808"/>
          <w:lang w:val="en-US"/>
        </w:rPr>
        <w:t>=</w:t>
      </w:r>
      <w:r w:rsidRPr="009404A4">
        <w:rPr>
          <w:rFonts w:ascii="JetBrains Mono" w:hAnsi="JetBrains Mono" w:cs="JetBrains Mono"/>
          <w:color w:val="067D17"/>
          <w:lang w:val="en-US"/>
        </w:rPr>
        <w:t>"(n)-&gt;(m)"</w:t>
      </w:r>
      <w:r w:rsidRPr="009404A4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9404A4">
        <w:rPr>
          <w:rFonts w:ascii="JetBrains Mono" w:hAnsi="JetBrains Mono" w:cs="JetBrains Mono"/>
          <w:color w:val="660099"/>
          <w:lang w:val="en-US"/>
        </w:rPr>
        <w:t>excluded</w:t>
      </w:r>
      <w:r w:rsidRPr="009404A4">
        <w:rPr>
          <w:rFonts w:ascii="JetBrains Mono" w:hAnsi="JetBrains Mono" w:cs="JetBrains Mono"/>
          <w:color w:val="080808"/>
          <w:lang w:val="en-US"/>
        </w:rPr>
        <w:t>=[</w:t>
      </w:r>
      <w:r w:rsidRPr="009404A4">
        <w:rPr>
          <w:rFonts w:ascii="JetBrains Mono" w:hAnsi="JetBrains Mono" w:cs="JetBrains Mono"/>
          <w:color w:val="1750EB"/>
          <w:lang w:val="en-US"/>
        </w:rPr>
        <w:t>1</w:t>
      </w:r>
      <w:r w:rsidRPr="009404A4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9404A4">
        <w:rPr>
          <w:rFonts w:ascii="JetBrains Mono" w:hAnsi="JetBrains Mono" w:cs="JetBrains Mono"/>
          <w:color w:val="1750EB"/>
          <w:lang w:val="en-US"/>
        </w:rPr>
        <w:t>2</w:t>
      </w:r>
      <w:r w:rsidRPr="009404A4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9404A4">
        <w:rPr>
          <w:rFonts w:ascii="JetBrains Mono" w:hAnsi="JetBrains Mono" w:cs="JetBrains Mono"/>
          <w:color w:val="1750EB"/>
          <w:lang w:val="en-US"/>
        </w:rPr>
        <w:t>3</w:t>
      </w:r>
      <w:r w:rsidRPr="009404A4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9404A4">
        <w:rPr>
          <w:rFonts w:ascii="JetBrains Mono" w:hAnsi="JetBrains Mono" w:cs="JetBrains Mono"/>
          <w:color w:val="1750EB"/>
          <w:lang w:val="en-US"/>
        </w:rPr>
        <w:t>4</w:t>
      </w:r>
      <w:r w:rsidRPr="009404A4">
        <w:rPr>
          <w:rFonts w:ascii="JetBrains Mono" w:hAnsi="JetBrains Mono" w:cs="JetBrains Mono"/>
          <w:color w:val="080808"/>
          <w:lang w:val="en-US"/>
        </w:rPr>
        <w:t>])</w:t>
      </w:r>
      <w:r w:rsidRPr="009404A4">
        <w:rPr>
          <w:rFonts w:ascii="JetBrains Mono" w:hAnsi="JetBrains Mono" w:cs="JetBrains Mono"/>
          <w:color w:val="080808"/>
          <w:lang w:val="en-US"/>
        </w:rPr>
        <w:br/>
      </w:r>
      <w:r w:rsidRPr="009404A4">
        <w:rPr>
          <w:rFonts w:ascii="JetBrains Mono" w:hAnsi="JetBrains Mono" w:cs="JetBrains Mono"/>
          <w:color w:val="080808"/>
          <w:lang w:val="en-US"/>
        </w:rPr>
        <w:lastRenderedPageBreak/>
        <w:br/>
      </w:r>
      <w:r w:rsidRPr="009404A4">
        <w:rPr>
          <w:rFonts w:ascii="JetBrains Mono" w:hAnsi="JetBrains Mono" w:cs="JetBrains Mono"/>
          <w:color w:val="080808"/>
          <w:lang w:val="en-US"/>
        </w:rPr>
        <w:br/>
      </w:r>
      <w:proofErr w:type="spellStart"/>
      <w:r w:rsidRPr="009404A4">
        <w:rPr>
          <w:rFonts w:ascii="JetBrains Mono" w:hAnsi="JetBrains Mono" w:cs="JetBrains Mono"/>
          <w:color w:val="0033B3"/>
          <w:lang w:val="en-US"/>
        </w:rPr>
        <w:t>def</w:t>
      </w:r>
      <w:proofErr w:type="spellEnd"/>
      <w:r w:rsidRPr="009404A4">
        <w:rPr>
          <w:rFonts w:ascii="JetBrains Mono" w:hAnsi="JetBrains Mono" w:cs="JetBrains Mono"/>
          <w:color w:val="0033B3"/>
          <w:lang w:val="en-US"/>
        </w:rPr>
        <w:t xml:space="preserve"> </w:t>
      </w:r>
      <w:r w:rsidRPr="009404A4">
        <w:rPr>
          <w:rFonts w:ascii="JetBrains Mono" w:hAnsi="JetBrains Mono" w:cs="JetBrains Mono"/>
          <w:color w:val="00627A"/>
          <w:lang w:val="en-US"/>
        </w:rPr>
        <w:t>main</w:t>
      </w:r>
      <w:r w:rsidRPr="009404A4">
        <w:rPr>
          <w:rFonts w:ascii="JetBrains Mono" w:hAnsi="JetBrains Mono" w:cs="JetBrains Mono"/>
          <w:color w:val="080808"/>
          <w:lang w:val="en-US"/>
        </w:rPr>
        <w:t>():</w:t>
      </w:r>
      <w:r w:rsidRPr="009404A4">
        <w:rPr>
          <w:rFonts w:ascii="JetBrains Mono" w:hAnsi="JetBrains Mono" w:cs="JetBrains Mono"/>
          <w:color w:val="080808"/>
          <w:lang w:val="en-US"/>
        </w:rPr>
        <w:br/>
        <w:t xml:space="preserve">    EPOCHS = </w:t>
      </w:r>
      <w:r w:rsidRPr="009404A4">
        <w:rPr>
          <w:rFonts w:ascii="JetBrains Mono" w:hAnsi="JetBrains Mono" w:cs="JetBrains Mono"/>
          <w:color w:val="1750EB"/>
          <w:lang w:val="en-US"/>
        </w:rPr>
        <w:t>10_000</w:t>
      </w:r>
      <w:r w:rsidRPr="009404A4">
        <w:rPr>
          <w:rFonts w:ascii="JetBrains Mono" w:hAnsi="JetBrains Mono" w:cs="JetBrains Mono"/>
          <w:color w:val="1750EB"/>
          <w:lang w:val="en-US"/>
        </w:rPr>
        <w:br/>
      </w:r>
      <w:r w:rsidRPr="009404A4">
        <w:rPr>
          <w:rFonts w:ascii="JetBrains Mono" w:hAnsi="JetBrains Mono" w:cs="JetBrains Mono"/>
          <w:color w:val="1750EB"/>
          <w:lang w:val="en-US"/>
        </w:rPr>
        <w:br/>
        <w:t xml:space="preserve">    </w:t>
      </w:r>
      <w:r w:rsidRPr="009404A4">
        <w:rPr>
          <w:rFonts w:ascii="JetBrains Mono" w:hAnsi="JetBrains Mono" w:cs="JetBrains Mono"/>
          <w:color w:val="080808"/>
          <w:lang w:val="en-US"/>
        </w:rPr>
        <w:t xml:space="preserve">A, B, C, D = </w:t>
      </w:r>
      <w:r w:rsidRPr="009404A4">
        <w:rPr>
          <w:rFonts w:ascii="JetBrains Mono" w:hAnsi="JetBrains Mono" w:cs="JetBrains Mono"/>
          <w:color w:val="1750EB"/>
          <w:lang w:val="en-US"/>
        </w:rPr>
        <w:t>0.3</w:t>
      </w:r>
      <w:r w:rsidRPr="009404A4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9404A4">
        <w:rPr>
          <w:rFonts w:ascii="JetBrains Mono" w:hAnsi="JetBrains Mono" w:cs="JetBrains Mono"/>
          <w:color w:val="1750EB"/>
          <w:lang w:val="en-US"/>
        </w:rPr>
        <w:t>0.3</w:t>
      </w:r>
      <w:r w:rsidRPr="009404A4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9404A4">
        <w:rPr>
          <w:rFonts w:ascii="JetBrains Mono" w:hAnsi="JetBrains Mono" w:cs="JetBrains Mono"/>
          <w:color w:val="1750EB"/>
          <w:lang w:val="en-US"/>
        </w:rPr>
        <w:t>0.07</w:t>
      </w:r>
      <w:r w:rsidRPr="009404A4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9404A4">
        <w:rPr>
          <w:rFonts w:ascii="JetBrains Mono" w:hAnsi="JetBrains Mono" w:cs="JetBrains Mono"/>
          <w:color w:val="1750EB"/>
          <w:lang w:val="en-US"/>
        </w:rPr>
        <w:t>0.3</w:t>
      </w:r>
      <w:r w:rsidRPr="009404A4">
        <w:rPr>
          <w:rFonts w:ascii="JetBrains Mono" w:hAnsi="JetBrains Mono" w:cs="JetBrains Mono"/>
          <w:color w:val="1750EB"/>
          <w:lang w:val="en-US"/>
        </w:rPr>
        <w:br/>
        <w:t xml:space="preserve">    </w:t>
      </w:r>
      <w:r w:rsidRPr="009404A4">
        <w:rPr>
          <w:rFonts w:ascii="JetBrains Mono" w:hAnsi="JetBrains Mono" w:cs="JetBrains Mono"/>
          <w:color w:val="080808"/>
          <w:lang w:val="en-US"/>
        </w:rPr>
        <w:t xml:space="preserve">STEP = </w:t>
      </w:r>
      <w:r w:rsidRPr="009404A4">
        <w:rPr>
          <w:rFonts w:ascii="JetBrains Mono" w:hAnsi="JetBrains Mono" w:cs="JetBrains Mono"/>
          <w:color w:val="1750EB"/>
          <w:lang w:val="en-US"/>
        </w:rPr>
        <w:t>0.1</w:t>
      </w:r>
      <w:r w:rsidRPr="009404A4">
        <w:rPr>
          <w:rFonts w:ascii="JetBrains Mono" w:hAnsi="JetBrains Mono" w:cs="JetBrains Mono"/>
          <w:color w:val="1750EB"/>
          <w:lang w:val="en-US"/>
        </w:rPr>
        <w:br/>
      </w:r>
      <w:r w:rsidRPr="009404A4">
        <w:rPr>
          <w:rFonts w:ascii="JetBrains Mono" w:hAnsi="JetBrains Mono" w:cs="JetBrains Mono"/>
          <w:color w:val="1750EB"/>
          <w:lang w:val="en-US"/>
        </w:rPr>
        <w:br/>
        <w:t xml:space="preserve">    </w:t>
      </w:r>
      <w:proofErr w:type="spellStart"/>
      <w:r w:rsidRPr="009404A4">
        <w:rPr>
          <w:rFonts w:ascii="JetBrains Mono" w:hAnsi="JetBrains Mono" w:cs="JetBrains Mono"/>
          <w:color w:val="080808"/>
          <w:lang w:val="en-US"/>
        </w:rPr>
        <w:t>nn_inputs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t xml:space="preserve"> = </w:t>
      </w:r>
      <w:r w:rsidRPr="009404A4">
        <w:rPr>
          <w:rFonts w:ascii="JetBrains Mono" w:hAnsi="JetBrains Mono" w:cs="JetBrains Mono"/>
          <w:color w:val="1750EB"/>
          <w:lang w:val="en-US"/>
        </w:rPr>
        <w:t>10</w:t>
      </w:r>
      <w:r w:rsidRPr="009404A4">
        <w:rPr>
          <w:rFonts w:ascii="JetBrains Mono" w:hAnsi="JetBrains Mono" w:cs="JetBrains Mono"/>
          <w:color w:val="1750EB"/>
          <w:lang w:val="en-US"/>
        </w:rPr>
        <w:br/>
        <w:t xml:space="preserve">    </w:t>
      </w:r>
      <w:proofErr w:type="spellStart"/>
      <w:r w:rsidRPr="009404A4">
        <w:rPr>
          <w:rFonts w:ascii="JetBrains Mono" w:hAnsi="JetBrains Mono" w:cs="JetBrains Mono"/>
          <w:color w:val="080808"/>
          <w:lang w:val="en-US"/>
        </w:rPr>
        <w:t>nn_hidden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t xml:space="preserve"> = </w:t>
      </w:r>
      <w:r w:rsidRPr="009404A4">
        <w:rPr>
          <w:rFonts w:ascii="JetBrains Mono" w:hAnsi="JetBrains Mono" w:cs="JetBrains Mono"/>
          <w:color w:val="1750EB"/>
          <w:lang w:val="en-US"/>
        </w:rPr>
        <w:t>4</w:t>
      </w:r>
      <w:r w:rsidRPr="009404A4">
        <w:rPr>
          <w:rFonts w:ascii="JetBrains Mono" w:hAnsi="JetBrains Mono" w:cs="JetBrains Mono"/>
          <w:color w:val="1750EB"/>
          <w:lang w:val="en-US"/>
        </w:rPr>
        <w:br/>
        <w:t xml:space="preserve">    </w:t>
      </w:r>
      <w:proofErr w:type="spellStart"/>
      <w:r w:rsidRPr="009404A4">
        <w:rPr>
          <w:rFonts w:ascii="JetBrains Mono" w:hAnsi="JetBrains Mono" w:cs="JetBrains Mono"/>
          <w:color w:val="080808"/>
          <w:lang w:val="en-US"/>
        </w:rPr>
        <w:t>nn_output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t xml:space="preserve"> = </w:t>
      </w:r>
      <w:r w:rsidRPr="009404A4">
        <w:rPr>
          <w:rFonts w:ascii="JetBrains Mono" w:hAnsi="JetBrains Mono" w:cs="JetBrains Mono"/>
          <w:color w:val="1750EB"/>
          <w:lang w:val="en-US"/>
        </w:rPr>
        <w:t>1</w:t>
      </w:r>
      <w:r w:rsidRPr="009404A4">
        <w:rPr>
          <w:rFonts w:ascii="JetBrains Mono" w:hAnsi="JetBrains Mono" w:cs="JetBrains Mono"/>
          <w:color w:val="1750EB"/>
          <w:lang w:val="en-US"/>
        </w:rPr>
        <w:br/>
      </w:r>
      <w:r w:rsidRPr="009404A4">
        <w:rPr>
          <w:rFonts w:ascii="JetBrains Mono" w:hAnsi="JetBrains Mono" w:cs="JetBrains Mono"/>
          <w:color w:val="1750EB"/>
          <w:lang w:val="en-US"/>
        </w:rPr>
        <w:br/>
        <w:t xml:space="preserve">    </w:t>
      </w:r>
      <w:proofErr w:type="spellStart"/>
      <w:r w:rsidRPr="009404A4">
        <w:rPr>
          <w:rFonts w:ascii="JetBrains Mono" w:hAnsi="JetBrains Mono" w:cs="JetBrains Mono"/>
          <w:color w:val="080808"/>
          <w:lang w:val="en-US"/>
        </w:rPr>
        <w:t>training_values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t xml:space="preserve">, </w:t>
      </w:r>
      <w:proofErr w:type="spellStart"/>
      <w:r w:rsidRPr="009404A4">
        <w:rPr>
          <w:rFonts w:ascii="JetBrains Mono" w:hAnsi="JetBrains Mono" w:cs="JetBrains Mono"/>
          <w:color w:val="080808"/>
          <w:lang w:val="en-US"/>
        </w:rPr>
        <w:t>testing_values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t xml:space="preserve"> = </w:t>
      </w:r>
      <w:r w:rsidRPr="009404A4">
        <w:rPr>
          <w:rFonts w:ascii="JetBrains Mono" w:hAnsi="JetBrains Mono" w:cs="JetBrains Mono"/>
          <w:color w:val="1750EB"/>
          <w:lang w:val="en-US"/>
        </w:rPr>
        <w:t>30</w:t>
      </w:r>
      <w:r w:rsidRPr="009404A4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9404A4">
        <w:rPr>
          <w:rFonts w:ascii="JetBrains Mono" w:hAnsi="JetBrains Mono" w:cs="JetBrains Mono"/>
          <w:color w:val="1750EB"/>
          <w:lang w:val="en-US"/>
        </w:rPr>
        <w:t>15</w:t>
      </w:r>
      <w:r w:rsidRPr="009404A4">
        <w:rPr>
          <w:rFonts w:ascii="JetBrains Mono" w:hAnsi="JetBrains Mono" w:cs="JetBrains Mono"/>
          <w:color w:val="1750EB"/>
          <w:lang w:val="en-US"/>
        </w:rPr>
        <w:br/>
      </w:r>
      <w:r w:rsidRPr="009404A4">
        <w:rPr>
          <w:rFonts w:ascii="JetBrains Mono" w:hAnsi="JetBrains Mono" w:cs="JetBrains Mono"/>
          <w:color w:val="1750EB"/>
          <w:lang w:val="en-US"/>
        </w:rPr>
        <w:br/>
        <w:t xml:space="preserve">    </w:t>
      </w:r>
      <w:proofErr w:type="spellStart"/>
      <w:r w:rsidRPr="009404A4">
        <w:rPr>
          <w:rFonts w:ascii="JetBrains Mono" w:hAnsi="JetBrains Mono" w:cs="JetBrains Mono"/>
          <w:color w:val="080808"/>
          <w:lang w:val="en-US"/>
        </w:rPr>
        <w:t>wrapped_func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t xml:space="preserve"> = partial(</w:t>
      </w:r>
      <w:proofErr w:type="spellStart"/>
      <w:r w:rsidRPr="009404A4">
        <w:rPr>
          <w:rFonts w:ascii="JetBrains Mono" w:hAnsi="JetBrains Mono" w:cs="JetBrains Mono"/>
          <w:color w:val="080808"/>
          <w:lang w:val="en-US"/>
        </w:rPr>
        <w:t>func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t>, A, B, C, D)</w:t>
      </w:r>
      <w:r w:rsidRPr="009404A4">
        <w:rPr>
          <w:rFonts w:ascii="JetBrains Mono" w:hAnsi="JetBrains Mono" w:cs="JetBrains Mono"/>
          <w:color w:val="080808"/>
          <w:lang w:val="en-US"/>
        </w:rPr>
        <w:br/>
        <w:t xml:space="preserve">    inputs, </w:t>
      </w:r>
      <w:proofErr w:type="spellStart"/>
      <w:r w:rsidRPr="009404A4">
        <w:rPr>
          <w:rFonts w:ascii="JetBrains Mono" w:hAnsi="JetBrains Mono" w:cs="JetBrains Mono"/>
          <w:color w:val="080808"/>
          <w:lang w:val="en-US"/>
        </w:rPr>
        <w:t>ideal_outputs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t xml:space="preserve"> = </w:t>
      </w:r>
      <w:proofErr w:type="spellStart"/>
      <w:r w:rsidRPr="009404A4">
        <w:rPr>
          <w:rFonts w:ascii="JetBrains Mono" w:hAnsi="JetBrains Mono" w:cs="JetBrains Mono"/>
          <w:color w:val="080808"/>
          <w:lang w:val="en-US"/>
        </w:rPr>
        <w:t>generate_dataset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t>(</w:t>
      </w:r>
      <w:r w:rsidRPr="009404A4">
        <w:rPr>
          <w:rFonts w:ascii="JetBrains Mono" w:hAnsi="JetBrains Mono" w:cs="JetBrains Mono"/>
          <w:color w:val="1750EB"/>
          <w:lang w:val="en-US"/>
        </w:rPr>
        <w:t>0</w:t>
      </w:r>
      <w:r w:rsidRPr="009404A4">
        <w:rPr>
          <w:rFonts w:ascii="JetBrains Mono" w:hAnsi="JetBrains Mono" w:cs="JetBrains Mono"/>
          <w:color w:val="080808"/>
          <w:lang w:val="en-US"/>
        </w:rPr>
        <w:t xml:space="preserve">, </w:t>
      </w:r>
      <w:proofErr w:type="spellStart"/>
      <w:r w:rsidRPr="009404A4">
        <w:rPr>
          <w:rFonts w:ascii="JetBrains Mono" w:hAnsi="JetBrains Mono" w:cs="JetBrains Mono"/>
          <w:color w:val="080808"/>
          <w:lang w:val="en-US"/>
        </w:rPr>
        <w:t>training_values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t xml:space="preserve">, </w:t>
      </w:r>
      <w:proofErr w:type="spellStart"/>
      <w:r w:rsidRPr="009404A4">
        <w:rPr>
          <w:rFonts w:ascii="JetBrains Mono" w:hAnsi="JetBrains Mono" w:cs="JetBrains Mono"/>
          <w:color w:val="080808"/>
          <w:lang w:val="en-US"/>
        </w:rPr>
        <w:t>nn_inputs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t xml:space="preserve">, </w:t>
      </w:r>
      <w:proofErr w:type="spellStart"/>
      <w:r w:rsidRPr="009404A4">
        <w:rPr>
          <w:rFonts w:ascii="JetBrains Mono" w:hAnsi="JetBrains Mono" w:cs="JetBrains Mono"/>
          <w:color w:val="080808"/>
          <w:lang w:val="en-US"/>
        </w:rPr>
        <w:t>wrapped_func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t>, STEP)</w:t>
      </w:r>
      <w:r w:rsidRPr="009404A4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proofErr w:type="spellStart"/>
      <w:r w:rsidRPr="009404A4">
        <w:rPr>
          <w:rFonts w:ascii="JetBrains Mono" w:hAnsi="JetBrains Mono" w:cs="JetBrains Mono"/>
          <w:color w:val="080808"/>
          <w:lang w:val="en-US"/>
        </w:rPr>
        <w:t>test_inputs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t xml:space="preserve">, </w:t>
      </w:r>
      <w:proofErr w:type="spellStart"/>
      <w:r w:rsidRPr="009404A4">
        <w:rPr>
          <w:rFonts w:ascii="JetBrains Mono" w:hAnsi="JetBrains Mono" w:cs="JetBrains Mono"/>
          <w:color w:val="080808"/>
          <w:lang w:val="en-US"/>
        </w:rPr>
        <w:t>test_ideal_outputs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t xml:space="preserve"> = </w:t>
      </w:r>
      <w:proofErr w:type="spellStart"/>
      <w:r w:rsidRPr="009404A4">
        <w:rPr>
          <w:rFonts w:ascii="JetBrains Mono" w:hAnsi="JetBrains Mono" w:cs="JetBrains Mono"/>
          <w:color w:val="080808"/>
          <w:lang w:val="en-US"/>
        </w:rPr>
        <w:t>generate_dataset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t>(</w:t>
      </w:r>
      <w:r w:rsidRPr="009404A4">
        <w:rPr>
          <w:rFonts w:ascii="JetBrains Mono" w:hAnsi="JetBrains Mono" w:cs="JetBrains Mono"/>
          <w:color w:val="080808"/>
          <w:lang w:val="en-US"/>
        </w:rPr>
        <w:br/>
        <w:t xml:space="preserve">        </w:t>
      </w:r>
      <w:proofErr w:type="spellStart"/>
      <w:r w:rsidRPr="009404A4">
        <w:rPr>
          <w:rFonts w:ascii="JetBrains Mono" w:hAnsi="JetBrains Mono" w:cs="JetBrains Mono"/>
          <w:color w:val="080808"/>
          <w:lang w:val="en-US"/>
        </w:rPr>
        <w:t>training_values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t xml:space="preserve">, </w:t>
      </w:r>
      <w:proofErr w:type="spellStart"/>
      <w:r w:rsidRPr="009404A4">
        <w:rPr>
          <w:rFonts w:ascii="JetBrains Mono" w:hAnsi="JetBrains Mono" w:cs="JetBrains Mono"/>
          <w:color w:val="080808"/>
          <w:lang w:val="en-US"/>
        </w:rPr>
        <w:t>training_values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t xml:space="preserve"> + </w:t>
      </w:r>
      <w:proofErr w:type="spellStart"/>
      <w:r w:rsidRPr="009404A4">
        <w:rPr>
          <w:rFonts w:ascii="JetBrains Mono" w:hAnsi="JetBrains Mono" w:cs="JetBrains Mono"/>
          <w:color w:val="080808"/>
          <w:lang w:val="en-US"/>
        </w:rPr>
        <w:t>testing_values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t xml:space="preserve">, </w:t>
      </w:r>
      <w:proofErr w:type="spellStart"/>
      <w:r w:rsidRPr="009404A4">
        <w:rPr>
          <w:rFonts w:ascii="JetBrains Mono" w:hAnsi="JetBrains Mono" w:cs="JetBrains Mono"/>
          <w:color w:val="080808"/>
          <w:lang w:val="en-US"/>
        </w:rPr>
        <w:t>nn_inputs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t xml:space="preserve">, </w:t>
      </w:r>
      <w:proofErr w:type="spellStart"/>
      <w:r w:rsidRPr="009404A4">
        <w:rPr>
          <w:rFonts w:ascii="JetBrains Mono" w:hAnsi="JetBrains Mono" w:cs="JetBrains Mono"/>
          <w:color w:val="080808"/>
          <w:lang w:val="en-US"/>
        </w:rPr>
        <w:t>wrapped_func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t>, STEP</w:t>
      </w:r>
      <w:r w:rsidRPr="009404A4">
        <w:rPr>
          <w:rFonts w:ascii="JetBrains Mono" w:hAnsi="JetBrains Mono" w:cs="JetBrains Mono"/>
          <w:color w:val="080808"/>
          <w:lang w:val="en-US"/>
        </w:rPr>
        <w:br/>
        <w:t xml:space="preserve">    )</w:t>
      </w:r>
      <w:r w:rsidRPr="009404A4">
        <w:rPr>
          <w:rFonts w:ascii="JetBrains Mono" w:hAnsi="JetBrains Mono" w:cs="JetBrains Mono"/>
          <w:color w:val="080808"/>
          <w:lang w:val="en-US"/>
        </w:rPr>
        <w:br/>
      </w:r>
      <w:r w:rsidRPr="009404A4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proofErr w:type="spellStart"/>
      <w:r w:rsidRPr="009404A4">
        <w:rPr>
          <w:rFonts w:ascii="JetBrains Mono" w:hAnsi="JetBrains Mono" w:cs="JetBrains Mono"/>
          <w:color w:val="080808"/>
          <w:lang w:val="en-US"/>
        </w:rPr>
        <w:t>w_hidden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t xml:space="preserve">: </w:t>
      </w:r>
      <w:proofErr w:type="spellStart"/>
      <w:r w:rsidRPr="009404A4">
        <w:rPr>
          <w:rFonts w:ascii="JetBrains Mono" w:hAnsi="JetBrains Mono" w:cs="JetBrains Mono"/>
          <w:color w:val="000000"/>
          <w:lang w:val="en-US"/>
        </w:rPr>
        <w:t>WeightsType</w:t>
      </w:r>
      <w:proofErr w:type="spellEnd"/>
      <w:r w:rsidRPr="009404A4">
        <w:rPr>
          <w:rFonts w:ascii="JetBrains Mono" w:hAnsi="JetBrains Mono" w:cs="JetBrains Mono"/>
          <w:color w:val="000000"/>
          <w:lang w:val="en-US"/>
        </w:rPr>
        <w:t xml:space="preserve"> </w:t>
      </w:r>
      <w:r w:rsidRPr="009404A4">
        <w:rPr>
          <w:rFonts w:ascii="JetBrains Mono" w:hAnsi="JetBrains Mono" w:cs="JetBrains Mono"/>
          <w:color w:val="080808"/>
          <w:lang w:val="en-US"/>
        </w:rPr>
        <w:t xml:space="preserve">= </w:t>
      </w:r>
      <w:proofErr w:type="spellStart"/>
      <w:r w:rsidRPr="009404A4">
        <w:rPr>
          <w:rFonts w:ascii="JetBrains Mono" w:hAnsi="JetBrains Mono" w:cs="JetBrains Mono"/>
          <w:color w:val="080808"/>
          <w:lang w:val="en-US"/>
        </w:rPr>
        <w:t>np.random.normal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t>(-</w:t>
      </w:r>
      <w:r w:rsidRPr="009404A4">
        <w:rPr>
          <w:rFonts w:ascii="JetBrains Mono" w:hAnsi="JetBrains Mono" w:cs="JetBrains Mono"/>
          <w:color w:val="1750EB"/>
          <w:lang w:val="en-US"/>
        </w:rPr>
        <w:t>1</w:t>
      </w:r>
      <w:r w:rsidRPr="009404A4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9404A4">
        <w:rPr>
          <w:rFonts w:ascii="JetBrains Mono" w:hAnsi="JetBrains Mono" w:cs="JetBrains Mono"/>
          <w:color w:val="1750EB"/>
          <w:lang w:val="en-US"/>
        </w:rPr>
        <w:t>1</w:t>
      </w:r>
      <w:r w:rsidRPr="009404A4">
        <w:rPr>
          <w:rFonts w:ascii="JetBrains Mono" w:hAnsi="JetBrains Mono" w:cs="JetBrains Mono"/>
          <w:color w:val="080808"/>
          <w:lang w:val="en-US"/>
        </w:rPr>
        <w:t>, (</w:t>
      </w:r>
      <w:proofErr w:type="spellStart"/>
      <w:r w:rsidRPr="009404A4">
        <w:rPr>
          <w:rFonts w:ascii="JetBrains Mono" w:hAnsi="JetBrains Mono" w:cs="JetBrains Mono"/>
          <w:color w:val="080808"/>
          <w:lang w:val="en-US"/>
        </w:rPr>
        <w:t>nn_hidden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t xml:space="preserve">, </w:t>
      </w:r>
      <w:proofErr w:type="spellStart"/>
      <w:r w:rsidRPr="009404A4">
        <w:rPr>
          <w:rFonts w:ascii="JetBrains Mono" w:hAnsi="JetBrains Mono" w:cs="JetBrains Mono"/>
          <w:color w:val="080808"/>
          <w:lang w:val="en-US"/>
        </w:rPr>
        <w:t>nn_inputs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t>))</w:t>
      </w:r>
      <w:r w:rsidRPr="009404A4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proofErr w:type="spellStart"/>
      <w:r w:rsidRPr="009404A4">
        <w:rPr>
          <w:rFonts w:ascii="JetBrains Mono" w:hAnsi="JetBrains Mono" w:cs="JetBrains Mono"/>
          <w:color w:val="080808"/>
          <w:lang w:val="en-US"/>
        </w:rPr>
        <w:t>w_output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t xml:space="preserve">: </w:t>
      </w:r>
      <w:proofErr w:type="spellStart"/>
      <w:r w:rsidRPr="009404A4">
        <w:rPr>
          <w:rFonts w:ascii="JetBrains Mono" w:hAnsi="JetBrains Mono" w:cs="JetBrains Mono"/>
          <w:color w:val="000000"/>
          <w:lang w:val="en-US"/>
        </w:rPr>
        <w:t>WeightsType</w:t>
      </w:r>
      <w:proofErr w:type="spellEnd"/>
      <w:r w:rsidRPr="009404A4">
        <w:rPr>
          <w:rFonts w:ascii="JetBrains Mono" w:hAnsi="JetBrains Mono" w:cs="JetBrains Mono"/>
          <w:color w:val="000000"/>
          <w:lang w:val="en-US"/>
        </w:rPr>
        <w:t xml:space="preserve"> </w:t>
      </w:r>
      <w:r w:rsidRPr="009404A4">
        <w:rPr>
          <w:rFonts w:ascii="JetBrains Mono" w:hAnsi="JetBrains Mono" w:cs="JetBrains Mono"/>
          <w:color w:val="080808"/>
          <w:lang w:val="en-US"/>
        </w:rPr>
        <w:t xml:space="preserve">= </w:t>
      </w:r>
      <w:proofErr w:type="spellStart"/>
      <w:r w:rsidRPr="009404A4">
        <w:rPr>
          <w:rFonts w:ascii="JetBrains Mono" w:hAnsi="JetBrains Mono" w:cs="JetBrains Mono"/>
          <w:color w:val="080808"/>
          <w:lang w:val="en-US"/>
        </w:rPr>
        <w:t>np.random.normal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t>(-</w:t>
      </w:r>
      <w:r w:rsidRPr="009404A4">
        <w:rPr>
          <w:rFonts w:ascii="JetBrains Mono" w:hAnsi="JetBrains Mono" w:cs="JetBrains Mono"/>
          <w:color w:val="1750EB"/>
          <w:lang w:val="en-US"/>
        </w:rPr>
        <w:t>1</w:t>
      </w:r>
      <w:r w:rsidRPr="009404A4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9404A4">
        <w:rPr>
          <w:rFonts w:ascii="JetBrains Mono" w:hAnsi="JetBrains Mono" w:cs="JetBrains Mono"/>
          <w:color w:val="1750EB"/>
          <w:lang w:val="en-US"/>
        </w:rPr>
        <w:t>1</w:t>
      </w:r>
      <w:r w:rsidRPr="009404A4">
        <w:rPr>
          <w:rFonts w:ascii="JetBrains Mono" w:hAnsi="JetBrains Mono" w:cs="JetBrains Mono"/>
          <w:color w:val="080808"/>
          <w:lang w:val="en-US"/>
        </w:rPr>
        <w:t>, (</w:t>
      </w:r>
      <w:proofErr w:type="spellStart"/>
      <w:r w:rsidRPr="009404A4">
        <w:rPr>
          <w:rFonts w:ascii="JetBrains Mono" w:hAnsi="JetBrains Mono" w:cs="JetBrains Mono"/>
          <w:color w:val="080808"/>
          <w:lang w:val="en-US"/>
        </w:rPr>
        <w:t>nn_output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t xml:space="preserve">, </w:t>
      </w:r>
      <w:proofErr w:type="spellStart"/>
      <w:r w:rsidRPr="009404A4">
        <w:rPr>
          <w:rFonts w:ascii="JetBrains Mono" w:hAnsi="JetBrains Mono" w:cs="JetBrains Mono"/>
          <w:color w:val="080808"/>
          <w:lang w:val="en-US"/>
        </w:rPr>
        <w:t>nn_hidden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t>))</w:t>
      </w:r>
      <w:r w:rsidRPr="009404A4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proofErr w:type="spellStart"/>
      <w:r w:rsidRPr="009404A4">
        <w:rPr>
          <w:rFonts w:ascii="JetBrains Mono" w:hAnsi="JetBrains Mono" w:cs="JetBrains Mono"/>
          <w:color w:val="080808"/>
          <w:lang w:val="en-US"/>
        </w:rPr>
        <w:t>T_hidden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t xml:space="preserve">: </w:t>
      </w:r>
      <w:proofErr w:type="spellStart"/>
      <w:r w:rsidRPr="009404A4">
        <w:rPr>
          <w:rFonts w:ascii="JetBrains Mono" w:hAnsi="JetBrains Mono" w:cs="JetBrains Mono"/>
          <w:color w:val="000000"/>
          <w:lang w:val="en-US"/>
        </w:rPr>
        <w:t>TType</w:t>
      </w:r>
      <w:proofErr w:type="spellEnd"/>
      <w:r w:rsidRPr="009404A4">
        <w:rPr>
          <w:rFonts w:ascii="JetBrains Mono" w:hAnsi="JetBrains Mono" w:cs="JetBrains Mono"/>
          <w:color w:val="000000"/>
          <w:lang w:val="en-US"/>
        </w:rPr>
        <w:t xml:space="preserve"> </w:t>
      </w:r>
      <w:r w:rsidRPr="009404A4">
        <w:rPr>
          <w:rFonts w:ascii="JetBrains Mono" w:hAnsi="JetBrains Mono" w:cs="JetBrains Mono"/>
          <w:color w:val="080808"/>
          <w:lang w:val="en-US"/>
        </w:rPr>
        <w:t xml:space="preserve">= </w:t>
      </w:r>
      <w:proofErr w:type="spellStart"/>
      <w:r w:rsidRPr="009404A4">
        <w:rPr>
          <w:rFonts w:ascii="JetBrains Mono" w:hAnsi="JetBrains Mono" w:cs="JetBrains Mono"/>
          <w:color w:val="080808"/>
          <w:lang w:val="en-US"/>
        </w:rPr>
        <w:t>np.random.normal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t>(-</w:t>
      </w:r>
      <w:r w:rsidRPr="009404A4">
        <w:rPr>
          <w:rFonts w:ascii="JetBrains Mono" w:hAnsi="JetBrains Mono" w:cs="JetBrains Mono"/>
          <w:color w:val="1750EB"/>
          <w:lang w:val="en-US"/>
        </w:rPr>
        <w:t>1</w:t>
      </w:r>
      <w:r w:rsidRPr="009404A4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9404A4">
        <w:rPr>
          <w:rFonts w:ascii="JetBrains Mono" w:hAnsi="JetBrains Mono" w:cs="JetBrains Mono"/>
          <w:color w:val="1750EB"/>
          <w:lang w:val="en-US"/>
        </w:rPr>
        <w:t>1</w:t>
      </w:r>
      <w:r w:rsidRPr="009404A4">
        <w:rPr>
          <w:rFonts w:ascii="JetBrains Mono" w:hAnsi="JetBrains Mono" w:cs="JetBrains Mono"/>
          <w:color w:val="080808"/>
          <w:lang w:val="en-US"/>
        </w:rPr>
        <w:t xml:space="preserve">, </w:t>
      </w:r>
      <w:proofErr w:type="spellStart"/>
      <w:r w:rsidRPr="009404A4">
        <w:rPr>
          <w:rFonts w:ascii="JetBrains Mono" w:hAnsi="JetBrains Mono" w:cs="JetBrains Mono"/>
          <w:color w:val="080808"/>
          <w:lang w:val="en-US"/>
        </w:rPr>
        <w:t>nn_hidden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t>)</w:t>
      </w:r>
      <w:r w:rsidRPr="009404A4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proofErr w:type="spellStart"/>
      <w:r w:rsidRPr="009404A4">
        <w:rPr>
          <w:rFonts w:ascii="JetBrains Mono" w:hAnsi="JetBrains Mono" w:cs="JetBrains Mono"/>
          <w:color w:val="080808"/>
          <w:lang w:val="en-US"/>
        </w:rPr>
        <w:t>T_output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t xml:space="preserve">: </w:t>
      </w:r>
      <w:proofErr w:type="spellStart"/>
      <w:r w:rsidRPr="009404A4">
        <w:rPr>
          <w:rFonts w:ascii="JetBrains Mono" w:hAnsi="JetBrains Mono" w:cs="JetBrains Mono"/>
          <w:color w:val="000000"/>
          <w:lang w:val="en-US"/>
        </w:rPr>
        <w:t>TType</w:t>
      </w:r>
      <w:proofErr w:type="spellEnd"/>
      <w:r w:rsidRPr="009404A4">
        <w:rPr>
          <w:rFonts w:ascii="JetBrains Mono" w:hAnsi="JetBrains Mono" w:cs="JetBrains Mono"/>
          <w:color w:val="000000"/>
          <w:lang w:val="en-US"/>
        </w:rPr>
        <w:t xml:space="preserve"> </w:t>
      </w:r>
      <w:r w:rsidRPr="009404A4">
        <w:rPr>
          <w:rFonts w:ascii="JetBrains Mono" w:hAnsi="JetBrains Mono" w:cs="JetBrains Mono"/>
          <w:color w:val="080808"/>
          <w:lang w:val="en-US"/>
        </w:rPr>
        <w:t xml:space="preserve">= </w:t>
      </w:r>
      <w:proofErr w:type="spellStart"/>
      <w:r w:rsidRPr="009404A4">
        <w:rPr>
          <w:rFonts w:ascii="JetBrains Mono" w:hAnsi="JetBrains Mono" w:cs="JetBrains Mono"/>
          <w:color w:val="080808"/>
          <w:lang w:val="en-US"/>
        </w:rPr>
        <w:t>np.random.normal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t>(-</w:t>
      </w:r>
      <w:r w:rsidRPr="009404A4">
        <w:rPr>
          <w:rFonts w:ascii="JetBrains Mono" w:hAnsi="JetBrains Mono" w:cs="JetBrains Mono"/>
          <w:color w:val="1750EB"/>
          <w:lang w:val="en-US"/>
        </w:rPr>
        <w:t>1</w:t>
      </w:r>
      <w:r w:rsidRPr="009404A4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9404A4">
        <w:rPr>
          <w:rFonts w:ascii="JetBrains Mono" w:hAnsi="JetBrains Mono" w:cs="JetBrains Mono"/>
          <w:color w:val="1750EB"/>
          <w:lang w:val="en-US"/>
        </w:rPr>
        <w:t>1</w:t>
      </w:r>
      <w:r w:rsidRPr="009404A4">
        <w:rPr>
          <w:rFonts w:ascii="JetBrains Mono" w:hAnsi="JetBrains Mono" w:cs="JetBrains Mono"/>
          <w:color w:val="080808"/>
          <w:lang w:val="en-US"/>
        </w:rPr>
        <w:t xml:space="preserve">, </w:t>
      </w:r>
      <w:proofErr w:type="spellStart"/>
      <w:r w:rsidRPr="009404A4">
        <w:rPr>
          <w:rFonts w:ascii="JetBrains Mono" w:hAnsi="JetBrains Mono" w:cs="JetBrains Mono"/>
          <w:color w:val="080808"/>
          <w:lang w:val="en-US"/>
        </w:rPr>
        <w:t>nn_output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t>)</w:t>
      </w:r>
      <w:r w:rsidRPr="009404A4">
        <w:rPr>
          <w:rFonts w:ascii="JetBrains Mono" w:hAnsi="JetBrains Mono" w:cs="JetBrains Mono"/>
          <w:color w:val="080808"/>
          <w:lang w:val="en-US"/>
        </w:rPr>
        <w:br/>
      </w:r>
      <w:r w:rsidRPr="009404A4">
        <w:rPr>
          <w:rFonts w:ascii="JetBrains Mono" w:hAnsi="JetBrains Mono" w:cs="JetBrains Mono"/>
          <w:color w:val="080808"/>
          <w:lang w:val="en-US"/>
        </w:rPr>
        <w:br/>
        <w:t xml:space="preserve">    result = learn(</w:t>
      </w:r>
      <w:r w:rsidRPr="009404A4">
        <w:rPr>
          <w:rFonts w:ascii="JetBrains Mono" w:hAnsi="JetBrains Mono" w:cs="JetBrains Mono"/>
          <w:color w:val="080808"/>
          <w:lang w:val="en-US"/>
        </w:rPr>
        <w:br/>
        <w:t xml:space="preserve">        inputs, </w:t>
      </w:r>
      <w:proofErr w:type="spellStart"/>
      <w:r w:rsidRPr="009404A4">
        <w:rPr>
          <w:rFonts w:ascii="JetBrains Mono" w:hAnsi="JetBrains Mono" w:cs="JetBrains Mono"/>
          <w:color w:val="080808"/>
          <w:lang w:val="en-US"/>
        </w:rPr>
        <w:t>ideal_outputs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t xml:space="preserve">, </w:t>
      </w:r>
      <w:proofErr w:type="spellStart"/>
      <w:r w:rsidRPr="009404A4">
        <w:rPr>
          <w:rFonts w:ascii="JetBrains Mono" w:hAnsi="JetBrains Mono" w:cs="JetBrains Mono"/>
          <w:color w:val="080808"/>
          <w:lang w:val="en-US"/>
        </w:rPr>
        <w:t>w_output.copy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t xml:space="preserve">(), </w:t>
      </w:r>
      <w:proofErr w:type="spellStart"/>
      <w:r w:rsidRPr="009404A4">
        <w:rPr>
          <w:rFonts w:ascii="JetBrains Mono" w:hAnsi="JetBrains Mono" w:cs="JetBrains Mono"/>
          <w:color w:val="080808"/>
          <w:lang w:val="en-US"/>
        </w:rPr>
        <w:t>w_hidden.copy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t xml:space="preserve">(), </w:t>
      </w:r>
      <w:proofErr w:type="spellStart"/>
      <w:r w:rsidRPr="009404A4">
        <w:rPr>
          <w:rFonts w:ascii="JetBrains Mono" w:hAnsi="JetBrains Mono" w:cs="JetBrains Mono"/>
          <w:color w:val="080808"/>
          <w:lang w:val="en-US"/>
        </w:rPr>
        <w:t>T_output.copy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t xml:space="preserve">(), </w:t>
      </w:r>
      <w:proofErr w:type="spellStart"/>
      <w:r w:rsidRPr="009404A4">
        <w:rPr>
          <w:rFonts w:ascii="JetBrains Mono" w:hAnsi="JetBrains Mono" w:cs="JetBrains Mono"/>
          <w:color w:val="080808"/>
          <w:lang w:val="en-US"/>
        </w:rPr>
        <w:t>T_hidden.copy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t xml:space="preserve">(), EPOCHS, </w:t>
      </w:r>
      <w:r w:rsidRPr="009404A4">
        <w:rPr>
          <w:rFonts w:ascii="JetBrains Mono" w:hAnsi="JetBrains Mono" w:cs="JetBrains Mono"/>
          <w:color w:val="0033B3"/>
          <w:lang w:val="en-US"/>
        </w:rPr>
        <w:t>False</w:t>
      </w:r>
      <w:r w:rsidRPr="009404A4">
        <w:rPr>
          <w:rFonts w:ascii="JetBrains Mono" w:hAnsi="JetBrains Mono" w:cs="JetBrains Mono"/>
          <w:color w:val="080808"/>
          <w:lang w:val="en-US"/>
        </w:rPr>
        <w:t xml:space="preserve">, </w:t>
      </w:r>
      <w:r w:rsidRPr="009404A4">
        <w:rPr>
          <w:rFonts w:ascii="JetBrains Mono" w:hAnsi="JetBrains Mono" w:cs="JetBrains Mono"/>
          <w:color w:val="0033B3"/>
          <w:lang w:val="en-US"/>
        </w:rPr>
        <w:t>False</w:t>
      </w:r>
      <w:r w:rsidRPr="009404A4">
        <w:rPr>
          <w:rFonts w:ascii="JetBrains Mono" w:hAnsi="JetBrains Mono" w:cs="JetBrains Mono"/>
          <w:color w:val="0033B3"/>
          <w:lang w:val="en-US"/>
        </w:rPr>
        <w:br/>
        <w:t xml:space="preserve">    </w:t>
      </w:r>
      <w:r w:rsidRPr="009404A4">
        <w:rPr>
          <w:rFonts w:ascii="JetBrains Mono" w:hAnsi="JetBrains Mono" w:cs="JetBrains Mono"/>
          <w:color w:val="080808"/>
          <w:lang w:val="en-US"/>
        </w:rPr>
        <w:t>)</w:t>
      </w:r>
      <w:r w:rsidRPr="009404A4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9404A4">
        <w:rPr>
          <w:rFonts w:ascii="JetBrains Mono" w:hAnsi="JetBrains Mono" w:cs="JetBrains Mono"/>
          <w:color w:val="000080"/>
          <w:lang w:val="en-US"/>
        </w:rPr>
        <w:t>print</w:t>
      </w:r>
      <w:r w:rsidRPr="009404A4">
        <w:rPr>
          <w:rFonts w:ascii="JetBrains Mono" w:hAnsi="JetBrains Mono" w:cs="JetBrains Mono"/>
          <w:color w:val="080808"/>
          <w:lang w:val="en-US"/>
        </w:rPr>
        <w:t>(</w:t>
      </w:r>
      <w:r w:rsidRPr="009404A4">
        <w:rPr>
          <w:rFonts w:ascii="JetBrains Mono" w:hAnsi="JetBrains Mono" w:cs="JetBrains Mono"/>
          <w:color w:val="067D17"/>
          <w:lang w:val="en-US"/>
        </w:rPr>
        <w:t>"Learning dataset:"</w:t>
      </w:r>
      <w:r w:rsidRPr="009404A4">
        <w:rPr>
          <w:rFonts w:ascii="JetBrains Mono" w:hAnsi="JetBrains Mono" w:cs="JetBrains Mono"/>
          <w:color w:val="080808"/>
          <w:lang w:val="en-US"/>
        </w:rPr>
        <w:t>)</w:t>
      </w:r>
      <w:r w:rsidRPr="009404A4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proofErr w:type="spellStart"/>
      <w:r w:rsidRPr="009404A4">
        <w:rPr>
          <w:rFonts w:ascii="JetBrains Mono" w:hAnsi="JetBrains Mono" w:cs="JetBrains Mono"/>
          <w:color w:val="080808"/>
          <w:lang w:val="en-US"/>
        </w:rPr>
        <w:t>print_results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t xml:space="preserve">(EPOCHS, inputs, </w:t>
      </w:r>
      <w:proofErr w:type="spellStart"/>
      <w:r w:rsidRPr="009404A4">
        <w:rPr>
          <w:rFonts w:ascii="JetBrains Mono" w:hAnsi="JetBrains Mono" w:cs="JetBrains Mono"/>
          <w:color w:val="080808"/>
          <w:lang w:val="en-US"/>
        </w:rPr>
        <w:t>ideal_outputs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t>, *result)</w:t>
      </w:r>
      <w:r w:rsidRPr="009404A4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9404A4">
        <w:rPr>
          <w:rFonts w:ascii="JetBrains Mono" w:hAnsi="JetBrains Mono" w:cs="JetBrains Mono"/>
          <w:color w:val="000080"/>
          <w:lang w:val="en-US"/>
        </w:rPr>
        <w:t>print</w:t>
      </w:r>
      <w:r w:rsidRPr="009404A4">
        <w:rPr>
          <w:rFonts w:ascii="JetBrains Mono" w:hAnsi="JetBrains Mono" w:cs="JetBrains Mono"/>
          <w:color w:val="080808"/>
          <w:lang w:val="en-US"/>
        </w:rPr>
        <w:t>()</w:t>
      </w:r>
      <w:r w:rsidRPr="009404A4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r w:rsidRPr="009404A4">
        <w:rPr>
          <w:rFonts w:ascii="JetBrains Mono" w:hAnsi="JetBrains Mono" w:cs="JetBrains Mono"/>
          <w:color w:val="000080"/>
          <w:lang w:val="en-US"/>
        </w:rPr>
        <w:t>print</w:t>
      </w:r>
      <w:r w:rsidRPr="009404A4">
        <w:rPr>
          <w:rFonts w:ascii="JetBrains Mono" w:hAnsi="JetBrains Mono" w:cs="JetBrains Mono"/>
          <w:color w:val="080808"/>
          <w:lang w:val="en-US"/>
        </w:rPr>
        <w:t>(</w:t>
      </w:r>
      <w:r w:rsidRPr="009404A4">
        <w:rPr>
          <w:rFonts w:ascii="JetBrains Mono" w:hAnsi="JetBrains Mono" w:cs="JetBrains Mono"/>
          <w:color w:val="067D17"/>
          <w:lang w:val="en-US"/>
        </w:rPr>
        <w:t>"Testing dataset:"</w:t>
      </w:r>
      <w:r w:rsidRPr="009404A4">
        <w:rPr>
          <w:rFonts w:ascii="JetBrains Mono" w:hAnsi="JetBrains Mono" w:cs="JetBrains Mono"/>
          <w:color w:val="080808"/>
          <w:lang w:val="en-US"/>
        </w:rPr>
        <w:t>)</w:t>
      </w:r>
      <w:r w:rsidRPr="009404A4">
        <w:rPr>
          <w:rFonts w:ascii="JetBrains Mono" w:hAnsi="JetBrains Mono" w:cs="JetBrains Mono"/>
          <w:color w:val="080808"/>
          <w:lang w:val="en-US"/>
        </w:rPr>
        <w:br/>
        <w:t xml:space="preserve">    </w:t>
      </w:r>
      <w:proofErr w:type="spellStart"/>
      <w:r w:rsidRPr="009404A4">
        <w:rPr>
          <w:rFonts w:ascii="JetBrains Mono" w:hAnsi="JetBrains Mono" w:cs="JetBrains Mono"/>
          <w:color w:val="080808"/>
          <w:lang w:val="en-US"/>
        </w:rPr>
        <w:t>print_results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t xml:space="preserve">(EPOCHS, </w:t>
      </w:r>
      <w:proofErr w:type="spellStart"/>
      <w:r w:rsidRPr="009404A4">
        <w:rPr>
          <w:rFonts w:ascii="JetBrains Mono" w:hAnsi="JetBrains Mono" w:cs="JetBrains Mono"/>
          <w:color w:val="080808"/>
          <w:lang w:val="en-US"/>
        </w:rPr>
        <w:t>test_inputs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t xml:space="preserve">, </w:t>
      </w:r>
      <w:proofErr w:type="spellStart"/>
      <w:r w:rsidRPr="009404A4">
        <w:rPr>
          <w:rFonts w:ascii="JetBrains Mono" w:hAnsi="JetBrains Mono" w:cs="JetBrains Mono"/>
          <w:color w:val="080808"/>
          <w:lang w:val="en-US"/>
        </w:rPr>
        <w:t>test_ideal_outputs</w:t>
      </w:r>
      <w:proofErr w:type="spellEnd"/>
      <w:r w:rsidRPr="009404A4">
        <w:rPr>
          <w:rFonts w:ascii="JetBrains Mono" w:hAnsi="JetBrains Mono" w:cs="JetBrains Mono"/>
          <w:color w:val="080808"/>
          <w:lang w:val="en-US"/>
        </w:rPr>
        <w:t>, *result)</w:t>
      </w:r>
      <w:r w:rsidRPr="009404A4">
        <w:rPr>
          <w:rFonts w:ascii="JetBrains Mono" w:hAnsi="JetBrains Mono" w:cs="JetBrains Mono"/>
          <w:color w:val="080808"/>
          <w:lang w:val="en-US"/>
        </w:rPr>
        <w:br/>
      </w:r>
      <w:r w:rsidRPr="009404A4">
        <w:rPr>
          <w:rFonts w:ascii="JetBrains Mono" w:hAnsi="JetBrains Mono" w:cs="JetBrains Mono"/>
          <w:color w:val="080808"/>
          <w:lang w:val="en-US"/>
        </w:rPr>
        <w:br/>
      </w:r>
      <w:r w:rsidRPr="009404A4">
        <w:rPr>
          <w:rFonts w:ascii="JetBrains Mono" w:hAnsi="JetBrains Mono" w:cs="JetBrains Mono"/>
          <w:color w:val="080808"/>
          <w:lang w:val="en-US"/>
        </w:rPr>
        <w:br/>
      </w:r>
      <w:r w:rsidRPr="009404A4">
        <w:rPr>
          <w:rFonts w:ascii="JetBrains Mono" w:hAnsi="JetBrains Mono" w:cs="JetBrains Mono"/>
          <w:color w:val="0033B3"/>
          <w:lang w:val="en-US"/>
        </w:rPr>
        <w:t xml:space="preserve">if </w:t>
      </w:r>
      <w:r w:rsidRPr="009404A4">
        <w:rPr>
          <w:rFonts w:ascii="JetBrains Mono" w:hAnsi="JetBrains Mono" w:cs="JetBrains Mono"/>
          <w:color w:val="080808"/>
          <w:lang w:val="en-US"/>
        </w:rPr>
        <w:t xml:space="preserve">__name__ == </w:t>
      </w:r>
      <w:r w:rsidRPr="009404A4">
        <w:rPr>
          <w:rFonts w:ascii="JetBrains Mono" w:hAnsi="JetBrains Mono" w:cs="JetBrains Mono"/>
          <w:color w:val="067D17"/>
          <w:lang w:val="en-US"/>
        </w:rPr>
        <w:t>"__main__"</w:t>
      </w:r>
      <w:r w:rsidRPr="009404A4">
        <w:rPr>
          <w:rFonts w:ascii="JetBrains Mono" w:hAnsi="JetBrains Mono" w:cs="JetBrains Mono"/>
          <w:color w:val="080808"/>
          <w:lang w:val="en-US"/>
        </w:rPr>
        <w:t>:</w:t>
      </w:r>
      <w:r w:rsidRPr="009404A4">
        <w:rPr>
          <w:rFonts w:ascii="JetBrains Mono" w:hAnsi="JetBrains Mono" w:cs="JetBrains Mono"/>
          <w:color w:val="080808"/>
          <w:lang w:val="en-US"/>
        </w:rPr>
        <w:br/>
        <w:t xml:space="preserve">    main()</w:t>
      </w:r>
      <w:r>
        <w:rPr>
          <w:rFonts w:ascii="JetBrains Mono" w:hAnsi="JetBrains Mono" w:cs="JetBrains Mono"/>
          <w:color w:val="080808"/>
          <w:lang w:val="en-US"/>
        </w:rPr>
        <w:br/>
      </w:r>
      <w:r>
        <w:rPr>
          <w:rFonts w:ascii="JetBrains Mono" w:hAnsi="JetBrains Mono" w:cs="JetBrains Mono"/>
          <w:color w:val="080808"/>
          <w:lang w:val="en-US"/>
        </w:rPr>
        <w:br/>
      </w:r>
      <w:r>
        <w:rPr>
          <w:rFonts w:ascii="JetBrains Mono" w:hAnsi="JetBrains Mono" w:cs="JetBrains Mono"/>
          <w:color w:val="080808"/>
          <w:lang w:val="en-US"/>
        </w:rPr>
        <w:br/>
      </w:r>
      <w:r>
        <w:rPr>
          <w:rFonts w:ascii="JetBrains Mono" w:hAnsi="JetBrains Mono" w:cs="JetBrains Mono"/>
          <w:color w:val="080808"/>
          <w:lang w:val="en-US"/>
        </w:rPr>
        <w:br/>
      </w:r>
      <w:r>
        <w:rPr>
          <w:rFonts w:ascii="JetBrains Mono" w:hAnsi="JetBrains Mono" w:cs="JetBrains Mono"/>
          <w:color w:val="080808"/>
          <w:lang w:val="en-US"/>
        </w:rPr>
        <w:br/>
      </w:r>
      <w:r>
        <w:rPr>
          <w:rFonts w:ascii="JetBrains Mono" w:hAnsi="JetBrains Mono" w:cs="JetBrains Mono"/>
          <w:color w:val="080808"/>
          <w:lang w:val="en-US"/>
        </w:rPr>
        <w:br/>
      </w:r>
      <w:r>
        <w:rPr>
          <w:rFonts w:ascii="JetBrains Mono" w:hAnsi="JetBrains Mono" w:cs="JetBrains Mono"/>
          <w:color w:val="080808"/>
          <w:lang w:val="en-US"/>
        </w:rPr>
        <w:br/>
      </w:r>
      <w:r>
        <w:rPr>
          <w:rFonts w:ascii="JetBrains Mono" w:hAnsi="JetBrains Mono" w:cs="JetBrains Mono"/>
          <w:color w:val="080808"/>
          <w:lang w:val="en-US"/>
        </w:rPr>
        <w:br/>
      </w:r>
      <w:r>
        <w:rPr>
          <w:rFonts w:ascii="JetBrains Mono" w:hAnsi="JetBrains Mono" w:cs="JetBrains Mono"/>
          <w:color w:val="080808"/>
          <w:lang w:val="en-US"/>
        </w:rPr>
        <w:br/>
      </w:r>
      <w:r>
        <w:rPr>
          <w:rFonts w:ascii="JetBrains Mono" w:hAnsi="JetBrains Mono" w:cs="JetBrains Mono"/>
          <w:color w:val="080808"/>
          <w:lang w:val="en-US"/>
        </w:rPr>
        <w:br/>
      </w:r>
      <w:r>
        <w:rPr>
          <w:rFonts w:ascii="JetBrains Mono" w:hAnsi="JetBrains Mono" w:cs="JetBrains Mono"/>
          <w:color w:val="080808"/>
          <w:lang w:val="en-US"/>
        </w:rPr>
        <w:br/>
      </w:r>
      <w:r>
        <w:rPr>
          <w:rFonts w:ascii="JetBrains Mono" w:hAnsi="JetBrains Mono" w:cs="JetBrains Mono"/>
          <w:color w:val="080808"/>
          <w:lang w:val="en-US"/>
        </w:rPr>
        <w:br/>
      </w:r>
      <w:r>
        <w:rPr>
          <w:rFonts w:ascii="JetBrains Mono" w:hAnsi="JetBrains Mono" w:cs="JetBrains Mono"/>
          <w:color w:val="080808"/>
          <w:lang w:val="en-US"/>
        </w:rPr>
        <w:br/>
      </w:r>
      <w:r>
        <w:rPr>
          <w:rFonts w:ascii="JetBrains Mono" w:hAnsi="JetBrains Mono" w:cs="JetBrains Mono"/>
          <w:color w:val="080808"/>
          <w:lang w:val="en-US"/>
        </w:rPr>
        <w:br/>
      </w:r>
      <w:r>
        <w:rPr>
          <w:rFonts w:ascii="JetBrains Mono" w:hAnsi="JetBrains Mono" w:cs="JetBrains Mono"/>
          <w:color w:val="080808"/>
          <w:lang w:val="en-US"/>
        </w:rPr>
        <w:br/>
      </w:r>
      <w:r>
        <w:rPr>
          <w:rFonts w:ascii="JetBrains Mono" w:hAnsi="JetBrains Mono" w:cs="JetBrains Mono"/>
          <w:color w:val="080808"/>
          <w:lang w:val="en-US"/>
        </w:rPr>
        <w:br/>
      </w:r>
      <w:r>
        <w:rPr>
          <w:rFonts w:ascii="JetBrains Mono" w:hAnsi="JetBrains Mono" w:cs="JetBrains Mono"/>
          <w:color w:val="080808"/>
          <w:lang w:val="en-US"/>
        </w:rPr>
        <w:br/>
      </w:r>
      <w:r>
        <w:rPr>
          <w:rFonts w:ascii="JetBrains Mono" w:hAnsi="JetBrains Mono" w:cs="JetBrains Mono"/>
          <w:color w:val="080808"/>
          <w:lang w:val="en-US"/>
        </w:rPr>
        <w:br/>
      </w:r>
    </w:p>
    <w:p w14:paraId="23E71E7D" w14:textId="5D5DB94C" w:rsidR="00A96AA3" w:rsidRDefault="00A96AA3" w:rsidP="008E5F99">
      <w:pPr>
        <w:widowControl/>
        <w:autoSpaceDE/>
        <w:autoSpaceDN/>
        <w:adjustRightInd/>
        <w:spacing w:before="240" w:after="240"/>
        <w:rPr>
          <w:b/>
          <w:sz w:val="28"/>
          <w:szCs w:val="28"/>
          <w:lang w:val="ru-BY"/>
        </w:rPr>
      </w:pPr>
      <w:r w:rsidRPr="00710EA6">
        <w:rPr>
          <w:b/>
          <w:sz w:val="28"/>
          <w:szCs w:val="28"/>
          <w:lang w:val="ru-BY"/>
        </w:rPr>
        <w:lastRenderedPageBreak/>
        <w:t>Результат:</w:t>
      </w:r>
    </w:p>
    <w:p w14:paraId="070439D0" w14:textId="6FE2581D" w:rsidR="00475A72" w:rsidRDefault="009404A4" w:rsidP="008E5F99">
      <w:pPr>
        <w:widowControl/>
        <w:autoSpaceDE/>
        <w:autoSpaceDN/>
        <w:adjustRightInd/>
        <w:spacing w:before="240" w:after="240"/>
        <w:rPr>
          <w:b/>
          <w:sz w:val="28"/>
          <w:szCs w:val="28"/>
          <w:lang w:val="ru-BY"/>
        </w:rPr>
      </w:pPr>
      <w:r w:rsidRPr="009404A4">
        <w:rPr>
          <w:b/>
          <w:sz w:val="28"/>
          <w:szCs w:val="28"/>
          <w:lang w:val="ru-BY"/>
        </w:rPr>
        <w:drawing>
          <wp:inline distT="0" distB="0" distL="0" distR="0" wp14:anchorId="595B3935" wp14:editId="12DA9786">
            <wp:extent cx="4495800" cy="6068563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1583" cy="608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7B923" w14:textId="64B3CFBE" w:rsidR="009404A4" w:rsidRDefault="009404A4" w:rsidP="008E5F99">
      <w:pPr>
        <w:widowControl/>
        <w:autoSpaceDE/>
        <w:autoSpaceDN/>
        <w:adjustRightInd/>
        <w:spacing w:before="240" w:after="240"/>
        <w:rPr>
          <w:b/>
          <w:sz w:val="28"/>
          <w:szCs w:val="28"/>
          <w:lang w:val="ru-BY"/>
        </w:rPr>
      </w:pPr>
      <w:r w:rsidRPr="009404A4">
        <w:rPr>
          <w:b/>
          <w:sz w:val="28"/>
          <w:szCs w:val="28"/>
          <w:lang w:val="ru-BY"/>
        </w:rPr>
        <w:drawing>
          <wp:inline distT="0" distB="0" distL="0" distR="0" wp14:anchorId="613596F2" wp14:editId="164C5B4A">
            <wp:extent cx="4191000" cy="33196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8791" cy="3349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59934" w14:textId="77777777" w:rsidR="00A96AA3" w:rsidRDefault="00B47D5B" w:rsidP="008E5F99">
      <w:pPr>
        <w:widowControl/>
        <w:autoSpaceDE/>
        <w:autoSpaceDN/>
        <w:adjustRightInd/>
        <w:spacing w:before="240" w:after="240"/>
        <w:rPr>
          <w:sz w:val="28"/>
          <w:szCs w:val="28"/>
          <w:lang w:val="ru-BY"/>
        </w:rPr>
      </w:pPr>
      <w:r w:rsidRPr="00710EA6">
        <w:rPr>
          <w:b/>
          <w:sz w:val="28"/>
          <w:szCs w:val="28"/>
          <w:lang w:val="ru-BY"/>
        </w:rPr>
        <w:lastRenderedPageBreak/>
        <w:t>Вывод:</w:t>
      </w:r>
      <w:r w:rsidR="006F0D28" w:rsidRPr="00710EA6">
        <w:rPr>
          <w:sz w:val="28"/>
          <w:szCs w:val="28"/>
          <w:lang w:val="ru-BY"/>
        </w:rPr>
        <w:t xml:space="preserve"> </w:t>
      </w:r>
    </w:p>
    <w:p w14:paraId="4FFB541B" w14:textId="11D996EC" w:rsidR="009404A4" w:rsidRPr="00475A72" w:rsidRDefault="009404A4" w:rsidP="009404A4">
      <w:pPr>
        <w:rPr>
          <w:sz w:val="28"/>
          <w:szCs w:val="28"/>
        </w:rPr>
      </w:pPr>
      <w:r>
        <w:rPr>
          <w:sz w:val="28"/>
          <w:szCs w:val="28"/>
        </w:rPr>
        <w:t>И</w:t>
      </w:r>
      <w:r w:rsidRPr="00475A72">
        <w:rPr>
          <w:sz w:val="28"/>
          <w:szCs w:val="28"/>
        </w:rPr>
        <w:t>зучи</w:t>
      </w:r>
      <w:r>
        <w:rPr>
          <w:sz w:val="28"/>
          <w:szCs w:val="28"/>
        </w:rPr>
        <w:t>л</w:t>
      </w:r>
      <w:r w:rsidRPr="00475A72">
        <w:rPr>
          <w:sz w:val="28"/>
          <w:szCs w:val="28"/>
        </w:rPr>
        <w:t xml:space="preserve"> обучение и функционирование </w:t>
      </w:r>
      <w:r>
        <w:rPr>
          <w:sz w:val="28"/>
          <w:szCs w:val="28"/>
        </w:rPr>
        <w:t>многослойной</w:t>
      </w:r>
      <w:r w:rsidRPr="00475A72">
        <w:rPr>
          <w:sz w:val="28"/>
          <w:szCs w:val="28"/>
        </w:rPr>
        <w:t xml:space="preserve"> ИНС при решении</w:t>
      </w:r>
    </w:p>
    <w:p w14:paraId="77D67D80" w14:textId="5357D40F" w:rsidR="009404A4" w:rsidRPr="00475A72" w:rsidRDefault="009404A4" w:rsidP="009404A4">
      <w:pPr>
        <w:rPr>
          <w:sz w:val="28"/>
          <w:szCs w:val="28"/>
        </w:rPr>
      </w:pPr>
      <w:r w:rsidRPr="00475A72">
        <w:rPr>
          <w:sz w:val="28"/>
          <w:szCs w:val="28"/>
        </w:rPr>
        <w:t>задач прогнозирования</w:t>
      </w:r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</w:rPr>
        <w:t>яп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python</w:t>
      </w:r>
      <w:r w:rsidRPr="00475A72">
        <w:rPr>
          <w:sz w:val="28"/>
          <w:szCs w:val="28"/>
        </w:rPr>
        <w:t>.</w:t>
      </w:r>
      <w:bookmarkStart w:id="0" w:name="_GoBack"/>
      <w:bookmarkEnd w:id="0"/>
    </w:p>
    <w:p w14:paraId="077333F7" w14:textId="2BDBBA62" w:rsidR="00B47D5B" w:rsidRPr="00710EA6" w:rsidRDefault="00B47D5B" w:rsidP="00DA4187">
      <w:pPr>
        <w:widowControl/>
        <w:autoSpaceDE/>
        <w:autoSpaceDN/>
        <w:adjustRightInd/>
        <w:spacing w:before="240" w:after="240"/>
        <w:rPr>
          <w:sz w:val="28"/>
          <w:szCs w:val="28"/>
          <w:lang w:val="ru-BY"/>
        </w:rPr>
      </w:pPr>
    </w:p>
    <w:p w14:paraId="699D3690" w14:textId="77777777" w:rsidR="00A96AA3" w:rsidRPr="00710EA6" w:rsidRDefault="00A96AA3" w:rsidP="008E5F99">
      <w:pPr>
        <w:widowControl/>
        <w:autoSpaceDE/>
        <w:autoSpaceDN/>
        <w:adjustRightInd/>
        <w:spacing w:before="240" w:after="240"/>
        <w:rPr>
          <w:sz w:val="28"/>
          <w:szCs w:val="28"/>
          <w:lang w:val="ru-BY"/>
        </w:rPr>
      </w:pPr>
    </w:p>
    <w:sectPr w:rsidR="00A96AA3" w:rsidRPr="00710EA6" w:rsidSect="00B613F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altName w:val="Calibri"/>
    <w:panose1 w:val="02000009000000000000"/>
    <w:charset w:val="CC"/>
    <w:family w:val="modern"/>
    <w:pitch w:val="fixed"/>
    <w:sig w:usb0="A00002FF" w:usb1="1000F8EB" w:usb2="0000000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377F3FEC"/>
    <w:multiLevelType w:val="hybridMultilevel"/>
    <w:tmpl w:val="64C0797A"/>
    <w:lvl w:ilvl="0" w:tplc="AEC42F0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D7E"/>
    <w:rsid w:val="000069F3"/>
    <w:rsid w:val="000429D4"/>
    <w:rsid w:val="00083789"/>
    <w:rsid w:val="000A1A48"/>
    <w:rsid w:val="000A7FC9"/>
    <w:rsid w:val="0010473F"/>
    <w:rsid w:val="00122A85"/>
    <w:rsid w:val="00124530"/>
    <w:rsid w:val="00141815"/>
    <w:rsid w:val="0017044B"/>
    <w:rsid w:val="00180E2C"/>
    <w:rsid w:val="001F28AC"/>
    <w:rsid w:val="002440CB"/>
    <w:rsid w:val="00245BEA"/>
    <w:rsid w:val="0024717D"/>
    <w:rsid w:val="002C475B"/>
    <w:rsid w:val="002F5DB7"/>
    <w:rsid w:val="00304BEB"/>
    <w:rsid w:val="0030599D"/>
    <w:rsid w:val="00310127"/>
    <w:rsid w:val="003274C1"/>
    <w:rsid w:val="00347F80"/>
    <w:rsid w:val="003645D2"/>
    <w:rsid w:val="00386010"/>
    <w:rsid w:val="003C3888"/>
    <w:rsid w:val="003C5C96"/>
    <w:rsid w:val="003D6428"/>
    <w:rsid w:val="003F2E83"/>
    <w:rsid w:val="0043084C"/>
    <w:rsid w:val="00447DFC"/>
    <w:rsid w:val="004639BC"/>
    <w:rsid w:val="00475A72"/>
    <w:rsid w:val="00481656"/>
    <w:rsid w:val="004846CB"/>
    <w:rsid w:val="004E202C"/>
    <w:rsid w:val="004F7A49"/>
    <w:rsid w:val="00526A38"/>
    <w:rsid w:val="005737FD"/>
    <w:rsid w:val="0060014F"/>
    <w:rsid w:val="006531F4"/>
    <w:rsid w:val="00667D3B"/>
    <w:rsid w:val="006C1F27"/>
    <w:rsid w:val="006E1C84"/>
    <w:rsid w:val="006F0D28"/>
    <w:rsid w:val="00710EA6"/>
    <w:rsid w:val="00712FF3"/>
    <w:rsid w:val="00720258"/>
    <w:rsid w:val="00721F28"/>
    <w:rsid w:val="007234CF"/>
    <w:rsid w:val="00745641"/>
    <w:rsid w:val="00767CB6"/>
    <w:rsid w:val="0079467A"/>
    <w:rsid w:val="007E77E0"/>
    <w:rsid w:val="0081703F"/>
    <w:rsid w:val="00823CD3"/>
    <w:rsid w:val="00852152"/>
    <w:rsid w:val="008606F4"/>
    <w:rsid w:val="00891F69"/>
    <w:rsid w:val="008A3C91"/>
    <w:rsid w:val="008C61D3"/>
    <w:rsid w:val="008E5F99"/>
    <w:rsid w:val="00906C6B"/>
    <w:rsid w:val="00925ABC"/>
    <w:rsid w:val="00932D31"/>
    <w:rsid w:val="00936049"/>
    <w:rsid w:val="009404A4"/>
    <w:rsid w:val="00951BED"/>
    <w:rsid w:val="00965C25"/>
    <w:rsid w:val="00983A3D"/>
    <w:rsid w:val="009B40F2"/>
    <w:rsid w:val="009B730A"/>
    <w:rsid w:val="009C2816"/>
    <w:rsid w:val="009D6DD1"/>
    <w:rsid w:val="009F2B0B"/>
    <w:rsid w:val="00A04B52"/>
    <w:rsid w:val="00A13615"/>
    <w:rsid w:val="00A400F9"/>
    <w:rsid w:val="00A42A43"/>
    <w:rsid w:val="00A479E6"/>
    <w:rsid w:val="00A57CBA"/>
    <w:rsid w:val="00A96AA3"/>
    <w:rsid w:val="00A97A85"/>
    <w:rsid w:val="00AE3C31"/>
    <w:rsid w:val="00B43BCF"/>
    <w:rsid w:val="00B47D5B"/>
    <w:rsid w:val="00B50737"/>
    <w:rsid w:val="00B613F5"/>
    <w:rsid w:val="00BB2906"/>
    <w:rsid w:val="00BC3D7E"/>
    <w:rsid w:val="00BE60CA"/>
    <w:rsid w:val="00C108FC"/>
    <w:rsid w:val="00C3112D"/>
    <w:rsid w:val="00C34D34"/>
    <w:rsid w:val="00C46293"/>
    <w:rsid w:val="00C85081"/>
    <w:rsid w:val="00CA1A51"/>
    <w:rsid w:val="00CA22C2"/>
    <w:rsid w:val="00CB53F5"/>
    <w:rsid w:val="00CB557E"/>
    <w:rsid w:val="00CD5728"/>
    <w:rsid w:val="00CE4419"/>
    <w:rsid w:val="00CF3746"/>
    <w:rsid w:val="00D71C6A"/>
    <w:rsid w:val="00D817E1"/>
    <w:rsid w:val="00DA4187"/>
    <w:rsid w:val="00E130EB"/>
    <w:rsid w:val="00E53825"/>
    <w:rsid w:val="00E55788"/>
    <w:rsid w:val="00E62A05"/>
    <w:rsid w:val="00EE5319"/>
    <w:rsid w:val="00EE5F17"/>
    <w:rsid w:val="00EF79FA"/>
    <w:rsid w:val="00F04F42"/>
    <w:rsid w:val="00F10E60"/>
    <w:rsid w:val="00F22885"/>
    <w:rsid w:val="00F71989"/>
    <w:rsid w:val="00FE607C"/>
    <w:rsid w:val="00FF3C63"/>
    <w:rsid w:val="00FF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D9BAB"/>
  <w15:chartTrackingRefBased/>
  <w15:docId w15:val="{4EBF7009-D391-409D-9814-B195A50C5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3D7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C31"/>
    <w:pPr>
      <w:ind w:left="720"/>
      <w:contextualSpacing/>
    </w:pPr>
  </w:style>
  <w:style w:type="paragraph" w:customStyle="1" w:styleId="1">
    <w:name w:val="Обычный1"/>
    <w:rsid w:val="008E5F99"/>
    <w:pPr>
      <w:widowControl w:val="0"/>
      <w:spacing w:after="0" w:line="240" w:lineRule="auto"/>
      <w:ind w:firstLine="720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A96A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A96AA3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Normal">
    <w:name w:val="Normal"/>
    <w:rsid w:val="009404A4"/>
    <w:pPr>
      <w:widowControl w:val="0"/>
      <w:spacing w:after="0" w:line="240" w:lineRule="auto"/>
      <w:ind w:firstLine="720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0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CDD863-788E-4FB2-8A98-6C0716FD2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7</Pages>
  <Words>1064</Words>
  <Characters>6071</Characters>
  <Application>Microsoft Office Word</Application>
  <DocSecurity>0</DocSecurity>
  <Lines>50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Рената ッ</dc:creator>
  <cp:keywords/>
  <dc:description/>
  <cp:lastModifiedBy>Учетная запись Майкрософт</cp:lastModifiedBy>
  <cp:revision>25</cp:revision>
  <dcterms:created xsi:type="dcterms:W3CDTF">2019-09-14T14:07:00Z</dcterms:created>
  <dcterms:modified xsi:type="dcterms:W3CDTF">2021-11-07T18:34:00Z</dcterms:modified>
</cp:coreProperties>
</file>