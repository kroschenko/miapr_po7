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10D53871" w:rsidR="00BC3D7E" w:rsidRPr="00223EF4" w:rsidRDefault="00C108FC" w:rsidP="00BC3D7E">
      <w:pPr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Лабораторная работа №</w:t>
      </w:r>
      <w:r w:rsidR="00223EF4">
        <w:rPr>
          <w:sz w:val="28"/>
          <w:szCs w:val="28"/>
          <w:lang w:val="en-US"/>
        </w:rPr>
        <w:t>5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40B1AED9" w:rsidR="00BC3D7E" w:rsidRPr="009404A4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223EF4" w:rsidRPr="00223EF4">
        <w:rPr>
          <w:sz w:val="28"/>
          <w:szCs w:val="28"/>
        </w:rPr>
        <w:t>Нелинейные ИНС в задачах распознавания образов</w:t>
      </w:r>
      <w:r w:rsidR="009404A4" w:rsidRPr="009404A4">
        <w:rPr>
          <w:sz w:val="28"/>
          <w:szCs w:val="28"/>
        </w:rPr>
        <w:t>.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77777777" w:rsidR="00A96AA3" w:rsidRPr="00A96AA3" w:rsidRDefault="00A96AA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Панкратов Р.С.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77777777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35603F56" w14:textId="77777777" w:rsidR="002B5254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</w:p>
    <w:p w14:paraId="38DCB6F7" w14:textId="77777777" w:rsidR="00223EF4" w:rsidRDefault="00223EF4" w:rsidP="002B5254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223EF4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</w:p>
    <w:p w14:paraId="63414470" w14:textId="0663EAF0" w:rsidR="002B5254" w:rsidRDefault="00B47D5B" w:rsidP="002B5254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7049B01E" w14:textId="77777777" w:rsidR="00223EF4" w:rsidRPr="00223EF4" w:rsidRDefault="00223EF4" w:rsidP="00223EF4">
      <w:pPr>
        <w:widowControl/>
        <w:autoSpaceDE/>
        <w:autoSpaceDN/>
        <w:adjustRightInd/>
        <w:spacing w:before="240" w:after="240"/>
        <w:ind w:left="567" w:hanging="567"/>
        <w:rPr>
          <w:sz w:val="28"/>
          <w:szCs w:val="28"/>
        </w:rPr>
      </w:pPr>
      <w:r w:rsidRPr="00223EF4">
        <w:rPr>
          <w:sz w:val="28"/>
          <w:szCs w:val="28"/>
        </w:rPr>
        <w:t>1.</w:t>
      </w:r>
      <w:r w:rsidRPr="00223EF4">
        <w:rPr>
          <w:sz w:val="28"/>
          <w:szCs w:val="28"/>
        </w:rPr>
        <w:tab/>
        <w:t xml:space="preserve">Изучить теоретические сведения, приведенные в данных методических указания и методических указаниях для работ №3 и №4. </w:t>
      </w:r>
    </w:p>
    <w:p w14:paraId="55F65447" w14:textId="186B3AE2" w:rsidR="00223EF4" w:rsidRPr="00223EF4" w:rsidRDefault="00223EF4" w:rsidP="00223EF4">
      <w:pPr>
        <w:widowControl/>
        <w:autoSpaceDE/>
        <w:autoSpaceDN/>
        <w:adjustRightInd/>
        <w:spacing w:before="240" w:after="240"/>
        <w:ind w:left="567" w:hanging="567"/>
        <w:rPr>
          <w:sz w:val="28"/>
          <w:szCs w:val="28"/>
        </w:rPr>
      </w:pPr>
      <w:r w:rsidRPr="00223EF4">
        <w:rPr>
          <w:sz w:val="28"/>
          <w:szCs w:val="28"/>
        </w:rPr>
        <w:t>2.</w:t>
      </w:r>
      <w:r w:rsidRPr="00223EF4">
        <w:rPr>
          <w:sz w:val="28"/>
          <w:szCs w:val="28"/>
        </w:rPr>
        <w:tab/>
        <w:t xml:space="preserve">Написать на любом ЯВУ программу моделирования нелинейной ИНС </w:t>
      </w:r>
      <w:r>
        <w:rPr>
          <w:sz w:val="28"/>
          <w:szCs w:val="28"/>
        </w:rPr>
        <w:t>для распознавания образов. Реко</w:t>
      </w:r>
      <w:r w:rsidRPr="00223EF4">
        <w:rPr>
          <w:sz w:val="28"/>
          <w:szCs w:val="28"/>
        </w:rPr>
        <w:t xml:space="preserve">мендуется использовать </w:t>
      </w:r>
      <w:proofErr w:type="spellStart"/>
      <w:r w:rsidRPr="00223EF4">
        <w:rPr>
          <w:sz w:val="28"/>
          <w:szCs w:val="28"/>
        </w:rPr>
        <w:t>сигмоидную</w:t>
      </w:r>
      <w:proofErr w:type="spellEnd"/>
      <w:r w:rsidRPr="00223EF4">
        <w:rPr>
          <w:sz w:val="28"/>
          <w:szCs w:val="28"/>
        </w:rPr>
        <w:t xml:space="preserve">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7448C54C" w14:textId="30E58E6D" w:rsidR="00223EF4" w:rsidRDefault="00223EF4" w:rsidP="00223EF4">
      <w:pPr>
        <w:widowControl/>
        <w:autoSpaceDE/>
        <w:autoSpaceDN/>
        <w:adjustRightInd/>
        <w:spacing w:before="240" w:after="240"/>
        <w:ind w:left="567" w:hanging="567"/>
        <w:rPr>
          <w:sz w:val="28"/>
          <w:szCs w:val="28"/>
        </w:rPr>
      </w:pPr>
      <w:r w:rsidRPr="00223EF4">
        <w:rPr>
          <w:sz w:val="28"/>
          <w:szCs w:val="28"/>
        </w:rPr>
        <w:t>3.</w:t>
      </w:r>
      <w:r w:rsidRPr="00223EF4">
        <w:rPr>
          <w:sz w:val="28"/>
          <w:szCs w:val="28"/>
        </w:rPr>
        <w:tab/>
        <w:t>Провести исследование полученной модели. При этом на вход сети не</w:t>
      </w:r>
      <w:r>
        <w:rPr>
          <w:sz w:val="28"/>
          <w:szCs w:val="28"/>
        </w:rPr>
        <w:t>обходимо подавать искаженные об</w:t>
      </w:r>
      <w:r w:rsidRPr="00223EF4">
        <w:rPr>
          <w:sz w:val="28"/>
          <w:szCs w:val="28"/>
        </w:rPr>
        <w:t>разы, в которых инвертированы некоторые биты. Критерий эффективнос</w:t>
      </w:r>
      <w:r>
        <w:rPr>
          <w:sz w:val="28"/>
          <w:szCs w:val="28"/>
        </w:rPr>
        <w:t>ти процесса распознавания - мак</w:t>
      </w:r>
      <w:r w:rsidRPr="00223EF4">
        <w:rPr>
          <w:sz w:val="28"/>
          <w:szCs w:val="28"/>
        </w:rPr>
        <w:t>симальное кодовое расстояние (количество искаженных битов) между исходным и поданным образом.</w:t>
      </w:r>
    </w:p>
    <w:p w14:paraId="07F8BEE5" w14:textId="26C5F869" w:rsidR="00A96AA3" w:rsidRPr="00223EF4" w:rsidRDefault="00CB557E" w:rsidP="00223EF4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223EF4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223EF4">
        <w:rPr>
          <w:b/>
          <w:sz w:val="28"/>
          <w:szCs w:val="28"/>
          <w:lang w:val="en-US"/>
        </w:rPr>
        <w:t>:</w:t>
      </w:r>
    </w:p>
    <w:p w14:paraId="672D053E" w14:textId="742E4732" w:rsidR="002B5254" w:rsidRDefault="00223EF4" w:rsidP="009404A4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223EF4">
        <w:rPr>
          <w:rFonts w:ascii="JetBrains Mono" w:hAnsi="JetBrains Mono" w:cs="JetBrains Mono"/>
          <w:color w:val="0033B3"/>
          <w:lang w:val="en-US"/>
        </w:rPr>
        <w:t xml:space="preserve">from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typing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223EF4">
        <w:rPr>
          <w:rFonts w:ascii="JetBrains Mono" w:hAnsi="JetBrains Mono" w:cs="JetBrains Mono"/>
          <w:color w:val="080808"/>
          <w:lang w:val="en-US"/>
        </w:rPr>
        <w:t>Callable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numpy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as </w:t>
      </w:r>
      <w:r w:rsidRPr="00223EF4">
        <w:rPr>
          <w:rFonts w:ascii="JetBrains Mono" w:hAnsi="JetBrains Mono" w:cs="JetBrains Mono"/>
          <w:color w:val="080808"/>
          <w:lang w:val="en-US"/>
        </w:rPr>
        <w:t>np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numpy.typing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LEARNING_SPEED = </w:t>
      </w:r>
      <w:r w:rsidRPr="00223EF4">
        <w:rPr>
          <w:rFonts w:ascii="JetBrains Mono" w:hAnsi="JetBrains Mono" w:cs="JetBrains Mono"/>
          <w:color w:val="1750EB"/>
          <w:lang w:val="en-US"/>
        </w:rPr>
        <w:t>0.1</w:t>
      </w:r>
      <w:r w:rsidRPr="00223EF4">
        <w:rPr>
          <w:rFonts w:ascii="JetBrains Mono" w:hAnsi="JetBrains Mono" w:cs="JetBrains Mono"/>
          <w:color w:val="1750EB"/>
          <w:lang w:val="en-US"/>
        </w:rPr>
        <w:br/>
      </w:r>
      <w:r w:rsidRPr="00223EF4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[np.float64]]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[np.float64]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627A"/>
          <w:lang w:val="en-US"/>
        </w:rPr>
        <w:t>sigmoid</w:t>
      </w:r>
      <w:r w:rsidRPr="00223EF4">
        <w:rPr>
          <w:rFonts w:ascii="JetBrains Mono" w:hAnsi="JetBrains Mono" w:cs="JetBrains Mono"/>
          <w:color w:val="080808"/>
          <w:lang w:val="en-US"/>
        </w:rPr>
        <w:t>(s):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223EF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223EF4">
        <w:rPr>
          <w:rFonts w:ascii="JetBrains Mono" w:hAnsi="JetBrains Mono" w:cs="JetBrains Mono"/>
          <w:color w:val="080808"/>
          <w:lang w:val="en-US"/>
        </w:rPr>
        <w:t>/ (</w:t>
      </w:r>
      <w:r w:rsidRPr="00223EF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np.exp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(-s))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223EF4">
        <w:rPr>
          <w:rFonts w:ascii="JetBrains Mono" w:hAnsi="JetBrains Mono" w:cs="JetBrains Mono"/>
          <w:color w:val="00627A"/>
          <w:lang w:val="en-US"/>
        </w:rPr>
        <w:t>d_sigmoid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(y):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223EF4">
        <w:rPr>
          <w:rFonts w:ascii="JetBrains Mono" w:hAnsi="JetBrains Mono" w:cs="JetBrains Mono"/>
          <w:color w:val="080808"/>
          <w:lang w:val="en-US"/>
        </w:rPr>
        <w:t>y * (</w:t>
      </w:r>
      <w:r w:rsidRPr="00223EF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223EF4">
        <w:rPr>
          <w:rFonts w:ascii="JetBrains Mono" w:hAnsi="JetBrains Mono" w:cs="JetBrains Mono"/>
          <w:color w:val="080808"/>
          <w:lang w:val="en-US"/>
        </w:rPr>
        <w:t>- y)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223EF4">
        <w:rPr>
          <w:rFonts w:ascii="JetBrains Mono" w:hAnsi="JetBrains Mono" w:cs="JetBrains Mono"/>
          <w:color w:val="00627A"/>
          <w:lang w:val="en-US"/>
        </w:rPr>
        <w:t>lin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(s):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223EF4">
        <w:rPr>
          <w:rFonts w:ascii="JetBrains Mono" w:hAnsi="JetBrains Mono" w:cs="JetBrains Mono"/>
          <w:color w:val="080808"/>
          <w:lang w:val="en-US"/>
        </w:rPr>
        <w:t>s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223EF4">
        <w:rPr>
          <w:rFonts w:ascii="JetBrains Mono" w:hAnsi="JetBrains Mono" w:cs="JetBrains Mono"/>
          <w:color w:val="00627A"/>
          <w:lang w:val="en-US"/>
        </w:rPr>
        <w:t>d_lin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(s):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np.full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660099"/>
          <w:lang w:val="en-US"/>
        </w:rPr>
        <w:t>shape</w:t>
      </w:r>
      <w:r w:rsidRPr="00223EF4">
        <w:rPr>
          <w:rFonts w:ascii="JetBrains Mono" w:hAnsi="JetBrains Mono" w:cs="JetBrains Mono"/>
          <w:color w:val="080808"/>
          <w:lang w:val="en-US"/>
        </w:rPr>
        <w:t>=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s.shape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660099"/>
          <w:lang w:val="en-US"/>
        </w:rPr>
        <w:t>fill_value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=</w:t>
      </w:r>
      <w:r w:rsidRPr="00223EF4">
        <w:rPr>
          <w:rFonts w:ascii="JetBrains Mono" w:hAnsi="JetBrains Mono" w:cs="JetBrains Mono"/>
          <w:color w:val="1750EB"/>
          <w:lang w:val="en-US"/>
        </w:rPr>
        <w:t>1.0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660099"/>
          <w:lang w:val="en-US"/>
        </w:rPr>
        <w:t>dtype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=np.float64)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223EF4">
        <w:rPr>
          <w:rFonts w:ascii="JetBrains Mono" w:hAnsi="JetBrains Mono" w:cs="JetBrains Mono"/>
          <w:color w:val="00627A"/>
          <w:lang w:val="en-US"/>
        </w:rPr>
        <w:t>calc_error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outputs: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[np.float64]]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[np.float64]]</w:t>
      </w:r>
      <w:r w:rsidRPr="00223EF4">
        <w:rPr>
          <w:rFonts w:ascii="JetBrains Mono" w:hAnsi="JetBrains Mono" w:cs="JetBrains Mono"/>
          <w:color w:val="000000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lastRenderedPageBreak/>
        <w:t xml:space="preserve">) -&gt;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</w:t>
      </w:r>
      <w:r w:rsidRPr="00223EF4">
        <w:rPr>
          <w:rFonts w:ascii="JetBrains Mono" w:hAnsi="JetBrains Mono" w:cs="JetBrains Mono"/>
          <w:color w:val="080808"/>
          <w:lang w:val="en-US"/>
        </w:rPr>
        <w:t>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errors = (outputs -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) ** </w:t>
      </w:r>
      <w:r w:rsidRPr="00223EF4">
        <w:rPr>
          <w:rFonts w:ascii="JetBrains Mono" w:hAnsi="JetBrains Mono" w:cs="JetBrains Mono"/>
          <w:color w:val="1750EB"/>
          <w:lang w:val="en-US"/>
        </w:rPr>
        <w:t>2</w:t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errors.sum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660099"/>
          <w:lang w:val="en-US"/>
        </w:rPr>
        <w:t>axis</w:t>
      </w:r>
      <w:r w:rsidRPr="00223EF4">
        <w:rPr>
          <w:rFonts w:ascii="JetBrains Mono" w:hAnsi="JetBrains Mono" w:cs="JetBrains Mono"/>
          <w:color w:val="080808"/>
          <w:lang w:val="en-US"/>
        </w:rPr>
        <w:t>=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/ </w:t>
      </w:r>
      <w:proofErr w:type="spellStart"/>
      <w:r w:rsidRPr="00223EF4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627A"/>
          <w:lang w:val="en-US"/>
        </w:rPr>
        <w:t>training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inputs: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</w:t>
      </w:r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outputs: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</w:t>
      </w:r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223EF4">
        <w:rPr>
          <w:rFonts w:ascii="JetBrains Mono" w:hAnsi="JetBrains Mono" w:cs="JetBrains Mono"/>
          <w:color w:val="0033B3"/>
          <w:lang w:val="en-US"/>
        </w:rPr>
        <w:t>None</w:t>
      </w:r>
      <w:r w:rsidRPr="00223EF4">
        <w:rPr>
          <w:rFonts w:ascii="JetBrains Mono" w:hAnsi="JetBrains Mono" w:cs="JetBrains Mono"/>
          <w:color w:val="080808"/>
          <w:lang w:val="en-US"/>
        </w:rPr>
        <w:t>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sigmoid(np.dot(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inputs) -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sigmoid(np.dot(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) -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- outputs).reshape(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, 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w_output.T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)).sum(</w:t>
      </w:r>
      <w:r w:rsidRPr="00223EF4">
        <w:rPr>
          <w:rFonts w:ascii="JetBrains Mono" w:hAnsi="JetBrains Mono" w:cs="JetBrains Mono"/>
          <w:color w:val="660099"/>
          <w:lang w:val="en-US"/>
        </w:rPr>
        <w:t>axis</w:t>
      </w:r>
      <w:r w:rsidRPr="00223EF4">
        <w:rPr>
          <w:rFonts w:ascii="JetBrains Mono" w:hAnsi="JetBrains Mono" w:cs="JetBrains Mono"/>
          <w:color w:val="080808"/>
          <w:lang w:val="en-US"/>
        </w:rPr>
        <w:t>=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).reshape(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, 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learning_speed_output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LEARNING_SPEED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learning_speed_hidden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LEARNING_SPEED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learning_speed_output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error_output.reshape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).reshape(-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+= 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learning_speed_output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)).reshape(-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learning_speed_hidden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error_hidden.reshape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inputs.reshape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, 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).reshape(-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+=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learning_speed_hidden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error_hidden.reshape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627A"/>
          <w:lang w:val="en-US"/>
        </w:rPr>
        <w:t>learn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inputs: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[np.float64]]</w:t>
      </w:r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[np.float64]]</w:t>
      </w:r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epochs: </w:t>
      </w:r>
      <w:proofErr w:type="spellStart"/>
      <w:r w:rsidRPr="00223EF4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223EF4">
        <w:rPr>
          <w:rFonts w:ascii="JetBrains Mono" w:hAnsi="JetBrains Mono" w:cs="JetBrains Mono"/>
          <w:color w:val="000080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223EF4">
        <w:rPr>
          <w:rFonts w:ascii="JetBrains Mono" w:hAnsi="JetBrains Mono" w:cs="JetBrains Mono"/>
          <w:color w:val="1750EB"/>
          <w:lang w:val="en-US"/>
        </w:rPr>
        <w:t>1000</w:t>
      </w:r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is_print_intermediate_result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223EF4">
        <w:rPr>
          <w:rFonts w:ascii="JetBrains Mono" w:hAnsi="JetBrains Mono" w:cs="JetBrains Mono"/>
          <w:color w:val="000080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223EF4">
        <w:rPr>
          <w:rFonts w:ascii="JetBrains Mono" w:hAnsi="JetBrains Mono" w:cs="JetBrains Mono"/>
          <w:color w:val="0033B3"/>
          <w:lang w:val="en-US"/>
        </w:rPr>
        <w:t>True</w:t>
      </w:r>
      <w:r w:rsidRPr="00223EF4">
        <w:rPr>
          <w:rFonts w:ascii="JetBrains Mono" w:hAnsi="JetBrains Mono" w:cs="JetBrains Mono"/>
          <w:color w:val="080808"/>
          <w:lang w:val="en-US"/>
        </w:rPr>
        <w:t>,</w:t>
      </w:r>
      <w:r w:rsidRPr="00223EF4">
        <w:rPr>
          <w:rFonts w:ascii="JetBrains Mono" w:hAnsi="JetBrains Mono" w:cs="JetBrains Mono"/>
          <w:color w:val="080808"/>
          <w:lang w:val="en-US"/>
        </w:rPr>
        <w:br/>
        <w:t>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epoch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223EF4">
        <w:rPr>
          <w:rFonts w:ascii="JetBrains Mono" w:hAnsi="JetBrains Mono" w:cs="JetBrains Mono"/>
          <w:color w:val="000080"/>
          <w:lang w:val="en-US"/>
        </w:rPr>
        <w:t>range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(epochs +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r_i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in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np.random.choice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1750EB"/>
          <w:lang w:val="en-US"/>
        </w:rPr>
        <w:t>3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3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660099"/>
          <w:lang w:val="en-US"/>
        </w:rPr>
        <w:t>replace</w:t>
      </w:r>
      <w:r w:rsidRPr="00223EF4">
        <w:rPr>
          <w:rFonts w:ascii="JetBrains Mono" w:hAnsi="JetBrains Mono" w:cs="JetBrains Mono"/>
          <w:color w:val="080808"/>
          <w:lang w:val="en-US"/>
        </w:rPr>
        <w:t>=</w:t>
      </w:r>
      <w:r w:rsidRPr="00223EF4">
        <w:rPr>
          <w:rFonts w:ascii="JetBrains Mono" w:hAnsi="JetBrains Mono" w:cs="JetBrains Mono"/>
          <w:color w:val="0033B3"/>
          <w:lang w:val="en-US"/>
        </w:rPr>
        <w:t>False</w:t>
      </w:r>
      <w:r w:rsidRPr="00223EF4">
        <w:rPr>
          <w:rFonts w:ascii="JetBrains Mono" w:hAnsi="JetBrains Mono" w:cs="JetBrains Mono"/>
          <w:color w:val="080808"/>
          <w:lang w:val="en-US"/>
        </w:rPr>
        <w:t>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training(inputs[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r_i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],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r_i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],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if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is_print_intermediate_result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and not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epoch % (epochs // </w:t>
      </w:r>
      <w:r w:rsidRPr="00223EF4">
        <w:rPr>
          <w:rFonts w:ascii="JetBrains Mono" w:hAnsi="JetBrains Mono" w:cs="JetBrains Mono"/>
          <w:color w:val="1750EB"/>
          <w:lang w:val="en-US"/>
        </w:rPr>
        <w:t>10</w:t>
      </w:r>
      <w:r w:rsidRPr="00223EF4">
        <w:rPr>
          <w:rFonts w:ascii="JetBrains Mono" w:hAnsi="JetBrains Mono" w:cs="JetBrains Mono"/>
          <w:color w:val="080808"/>
          <w:lang w:val="en-US"/>
        </w:rPr>
        <w:t>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outputs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v_predict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(inputs,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67D17"/>
          <w:lang w:val="en-US"/>
        </w:rPr>
        <w:t>f"Epoch</w:t>
      </w:r>
      <w:proofErr w:type="spellEnd"/>
      <w:r w:rsidRPr="00223EF4">
        <w:rPr>
          <w:rFonts w:ascii="JetBrains Mono" w:hAnsi="JetBrains Mono" w:cs="JetBrains Mono"/>
          <w:color w:val="067D17"/>
          <w:lang w:val="en-US"/>
        </w:rPr>
        <w:t xml:space="preserve">: 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r w:rsidRPr="00223EF4">
        <w:rPr>
          <w:rFonts w:ascii="JetBrains Mono" w:hAnsi="JetBrains Mono" w:cs="JetBrains Mono"/>
          <w:color w:val="080808"/>
          <w:lang w:val="en-US"/>
        </w:rPr>
        <w:t>epoch</w:t>
      </w:r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>"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(output,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)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223EF4">
        <w:rPr>
          <w:rFonts w:ascii="JetBrains Mono" w:hAnsi="JetBrains Mono" w:cs="JetBrains Mono"/>
          <w:color w:val="000080"/>
          <w:lang w:val="en-US"/>
        </w:rPr>
        <w:t>enumerate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000080"/>
          <w:lang w:val="en-US"/>
        </w:rPr>
        <w:t>zip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(outputs,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max_index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output.argmax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67D17"/>
          <w:lang w:val="en-US"/>
        </w:rPr>
        <w:t>f"Vector</w:t>
      </w:r>
      <w:proofErr w:type="spellEnd"/>
      <w:r w:rsidRPr="00223EF4">
        <w:rPr>
          <w:rFonts w:ascii="JetBrains Mono" w:hAnsi="JetBrains Mono" w:cs="JetBrains Mono"/>
          <w:color w:val="067D17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+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 xml:space="preserve">: 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max_index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] ==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>"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lastRenderedPageBreak/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627A"/>
          <w:lang w:val="en-US"/>
        </w:rPr>
        <w:t>predict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inputs: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[np.float64]</w:t>
      </w:r>
      <w:r w:rsidRPr="00223EF4">
        <w:rPr>
          <w:rFonts w:ascii="JetBrains Mono" w:hAnsi="JetBrains Mono" w:cs="JetBrains Mono"/>
          <w:color w:val="080808"/>
          <w:lang w:val="en-US"/>
        </w:rPr>
        <w:t>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sigmoid(np.dot(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inputs) -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223EF4">
        <w:rPr>
          <w:rFonts w:ascii="JetBrains Mono" w:hAnsi="JetBrains Mono" w:cs="JetBrains Mono"/>
          <w:color w:val="080808"/>
          <w:lang w:val="en-US"/>
        </w:rPr>
        <w:t>sigmoid(np.dot(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) -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223EF4">
        <w:rPr>
          <w:rFonts w:ascii="JetBrains Mono" w:hAnsi="JetBrains Mono" w:cs="JetBrains Mono"/>
          <w:color w:val="00627A"/>
          <w:lang w:val="en-US"/>
        </w:rPr>
        <w:t>switch_bit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arr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[np.int64]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index: </w:t>
      </w:r>
      <w:proofErr w:type="spellStart"/>
      <w:r w:rsidRPr="00223EF4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>[np.int64]</w:t>
      </w:r>
      <w:r w:rsidRPr="00223EF4">
        <w:rPr>
          <w:rFonts w:ascii="JetBrains Mono" w:hAnsi="JetBrains Mono" w:cs="JetBrains Mono"/>
          <w:color w:val="080808"/>
          <w:lang w:val="en-US"/>
        </w:rPr>
        <w:t>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arr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[index] ^=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arr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VPredictType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Callable[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[np.float64]],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],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[np.float64]]</w:t>
      </w:r>
      <w:r w:rsidRPr="00223EF4">
        <w:rPr>
          <w:rFonts w:ascii="JetBrains Mono" w:hAnsi="JetBrains Mono" w:cs="JetBrains Mono"/>
          <w:color w:val="080808"/>
          <w:lang w:val="en-US"/>
        </w:rPr>
        <w:br/>
        <w:t>]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v_predict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VPredictType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np.vectorize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(predict, </w:t>
      </w:r>
      <w:r w:rsidRPr="00223EF4">
        <w:rPr>
          <w:rFonts w:ascii="JetBrains Mono" w:hAnsi="JetBrains Mono" w:cs="JetBrains Mono"/>
          <w:color w:val="660099"/>
          <w:lang w:val="en-US"/>
        </w:rPr>
        <w:t>signature</w:t>
      </w:r>
      <w:r w:rsidRPr="00223EF4">
        <w:rPr>
          <w:rFonts w:ascii="JetBrains Mono" w:hAnsi="JetBrains Mono" w:cs="JetBrains Mono"/>
          <w:color w:val="080808"/>
          <w:lang w:val="en-US"/>
        </w:rPr>
        <w:t>=</w:t>
      </w:r>
      <w:r w:rsidRPr="00223EF4">
        <w:rPr>
          <w:rFonts w:ascii="JetBrains Mono" w:hAnsi="JetBrains Mono" w:cs="JetBrains Mono"/>
          <w:color w:val="067D17"/>
          <w:lang w:val="en-US"/>
        </w:rPr>
        <w:t>"(n)-&gt;(m)"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660099"/>
          <w:lang w:val="en-US"/>
        </w:rPr>
        <w:t>excluded</w:t>
      </w:r>
      <w:r w:rsidRPr="00223EF4">
        <w:rPr>
          <w:rFonts w:ascii="JetBrains Mono" w:hAnsi="JetBrains Mono" w:cs="JetBrains Mono"/>
          <w:color w:val="080808"/>
          <w:lang w:val="en-US"/>
        </w:rPr>
        <w:t>=[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2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3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4</w:t>
      </w:r>
      <w:r w:rsidRPr="00223EF4">
        <w:rPr>
          <w:rFonts w:ascii="JetBrains Mono" w:hAnsi="JetBrains Mono" w:cs="JetBrains Mono"/>
          <w:color w:val="080808"/>
          <w:lang w:val="en-US"/>
        </w:rPr>
        <w:t>])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23EF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23EF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627A"/>
          <w:lang w:val="en-US"/>
        </w:rPr>
        <w:t>main</w:t>
      </w:r>
      <w:r w:rsidRPr="00223EF4">
        <w:rPr>
          <w:rFonts w:ascii="JetBrains Mono" w:hAnsi="JetBrains Mono" w:cs="JetBrains Mono"/>
          <w:color w:val="080808"/>
          <w:lang w:val="en-US"/>
        </w:rPr>
        <w:t>():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EPOCHS = </w:t>
      </w:r>
      <w:r w:rsidRPr="00223EF4">
        <w:rPr>
          <w:rFonts w:ascii="JetBrains Mono" w:hAnsi="JetBrains Mono" w:cs="JetBrains Mono"/>
          <w:color w:val="1750EB"/>
          <w:lang w:val="en-US"/>
        </w:rPr>
        <w:t>15_000</w:t>
      </w:r>
      <w:r w:rsidRPr="00223EF4">
        <w:rPr>
          <w:rFonts w:ascii="JetBrains Mono" w:hAnsi="JetBrains Mono" w:cs="JetBrains Mono"/>
          <w:color w:val="1750EB"/>
          <w:lang w:val="en-US"/>
        </w:rPr>
        <w:br/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nn_inputs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223EF4">
        <w:rPr>
          <w:rFonts w:ascii="JetBrains Mono" w:hAnsi="JetBrains Mono" w:cs="JetBrains Mono"/>
          <w:color w:val="1750EB"/>
          <w:lang w:val="en-US"/>
        </w:rPr>
        <w:t>20</w:t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223EF4">
        <w:rPr>
          <w:rFonts w:ascii="JetBrains Mono" w:hAnsi="JetBrains Mono" w:cs="JetBrains Mono"/>
          <w:color w:val="1750EB"/>
          <w:lang w:val="en-US"/>
        </w:rPr>
        <w:t>4</w:t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223EF4">
        <w:rPr>
          <w:rFonts w:ascii="JetBrains Mono" w:hAnsi="JetBrains Mono" w:cs="JetBrains Mono"/>
          <w:color w:val="1750EB"/>
          <w:lang w:val="en-US"/>
        </w:rPr>
        <w:t>3</w:t>
      </w:r>
      <w:r w:rsidRPr="00223EF4">
        <w:rPr>
          <w:rFonts w:ascii="JetBrains Mono" w:hAnsi="JetBrains Mono" w:cs="JetBrains Mono"/>
          <w:color w:val="1750EB"/>
          <w:lang w:val="en-US"/>
        </w:rPr>
        <w:br/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dataset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([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[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>],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[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],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[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]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])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np.array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([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[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>],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[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>],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[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]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])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, 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nn_inputs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>, 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223EF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223EF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(-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nn_output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learn(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dataset,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w_output.copy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(),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w_hidden.copy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(),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T_output.copy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(),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T_hidden.copy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(), EPOCHS, </w:t>
      </w:r>
      <w:r w:rsidRPr="00223EF4">
        <w:rPr>
          <w:rFonts w:ascii="JetBrains Mono" w:hAnsi="JetBrains Mono" w:cs="JetBrains Mono"/>
          <w:color w:val="0033B3"/>
          <w:lang w:val="en-US"/>
        </w:rPr>
        <w:t>False</w:t>
      </w:r>
      <w:r w:rsidRPr="00223EF4">
        <w:rPr>
          <w:rFonts w:ascii="JetBrains Mono" w:hAnsi="JetBrains Mono" w:cs="JetBrains Mono"/>
          <w:color w:val="0033B3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67D17"/>
          <w:lang w:val="en-US"/>
        </w:rPr>
        <w:t>f"Epochs</w:t>
      </w:r>
      <w:proofErr w:type="spellEnd"/>
      <w:r w:rsidRPr="00223EF4">
        <w:rPr>
          <w:rFonts w:ascii="JetBrains Mono" w:hAnsi="JetBrains Mono" w:cs="JetBrains Mono"/>
          <w:color w:val="067D17"/>
          <w:lang w:val="en-US"/>
        </w:rPr>
        <w:t xml:space="preserve">: 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r w:rsidRPr="00223EF4">
        <w:rPr>
          <w:rFonts w:ascii="JetBrains Mono" w:hAnsi="JetBrains Mono" w:cs="JetBrains Mono"/>
          <w:color w:val="080808"/>
          <w:lang w:val="en-US"/>
        </w:rPr>
        <w:t>EPOCHS</w:t>
      </w:r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>"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067D17"/>
          <w:lang w:val="en-US"/>
        </w:rPr>
        <w:t>"Testing:"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223EF4">
        <w:rPr>
          <w:rFonts w:ascii="JetBrains Mono" w:hAnsi="JetBrains Mono" w:cs="JetBrains Mono"/>
          <w:color w:val="000080"/>
          <w:lang w:val="en-US"/>
        </w:rPr>
        <w:t>enumerate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67D17"/>
          <w:lang w:val="en-US"/>
        </w:rPr>
        <w:t>f"Vector</w:t>
      </w:r>
      <w:proofErr w:type="spellEnd"/>
      <w:r w:rsidRPr="00223EF4">
        <w:rPr>
          <w:rFonts w:ascii="JetBrains Mono" w:hAnsi="JetBrains Mono" w:cs="JetBrains Mono"/>
          <w:color w:val="067D17"/>
          <w:lang w:val="en-US"/>
        </w:rPr>
        <w:t>[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>]:"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dataset_input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dataset[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]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output = predict(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dataset_input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result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output.argmax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()] ==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1750EB"/>
          <w:lang w:val="en-US"/>
        </w:rPr>
        <w:br/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67D17"/>
          <w:lang w:val="en-US"/>
        </w:rPr>
        <w:t>f"Distortion</w:t>
      </w:r>
      <w:proofErr w:type="spellEnd"/>
      <w:r w:rsidRPr="00223EF4">
        <w:rPr>
          <w:rFonts w:ascii="JetBrains Mono" w:hAnsi="JetBrains Mono" w:cs="JetBrains Mono"/>
          <w:color w:val="067D17"/>
          <w:lang w:val="en-US"/>
        </w:rPr>
        <w:t xml:space="preserve"> 0%: 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r w:rsidRPr="00223EF4">
        <w:rPr>
          <w:rFonts w:ascii="JetBrains Mono" w:hAnsi="JetBrains Mono" w:cs="JetBrains Mono"/>
          <w:color w:val="080808"/>
          <w:lang w:val="en-US"/>
        </w:rPr>
        <w:t>result</w:t>
      </w:r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>"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lastRenderedPageBreak/>
        <w:t xml:space="preserve">    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distortion_dataset_input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dataset_input.copy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num_incorrect_results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223EF4">
        <w:rPr>
          <w:rFonts w:ascii="JetBrains Mono" w:hAnsi="JetBrains Mono" w:cs="JetBrains Mono"/>
          <w:color w:val="1750EB"/>
          <w:lang w:val="en-US"/>
        </w:rPr>
        <w:t>0</w:t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j_i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j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223EF4">
        <w:rPr>
          <w:rFonts w:ascii="JetBrains Mono" w:hAnsi="JetBrains Mono" w:cs="JetBrains Mono"/>
          <w:color w:val="000080"/>
          <w:lang w:val="en-US"/>
        </w:rPr>
        <w:t>enumerate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np.random.choice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r w:rsidRPr="00223EF4">
        <w:rPr>
          <w:rFonts w:ascii="JetBrains Mono" w:hAnsi="JetBrains Mono" w:cs="JetBrains Mono"/>
          <w:color w:val="1750EB"/>
          <w:lang w:val="en-US"/>
        </w:rPr>
        <w:t>20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1750EB"/>
          <w:lang w:val="en-US"/>
        </w:rPr>
        <w:t>20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223EF4">
        <w:rPr>
          <w:rFonts w:ascii="JetBrains Mono" w:hAnsi="JetBrains Mono" w:cs="JetBrains Mono"/>
          <w:color w:val="660099"/>
          <w:lang w:val="en-US"/>
        </w:rPr>
        <w:t>replace</w:t>
      </w:r>
      <w:r w:rsidRPr="00223EF4">
        <w:rPr>
          <w:rFonts w:ascii="JetBrains Mono" w:hAnsi="JetBrains Mono" w:cs="JetBrains Mono"/>
          <w:color w:val="080808"/>
          <w:lang w:val="en-US"/>
        </w:rPr>
        <w:t>=</w:t>
      </w:r>
      <w:r w:rsidRPr="00223EF4">
        <w:rPr>
          <w:rFonts w:ascii="JetBrains Mono" w:hAnsi="JetBrains Mono" w:cs="JetBrains Mono"/>
          <w:color w:val="0033B3"/>
          <w:lang w:val="en-US"/>
        </w:rPr>
        <w:t>False</w:t>
      </w:r>
      <w:r w:rsidRPr="00223EF4">
        <w:rPr>
          <w:rFonts w:ascii="JetBrains Mono" w:hAnsi="JetBrains Mono" w:cs="JetBrains Mono"/>
          <w:color w:val="080808"/>
          <w:lang w:val="en-US"/>
        </w:rPr>
        <w:t>)):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switch_bit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distortion_dataset_input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, j)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output = predict(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distortion_dataset_input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result =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ideal_output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output.argmax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()] ==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    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67D17"/>
          <w:lang w:val="en-US"/>
        </w:rPr>
        <w:t>f"Distortion</w:t>
      </w:r>
      <w:proofErr w:type="spellEnd"/>
      <w:r w:rsidRPr="00223EF4">
        <w:rPr>
          <w:rFonts w:ascii="JetBrains Mono" w:hAnsi="JetBrains Mono" w:cs="JetBrains Mono"/>
          <w:color w:val="067D17"/>
          <w:lang w:val="en-US"/>
        </w:rPr>
        <w:t xml:space="preserve"> 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r w:rsidRPr="00223EF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j_i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+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) * </w:t>
      </w:r>
      <w:r w:rsidRPr="00223EF4">
        <w:rPr>
          <w:rFonts w:ascii="JetBrains Mono" w:hAnsi="JetBrains Mono" w:cs="JetBrains Mono"/>
          <w:color w:val="1750EB"/>
          <w:lang w:val="en-US"/>
        </w:rPr>
        <w:t>5</w:t>
      </w:r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 xml:space="preserve">%: </w:t>
      </w:r>
      <w:r w:rsidRPr="00223EF4">
        <w:rPr>
          <w:rFonts w:ascii="JetBrains Mono" w:hAnsi="JetBrains Mono" w:cs="JetBrains Mono"/>
          <w:color w:val="0037A6"/>
          <w:lang w:val="en-US"/>
        </w:rPr>
        <w:t>{</w:t>
      </w:r>
      <w:r w:rsidRPr="00223EF4">
        <w:rPr>
          <w:rFonts w:ascii="JetBrains Mono" w:hAnsi="JetBrains Mono" w:cs="JetBrains Mono"/>
          <w:color w:val="080808"/>
          <w:lang w:val="en-US"/>
        </w:rPr>
        <w:t>result</w:t>
      </w:r>
      <w:r w:rsidRPr="00223EF4">
        <w:rPr>
          <w:rFonts w:ascii="JetBrains Mono" w:hAnsi="JetBrains Mono" w:cs="JetBrains Mono"/>
          <w:color w:val="0037A6"/>
          <w:lang w:val="en-US"/>
        </w:rPr>
        <w:t>}</w:t>
      </w:r>
      <w:r w:rsidRPr="00223EF4">
        <w:rPr>
          <w:rFonts w:ascii="JetBrains Mono" w:hAnsi="JetBrains Mono" w:cs="JetBrains Mono"/>
          <w:color w:val="067D17"/>
          <w:lang w:val="en-US"/>
        </w:rPr>
        <w:t>"</w:t>
      </w:r>
      <w:r w:rsidRPr="00223EF4">
        <w:rPr>
          <w:rFonts w:ascii="JetBrains Mono" w:hAnsi="JetBrains Mono" w:cs="JetBrains Mono"/>
          <w:color w:val="080808"/>
          <w:lang w:val="en-US"/>
        </w:rPr>
        <w:t>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if not </w:t>
      </w:r>
      <w:r w:rsidRPr="00223EF4">
        <w:rPr>
          <w:rFonts w:ascii="JetBrains Mono" w:hAnsi="JetBrains Mono" w:cs="JetBrains Mono"/>
          <w:color w:val="080808"/>
          <w:lang w:val="en-US"/>
        </w:rPr>
        <w:t>result: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num_incorrect_results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+= </w:t>
      </w:r>
      <w:r w:rsidRPr="00223EF4">
        <w:rPr>
          <w:rFonts w:ascii="JetBrains Mono" w:hAnsi="JetBrains Mono" w:cs="JetBrains Mono"/>
          <w:color w:val="1750EB"/>
          <w:lang w:val="en-US"/>
        </w:rPr>
        <w:t>1</w:t>
      </w:r>
      <w:r w:rsidRPr="00223EF4">
        <w:rPr>
          <w:rFonts w:ascii="JetBrains Mono" w:hAnsi="JetBrains Mono" w:cs="JetBrains Mono"/>
          <w:color w:val="1750EB"/>
          <w:lang w:val="en-US"/>
        </w:rPr>
        <w:br/>
        <w:t xml:space="preserve">                </w:t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if </w:t>
      </w:r>
      <w:proofErr w:type="spellStart"/>
      <w:r w:rsidRPr="00223EF4">
        <w:rPr>
          <w:rFonts w:ascii="JetBrains Mono" w:hAnsi="JetBrains Mono" w:cs="JetBrains Mono"/>
          <w:color w:val="080808"/>
          <w:lang w:val="en-US"/>
        </w:rPr>
        <w:t>num_incorrect_results</w:t>
      </w:r>
      <w:proofErr w:type="spellEnd"/>
      <w:r w:rsidRPr="00223EF4">
        <w:rPr>
          <w:rFonts w:ascii="JetBrains Mono" w:hAnsi="JetBrains Mono" w:cs="JetBrains Mono"/>
          <w:color w:val="080808"/>
          <w:lang w:val="en-US"/>
        </w:rPr>
        <w:t xml:space="preserve"> &gt;= </w:t>
      </w:r>
      <w:r w:rsidRPr="00223EF4">
        <w:rPr>
          <w:rFonts w:ascii="JetBrains Mono" w:hAnsi="JetBrains Mono" w:cs="JetBrains Mono"/>
          <w:color w:val="1750EB"/>
          <w:lang w:val="en-US"/>
        </w:rPr>
        <w:t>3</w:t>
      </w:r>
      <w:r w:rsidRPr="00223EF4">
        <w:rPr>
          <w:rFonts w:ascii="JetBrains Mono" w:hAnsi="JetBrains Mono" w:cs="JetBrains Mono"/>
          <w:color w:val="080808"/>
          <w:lang w:val="en-US"/>
        </w:rPr>
        <w:t>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                </w:t>
      </w:r>
      <w:r w:rsidRPr="00223EF4">
        <w:rPr>
          <w:rFonts w:ascii="JetBrains Mono" w:hAnsi="JetBrains Mono" w:cs="JetBrains Mono"/>
          <w:color w:val="0033B3"/>
          <w:lang w:val="en-US"/>
        </w:rPr>
        <w:t>break</w:t>
      </w:r>
      <w:r w:rsidRPr="00223EF4">
        <w:rPr>
          <w:rFonts w:ascii="JetBrains Mono" w:hAnsi="JetBrains Mono" w:cs="JetBrains Mono"/>
          <w:color w:val="0033B3"/>
          <w:lang w:val="en-US"/>
        </w:rPr>
        <w:br/>
      </w:r>
      <w:r w:rsidRPr="00223EF4">
        <w:rPr>
          <w:rFonts w:ascii="JetBrains Mono" w:hAnsi="JetBrains Mono" w:cs="JetBrains Mono"/>
          <w:color w:val="0033B3"/>
          <w:lang w:val="en-US"/>
        </w:rPr>
        <w:br/>
        <w:t xml:space="preserve">        </w:t>
      </w:r>
      <w:r w:rsidRPr="00223EF4">
        <w:rPr>
          <w:rFonts w:ascii="JetBrains Mono" w:hAnsi="JetBrains Mono" w:cs="JetBrains Mono"/>
          <w:color w:val="000080"/>
          <w:lang w:val="en-US"/>
        </w:rPr>
        <w:t>print</w:t>
      </w:r>
      <w:r w:rsidRPr="00223EF4">
        <w:rPr>
          <w:rFonts w:ascii="JetBrains Mono" w:hAnsi="JetBrains Mono" w:cs="JetBrains Mono"/>
          <w:color w:val="080808"/>
          <w:lang w:val="en-US"/>
        </w:rPr>
        <w:t>()</w:t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80808"/>
          <w:lang w:val="en-US"/>
        </w:rPr>
        <w:br/>
      </w:r>
      <w:r w:rsidRPr="00223EF4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223EF4">
        <w:rPr>
          <w:rFonts w:ascii="JetBrains Mono" w:hAnsi="JetBrains Mono" w:cs="JetBrains Mono"/>
          <w:color w:val="080808"/>
          <w:lang w:val="en-US"/>
        </w:rPr>
        <w:t xml:space="preserve">__name__ == </w:t>
      </w:r>
      <w:r w:rsidRPr="00223EF4">
        <w:rPr>
          <w:rFonts w:ascii="JetBrains Mono" w:hAnsi="JetBrains Mono" w:cs="JetBrains Mono"/>
          <w:color w:val="067D17"/>
          <w:lang w:val="en-US"/>
        </w:rPr>
        <w:t>"__main__"</w:t>
      </w:r>
      <w:r w:rsidRPr="00223EF4">
        <w:rPr>
          <w:rFonts w:ascii="JetBrains Mono" w:hAnsi="JetBrains Mono" w:cs="JetBrains Mono"/>
          <w:color w:val="080808"/>
          <w:lang w:val="en-US"/>
        </w:rPr>
        <w:t>:</w:t>
      </w:r>
      <w:r w:rsidRPr="00223EF4">
        <w:rPr>
          <w:rFonts w:ascii="JetBrains Mono" w:hAnsi="JetBrains Mono" w:cs="JetBrains Mono"/>
          <w:color w:val="080808"/>
          <w:lang w:val="en-US"/>
        </w:rPr>
        <w:br/>
        <w:t xml:space="preserve">    main()</w:t>
      </w:r>
    </w:p>
    <w:p w14:paraId="2E6E3F7A" w14:textId="77777777" w:rsidR="00223EF4" w:rsidRPr="00475A72" w:rsidRDefault="00223EF4" w:rsidP="009404A4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</w:p>
    <w:p w14:paraId="23E71E7D" w14:textId="5D5DB94C"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Результат:</w:t>
      </w:r>
    </w:p>
    <w:p w14:paraId="360AED91" w14:textId="73C8075C" w:rsidR="002B5254" w:rsidRPr="00223EF4" w:rsidRDefault="00223EF4" w:rsidP="002B5254">
      <w:pPr>
        <w:widowControl/>
        <w:autoSpaceDE/>
        <w:autoSpaceDN/>
        <w:adjustRightInd/>
        <w:spacing w:after="240"/>
        <w:rPr>
          <w:sz w:val="28"/>
          <w:szCs w:val="28"/>
        </w:rPr>
      </w:pPr>
      <w:r w:rsidRPr="00223EF4">
        <w:rPr>
          <w:sz w:val="28"/>
          <w:szCs w:val="28"/>
          <w:lang w:val="en-US"/>
        </w:rPr>
        <w:drawing>
          <wp:inline distT="0" distB="0" distL="0" distR="0" wp14:anchorId="4903DFC6" wp14:editId="34AC8A7E">
            <wp:extent cx="1667108" cy="519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EF4">
        <w:rPr>
          <w:noProof/>
        </w:rPr>
        <w:t xml:space="preserve">                   </w:t>
      </w:r>
      <w:r w:rsidRPr="00223EF4">
        <w:rPr>
          <w:sz w:val="28"/>
          <w:szCs w:val="28"/>
          <w:lang w:val="en-US"/>
        </w:rPr>
        <w:drawing>
          <wp:inline distT="0" distB="0" distL="0" distR="0" wp14:anchorId="618873CD" wp14:editId="1ABED4AD">
            <wp:extent cx="2011213" cy="475275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307" cy="48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45C" w14:textId="77777777" w:rsidR="00223EF4" w:rsidRDefault="00B47D5B" w:rsidP="00223EF4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</w:p>
    <w:p w14:paraId="699D3690" w14:textId="148FAB22" w:rsidR="00A96AA3" w:rsidRPr="00223EF4" w:rsidRDefault="00223EF4" w:rsidP="00223EF4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</w:rPr>
        <w:t>Я и</w:t>
      </w:r>
      <w:r w:rsidRPr="00223EF4">
        <w:rPr>
          <w:sz w:val="28"/>
          <w:szCs w:val="28"/>
        </w:rPr>
        <w:t>зучи</w:t>
      </w:r>
      <w:r>
        <w:rPr>
          <w:sz w:val="28"/>
          <w:szCs w:val="28"/>
        </w:rPr>
        <w:t>л</w:t>
      </w:r>
      <w:r w:rsidRPr="00223EF4">
        <w:rPr>
          <w:sz w:val="28"/>
          <w:szCs w:val="28"/>
        </w:rPr>
        <w:t xml:space="preserve"> обучение и функционирование нелинейной ИНС при решении задач распознавания образов.</w:t>
      </w:r>
      <w:bookmarkStart w:id="0" w:name="_GoBack"/>
      <w:bookmarkEnd w:id="0"/>
    </w:p>
    <w:sectPr w:rsidR="00A96AA3" w:rsidRPr="00223EF4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3EF4"/>
    <w:rsid w:val="002440CB"/>
    <w:rsid w:val="00245BEA"/>
    <w:rsid w:val="0024717D"/>
    <w:rsid w:val="002B5254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2B525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64C0-35A9-46B3-9F87-30066EEA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27</cp:revision>
  <dcterms:created xsi:type="dcterms:W3CDTF">2019-09-14T14:07:00Z</dcterms:created>
  <dcterms:modified xsi:type="dcterms:W3CDTF">2021-11-21T14:43:00Z</dcterms:modified>
</cp:coreProperties>
</file>