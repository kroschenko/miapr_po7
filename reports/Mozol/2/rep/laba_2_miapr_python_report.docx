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77777777" w:rsidR="00BC3D7E" w:rsidRPr="008E5F99" w:rsidRDefault="00BC3D7E" w:rsidP="003645D2">
      <w:pPr>
        <w:rPr>
          <w:sz w:val="28"/>
          <w:szCs w:val="28"/>
        </w:rPr>
      </w:pP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5CE5BBF6" w:rsidR="00BC3D7E" w:rsidRPr="005324AD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5324AD" w:rsidRPr="005324AD">
        <w:rPr>
          <w:sz w:val="28"/>
          <w:szCs w:val="28"/>
        </w:rPr>
        <w:t>2</w:t>
      </w:r>
    </w:p>
    <w:p w14:paraId="10A4C85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27BA8ABE" w14:textId="77777777" w:rsidR="005324AD" w:rsidRPr="005324AD" w:rsidRDefault="00745641" w:rsidP="005324AD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5324AD" w:rsidRPr="005324AD">
        <w:rPr>
          <w:sz w:val="28"/>
          <w:szCs w:val="28"/>
        </w:rPr>
        <w:t xml:space="preserve">Линейная искусственная нейронная сеть. </w:t>
      </w:r>
    </w:p>
    <w:p w14:paraId="1CA6A659" w14:textId="13D24769" w:rsidR="00BC3D7E" w:rsidRPr="008E5F99" w:rsidRDefault="005324AD" w:rsidP="005324AD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5324AD">
        <w:rPr>
          <w:sz w:val="28"/>
          <w:szCs w:val="28"/>
        </w:rPr>
        <w:t>Адаптивный шаг обучения</w:t>
      </w:r>
      <w:r w:rsidR="00BC3D7E" w:rsidRPr="008E5F99">
        <w:rPr>
          <w:sz w:val="28"/>
          <w:szCs w:val="28"/>
        </w:rPr>
        <w:t>»</w:t>
      </w:r>
    </w:p>
    <w:p w14:paraId="404857A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8B62EC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6BD6375B" w14:textId="41BE5E7F" w:rsidR="00A96AA3" w:rsidRPr="004140AB" w:rsidRDefault="008B62E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Мозоль И</w:t>
      </w:r>
      <w:r w:rsidRPr="004140AB">
        <w:rPr>
          <w:sz w:val="28"/>
          <w:szCs w:val="28"/>
        </w:rPr>
        <w:t>.</w:t>
      </w:r>
      <w:r>
        <w:rPr>
          <w:sz w:val="28"/>
          <w:szCs w:val="28"/>
        </w:rPr>
        <w:t>П.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9889BB7" w14:textId="670E9723" w:rsidR="009B730A" w:rsidRPr="008E5F99" w:rsidRDefault="008B62EC" w:rsidP="005324AD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  <w:r w:rsidR="00BC3D7E" w:rsidRPr="008E5F99">
        <w:rPr>
          <w:sz w:val="28"/>
          <w:szCs w:val="28"/>
        </w:rPr>
        <w:br w:type="page"/>
      </w:r>
    </w:p>
    <w:p w14:paraId="18CA8EF4" w14:textId="44CCD9CA" w:rsidR="00A96AA3" w:rsidRDefault="00A96AA3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</w:t>
      </w:r>
      <w:r w:rsidR="008B62EC">
        <w:rPr>
          <w:sz w:val="28"/>
          <w:szCs w:val="28"/>
        </w:rPr>
        <w:t>1</w:t>
      </w:r>
    </w:p>
    <w:p w14:paraId="41EE2B8D" w14:textId="7131B6F8" w:rsidR="00A96AA3" w:rsidRPr="008B62EC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Цель работы</w:t>
      </w:r>
      <w:proofErr w:type="gramStart"/>
      <w:r w:rsidRPr="00A96AA3">
        <w:rPr>
          <w:b/>
          <w:sz w:val="28"/>
          <w:szCs w:val="28"/>
        </w:rPr>
        <w:t xml:space="preserve">: </w:t>
      </w:r>
      <w:r w:rsidR="005324AD" w:rsidRPr="005324AD">
        <w:rPr>
          <w:bCs/>
          <w:sz w:val="28"/>
          <w:szCs w:val="28"/>
        </w:rPr>
        <w:t>Изучить</w:t>
      </w:r>
      <w:proofErr w:type="gramEnd"/>
      <w:r w:rsidR="005324AD" w:rsidRPr="005324AD">
        <w:rPr>
          <w:bCs/>
          <w:sz w:val="28"/>
          <w:szCs w:val="28"/>
        </w:rPr>
        <w:t xml:space="preserve"> обучение и функционирование линейной ИНС с применением адаптивного шага.</w:t>
      </w:r>
    </w:p>
    <w:p w14:paraId="2FA4B248" w14:textId="32133655" w:rsidR="000A1A48" w:rsidRPr="008B62EC" w:rsidRDefault="00B47D5B" w:rsidP="008B62EC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</w:t>
      </w:r>
      <w:proofErr w:type="gramStart"/>
      <w:r w:rsidRPr="00A96AA3">
        <w:rPr>
          <w:b/>
          <w:sz w:val="28"/>
          <w:szCs w:val="28"/>
        </w:rPr>
        <w:t>:</w:t>
      </w:r>
      <w:r w:rsidR="008B62EC">
        <w:rPr>
          <w:b/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>Написать</w:t>
      </w:r>
      <w:proofErr w:type="gramEnd"/>
      <w:r w:rsidR="008E5F99" w:rsidRPr="008E5F99">
        <w:rPr>
          <w:sz w:val="28"/>
          <w:szCs w:val="28"/>
        </w:rPr>
        <w:t xml:space="preserve"> на любом ЯВУ программу моделирования прогнозирующей линейной ИНС. Для тестирования использовать функцию</w:t>
      </w:r>
      <w:r w:rsidR="00C45C91" w:rsidRPr="004140AB">
        <w:rPr>
          <w:sz w:val="28"/>
          <w:szCs w:val="28"/>
        </w:rPr>
        <w:t>:</w:t>
      </w:r>
      <w:r w:rsidR="008E5F99" w:rsidRPr="008E5F99">
        <w:rPr>
          <w:sz w:val="28"/>
          <w:szCs w:val="28"/>
        </w:rPr>
        <w:t xml:space="preserve"> </w:t>
      </w:r>
    </w:p>
    <w:p w14:paraId="5C5832DF" w14:textId="77777777"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3EA47020" w14:textId="5E3BDE10"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</w:t>
      </w:r>
      <w:r w:rsidR="008B62EC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3D6428">
        <w:rPr>
          <w:sz w:val="28"/>
          <w:szCs w:val="28"/>
        </w:rPr>
        <w:t xml:space="preserve"> = </w:t>
      </w:r>
      <w:r w:rsidR="008B62EC">
        <w:rPr>
          <w:sz w:val="28"/>
          <w:szCs w:val="28"/>
        </w:rPr>
        <w:t>5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</w:t>
      </w:r>
      <w:r w:rsidR="008B62EC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 xml:space="preserve">кол-во входов ИНС = </w:t>
      </w:r>
      <w:r w:rsidR="00571A97" w:rsidRPr="005324AD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56E50AB" w14:textId="1B452B00" w:rsidR="00CB557E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44BBD19E" w14:textId="77777777" w:rsidR="005324AD" w:rsidRPr="005324AD" w:rsidRDefault="005324AD" w:rsidP="005324AD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r w:rsidRPr="005324AD">
        <w:rPr>
          <w:rFonts w:ascii="JetBrains Mono" w:hAnsi="JetBrains Mono" w:cs="JetBrains Mono"/>
          <w:color w:val="000000"/>
          <w:lang w:val="en-US"/>
        </w:rPr>
        <w:t>math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r w:rsidRPr="005324AD">
        <w:rPr>
          <w:rFonts w:ascii="JetBrains Mono" w:hAnsi="JetBrains Mono" w:cs="JetBrains Mono"/>
          <w:color w:val="000000"/>
          <w:lang w:val="en-US"/>
        </w:rPr>
        <w:t>random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matplotlib.pyplot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as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plt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(x):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a, b, d = </w:t>
      </w:r>
      <w:r w:rsidRPr="005324AD">
        <w:rPr>
          <w:rFonts w:ascii="JetBrains Mono" w:hAnsi="JetBrains Mono" w:cs="JetBrains Mono"/>
          <w:color w:val="0000FF"/>
          <w:lang w:val="en-US"/>
        </w:rPr>
        <w:t>1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color w:val="0000FF"/>
          <w:lang w:val="en-US"/>
        </w:rPr>
        <w:t>5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color w:val="0000FF"/>
          <w:lang w:val="en-US"/>
        </w:rPr>
        <w:t xml:space="preserve">0.1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 xml:space="preserve"># </w:t>
      </w:r>
      <w:proofErr w:type="spellStart"/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parametres</w:t>
      </w:r>
      <w:proofErr w:type="spellEnd"/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 xml:space="preserve"> for calculate reference values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a *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math.sin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(b * x) + d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getting_value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T,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) -&gt; </w:t>
      </w:r>
      <w:r w:rsidRPr="005324AD">
        <w:rPr>
          <w:rFonts w:ascii="JetBrains Mono" w:hAnsi="JetBrains Mono" w:cs="JetBrains Mono"/>
          <w:color w:val="000080"/>
          <w:lang w:val="en-US"/>
        </w:rPr>
        <w:t>float</w:t>
      </w:r>
      <w:r w:rsidRPr="005324AD">
        <w:rPr>
          <w:rFonts w:ascii="JetBrains Mono" w:hAnsi="JetBrains Mono" w:cs="JetBrains Mono"/>
          <w:color w:val="000000"/>
          <w:lang w:val="en-US"/>
        </w:rPr>
        <w:t>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value = </w:t>
      </w:r>
      <w:r w:rsidRPr="005324AD">
        <w:rPr>
          <w:rFonts w:ascii="JetBrains Mono" w:hAnsi="JetBrains Mono" w:cs="JetBrains Mono"/>
          <w:color w:val="0000FF"/>
          <w:lang w:val="en-US"/>
        </w:rPr>
        <w:t>0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j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value +=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[j] *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[j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]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5324AD">
        <w:rPr>
          <w:rFonts w:ascii="JetBrains Mono" w:hAnsi="JetBrains Mono" w:cs="JetBrains Mono"/>
          <w:color w:val="000000"/>
          <w:lang w:val="en-US"/>
        </w:rPr>
        <w:t>value - T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calc_alpha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) -&gt; </w:t>
      </w:r>
      <w:r w:rsidRPr="005324AD">
        <w:rPr>
          <w:rFonts w:ascii="JetBrains Mono" w:hAnsi="JetBrains Mono" w:cs="JetBrains Mono"/>
          <w:color w:val="000080"/>
          <w:lang w:val="en-US"/>
        </w:rPr>
        <w:t>float</w:t>
      </w:r>
      <w:r w:rsidRPr="005324AD">
        <w:rPr>
          <w:rFonts w:ascii="JetBrains Mono" w:hAnsi="JetBrains Mono" w:cs="JetBrains Mono"/>
          <w:color w:val="000000"/>
          <w:lang w:val="en-US"/>
        </w:rPr>
        <w:t>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alpha = </w:t>
      </w:r>
      <w:r w:rsidRPr="005324AD">
        <w:rPr>
          <w:rFonts w:ascii="JetBrains Mono" w:hAnsi="JetBrains Mono" w:cs="JetBrains Mono"/>
          <w:color w:val="0000FF"/>
          <w:lang w:val="en-US"/>
        </w:rPr>
        <w:t>0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j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alpha +=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[j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] ** </w:t>
      </w:r>
      <w:r w:rsidRPr="005324AD">
        <w:rPr>
          <w:rFonts w:ascii="JetBrains Mono" w:hAnsi="JetBrains Mono" w:cs="JetBrains Mono"/>
          <w:color w:val="0000FF"/>
          <w:lang w:val="en-US"/>
        </w:rPr>
        <w:t>2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color w:val="0000FF"/>
          <w:lang w:val="en-US"/>
        </w:rPr>
        <w:t xml:space="preserve">1 </w:t>
      </w:r>
      <w:r w:rsidRPr="005324AD">
        <w:rPr>
          <w:rFonts w:ascii="JetBrains Mono" w:hAnsi="JetBrains Mono" w:cs="JetBrains Mono"/>
          <w:color w:val="000000"/>
          <w:lang w:val="en-US"/>
        </w:rPr>
        <w:t>/ (</w:t>
      </w:r>
      <w:r w:rsidRPr="005324AD">
        <w:rPr>
          <w:rFonts w:ascii="JetBrains Mono" w:hAnsi="JetBrains Mono" w:cs="JetBrains Mono"/>
          <w:color w:val="0000FF"/>
          <w:lang w:val="en-US"/>
        </w:rPr>
        <w:t xml:space="preserve">1 </w:t>
      </w:r>
      <w:r w:rsidRPr="005324AD">
        <w:rPr>
          <w:rFonts w:ascii="JetBrains Mono" w:hAnsi="JetBrains Mono" w:cs="JetBrains Mono"/>
          <w:color w:val="000000"/>
          <w:lang w:val="en-US"/>
        </w:rPr>
        <w:t>+ alpha))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calc_w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alpha,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value,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) -&gt; </w:t>
      </w:r>
      <w:r w:rsidRPr="005324AD">
        <w:rPr>
          <w:rFonts w:ascii="JetBrains Mono" w:hAnsi="JetBrains Mono" w:cs="JetBrains Mono"/>
          <w:color w:val="000080"/>
          <w:lang w:val="en-US"/>
        </w:rPr>
        <w:t>list</w:t>
      </w:r>
      <w:r w:rsidRPr="005324AD">
        <w:rPr>
          <w:rFonts w:ascii="JetBrains Mono" w:hAnsi="JetBrains Mono" w:cs="JetBrains Mono"/>
          <w:color w:val="000000"/>
          <w:lang w:val="en-US"/>
        </w:rPr>
        <w:t>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j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80"/>
          <w:lang w:val="en-US"/>
        </w:rPr>
        <w:t>len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)):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[j] -= alpha *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j] * (value -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])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calc_T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(T, alpha,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value,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) -&gt; </w:t>
      </w:r>
      <w:r w:rsidRPr="005324AD">
        <w:rPr>
          <w:rFonts w:ascii="JetBrains Mono" w:hAnsi="JetBrains Mono" w:cs="JetBrains Mono"/>
          <w:color w:val="000080"/>
          <w:lang w:val="en-US"/>
        </w:rPr>
        <w:t>float</w:t>
      </w:r>
      <w:r w:rsidRPr="005324AD">
        <w:rPr>
          <w:rFonts w:ascii="JetBrains Mono" w:hAnsi="JetBrains Mono" w:cs="JetBrains Mono"/>
          <w:color w:val="000000"/>
          <w:lang w:val="en-US"/>
        </w:rPr>
        <w:t>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T += alpha * (value -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])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5324AD">
        <w:rPr>
          <w:rFonts w:ascii="JetBrains Mono" w:hAnsi="JetBrains Mono" w:cs="JetBrains Mono"/>
          <w:color w:val="000000"/>
          <w:lang w:val="en-US"/>
        </w:rPr>
        <w:t>T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r w:rsidRPr="005324AD">
        <w:rPr>
          <w:rFonts w:ascii="JetBrains Mono" w:hAnsi="JetBrains Mono" w:cs="JetBrains Mono"/>
          <w:color w:val="000000"/>
          <w:lang w:val="en-US"/>
        </w:rPr>
        <w:t>main():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5324AD">
        <w:rPr>
          <w:rFonts w:ascii="JetBrains Mono" w:hAnsi="JetBrains Mono" w:cs="JetBrains Mono"/>
          <w:color w:val="0000FF"/>
          <w:lang w:val="en-US"/>
        </w:rPr>
        <w:t xml:space="preserve">3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amount of input neuron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color w:val="808080"/>
          <w:lang w:val="en-US"/>
        </w:rPr>
        <w:t xml:space="preserve">alpha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5324AD">
        <w:rPr>
          <w:rFonts w:ascii="JetBrains Mono" w:hAnsi="JetBrains Mono" w:cs="JetBrains Mono"/>
          <w:color w:val="0000FF"/>
          <w:lang w:val="en-US"/>
        </w:rPr>
        <w:t>0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min_error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5324AD">
        <w:rPr>
          <w:rFonts w:ascii="JetBrains Mono" w:hAnsi="JetBrains Mono" w:cs="JetBrains Mono"/>
          <w:color w:val="0000FF"/>
          <w:lang w:val="en-US"/>
        </w:rPr>
        <w:t>1.0e-30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step = </w:t>
      </w:r>
      <w:r w:rsidRPr="005324AD">
        <w:rPr>
          <w:rFonts w:ascii="JetBrains Mono" w:hAnsi="JetBrains Mono" w:cs="JetBrains Mono"/>
          <w:color w:val="0000FF"/>
          <w:lang w:val="en-US"/>
        </w:rPr>
        <w:t xml:space="preserve">0.1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tabulation step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amount_train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5324AD">
        <w:rPr>
          <w:rFonts w:ascii="JetBrains Mono" w:hAnsi="JetBrains Mono" w:cs="JetBrains Mono"/>
          <w:color w:val="0000FF"/>
          <w:lang w:val="en-US"/>
        </w:rPr>
        <w:t xml:space="preserve">30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number training input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amount_test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5324AD">
        <w:rPr>
          <w:rFonts w:ascii="JetBrains Mono" w:hAnsi="JetBrains Mono" w:cs="JetBrains Mono"/>
          <w:color w:val="0000FF"/>
          <w:lang w:val="en-US"/>
        </w:rPr>
        <w:t xml:space="preserve">15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number testing input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[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random.uniform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color w:val="0000FF"/>
          <w:lang w:val="en-US"/>
        </w:rPr>
        <w:t>0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color w:val="0000FF"/>
          <w:lang w:val="en-US"/>
        </w:rPr>
        <w:t>1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proofErr w:type="spellStart"/>
      <w:r w:rsidRPr="005324AD">
        <w:rPr>
          <w:rFonts w:ascii="JetBrains Mono" w:hAnsi="JetBrains Mono" w:cs="JetBrains Mono"/>
          <w:color w:val="80808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808080"/>
          <w:lang w:val="en-US"/>
        </w:rPr>
        <w:t xml:space="preserve">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]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generate weights in array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T 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random.uniform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color w:val="0000FF"/>
          <w:lang w:val="en-US"/>
        </w:rPr>
        <w:t>0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color w:val="0000FF"/>
          <w:lang w:val="en-US"/>
        </w:rPr>
        <w:t>1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)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generate limit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[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lastRenderedPageBreak/>
        <w:t xml:space="preserve">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* step)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amount_train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]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reference values for training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etalon_for_testing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[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reference values for testing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* step)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amount_train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amount_test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amount_train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]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arr_chart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[]  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t># array for build chart</w:t>
      </w:r>
      <w:r w:rsidRPr="005324AD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error = </w:t>
      </w:r>
      <w:r w:rsidRPr="005324AD">
        <w:rPr>
          <w:rFonts w:ascii="JetBrains Mono" w:hAnsi="JetBrains Mono" w:cs="JetBrains Mono"/>
          <w:color w:val="0000FF"/>
          <w:lang w:val="en-US"/>
        </w:rPr>
        <w:t>10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epoch_iteration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5324AD">
        <w:rPr>
          <w:rFonts w:ascii="JetBrains Mono" w:hAnsi="JetBrains Mono" w:cs="JetBrains Mono"/>
          <w:color w:val="0000FF"/>
          <w:lang w:val="en-US"/>
        </w:rPr>
        <w:t>0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while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error &gt;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min_error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error = </w:t>
      </w:r>
      <w:r w:rsidRPr="005324AD">
        <w:rPr>
          <w:rFonts w:ascii="JetBrains Mono" w:hAnsi="JetBrains Mono" w:cs="JetBrains Mono"/>
          <w:color w:val="0000FF"/>
          <w:lang w:val="en-US"/>
        </w:rPr>
        <w:t>0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amount_train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-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value 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getting_value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T,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alpha 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calc_alpha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calc_w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alpha,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value,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T 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calc_T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(T, alpha,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value,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error += (value -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]) ** </w:t>
      </w:r>
      <w:r w:rsidRPr="005324AD">
        <w:rPr>
          <w:rFonts w:ascii="JetBrains Mono" w:hAnsi="JetBrains Mono" w:cs="JetBrains Mono"/>
          <w:color w:val="0000FF"/>
          <w:lang w:val="en-US"/>
        </w:rPr>
        <w:t>2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    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error /=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amount_train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-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epoch_iteration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+= </w:t>
      </w:r>
      <w:r w:rsidRPr="005324AD">
        <w:rPr>
          <w:rFonts w:ascii="JetBrains Mono" w:hAnsi="JetBrains Mono" w:cs="JetBrains Mono"/>
          <w:color w:val="0000FF"/>
          <w:lang w:val="en-US"/>
        </w:rPr>
        <w:t>1</w:t>
      </w:r>
      <w:r w:rsidRPr="005324AD">
        <w:rPr>
          <w:rFonts w:ascii="JetBrains Mono" w:hAnsi="JetBrains Mono" w:cs="JetBrains Mono"/>
          <w:color w:val="0000FF"/>
          <w:lang w:val="en-US"/>
        </w:rPr>
        <w:br/>
        <w:t xml:space="preserve">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arr_chart.append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(error)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color w:val="000080"/>
          <w:lang w:val="en-US"/>
        </w:rPr>
        <w:t>print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"Training end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>\</w:t>
      </w:r>
      <w:proofErr w:type="spellStart"/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>n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Training</w:t>
      </w:r>
      <w:proofErr w:type="spellEnd"/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 xml:space="preserve"> result"</w:t>
      </w:r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color w:val="000080"/>
          <w:lang w:val="en-US"/>
        </w:rPr>
        <w:t>print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"{:^25}{:^25}{:^25}"</w:t>
      </w:r>
      <w:r w:rsidRPr="005324AD">
        <w:rPr>
          <w:rFonts w:ascii="JetBrains Mono" w:hAnsi="JetBrains Mono" w:cs="JetBrains Mono"/>
          <w:color w:val="000000"/>
          <w:lang w:val="en-US"/>
        </w:rPr>
        <w:t>.format(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"Etalon value"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"Getting value"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"Deviation"</w:t>
      </w:r>
      <w:r w:rsidRPr="005324AD">
        <w:rPr>
          <w:rFonts w:ascii="JetBrains Mono" w:hAnsi="JetBrains Mono" w:cs="JetBrains Mono"/>
          <w:color w:val="000000"/>
          <w:lang w:val="en-US"/>
        </w:rPr>
        <w:t>))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amount_train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-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value 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getting_value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T,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5324AD">
        <w:rPr>
          <w:rFonts w:ascii="JetBrains Mono" w:hAnsi="JetBrains Mono" w:cs="JetBrains Mono"/>
          <w:color w:val="000080"/>
          <w:lang w:val="en-US"/>
        </w:rPr>
        <w:t>print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"{:&lt; 25}{:&lt; 25}{:&lt; 25}"</w:t>
      </w:r>
      <w:r w:rsidRPr="005324AD">
        <w:rPr>
          <w:rFonts w:ascii="JetBrains Mono" w:hAnsi="JetBrains Mono" w:cs="JetBrains Mono"/>
          <w:color w:val="000000"/>
          <w:lang w:val="en-US"/>
        </w:rPr>
        <w:t>.format(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],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    value,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] - value,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color w:val="000080"/>
          <w:lang w:val="en-US"/>
        </w:rPr>
        <w:t>print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"Testing result:"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epoch_iteration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"epoch"</w:t>
      </w:r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color w:val="000080"/>
          <w:lang w:val="en-US"/>
        </w:rPr>
        <w:t>print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"{:^25}{:^25}{:^25}"</w:t>
      </w:r>
      <w:r w:rsidRPr="005324AD">
        <w:rPr>
          <w:rFonts w:ascii="JetBrains Mono" w:hAnsi="JetBrains Mono" w:cs="JetBrains Mono"/>
          <w:color w:val="000000"/>
          <w:lang w:val="en-US"/>
        </w:rPr>
        <w:t>.format(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"Etalon value"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"Getting value"</w:t>
      </w:r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"Deviation"</w:t>
      </w:r>
      <w:r w:rsidRPr="005324AD">
        <w:rPr>
          <w:rFonts w:ascii="JetBrains Mono" w:hAnsi="JetBrains Mono" w:cs="JetBrains Mono"/>
          <w:color w:val="000000"/>
          <w:lang w:val="en-US"/>
        </w:rPr>
        <w:t>))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324AD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5324AD">
        <w:rPr>
          <w:rFonts w:ascii="JetBrains Mono" w:hAnsi="JetBrains Mono" w:cs="JetBrains Mono"/>
          <w:color w:val="000080"/>
          <w:lang w:val="en-US"/>
        </w:rPr>
        <w:t>range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amount_test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-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):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value =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getting_value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w_arr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etalon_for_testing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T,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5324AD">
        <w:rPr>
          <w:rFonts w:ascii="JetBrains Mono" w:hAnsi="JetBrains Mono" w:cs="JetBrains Mono"/>
          <w:color w:val="000080"/>
          <w:lang w:val="en-US"/>
        </w:rPr>
        <w:t>print</w:t>
      </w:r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"{:&lt; 25}{:&lt; 25}{:&lt; 25}"</w:t>
      </w:r>
      <w:r w:rsidRPr="005324AD">
        <w:rPr>
          <w:rFonts w:ascii="JetBrains Mono" w:hAnsi="JetBrains Mono" w:cs="JetBrains Mono"/>
          <w:color w:val="000000"/>
          <w:lang w:val="en-US"/>
        </w:rPr>
        <w:t>.format(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etalon_for_testing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],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    value,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etalon_for_testing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 xml:space="preserve"> +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amount_inputs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] - value,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    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    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plt.plot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arr_chart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plt.xlabel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"Epoch"</w:t>
      </w:r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plt.ylabel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</w:t>
      </w:r>
      <w:r w:rsidRPr="005324AD">
        <w:rPr>
          <w:rFonts w:ascii="JetBrains Mono" w:hAnsi="JetBrains Mono" w:cs="JetBrains Mono"/>
          <w:b/>
          <w:bCs/>
          <w:color w:val="008000"/>
          <w:lang w:val="en-US"/>
        </w:rPr>
        <w:t>"Error"</w:t>
      </w:r>
      <w:r w:rsidRPr="005324AD">
        <w:rPr>
          <w:rFonts w:ascii="JetBrains Mono" w:hAnsi="JetBrains Mono" w:cs="JetBrains Mono"/>
          <w:color w:val="000000"/>
          <w:lang w:val="en-US"/>
        </w:rPr>
        <w:t>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plt.grid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()</w:t>
      </w:r>
      <w:r w:rsidRPr="005324A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5324AD">
        <w:rPr>
          <w:rFonts w:ascii="JetBrains Mono" w:hAnsi="JetBrains Mono" w:cs="JetBrains Mono"/>
          <w:color w:val="000000"/>
          <w:lang w:val="en-US"/>
        </w:rPr>
        <w:t>plt.show</w:t>
      </w:r>
      <w:proofErr w:type="spellEnd"/>
      <w:r w:rsidRPr="005324AD">
        <w:rPr>
          <w:rFonts w:ascii="JetBrains Mono" w:hAnsi="JetBrains Mono" w:cs="JetBrains Mono"/>
          <w:color w:val="000000"/>
          <w:lang w:val="en-US"/>
        </w:rPr>
        <w:t>()</w:t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</w:r>
      <w:r w:rsidRPr="005324AD">
        <w:rPr>
          <w:rFonts w:ascii="JetBrains Mono" w:hAnsi="JetBrains Mono" w:cs="JetBrains Mono"/>
          <w:color w:val="000000"/>
          <w:lang w:val="en-US"/>
        </w:rPr>
        <w:br/>
        <w:t>main()</w:t>
      </w:r>
    </w:p>
    <w:p w14:paraId="478F6FD9" w14:textId="77777777" w:rsidR="005324AD" w:rsidRDefault="005324AD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386DD899" w14:textId="5355C8F5" w:rsidR="00A96AA3" w:rsidRPr="00C40909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Результат</w:t>
      </w:r>
      <w:r w:rsidRPr="00A96AA3">
        <w:rPr>
          <w:b/>
          <w:sz w:val="28"/>
          <w:szCs w:val="28"/>
          <w:lang w:val="en-US"/>
        </w:rPr>
        <w:t>:</w:t>
      </w:r>
    </w:p>
    <w:p w14:paraId="6F4853BC" w14:textId="789B1327" w:rsidR="005324AD" w:rsidRDefault="00C4090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65F1D5E" wp14:editId="57913495">
            <wp:extent cx="4262034" cy="455020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101" cy="463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CAAF" w14:textId="4467D746" w:rsidR="00C40909" w:rsidRPr="00C40909" w:rsidRDefault="00C4090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BA70C5" wp14:editId="5BD42ADE">
            <wp:extent cx="4261485" cy="22507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446" cy="228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D8DC" w14:textId="26593F73" w:rsidR="00C45C91" w:rsidRDefault="00C45C91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C45C91">
        <w:rPr>
          <w:b/>
          <w:bCs/>
          <w:sz w:val="28"/>
          <w:szCs w:val="28"/>
        </w:rPr>
        <w:t>График изменения ошибки в зависимости от количества эпох:</w:t>
      </w:r>
    </w:p>
    <w:p w14:paraId="5BB67F58" w14:textId="77777777" w:rsidR="00C40909" w:rsidRPr="00C40909" w:rsidRDefault="00C40909" w:rsidP="00C40909">
      <w:pPr>
        <w:rPr>
          <w:sz w:val="28"/>
          <w:szCs w:val="28"/>
        </w:rPr>
      </w:pPr>
    </w:p>
    <w:p w14:paraId="77510ADB" w14:textId="77D5AC00" w:rsidR="00C45C91" w:rsidRPr="00C45C91" w:rsidRDefault="00C4090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347528" wp14:editId="5FEBAAE2">
            <wp:extent cx="4572000" cy="20650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036" cy="207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CFBE" w14:textId="74FA9173" w:rsidR="00C40909" w:rsidRPr="00C40909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lastRenderedPageBreak/>
        <w:t>Вывод</w:t>
      </w:r>
      <w:r w:rsidRPr="00C45C91">
        <w:rPr>
          <w:b/>
          <w:sz w:val="28"/>
          <w:szCs w:val="28"/>
        </w:rPr>
        <w:t>: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Я изучил</w:t>
      </w:r>
      <w:r w:rsidRPr="008E5F99">
        <w:rPr>
          <w:sz w:val="28"/>
          <w:szCs w:val="28"/>
        </w:rPr>
        <w:t xml:space="preserve"> обучение и функционирование линейной ИНС </w:t>
      </w:r>
      <w:r w:rsidR="00C40909">
        <w:rPr>
          <w:sz w:val="28"/>
          <w:szCs w:val="28"/>
        </w:rPr>
        <w:t>с применением адаптивного шага.</w:t>
      </w:r>
      <w:r w:rsidR="00C40909" w:rsidRPr="00C40909">
        <w:rPr>
          <w:sz w:val="28"/>
          <w:szCs w:val="28"/>
        </w:rPr>
        <w:t xml:space="preserve"> </w:t>
      </w:r>
      <w:r w:rsidR="00C40909">
        <w:rPr>
          <w:sz w:val="28"/>
          <w:szCs w:val="28"/>
        </w:rPr>
        <w:t>Нейронная сеть проходит в среднем 33 эпохи</w:t>
      </w:r>
      <w:r w:rsidR="00C40909" w:rsidRPr="00C40909">
        <w:rPr>
          <w:sz w:val="28"/>
          <w:szCs w:val="28"/>
        </w:rPr>
        <w:t xml:space="preserve">, </w:t>
      </w:r>
      <w:r w:rsidR="00C40909">
        <w:rPr>
          <w:sz w:val="28"/>
          <w:szCs w:val="28"/>
        </w:rPr>
        <w:t>в отличии от способа без применения адаптивного шага,</w:t>
      </w:r>
      <w:r w:rsidR="00C40909" w:rsidRPr="00C40909">
        <w:rPr>
          <w:sz w:val="28"/>
          <w:szCs w:val="28"/>
        </w:rPr>
        <w:t xml:space="preserve"> </w:t>
      </w:r>
      <w:r w:rsidR="00C40909">
        <w:rPr>
          <w:sz w:val="28"/>
          <w:szCs w:val="28"/>
        </w:rPr>
        <w:t>где количество эпох в среднем равно 50</w:t>
      </w:r>
      <w:r w:rsidR="00C40909" w:rsidRPr="00C40909">
        <w:rPr>
          <w:sz w:val="28"/>
          <w:szCs w:val="28"/>
        </w:rPr>
        <w:t>.</w:t>
      </w:r>
      <w:r w:rsidR="00C40909">
        <w:rPr>
          <w:sz w:val="28"/>
          <w:szCs w:val="28"/>
        </w:rPr>
        <w:t xml:space="preserve"> Программа написана на языке </w:t>
      </w:r>
      <w:r w:rsidR="00C40909">
        <w:rPr>
          <w:sz w:val="28"/>
          <w:szCs w:val="28"/>
          <w:lang w:val="en-US"/>
        </w:rPr>
        <w:t>python.</w:t>
      </w:r>
    </w:p>
    <w:p w14:paraId="7589512D" w14:textId="27E88BF4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79AB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140AB"/>
    <w:rsid w:val="0043084C"/>
    <w:rsid w:val="00447DFC"/>
    <w:rsid w:val="004639BC"/>
    <w:rsid w:val="00481656"/>
    <w:rsid w:val="004846CB"/>
    <w:rsid w:val="004E202C"/>
    <w:rsid w:val="004F7A49"/>
    <w:rsid w:val="00526A38"/>
    <w:rsid w:val="005324AD"/>
    <w:rsid w:val="00571A97"/>
    <w:rsid w:val="005737F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00076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0909"/>
    <w:rsid w:val="00C45C91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1BCF6-96C7-4CD9-AD8D-AA535B246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Игорь Мозоль</cp:lastModifiedBy>
  <cp:revision>6</cp:revision>
  <dcterms:created xsi:type="dcterms:W3CDTF">2021-09-23T21:36:00Z</dcterms:created>
  <dcterms:modified xsi:type="dcterms:W3CDTF">2021-09-26T20:57:00Z</dcterms:modified>
</cp:coreProperties>
</file>