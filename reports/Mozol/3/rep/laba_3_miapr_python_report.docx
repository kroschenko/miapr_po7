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64F8C428" w:rsidR="00BC3D7E" w:rsidRPr="009404A4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404A4" w:rsidRPr="009404A4">
        <w:rPr>
          <w:sz w:val="28"/>
          <w:szCs w:val="28"/>
        </w:rPr>
        <w:t>3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5192E33C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506E9481" w:rsidR="00A96AA3" w:rsidRPr="00097656" w:rsidRDefault="00097656" w:rsidP="00BC3D7E">
      <w:pPr>
        <w:ind w:left="6946"/>
        <w:rPr>
          <w:sz w:val="28"/>
          <w:szCs w:val="28"/>
          <w:lang w:val="en-US"/>
        </w:rPr>
      </w:pPr>
      <w:r>
        <w:rPr>
          <w:sz w:val="28"/>
          <w:szCs w:val="28"/>
        </w:rPr>
        <w:t>Мозоль И</w:t>
      </w:r>
      <w:r w:rsidR="00A96AA3">
        <w:rPr>
          <w:sz w:val="28"/>
          <w:szCs w:val="28"/>
        </w:rPr>
        <w:t>.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en-US"/>
        </w:rPr>
        <w:t>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565A66A2" w:rsidR="00A96AA3" w:rsidRDefault="00097656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</w:p>
    <w:p w14:paraId="18B032C6" w14:textId="77777777" w:rsidR="00A96AA3" w:rsidRPr="00097656" w:rsidRDefault="00BC3D7E" w:rsidP="00C108FC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 xml:space="preserve">Цель работы: </w:t>
      </w:r>
    </w:p>
    <w:p w14:paraId="14D0866C" w14:textId="77777777" w:rsidR="00475A72" w:rsidRPr="00097656" w:rsidRDefault="00475A72" w:rsidP="00475A72">
      <w:r w:rsidRPr="00097656">
        <w:t>изучить обучение и функционирование линейной ИНС при решении</w:t>
      </w:r>
    </w:p>
    <w:p w14:paraId="1EC18FE3" w14:textId="477BD7B8" w:rsidR="00475A72" w:rsidRPr="00097656" w:rsidRDefault="00475A72" w:rsidP="00475A72">
      <w:r w:rsidRPr="00097656">
        <w:t>задач прогнозирования.</w:t>
      </w:r>
    </w:p>
    <w:p w14:paraId="09F5F6C9" w14:textId="77777777" w:rsidR="00A96AA3" w:rsidRPr="00097656" w:rsidRDefault="00B47D5B" w:rsidP="00A96AA3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>Задание:</w:t>
      </w:r>
    </w:p>
    <w:p w14:paraId="356336E6" w14:textId="77777777" w:rsidR="009404A4" w:rsidRPr="00097656" w:rsidRDefault="009404A4" w:rsidP="009404A4">
      <w:pPr>
        <w:pStyle w:val="2"/>
        <w:ind w:firstLine="0"/>
        <w:rPr>
          <w:sz w:val="24"/>
          <w:szCs w:val="24"/>
        </w:rPr>
      </w:pPr>
      <w:r w:rsidRPr="00097656">
        <w:rPr>
          <w:sz w:val="24"/>
          <w:szCs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097656" w:rsidRDefault="000A1A48" w:rsidP="008E5F99">
      <w:pPr>
        <w:widowControl/>
        <w:autoSpaceDE/>
        <w:autoSpaceDN/>
        <w:adjustRightInd/>
        <w:spacing w:before="240" w:after="240"/>
        <w:rPr>
          <w:lang w:val="en-US"/>
        </w:rPr>
      </w:pPr>
      <w:r w:rsidRPr="00097656">
        <w:rPr>
          <w:lang w:val="en-US"/>
        </w:rPr>
        <w:t>y = a*</w:t>
      </w:r>
      <w:r w:rsidR="009404A4" w:rsidRPr="00097656">
        <w:rPr>
          <w:lang w:val="en-US"/>
        </w:rPr>
        <w:t>cos</w:t>
      </w:r>
      <w:r w:rsidRPr="00097656">
        <w:rPr>
          <w:lang w:val="en-US"/>
        </w:rPr>
        <w:t>(b</w:t>
      </w:r>
      <w:r w:rsidR="00475A72" w:rsidRPr="00097656">
        <w:rPr>
          <w:lang w:val="en-US"/>
        </w:rPr>
        <w:t>*</w:t>
      </w:r>
      <w:r w:rsidRPr="00097656">
        <w:rPr>
          <w:lang w:val="en-US"/>
        </w:rPr>
        <w:t xml:space="preserve">x) + </w:t>
      </w:r>
      <w:r w:rsidR="009404A4" w:rsidRPr="00097656">
        <w:rPr>
          <w:lang w:val="en-US"/>
        </w:rPr>
        <w:t>c*sin(d*x)</w:t>
      </w:r>
    </w:p>
    <w:p w14:paraId="753BF503" w14:textId="20E3D8E9" w:rsidR="008E5F99" w:rsidRPr="00097656" w:rsidRDefault="008E5F99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a</w:t>
      </w:r>
      <w:r w:rsidR="009404A4" w:rsidRPr="00097656">
        <w:t>=</w:t>
      </w:r>
      <w:r w:rsidR="00097656" w:rsidRPr="00097656">
        <w:t>0.1</w:t>
      </w:r>
      <w:r w:rsidRPr="00097656">
        <w:t xml:space="preserve">, </w:t>
      </w:r>
      <w:r w:rsidRPr="00097656">
        <w:rPr>
          <w:lang w:val="en-US"/>
        </w:rPr>
        <w:t>b</w:t>
      </w:r>
      <w:r w:rsidR="009404A4" w:rsidRPr="00097656">
        <w:t>=0.</w:t>
      </w:r>
      <w:r w:rsidR="00097656" w:rsidRPr="00097656">
        <w:t>1</w:t>
      </w:r>
      <w:r w:rsidRPr="00097656">
        <w:t>,</w:t>
      </w:r>
      <w:r w:rsidR="009404A4" w:rsidRPr="00097656">
        <w:t xml:space="preserve"> </w:t>
      </w:r>
      <w:r w:rsidR="009404A4" w:rsidRPr="00097656">
        <w:rPr>
          <w:lang w:val="en-US"/>
        </w:rPr>
        <w:t>c</w:t>
      </w:r>
      <w:r w:rsidR="009404A4" w:rsidRPr="00097656">
        <w:t>=</w:t>
      </w:r>
      <w:r w:rsidR="00097656" w:rsidRPr="00097656">
        <w:t>0.05</w:t>
      </w:r>
      <w:r w:rsidR="009404A4" w:rsidRPr="00097656">
        <w:t>,</w:t>
      </w:r>
      <w:r w:rsidRPr="00097656">
        <w:t xml:space="preserve"> </w:t>
      </w:r>
      <w:r w:rsidRPr="00097656">
        <w:rPr>
          <w:lang w:val="en-US"/>
        </w:rPr>
        <w:t>d</w:t>
      </w:r>
      <w:r w:rsidR="009404A4" w:rsidRPr="00097656">
        <w:t>=</w:t>
      </w:r>
      <w:r w:rsidR="003D6428" w:rsidRPr="00097656">
        <w:t>0.</w:t>
      </w:r>
      <w:r w:rsidR="00097656" w:rsidRPr="00097656">
        <w:t>1</w:t>
      </w:r>
      <w:r w:rsidRPr="00097656">
        <w:t xml:space="preserve">, </w:t>
      </w:r>
      <w:r w:rsidR="003D6428" w:rsidRPr="00097656">
        <w:t xml:space="preserve">кол-во входов ИНС = </w:t>
      </w:r>
      <w:r w:rsidR="00097656" w:rsidRPr="00097656">
        <w:t>6</w:t>
      </w:r>
      <w:r w:rsidR="009404A4" w:rsidRPr="00097656">
        <w:t xml:space="preserve">, </w:t>
      </w:r>
      <w:r w:rsidR="00097656" w:rsidRPr="00097656">
        <w:t>кол-во НЭ в скрытом слое = 2</w:t>
      </w:r>
      <w:r w:rsidRPr="00097656">
        <w:t>.</w:t>
      </w:r>
    </w:p>
    <w:p w14:paraId="1E941950" w14:textId="20B9057C" w:rsidR="009404A4" w:rsidRPr="00097656" w:rsidRDefault="009404A4" w:rsidP="009404A4">
      <w:r w:rsidRPr="00097656"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097656">
        <w:t>сигмоидную</w:t>
      </w:r>
      <w:proofErr w:type="spellEnd"/>
      <w:r w:rsidRPr="00097656">
        <w:t xml:space="preserve"> функцию, для выходного - линейную.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9E4CF8B" w14:textId="77777777" w:rsidR="00097656" w:rsidRPr="00097656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097656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097656">
        <w:rPr>
          <w:rFonts w:ascii="JetBrains Mono" w:hAnsi="JetBrains Mono" w:cs="JetBrains Mono"/>
          <w:color w:val="080808"/>
          <w:lang w:val="en-US"/>
        </w:rPr>
        <w:t>random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math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sin, cos,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627A"/>
          <w:lang w:val="en-US"/>
        </w:rPr>
        <w:t>ref</w:t>
      </w:r>
      <w:r w:rsidRPr="00097656">
        <w:rPr>
          <w:rFonts w:ascii="JetBrains Mono" w:hAnsi="JetBrains Mono" w:cs="JetBrains Mono"/>
          <w:color w:val="080808"/>
          <w:lang w:val="en-US"/>
        </w:rPr>
        <w:t>(x):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a, b, c, d =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0.05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097656">
        <w:rPr>
          <w:rFonts w:ascii="JetBrains Mono" w:hAnsi="JetBrains Mono" w:cs="JetBrains Mono"/>
          <w:color w:val="080808"/>
          <w:lang w:val="en-US"/>
        </w:rPr>
        <w:t>a * cos(b * x) + c * sin(d * x)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calc_S_hid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+=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][j]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j]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-=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calc_y_hid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/ 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(-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calc_y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T_out,hidden_nn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y 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y +=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y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change_w_out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alpha =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-= alpha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change_T_out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alpha =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+= alpha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change_w_hid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alpha =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][j] -= alpha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 * (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])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[j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097656">
        <w:rPr>
          <w:rFonts w:ascii="JetBrains Mono" w:hAnsi="JetBrains Mono" w:cs="JetBrains Mono"/>
          <w:color w:val="00627A"/>
          <w:lang w:val="en-US"/>
        </w:rPr>
        <w:t>change_T_hid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alpha = </w:t>
      </w:r>
      <w:r w:rsidRPr="00097656">
        <w:rPr>
          <w:rFonts w:ascii="JetBrains Mono" w:hAnsi="JetBrains Mono" w:cs="JetBrains Mono"/>
          <w:color w:val="1750EB"/>
          <w:lang w:val="en-US"/>
        </w:rPr>
        <w:t>0.1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+= alpha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 * (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097656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97656">
        <w:rPr>
          <w:rFonts w:ascii="JetBrains Mono" w:hAnsi="JetBrains Mono" w:cs="JetBrains Mono"/>
          <w:color w:val="0033B3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627A"/>
          <w:lang w:val="en-US"/>
        </w:rPr>
        <w:t>main</w:t>
      </w:r>
      <w:r w:rsidRPr="00097656">
        <w:rPr>
          <w:rFonts w:ascii="JetBrains Mono" w:hAnsi="JetBrains Mono" w:cs="JetBrains Mono"/>
          <w:color w:val="080808"/>
          <w:lang w:val="en-US"/>
        </w:rPr>
        <w:t>():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step = </w:t>
      </w:r>
      <w:r w:rsidRPr="00097656">
        <w:rPr>
          <w:rFonts w:ascii="JetBrains Mono" w:hAnsi="JetBrains Mono" w:cs="JetBrains Mono"/>
          <w:color w:val="1750EB"/>
          <w:lang w:val="en-US"/>
        </w:rPr>
        <w:t>0.5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6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2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30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test_value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15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[ref(x * step)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x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row = []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row.append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1</w:t>
      </w:r>
      <w:r w:rsidRPr="00097656">
        <w:rPr>
          <w:rFonts w:ascii="JetBrains Mono" w:hAnsi="JetBrains Mono" w:cs="JetBrains Mono"/>
          <w:color w:val="080808"/>
          <w:lang w:val="en-US"/>
        </w:rPr>
        <w:t>))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w_hid_arr.append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(row)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808080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808080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1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808080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1750EB"/>
          <w:lang w:val="en-US"/>
        </w:rPr>
        <w:t>1</w:t>
      </w:r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808080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808080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808080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epoch_counter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808080"/>
          <w:lang w:val="en-US"/>
        </w:rPr>
        <w:t xml:space="preserve">y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err = </w:t>
      </w:r>
      <w:r w:rsidRPr="00097656">
        <w:rPr>
          <w:rFonts w:ascii="JetBrains Mono" w:hAnsi="JetBrains Mono" w:cs="JetBrains Mono"/>
          <w:color w:val="1750EB"/>
          <w:lang w:val="en-US"/>
        </w:rPr>
        <w:t>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min_err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097656">
        <w:rPr>
          <w:rFonts w:ascii="JetBrains Mono" w:hAnsi="JetBrains Mono" w:cs="JetBrains Mono"/>
          <w:color w:val="1750EB"/>
          <w:lang w:val="en-US"/>
        </w:rPr>
        <w:t>1e-6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while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err &gt;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min_err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err 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y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y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* y * (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- y) *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change_w_out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change_T_out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change_w_hid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change_T_hid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gamma_hidden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err += ((y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])** </w:t>
      </w:r>
      <w:r w:rsidRPr="00097656">
        <w:rPr>
          <w:rFonts w:ascii="JetBrains Mono" w:hAnsi="JetBrains Mono" w:cs="JetBrains Mono"/>
          <w:color w:val="1750EB"/>
          <w:lang w:val="en-US"/>
        </w:rPr>
        <w:t>2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) / </w:t>
      </w:r>
      <w:r w:rsidRPr="00097656">
        <w:rPr>
          <w:rFonts w:ascii="JetBrains Mono" w:hAnsi="JetBrains Mono" w:cs="JetBrains Mono"/>
          <w:color w:val="1750EB"/>
          <w:lang w:val="en-US"/>
        </w:rPr>
        <w:t>2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epoch_counter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+= </w:t>
      </w:r>
      <w:r w:rsidRPr="00097656">
        <w:rPr>
          <w:rFonts w:ascii="JetBrains Mono" w:hAnsi="JetBrains Mono" w:cs="JetBrains Mono"/>
          <w:color w:val="1750EB"/>
          <w:lang w:val="en-US"/>
        </w:rPr>
        <w:t>1</w:t>
      </w:r>
      <w:r w:rsidRPr="00097656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err /=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epoch_counter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% </w:t>
      </w:r>
      <w:r w:rsidRPr="00097656">
        <w:rPr>
          <w:rFonts w:ascii="JetBrains Mono" w:hAnsi="JetBrains Mono" w:cs="JetBrains Mono"/>
          <w:color w:val="1750EB"/>
          <w:lang w:val="en-US"/>
        </w:rPr>
        <w:t xml:space="preserve">5000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097656">
        <w:rPr>
          <w:rFonts w:ascii="JetBrains Mono" w:hAnsi="JetBrains Mono" w:cs="JetBrains Mono"/>
          <w:color w:val="1750EB"/>
          <w:lang w:val="en-US"/>
        </w:rPr>
        <w:t>0</w:t>
      </w:r>
      <w:r w:rsidRPr="00097656">
        <w:rPr>
          <w:rFonts w:ascii="JetBrains Mono" w:hAnsi="JetBrains Mono" w:cs="JetBrains Mono"/>
          <w:color w:val="080808"/>
          <w:lang w:val="en-US"/>
        </w:rPr>
        <w:t>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(err)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67D17"/>
          <w:lang w:val="en-US"/>
        </w:rPr>
        <w:t>"Training end</w:t>
      </w:r>
      <w:r w:rsidRPr="00097656">
        <w:rPr>
          <w:rFonts w:ascii="JetBrains Mono" w:hAnsi="JetBrains Mono" w:cs="JetBrains Mono"/>
          <w:color w:val="0037A6"/>
          <w:lang w:val="en-US"/>
        </w:rPr>
        <w:t>\</w:t>
      </w:r>
      <w:proofErr w:type="spellStart"/>
      <w:r w:rsidRPr="00097656">
        <w:rPr>
          <w:rFonts w:ascii="JetBrains Mono" w:hAnsi="JetBrains Mono" w:cs="JetBrains Mono"/>
          <w:color w:val="0037A6"/>
          <w:lang w:val="en-US"/>
        </w:rPr>
        <w:t>n</w:t>
      </w:r>
      <w:r w:rsidRPr="00097656">
        <w:rPr>
          <w:rFonts w:ascii="JetBrains Mono" w:hAnsi="JetBrains Mono" w:cs="JetBrains Mono"/>
          <w:color w:val="067D17"/>
          <w:lang w:val="en-US"/>
        </w:rPr>
        <w:t>Training</w:t>
      </w:r>
      <w:proofErr w:type="spellEnd"/>
      <w:r w:rsidRPr="00097656">
        <w:rPr>
          <w:rFonts w:ascii="JetBrains Mono" w:hAnsi="JetBrains Mono" w:cs="JetBrains Mono"/>
          <w:color w:val="067D17"/>
          <w:lang w:val="en-US"/>
        </w:rPr>
        <w:t xml:space="preserve"> result"</w:t>
      </w:r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67D17"/>
          <w:lang w:val="en-US"/>
        </w:rPr>
        <w:t>"{:^25}{:^25}{:^25}"</w:t>
      </w:r>
      <w:r w:rsidRPr="00097656">
        <w:rPr>
          <w:rFonts w:ascii="JetBrains Mono" w:hAnsi="JetBrains Mono" w:cs="JetBrains Mono"/>
          <w:color w:val="080808"/>
          <w:lang w:val="en-US"/>
        </w:rPr>
        <w:t>.format(</w:t>
      </w:r>
      <w:r w:rsidRPr="00097656">
        <w:rPr>
          <w:rFonts w:ascii="JetBrains Mono" w:hAnsi="JetBrains Mono" w:cs="JetBrains Mono"/>
          <w:color w:val="067D17"/>
          <w:lang w:val="en-US"/>
        </w:rPr>
        <w:t>"Ref value"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067D17"/>
          <w:lang w:val="en-US"/>
        </w:rPr>
        <w:t>"Getting value"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067D17"/>
          <w:lang w:val="en-US"/>
        </w:rPr>
        <w:t>"Deviation"</w:t>
      </w:r>
      <w:r w:rsidRPr="00097656">
        <w:rPr>
          <w:rFonts w:ascii="JetBrains Mono" w:hAnsi="JetBrains Mono" w:cs="JetBrains Mono"/>
          <w:color w:val="080808"/>
          <w:lang w:val="en-US"/>
        </w:rPr>
        <w:t>))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y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97656">
        <w:rPr>
          <w:rFonts w:ascii="JetBrains Mono" w:hAnsi="JetBrains Mono" w:cs="JetBrains Mono"/>
          <w:color w:val="067D17"/>
          <w:lang w:val="en-US"/>
        </w:rPr>
        <w:t>"{:&lt; 25}{:&lt; 25}{:&lt; 25}"</w:t>
      </w:r>
      <w:r w:rsidRPr="00097656">
        <w:rPr>
          <w:rFonts w:ascii="JetBrains Mono" w:hAnsi="JetBrains Mono" w:cs="JetBrains Mono"/>
          <w:color w:val="080808"/>
          <w:lang w:val="en-US"/>
        </w:rPr>
        <w:t>.format(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y,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 - y,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ref_test_arr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[ref(x * step)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x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test_value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train_value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)]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67D17"/>
          <w:lang w:val="en-US"/>
        </w:rPr>
        <w:t>"Testing result"</w:t>
      </w:r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67D17"/>
          <w:lang w:val="en-US"/>
        </w:rPr>
        <w:t>"{:^25}{:^25}{:^25}"</w:t>
      </w:r>
      <w:r w:rsidRPr="00097656">
        <w:rPr>
          <w:rFonts w:ascii="JetBrains Mono" w:hAnsi="JetBrains Mono" w:cs="JetBrains Mono"/>
          <w:color w:val="080808"/>
          <w:lang w:val="en-US"/>
        </w:rPr>
        <w:t>.format(</w:t>
      </w:r>
      <w:r w:rsidRPr="00097656">
        <w:rPr>
          <w:rFonts w:ascii="JetBrains Mono" w:hAnsi="JetBrains Mono" w:cs="JetBrains Mono"/>
          <w:color w:val="067D17"/>
          <w:lang w:val="en-US"/>
        </w:rPr>
        <w:t>"Ref value"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067D17"/>
          <w:lang w:val="en-US"/>
        </w:rPr>
        <w:t>"Getting value"</w:t>
      </w:r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97656">
        <w:rPr>
          <w:rFonts w:ascii="JetBrains Mono" w:hAnsi="JetBrains Mono" w:cs="JetBrains Mono"/>
          <w:color w:val="067D17"/>
          <w:lang w:val="en-US"/>
        </w:rPr>
        <w:t>"Deviation"</w:t>
      </w:r>
      <w:r w:rsidRPr="00097656">
        <w:rPr>
          <w:rFonts w:ascii="JetBrains Mono" w:hAnsi="JetBrains Mono" w:cs="JetBrains Mono"/>
          <w:color w:val="080808"/>
          <w:lang w:val="en-US"/>
        </w:rPr>
        <w:t>))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test_value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calc_S_hid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ref_test_arr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</w:t>
      </w:r>
      <w:r w:rsidRPr="0009765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097656">
        <w:rPr>
          <w:rFonts w:ascii="JetBrains Mono" w:hAnsi="JetBrains Mono" w:cs="JetBrains Mono"/>
          <w:color w:val="000080"/>
          <w:lang w:val="en-US"/>
        </w:rPr>
        <w:t>range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):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]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calc_y_hid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y =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calc_y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y_hid_arr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w_out_arr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hidden_nn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97656">
        <w:rPr>
          <w:rFonts w:ascii="JetBrains Mono" w:hAnsi="JetBrains Mono" w:cs="JetBrains Mono"/>
          <w:color w:val="000080"/>
          <w:lang w:val="en-US"/>
        </w:rPr>
        <w:t>print</w:t>
      </w:r>
      <w:r w:rsidRPr="00097656">
        <w:rPr>
          <w:rFonts w:ascii="JetBrains Mono" w:hAnsi="JetBrains Mono" w:cs="JetBrains Mono"/>
          <w:color w:val="080808"/>
          <w:lang w:val="en-US"/>
        </w:rPr>
        <w:t>(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97656">
        <w:rPr>
          <w:rFonts w:ascii="JetBrains Mono" w:hAnsi="JetBrains Mono" w:cs="JetBrains Mono"/>
          <w:color w:val="067D17"/>
          <w:lang w:val="en-US"/>
        </w:rPr>
        <w:t>"{:&lt; 25}{:&lt; 25}{:&lt; 25}"</w:t>
      </w:r>
      <w:r w:rsidRPr="00097656">
        <w:rPr>
          <w:rFonts w:ascii="JetBrains Mono" w:hAnsi="JetBrains Mono" w:cs="JetBrains Mono"/>
          <w:color w:val="080808"/>
          <w:lang w:val="en-US"/>
        </w:rPr>
        <w:t>.format(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ref_test_arr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y,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ref_test_arr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iter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097656">
        <w:rPr>
          <w:rFonts w:ascii="JetBrains Mono" w:hAnsi="JetBrains Mono" w:cs="JetBrains Mono"/>
          <w:color w:val="080808"/>
          <w:lang w:val="en-US"/>
        </w:rPr>
        <w:t>input_nn</w:t>
      </w:r>
      <w:proofErr w:type="spellEnd"/>
      <w:r w:rsidRPr="00097656">
        <w:rPr>
          <w:rFonts w:ascii="JetBrains Mono" w:hAnsi="JetBrains Mono" w:cs="JetBrains Mono"/>
          <w:color w:val="080808"/>
          <w:lang w:val="en-US"/>
        </w:rPr>
        <w:t>] - y,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    )</w:t>
      </w:r>
      <w:r w:rsidRPr="00097656">
        <w:rPr>
          <w:rFonts w:ascii="JetBrains Mono" w:hAnsi="JetBrains Mono" w:cs="JetBrains Mono"/>
          <w:color w:val="080808"/>
          <w:lang w:val="en-US"/>
        </w:rPr>
        <w:br/>
        <w:t xml:space="preserve">        )</w:t>
      </w:r>
      <w:r w:rsidRPr="00097656">
        <w:rPr>
          <w:rFonts w:ascii="JetBrains Mono" w:hAnsi="JetBrains Mono" w:cs="JetBrains Mono"/>
          <w:color w:val="080808"/>
          <w:lang w:val="en-US"/>
        </w:rPr>
        <w:br/>
      </w:r>
      <w:r w:rsidRPr="00097656">
        <w:rPr>
          <w:rFonts w:ascii="JetBrains Mono" w:hAnsi="JetBrains Mono" w:cs="JetBrains Mono"/>
          <w:color w:val="080808"/>
          <w:lang w:val="en-US"/>
        </w:rPr>
        <w:br/>
        <w:t>main()</w:t>
      </w:r>
    </w:p>
    <w:p w14:paraId="7E4F7629" w14:textId="77777777" w:rsidR="00097656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</w:p>
    <w:p w14:paraId="23E71E7D" w14:textId="4974F7DB" w:rsidR="00A96AA3" w:rsidRPr="00097656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/>
        </w:rPr>
      </w:pPr>
      <w:r w:rsidRPr="00097656">
        <w:rPr>
          <w:rFonts w:ascii="Times New Roman" w:hAnsi="Times New Roman" w:cs="Times New Roman"/>
          <w:b/>
          <w:sz w:val="28"/>
          <w:szCs w:val="28"/>
          <w:lang/>
        </w:rPr>
        <w:t>Результат:</w:t>
      </w:r>
    </w:p>
    <w:p w14:paraId="27557B3B" w14:textId="7A90D664" w:rsidR="00097656" w:rsidRPr="00097656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noProof/>
        </w:rPr>
        <w:drawing>
          <wp:inline distT="0" distB="0" distL="0" distR="0" wp14:anchorId="217DC65F" wp14:editId="1E131991">
            <wp:extent cx="2476500" cy="7569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781" cy="7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9D0" w14:textId="2000B069" w:rsidR="00475A72" w:rsidRDefault="0009765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557C7C8B" wp14:editId="3EE9C0B7">
            <wp:extent cx="4372829" cy="4410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297" cy="44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923" w14:textId="7D9DE909" w:rsidR="009404A4" w:rsidRDefault="0009765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/>
        </w:rPr>
      </w:pPr>
      <w:r>
        <w:rPr>
          <w:noProof/>
        </w:rPr>
        <w:drawing>
          <wp:inline distT="0" distB="0" distL="0" distR="0" wp14:anchorId="2E0205F7" wp14:editId="1DE80A77">
            <wp:extent cx="4371975" cy="27875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8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Pr="00767BB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/>
        </w:rPr>
      </w:pPr>
      <w:r w:rsidRPr="00767BB4">
        <w:rPr>
          <w:b/>
          <w:sz w:val="28"/>
          <w:szCs w:val="28"/>
          <w:lang/>
        </w:rPr>
        <w:t>Вывод:</w:t>
      </w:r>
      <w:r w:rsidR="006F0D28" w:rsidRPr="00767BB4">
        <w:rPr>
          <w:sz w:val="28"/>
          <w:szCs w:val="28"/>
          <w:lang/>
        </w:rPr>
        <w:t xml:space="preserve"> </w:t>
      </w:r>
    </w:p>
    <w:p w14:paraId="4FFB541B" w14:textId="11D996EC" w:rsidR="009404A4" w:rsidRPr="00767BB4" w:rsidRDefault="009404A4" w:rsidP="009404A4">
      <w:pPr>
        <w:rPr>
          <w:sz w:val="28"/>
          <w:szCs w:val="28"/>
        </w:rPr>
      </w:pPr>
      <w:r w:rsidRPr="00767BB4">
        <w:rPr>
          <w:sz w:val="28"/>
          <w:szCs w:val="28"/>
        </w:rPr>
        <w:t>Изучил обучение и функционирование многослойной ИНС</w:t>
      </w:r>
      <w:bookmarkStart w:id="0" w:name="_GoBack"/>
      <w:bookmarkEnd w:id="0"/>
      <w:r w:rsidRPr="00767BB4">
        <w:rPr>
          <w:sz w:val="28"/>
          <w:szCs w:val="28"/>
        </w:rPr>
        <w:t xml:space="preserve"> при решении</w:t>
      </w:r>
    </w:p>
    <w:p w14:paraId="77D67D80" w14:textId="4E422D37" w:rsidR="009404A4" w:rsidRPr="00767BB4" w:rsidRDefault="009404A4" w:rsidP="009404A4">
      <w:pPr>
        <w:rPr>
          <w:sz w:val="28"/>
          <w:szCs w:val="28"/>
        </w:rPr>
      </w:pPr>
      <w:r w:rsidRPr="00767BB4">
        <w:rPr>
          <w:sz w:val="28"/>
          <w:szCs w:val="28"/>
        </w:rPr>
        <w:t xml:space="preserve">задач прогнозирования на </w:t>
      </w:r>
      <w:r w:rsidR="00767BB4" w:rsidRPr="00767BB4">
        <w:rPr>
          <w:sz w:val="28"/>
          <w:szCs w:val="28"/>
        </w:rPr>
        <w:t>ЯП</w:t>
      </w:r>
      <w:r w:rsidRPr="00767BB4">
        <w:rPr>
          <w:sz w:val="28"/>
          <w:szCs w:val="28"/>
        </w:rPr>
        <w:t xml:space="preserve"> </w:t>
      </w:r>
      <w:r w:rsidRPr="00767BB4">
        <w:rPr>
          <w:sz w:val="28"/>
          <w:szCs w:val="28"/>
          <w:lang w:val="en-US"/>
        </w:rPr>
        <w:t>python</w:t>
      </w:r>
      <w:r w:rsidRPr="00767BB4">
        <w:rPr>
          <w:sz w:val="28"/>
          <w:szCs w:val="28"/>
        </w:rPr>
        <w:t>.</w:t>
      </w:r>
    </w:p>
    <w:p w14:paraId="077333F7" w14:textId="2BDBBA62" w:rsidR="00B47D5B" w:rsidRPr="00767BB4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  <w:lang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1D7F-FEDB-4AD6-B3D9-EAAD9A88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Игорь</cp:lastModifiedBy>
  <cp:revision>2</cp:revision>
  <dcterms:created xsi:type="dcterms:W3CDTF">2021-11-21T21:41:00Z</dcterms:created>
  <dcterms:modified xsi:type="dcterms:W3CDTF">2021-11-21T21:41:00Z</dcterms:modified>
</cp:coreProperties>
</file>