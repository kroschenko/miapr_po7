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572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5E929F0D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39ECA9F0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7402B76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03D02E7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92D0C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F60952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469C6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EA43D4" w14:textId="77777777" w:rsidR="00BC3D7E" w:rsidRPr="008E5F99" w:rsidRDefault="00BC3D7E" w:rsidP="00BC3D7E">
      <w:pPr>
        <w:rPr>
          <w:sz w:val="28"/>
          <w:szCs w:val="28"/>
        </w:rPr>
      </w:pPr>
    </w:p>
    <w:p w14:paraId="2838E8E5" w14:textId="77777777" w:rsidR="00B47D5B" w:rsidRPr="008E5F99" w:rsidRDefault="00B47D5B" w:rsidP="00BC3D7E">
      <w:pPr>
        <w:rPr>
          <w:sz w:val="28"/>
          <w:szCs w:val="28"/>
        </w:rPr>
      </w:pPr>
    </w:p>
    <w:p w14:paraId="2A4B5A9B" w14:textId="77777777" w:rsidR="00B47D5B" w:rsidRPr="008E5F99" w:rsidRDefault="00B47D5B" w:rsidP="008A3C91">
      <w:pPr>
        <w:rPr>
          <w:sz w:val="28"/>
          <w:szCs w:val="28"/>
        </w:rPr>
      </w:pPr>
    </w:p>
    <w:p w14:paraId="27DFB5BD" w14:textId="77777777" w:rsidR="00BC3D7E" w:rsidRPr="008E5F99" w:rsidRDefault="00BC3D7E" w:rsidP="003645D2">
      <w:pPr>
        <w:rPr>
          <w:sz w:val="28"/>
          <w:szCs w:val="28"/>
        </w:rPr>
      </w:pPr>
    </w:p>
    <w:p w14:paraId="4C4BEDC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7EE98A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7632DF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E61FE9" w14:textId="2F139DB1" w:rsidR="00BC3D7E" w:rsidRPr="00575A53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9E0517">
        <w:rPr>
          <w:sz w:val="28"/>
          <w:szCs w:val="28"/>
        </w:rPr>
        <w:t>5</w:t>
      </w:r>
    </w:p>
    <w:p w14:paraId="016311AE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50A9E034" w14:textId="358BA92D" w:rsidR="00BC3D7E" w:rsidRPr="009404A4" w:rsidRDefault="00745641" w:rsidP="009E05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9404A4">
        <w:rPr>
          <w:sz w:val="28"/>
          <w:szCs w:val="28"/>
        </w:rPr>
        <w:t>Тема: «</w:t>
      </w:r>
      <w:r w:rsidR="009E0517" w:rsidRPr="009E0517">
        <w:rPr>
          <w:sz w:val="28"/>
          <w:szCs w:val="28"/>
        </w:rPr>
        <w:t>Нелинейные ИНС в задачах распознавания образов</w:t>
      </w:r>
      <w:r w:rsidR="00BC3D7E" w:rsidRPr="009404A4">
        <w:rPr>
          <w:sz w:val="28"/>
          <w:szCs w:val="28"/>
        </w:rPr>
        <w:t>»</w:t>
      </w:r>
    </w:p>
    <w:p w14:paraId="200B1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FA51F3" w14:textId="77777777" w:rsidR="00BC3D7E" w:rsidRPr="008E5F99" w:rsidRDefault="00BC3D7E" w:rsidP="008E5F99">
      <w:pPr>
        <w:rPr>
          <w:sz w:val="28"/>
          <w:szCs w:val="28"/>
        </w:rPr>
      </w:pPr>
    </w:p>
    <w:p w14:paraId="7226D587" w14:textId="77777777" w:rsidR="00FF69C9" w:rsidRPr="008E5F99" w:rsidRDefault="00FF69C9" w:rsidP="008A3C91">
      <w:pPr>
        <w:rPr>
          <w:sz w:val="28"/>
          <w:szCs w:val="28"/>
        </w:rPr>
      </w:pPr>
    </w:p>
    <w:p w14:paraId="56DA9E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07CA4B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71E863B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7B46D78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C6FA62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7805F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0894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2E7421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2229F70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3EF65D46" w14:textId="77777777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 w:rsidRPr="0079467A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14:paraId="0C6513D6" w14:textId="506E9481" w:rsidR="00A96AA3" w:rsidRPr="00575A53" w:rsidRDefault="00097656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Мозоль И</w:t>
      </w:r>
      <w:r w:rsidR="00A96AA3">
        <w:rPr>
          <w:sz w:val="28"/>
          <w:szCs w:val="28"/>
        </w:rPr>
        <w:t>.</w:t>
      </w:r>
      <w:r>
        <w:rPr>
          <w:sz w:val="28"/>
          <w:szCs w:val="28"/>
        </w:rPr>
        <w:t xml:space="preserve"> П</w:t>
      </w:r>
      <w:r w:rsidRPr="00575A53">
        <w:rPr>
          <w:sz w:val="28"/>
          <w:szCs w:val="28"/>
        </w:rPr>
        <w:t>.</w:t>
      </w:r>
    </w:p>
    <w:p w14:paraId="1CB69E35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24E02A34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46BFC34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B3C2C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441E6B" w14:textId="77777777" w:rsidR="00FF69C9" w:rsidRPr="008E5F99" w:rsidRDefault="00FF69C9" w:rsidP="00BC3D7E">
      <w:pPr>
        <w:rPr>
          <w:sz w:val="28"/>
          <w:szCs w:val="28"/>
        </w:rPr>
      </w:pPr>
    </w:p>
    <w:p w14:paraId="7C4FA557" w14:textId="77777777" w:rsidR="00767CB6" w:rsidRPr="008E5F99" w:rsidRDefault="00767CB6" w:rsidP="00BC3D7E">
      <w:pPr>
        <w:rPr>
          <w:sz w:val="28"/>
          <w:szCs w:val="28"/>
        </w:rPr>
      </w:pPr>
    </w:p>
    <w:p w14:paraId="1686FCD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9E4587" w14:textId="77777777" w:rsidR="00BC3D7E" w:rsidRPr="008E5F99" w:rsidRDefault="00BC3D7E" w:rsidP="008E5F99">
      <w:pPr>
        <w:rPr>
          <w:sz w:val="28"/>
          <w:szCs w:val="28"/>
        </w:rPr>
      </w:pPr>
    </w:p>
    <w:p w14:paraId="79DE37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CF822E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65FB223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1041C7B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97EA5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D05AED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10965D" w14:textId="77777777" w:rsidR="00BC3D7E" w:rsidRPr="008E5F99" w:rsidRDefault="003D6428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0D655317" w14:textId="77777777" w:rsidR="009B730A" w:rsidRPr="008E5F99" w:rsidRDefault="00BC3D7E" w:rsidP="00A96AA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14:paraId="03316304" w14:textId="565A66A2" w:rsidR="00A96AA3" w:rsidRDefault="00097656" w:rsidP="00A96AA3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1</w:t>
      </w:r>
    </w:p>
    <w:p w14:paraId="6BCBF908" w14:textId="77777777" w:rsidR="009E0517" w:rsidRPr="009E0517" w:rsidRDefault="009E0517" w:rsidP="00A96AA3">
      <w:pPr>
        <w:widowControl/>
        <w:autoSpaceDE/>
        <w:autoSpaceDN/>
        <w:adjustRightInd/>
        <w:spacing w:before="240"/>
        <w:rPr>
          <w:bCs/>
        </w:rPr>
      </w:pPr>
      <w:r w:rsidRPr="009E0517">
        <w:rPr>
          <w:bCs/>
        </w:rPr>
        <w:t>Цель работы</w:t>
      </w:r>
      <w:proofErr w:type="gramStart"/>
      <w:r w:rsidRPr="009E0517">
        <w:rPr>
          <w:bCs/>
        </w:rPr>
        <w:t>: Изучить</w:t>
      </w:r>
      <w:proofErr w:type="gramEnd"/>
      <w:r w:rsidRPr="009E0517">
        <w:rPr>
          <w:bCs/>
        </w:rPr>
        <w:t xml:space="preserve"> обучение и функционирование нелинейной ИНС при решении задач распознавания образов.</w:t>
      </w:r>
    </w:p>
    <w:p w14:paraId="132A68F5" w14:textId="77777777" w:rsidR="00F83F74" w:rsidRDefault="00F83F74" w:rsidP="00F83F74">
      <w:pPr>
        <w:pStyle w:val="a4"/>
        <w:spacing w:before="120" w:beforeAutospacing="0" w:after="120" w:afterAutospacing="0"/>
      </w:pPr>
      <w:r>
        <w:rPr>
          <w:b/>
          <w:bCs/>
          <w:i/>
          <w:iCs/>
          <w:color w:val="000000"/>
          <w:sz w:val="23"/>
          <w:szCs w:val="23"/>
        </w:rPr>
        <w:t>Порядок выполнения работы.</w:t>
      </w:r>
    </w:p>
    <w:p w14:paraId="5D0949A2" w14:textId="77777777" w:rsidR="00F83F74" w:rsidRDefault="00F83F74" w:rsidP="00F83F74">
      <w:pPr>
        <w:pStyle w:val="a4"/>
        <w:numPr>
          <w:ilvl w:val="0"/>
          <w:numId w:val="5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Изучить теоретические сведения, приведенные в данных методических указания и методических указаниях для работ №3 и №4. </w:t>
      </w:r>
    </w:p>
    <w:p w14:paraId="485AA265" w14:textId="77777777" w:rsidR="00F83F74" w:rsidRDefault="00F83F74" w:rsidP="00F83F74">
      <w:pPr>
        <w:pStyle w:val="a4"/>
        <w:numPr>
          <w:ilvl w:val="0"/>
          <w:numId w:val="5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Написать на любом ЯВУ программу моделирования нелинейной ИНС для распознавания образов. Рекомендуется использовать </w:t>
      </w:r>
      <w:proofErr w:type="spellStart"/>
      <w:r>
        <w:rPr>
          <w:color w:val="000000"/>
          <w:sz w:val="19"/>
          <w:szCs w:val="19"/>
        </w:rPr>
        <w:t>сигмоидную</w:t>
      </w:r>
      <w:proofErr w:type="spellEnd"/>
      <w:r>
        <w:rPr>
          <w:color w:val="000000"/>
          <w:sz w:val="19"/>
          <w:szCs w:val="19"/>
        </w:rPr>
        <w:t xml:space="preserve"> функцию, но это не является обязательным. Количество НЭ в скрытом слое взять согласно варианту работы №3. Его можно варьировать, если сеть не обучается или некорректно функционирует.</w:t>
      </w:r>
    </w:p>
    <w:p w14:paraId="5814CEA9" w14:textId="77777777" w:rsidR="00F83F74" w:rsidRDefault="00F83F74" w:rsidP="00F83F74">
      <w:pPr>
        <w:pStyle w:val="a4"/>
        <w:numPr>
          <w:ilvl w:val="0"/>
          <w:numId w:val="5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</w:t>
      </w:r>
    </w:p>
    <w:p w14:paraId="31491EA9" w14:textId="77777777" w:rsidR="00F83F74" w:rsidRDefault="00F83F74" w:rsidP="00F83F74">
      <w:pPr>
        <w:pStyle w:val="a4"/>
        <w:numPr>
          <w:ilvl w:val="0"/>
          <w:numId w:val="5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Оформить отчет, содержащий:</w:t>
      </w:r>
    </w:p>
    <w:p w14:paraId="5D29F722" w14:textId="77777777" w:rsidR="00F83F74" w:rsidRDefault="00F83F74" w:rsidP="00F83F74">
      <w:pPr>
        <w:pStyle w:val="a4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Титульный лист,</w:t>
      </w:r>
    </w:p>
    <w:p w14:paraId="2DFAC6F8" w14:textId="77777777" w:rsidR="00F83F74" w:rsidRDefault="00F83F74" w:rsidP="00F83F74">
      <w:pPr>
        <w:pStyle w:val="a4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Цель работы,</w:t>
      </w:r>
    </w:p>
    <w:p w14:paraId="08AFD5FD" w14:textId="77777777" w:rsidR="00F83F74" w:rsidRDefault="00F83F74" w:rsidP="00F83F74">
      <w:pPr>
        <w:pStyle w:val="a4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Задание,</w:t>
      </w:r>
    </w:p>
    <w:p w14:paraId="5CB0FFBC" w14:textId="77777777" w:rsidR="00F83F74" w:rsidRDefault="00F83F74" w:rsidP="00F83F74">
      <w:pPr>
        <w:pStyle w:val="a4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График изменения ошибки в зависимости от итерации.</w:t>
      </w:r>
    </w:p>
    <w:p w14:paraId="0D4FAB50" w14:textId="77777777" w:rsidR="00F83F74" w:rsidRDefault="00F83F74" w:rsidP="00F83F74">
      <w:pPr>
        <w:pStyle w:val="a4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Описание результатов распознавания.</w:t>
      </w:r>
    </w:p>
    <w:p w14:paraId="446BD1A3" w14:textId="77777777" w:rsidR="00F83F74" w:rsidRDefault="00F83F74" w:rsidP="00F83F74">
      <w:pPr>
        <w:pStyle w:val="a4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Выводы по лабораторной работе.</w:t>
      </w:r>
    </w:p>
    <w:p w14:paraId="07F8BEE5" w14:textId="6594F1CB" w:rsidR="00A96AA3" w:rsidRPr="00A96AA3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373DC140" w14:textId="77777777" w:rsidR="00F83F74" w:rsidRPr="00F83F74" w:rsidRDefault="00F83F74" w:rsidP="00F83F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JetBrains Mono" w:hAnsi="JetBrains Mono" w:cs="JetBrains Mono"/>
          <w:color w:val="080808"/>
          <w:sz w:val="20"/>
          <w:szCs w:val="20"/>
          <w:lang w:val="en-US"/>
        </w:rPr>
      </w:pPr>
      <w:r w:rsidRPr="00F83F7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numpy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</w:t>
      </w:r>
      <w:r w:rsidRPr="00F83F7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as 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np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F83F7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def </w:t>
      </w:r>
      <w:proofErr w:type="spellStart"/>
      <w:r w:rsidRPr="00F83F74">
        <w:rPr>
          <w:rFonts w:ascii="JetBrains Mono" w:hAnsi="JetBrains Mono" w:cs="JetBrains Mono"/>
          <w:color w:val="00627A"/>
          <w:sz w:val="20"/>
          <w:szCs w:val="20"/>
          <w:lang w:val="en-US"/>
        </w:rPr>
        <w:t>calc_S_hid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S_hid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F83F7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 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/ (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 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np.exp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(-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S_hid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F83F7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def </w:t>
      </w:r>
      <w:r w:rsidRPr="00F83F74">
        <w:rPr>
          <w:rFonts w:ascii="JetBrains Mono" w:hAnsi="JetBrains Mono" w:cs="JetBrains Mono"/>
          <w:color w:val="00627A"/>
          <w:sz w:val="20"/>
          <w:szCs w:val="20"/>
          <w:lang w:val="en-US"/>
        </w:rPr>
        <w:t>training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(inputs,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epochs =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1000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F83F7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epoch </w:t>
      </w:r>
      <w:r w:rsidRPr="00F83F7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r w:rsidRPr="00F83F74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(epochs +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F83F7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r_i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</w:t>
      </w:r>
      <w:r w:rsidRPr="00F83F7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np.random.choice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3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3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660099"/>
          <w:sz w:val="20"/>
          <w:szCs w:val="20"/>
          <w:lang w:val="en-US"/>
        </w:rPr>
        <w:t>replace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F83F74">
        <w:rPr>
          <w:rFonts w:ascii="JetBrains Mono" w:hAnsi="JetBrains Mono" w:cs="JetBrains Mono"/>
          <w:color w:val="0033B3"/>
          <w:sz w:val="20"/>
          <w:szCs w:val="20"/>
          <w:lang w:val="en-US"/>
        </w:rPr>
        <w:t>False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change_parametres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(inputs[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r_i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],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r_i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],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F83F7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F83F7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def </w:t>
      </w:r>
      <w:proofErr w:type="spellStart"/>
      <w:r w:rsidRPr="00F83F74">
        <w:rPr>
          <w:rFonts w:ascii="JetBrains Mono" w:hAnsi="JetBrains Mono" w:cs="JetBrains Mono"/>
          <w:color w:val="00627A"/>
          <w:sz w:val="20"/>
          <w:szCs w:val="20"/>
          <w:lang w:val="en-US"/>
        </w:rPr>
        <w:t>change_parametres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(inputs, outputs,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alpha =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0.1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y_hid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calc_S_hid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(np.dot(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inputs) -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y =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calc_S_hid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(np.dot(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y_hid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-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gamma_out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(y - outputs).reshape(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, -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gamma_hid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(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gamma_out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*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w_out.T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* y * (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 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- y)).sum(</w:t>
      </w:r>
      <w:r w:rsidRPr="00F83F74">
        <w:rPr>
          <w:rFonts w:ascii="JetBrains Mono" w:hAnsi="JetBrains Mono" w:cs="JetBrains Mono"/>
          <w:color w:val="660099"/>
          <w:sz w:val="20"/>
          <w:szCs w:val="20"/>
          <w:lang w:val="en-US"/>
        </w:rPr>
        <w:t>axis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).reshape(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, -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-= alpha *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gamma_out.reshape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(-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*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y_hid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* (y * (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 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- y)).reshape(-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+= (alpha *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gamma_out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* y * (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 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- y)).reshape(-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-= alpha *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gamma_hid.reshape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(-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*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inputs.reshape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, -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 * (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y_hid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* (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 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-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y_hid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)).reshape(-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+= alpha *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gamma_hid.reshape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(-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*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y_hid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* (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 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-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y_hid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F83F7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def </w:t>
      </w:r>
      <w:r w:rsidRPr="00F83F74">
        <w:rPr>
          <w:rFonts w:ascii="JetBrains Mono" w:hAnsi="JetBrains Mono" w:cs="JetBrains Mono"/>
          <w:color w:val="00627A"/>
          <w:sz w:val="20"/>
          <w:szCs w:val="20"/>
          <w:lang w:val="en-US"/>
        </w:rPr>
        <w:t>predict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(inputs,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hidden_outputs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calc_S_hid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(np.dot(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inputs) -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F83F7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calc_S_hid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(np.dot(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hidden_outputs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-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F83F7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def </w:t>
      </w:r>
      <w:proofErr w:type="spellStart"/>
      <w:r w:rsidRPr="00F83F74">
        <w:rPr>
          <w:rFonts w:ascii="JetBrains Mono" w:hAnsi="JetBrains Mono" w:cs="JetBrains Mono"/>
          <w:color w:val="00627A"/>
          <w:sz w:val="20"/>
          <w:szCs w:val="20"/>
          <w:lang w:val="en-US"/>
        </w:rPr>
        <w:t>reverse_bit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arr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, index):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arr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[index] ^=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</w:t>
      </w:r>
      <w:r w:rsidRPr="00F83F7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arr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v_predict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np.vectorize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(predict, </w:t>
      </w:r>
      <w:r w:rsidRPr="00F83F74">
        <w:rPr>
          <w:rFonts w:ascii="JetBrains Mono" w:hAnsi="JetBrains Mono" w:cs="JetBrains Mono"/>
          <w:color w:val="660099"/>
          <w:sz w:val="20"/>
          <w:szCs w:val="20"/>
          <w:lang w:val="en-US"/>
        </w:rPr>
        <w:t>excluded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=[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2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3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4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])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F83F7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def </w:t>
      </w:r>
      <w:r w:rsidRPr="00F83F74">
        <w:rPr>
          <w:rFonts w:ascii="JetBrains Mono" w:hAnsi="JetBrains Mono" w:cs="JetBrains Mono"/>
          <w:color w:val="00627A"/>
          <w:sz w:val="20"/>
          <w:szCs w:val="20"/>
          <w:lang w:val="en-US"/>
        </w:rPr>
        <w:t>main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():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input =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20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hidden =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2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out =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3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input_bits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np.array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([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[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  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  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  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  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],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[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],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[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]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lastRenderedPageBreak/>
        <w:t xml:space="preserve">    ])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ref =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np.array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([[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], [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], [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]])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epoch =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30000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np.random.normal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, (hidden, input))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np.random.normal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, (out, hidden))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np.random.normal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, hidden)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np.random.normal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, out)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training(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input_bits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ref,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w_out.copy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(),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w_hid.copy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(),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T_out.copy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(),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T_hid.copy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(), epoch)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F83F74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F83F7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'True </w:t>
      </w:r>
      <w:r w:rsidRPr="00F83F74">
        <w:rPr>
          <w:rFonts w:ascii="JetBrains Mono" w:hAnsi="JetBrains Mono" w:cs="JetBrains Mono"/>
          <w:color w:val="067D17"/>
          <w:sz w:val="20"/>
          <w:szCs w:val="20"/>
        </w:rPr>
        <w:t>означает</w:t>
      </w:r>
      <w:r w:rsidRPr="00F83F7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</w:t>
      </w:r>
      <w:r w:rsidRPr="00F83F74">
        <w:rPr>
          <w:rFonts w:ascii="JetBrains Mono" w:hAnsi="JetBrains Mono" w:cs="JetBrains Mono"/>
          <w:color w:val="067D17"/>
          <w:sz w:val="20"/>
          <w:szCs w:val="20"/>
        </w:rPr>
        <w:t>что</w:t>
      </w:r>
      <w:r w:rsidRPr="00F83F7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NN </w:t>
      </w:r>
      <w:r w:rsidRPr="00F83F74">
        <w:rPr>
          <w:rFonts w:ascii="JetBrains Mono" w:hAnsi="JetBrains Mono" w:cs="JetBrains Mono"/>
          <w:color w:val="067D17"/>
          <w:sz w:val="20"/>
          <w:szCs w:val="20"/>
        </w:rPr>
        <w:t>распознала</w:t>
      </w:r>
      <w:r w:rsidRPr="00F83F7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</w:t>
      </w:r>
      <w:r w:rsidRPr="00F83F74">
        <w:rPr>
          <w:rFonts w:ascii="JetBrains Mono" w:hAnsi="JetBrains Mono" w:cs="JetBrains Mono"/>
          <w:color w:val="067D17"/>
          <w:sz w:val="20"/>
          <w:szCs w:val="20"/>
        </w:rPr>
        <w:t>вектор</w:t>
      </w:r>
      <w:r w:rsidRPr="00F83F7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, False - </w:t>
      </w:r>
      <w:r w:rsidRPr="00F83F74">
        <w:rPr>
          <w:rFonts w:ascii="JetBrains Mono" w:hAnsi="JetBrains Mono" w:cs="JetBrains Mono"/>
          <w:color w:val="067D17"/>
          <w:sz w:val="20"/>
          <w:szCs w:val="20"/>
        </w:rPr>
        <w:t>нет</w:t>
      </w:r>
      <w:r w:rsidRPr="00F83F74">
        <w:rPr>
          <w:rFonts w:ascii="JetBrains Mono" w:hAnsi="JetBrains Mono" w:cs="JetBrains Mono"/>
          <w:color w:val="067D17"/>
          <w:sz w:val="20"/>
          <w:szCs w:val="20"/>
          <w:lang w:val="en-US"/>
        </w:rPr>
        <w:t>'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F83F7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i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</w:t>
      </w:r>
      <w:r w:rsidRPr="00F83F7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r w:rsidRPr="00F83F74">
        <w:rPr>
          <w:rFonts w:ascii="JetBrains Mono" w:hAnsi="JetBrains Mono" w:cs="JetBrains Mono"/>
          <w:color w:val="000080"/>
          <w:sz w:val="20"/>
          <w:szCs w:val="20"/>
          <w:lang w:val="en-US"/>
        </w:rPr>
        <w:t>enumerate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(ref):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F83F74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F83F74">
        <w:rPr>
          <w:rFonts w:ascii="JetBrains Mono" w:hAnsi="JetBrains Mono" w:cs="JetBrains Mono"/>
          <w:color w:val="067D17"/>
          <w:sz w:val="20"/>
          <w:szCs w:val="20"/>
          <w:lang w:val="en-US"/>
        </w:rPr>
        <w:t>f"</w:t>
      </w:r>
      <w:r w:rsidRPr="00F83F74">
        <w:rPr>
          <w:rFonts w:ascii="JetBrains Mono" w:hAnsi="JetBrains Mono" w:cs="JetBrains Mono"/>
          <w:color w:val="0037A6"/>
          <w:sz w:val="20"/>
          <w:szCs w:val="20"/>
          <w:lang w:val="en-US"/>
        </w:rPr>
        <w:t>{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i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+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037A6"/>
          <w:sz w:val="20"/>
          <w:szCs w:val="20"/>
          <w:lang w:val="en-US"/>
        </w:rPr>
        <w:t>}</w:t>
      </w:r>
      <w:r w:rsidRPr="00F83F7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</w:t>
      </w:r>
      <w:r w:rsidRPr="00F83F74">
        <w:rPr>
          <w:rFonts w:ascii="JetBrains Mono" w:hAnsi="JetBrains Mono" w:cs="JetBrains Mono"/>
          <w:color w:val="067D17"/>
          <w:sz w:val="20"/>
          <w:szCs w:val="20"/>
        </w:rPr>
        <w:t>Вектор</w:t>
      </w:r>
      <w:r w:rsidRPr="00F83F74">
        <w:rPr>
          <w:rFonts w:ascii="JetBrains Mono" w:hAnsi="JetBrains Mono" w:cs="JetBrains Mono"/>
          <w:color w:val="067D17"/>
          <w:sz w:val="20"/>
          <w:szCs w:val="20"/>
          <w:lang w:val="en-US"/>
        </w:rPr>
        <w:t>:"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cur_vector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input_bits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i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]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output = predict(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cur_vector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is_recognize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output.argmax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()] ==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    </w:t>
      </w:r>
      <w:r w:rsidRPr="00F83F74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F83F74">
        <w:rPr>
          <w:rFonts w:ascii="JetBrains Mono" w:hAnsi="JetBrains Mono" w:cs="JetBrains Mono"/>
          <w:color w:val="067D17"/>
          <w:sz w:val="20"/>
          <w:szCs w:val="20"/>
          <w:lang w:val="en-US"/>
        </w:rPr>
        <w:t>f"</w:t>
      </w:r>
      <w:r w:rsidRPr="00F83F74">
        <w:rPr>
          <w:rFonts w:ascii="JetBrains Mono" w:hAnsi="JetBrains Mono" w:cs="JetBrains Mono"/>
          <w:color w:val="067D17"/>
          <w:sz w:val="20"/>
          <w:szCs w:val="20"/>
        </w:rPr>
        <w:t>Инвертировано</w:t>
      </w:r>
      <w:r w:rsidRPr="00F83F7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0 </w:t>
      </w:r>
      <w:r w:rsidRPr="00F83F74">
        <w:rPr>
          <w:rFonts w:ascii="JetBrains Mono" w:hAnsi="JetBrains Mono" w:cs="JetBrains Mono"/>
          <w:color w:val="067D17"/>
          <w:sz w:val="20"/>
          <w:szCs w:val="20"/>
        </w:rPr>
        <w:t>бит</w:t>
      </w:r>
      <w:r w:rsidRPr="00F83F7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: </w:t>
      </w:r>
      <w:r w:rsidRPr="00F83F74">
        <w:rPr>
          <w:rFonts w:ascii="JetBrains Mono" w:hAnsi="JetBrains Mono" w:cs="JetBrains Mono"/>
          <w:color w:val="0037A6"/>
          <w:sz w:val="20"/>
          <w:szCs w:val="20"/>
          <w:lang w:val="en-US"/>
        </w:rPr>
        <w:t>{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is_recognize</w:t>
      </w:r>
      <w:proofErr w:type="spellEnd"/>
      <w:r w:rsidRPr="00F83F74">
        <w:rPr>
          <w:rFonts w:ascii="JetBrains Mono" w:hAnsi="JetBrains Mono" w:cs="JetBrains Mono"/>
          <w:color w:val="0037A6"/>
          <w:sz w:val="20"/>
          <w:szCs w:val="20"/>
          <w:lang w:val="en-US"/>
        </w:rPr>
        <w:t>}</w:t>
      </w:r>
      <w:r w:rsidRPr="00F83F74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inverted_arr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cur_vector.copy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F83F7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j_i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j </w:t>
      </w:r>
      <w:r w:rsidRPr="00F83F7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r w:rsidRPr="00F83F74">
        <w:rPr>
          <w:rFonts w:ascii="JetBrains Mono" w:hAnsi="JetBrains Mono" w:cs="JetBrains Mono"/>
          <w:color w:val="000080"/>
          <w:sz w:val="20"/>
          <w:szCs w:val="20"/>
          <w:lang w:val="en-US"/>
        </w:rPr>
        <w:t>enumerate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np.random.choice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20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20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F83F74">
        <w:rPr>
          <w:rFonts w:ascii="JetBrains Mono" w:hAnsi="JetBrains Mono" w:cs="JetBrains Mono"/>
          <w:color w:val="660099"/>
          <w:sz w:val="20"/>
          <w:szCs w:val="20"/>
          <w:lang w:val="en-US"/>
        </w:rPr>
        <w:t>replace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F83F74">
        <w:rPr>
          <w:rFonts w:ascii="JetBrains Mono" w:hAnsi="JetBrains Mono" w:cs="JetBrains Mono"/>
          <w:color w:val="0033B3"/>
          <w:sz w:val="20"/>
          <w:szCs w:val="20"/>
          <w:lang w:val="en-US"/>
        </w:rPr>
        <w:t>False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)):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reverse_bit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inverted_arr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, j)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output = predict(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inverted_arr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w_out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T_hid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T_out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is_recognize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output.argmax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()] ==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        </w:t>
      </w:r>
      <w:r w:rsidRPr="00F83F74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F83F74">
        <w:rPr>
          <w:rFonts w:ascii="JetBrains Mono" w:hAnsi="JetBrains Mono" w:cs="JetBrains Mono"/>
          <w:color w:val="067D17"/>
          <w:sz w:val="20"/>
          <w:szCs w:val="20"/>
          <w:lang w:val="en-US"/>
        </w:rPr>
        <w:t>f"</w:t>
      </w:r>
      <w:r w:rsidRPr="00F83F74">
        <w:rPr>
          <w:rFonts w:ascii="JetBrains Mono" w:hAnsi="JetBrains Mono" w:cs="JetBrains Mono"/>
          <w:color w:val="067D17"/>
          <w:sz w:val="20"/>
          <w:szCs w:val="20"/>
        </w:rPr>
        <w:t>Инвертировано</w:t>
      </w:r>
      <w:r w:rsidRPr="00F83F7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</w:t>
      </w:r>
      <w:r w:rsidRPr="00F83F74">
        <w:rPr>
          <w:rFonts w:ascii="JetBrains Mono" w:hAnsi="JetBrains Mono" w:cs="JetBrains Mono"/>
          <w:color w:val="0037A6"/>
          <w:sz w:val="20"/>
          <w:szCs w:val="20"/>
          <w:lang w:val="en-US"/>
        </w:rPr>
        <w:t>{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j_i</w:t>
      </w:r>
      <w:proofErr w:type="spellEnd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+ </w:t>
      </w:r>
      <w:r w:rsidRPr="00F83F7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F83F74">
        <w:rPr>
          <w:rFonts w:ascii="JetBrains Mono" w:hAnsi="JetBrains Mono" w:cs="JetBrains Mono"/>
          <w:color w:val="0037A6"/>
          <w:sz w:val="20"/>
          <w:szCs w:val="20"/>
          <w:lang w:val="en-US"/>
        </w:rPr>
        <w:t>}</w:t>
      </w:r>
      <w:r w:rsidRPr="00F83F7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</w:t>
      </w:r>
      <w:r w:rsidRPr="00F83F74">
        <w:rPr>
          <w:rFonts w:ascii="JetBrains Mono" w:hAnsi="JetBrains Mono" w:cs="JetBrains Mono"/>
          <w:color w:val="067D17"/>
          <w:sz w:val="20"/>
          <w:szCs w:val="20"/>
        </w:rPr>
        <w:t>бит</w:t>
      </w:r>
      <w:r w:rsidRPr="00F83F7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: </w:t>
      </w:r>
      <w:r w:rsidRPr="00F83F74">
        <w:rPr>
          <w:rFonts w:ascii="JetBrains Mono" w:hAnsi="JetBrains Mono" w:cs="JetBrains Mono"/>
          <w:color w:val="0037A6"/>
          <w:sz w:val="20"/>
          <w:szCs w:val="20"/>
          <w:lang w:val="en-US"/>
        </w:rPr>
        <w:t>{</w:t>
      </w:r>
      <w:proofErr w:type="spellStart"/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is_recognize</w:t>
      </w:r>
      <w:proofErr w:type="spellEnd"/>
      <w:r w:rsidRPr="00F83F74">
        <w:rPr>
          <w:rFonts w:ascii="JetBrains Mono" w:hAnsi="JetBrains Mono" w:cs="JetBrains Mono"/>
          <w:color w:val="0037A6"/>
          <w:sz w:val="20"/>
          <w:szCs w:val="20"/>
          <w:lang w:val="en-US"/>
        </w:rPr>
        <w:t>}</w:t>
      </w:r>
      <w:r w:rsidRPr="00F83F74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F83F7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>main()</w:t>
      </w:r>
    </w:p>
    <w:p w14:paraId="7E4F7629" w14:textId="77777777" w:rsidR="00097656" w:rsidRPr="00575A53" w:rsidRDefault="00097656" w:rsidP="00097656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</w:p>
    <w:p w14:paraId="622D3C45" w14:textId="7815DE3B" w:rsidR="00F83F74" w:rsidRPr="00F83F74" w:rsidRDefault="00A96AA3" w:rsidP="00097656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097656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F83F74">
        <w:rPr>
          <w:rFonts w:ascii="Times New Roman" w:hAnsi="Times New Roman" w:cs="Times New Roman"/>
          <w:b/>
          <w:sz w:val="28"/>
          <w:szCs w:val="28"/>
        </w:rPr>
        <w:t xml:space="preserve"> за 30000 эпох</w:t>
      </w:r>
      <w:r w:rsidRPr="00097656">
        <w:rPr>
          <w:rFonts w:ascii="Times New Roman" w:hAnsi="Times New Roman" w:cs="Times New Roman"/>
          <w:b/>
          <w:sz w:val="28"/>
          <w:szCs w:val="28"/>
        </w:rPr>
        <w:t>:</w:t>
      </w:r>
    </w:p>
    <w:p w14:paraId="2FDAF421" w14:textId="0FBDF30A" w:rsidR="00575A53" w:rsidRPr="00447E37" w:rsidRDefault="00F83F74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F83F74">
        <w:rPr>
          <w:rFonts w:ascii="Times New Roman" w:hAnsi="Times New Roman" w:cs="Times New Roman"/>
          <w:color w:val="080808"/>
          <w:sz w:val="28"/>
          <w:szCs w:val="28"/>
        </w:rPr>
        <w:drawing>
          <wp:inline distT="0" distB="0" distL="0" distR="0" wp14:anchorId="5B498F85" wp14:editId="5609A2EF">
            <wp:extent cx="3401437" cy="4828454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96" cy="493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C7B" w:rsidRPr="007A0C7B">
        <w:rPr>
          <w:rFonts w:ascii="Times New Roman" w:hAnsi="Times New Roman" w:cs="Times New Roman"/>
          <w:color w:val="080808"/>
          <w:sz w:val="28"/>
          <w:szCs w:val="28"/>
        </w:rPr>
        <w:drawing>
          <wp:inline distT="0" distB="0" distL="0" distR="0" wp14:anchorId="0521777D" wp14:editId="7313F08B">
            <wp:extent cx="2127899" cy="457734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244" cy="461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D494" w14:textId="152FDE62" w:rsidR="00575A53" w:rsidRDefault="007A0C7B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7A0C7B">
        <w:rPr>
          <w:b/>
          <w:sz w:val="28"/>
          <w:szCs w:val="28"/>
        </w:rPr>
        <w:lastRenderedPageBreak/>
        <w:drawing>
          <wp:inline distT="0" distB="0" distL="0" distR="0" wp14:anchorId="2C6AFAC7" wp14:editId="443E3C18">
            <wp:extent cx="1887503" cy="39555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8677" cy="39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3F7" w14:textId="213FB30B" w:rsidR="00B47D5B" w:rsidRPr="008F6BB4" w:rsidRDefault="00B47D5B" w:rsidP="00DA4187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767BB4">
        <w:rPr>
          <w:b/>
          <w:sz w:val="28"/>
          <w:szCs w:val="28"/>
        </w:rPr>
        <w:t>Вывод</w:t>
      </w:r>
      <w:proofErr w:type="gramStart"/>
      <w:r w:rsidRPr="00767BB4">
        <w:rPr>
          <w:b/>
          <w:sz w:val="28"/>
          <w:szCs w:val="28"/>
        </w:rPr>
        <w:t>:</w:t>
      </w:r>
      <w:r w:rsidR="006F0D28" w:rsidRPr="00767BB4">
        <w:rPr>
          <w:sz w:val="28"/>
          <w:szCs w:val="28"/>
        </w:rPr>
        <w:t xml:space="preserve"> </w:t>
      </w:r>
      <w:r w:rsidR="00447E37" w:rsidRPr="009E0517">
        <w:rPr>
          <w:bCs/>
        </w:rPr>
        <w:t>Изучи</w:t>
      </w:r>
      <w:r w:rsidR="00447E37">
        <w:rPr>
          <w:bCs/>
        </w:rPr>
        <w:t>л</w:t>
      </w:r>
      <w:proofErr w:type="gramEnd"/>
      <w:r w:rsidR="00447E37" w:rsidRPr="009E0517">
        <w:rPr>
          <w:bCs/>
        </w:rPr>
        <w:t xml:space="preserve"> обучение и функционирование нелинейной ИНС при решении задач распознавания образов</w:t>
      </w:r>
      <w:r w:rsidR="00447E37">
        <w:rPr>
          <w:bCs/>
        </w:rPr>
        <w:t>.</w:t>
      </w:r>
    </w:p>
    <w:p w14:paraId="699D3690" w14:textId="77777777" w:rsidR="00A96AA3" w:rsidRPr="00710EA6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sectPr w:rsidR="00A96AA3" w:rsidRPr="00710EA6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20B0604020202020204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A00493"/>
    <w:multiLevelType w:val="multilevel"/>
    <w:tmpl w:val="6FF6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3645D5"/>
    <w:multiLevelType w:val="multilevel"/>
    <w:tmpl w:val="9162F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97656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3084C"/>
    <w:rsid w:val="00447DFC"/>
    <w:rsid w:val="00447E37"/>
    <w:rsid w:val="004639BC"/>
    <w:rsid w:val="00475A72"/>
    <w:rsid w:val="00481656"/>
    <w:rsid w:val="004846CB"/>
    <w:rsid w:val="004E202C"/>
    <w:rsid w:val="004F7A49"/>
    <w:rsid w:val="00526A38"/>
    <w:rsid w:val="005737FD"/>
    <w:rsid w:val="00575A53"/>
    <w:rsid w:val="0060014F"/>
    <w:rsid w:val="006531F4"/>
    <w:rsid w:val="00667D3B"/>
    <w:rsid w:val="006C1F27"/>
    <w:rsid w:val="006E1C84"/>
    <w:rsid w:val="006E5D61"/>
    <w:rsid w:val="006F0D28"/>
    <w:rsid w:val="00710EA6"/>
    <w:rsid w:val="00712FF3"/>
    <w:rsid w:val="00720258"/>
    <w:rsid w:val="00721F28"/>
    <w:rsid w:val="007234CF"/>
    <w:rsid w:val="00745641"/>
    <w:rsid w:val="00767BB4"/>
    <w:rsid w:val="00767CB6"/>
    <w:rsid w:val="0079467A"/>
    <w:rsid w:val="007A0C7B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8F6BB4"/>
    <w:rsid w:val="00906C6B"/>
    <w:rsid w:val="00925ABC"/>
    <w:rsid w:val="00932D31"/>
    <w:rsid w:val="00936049"/>
    <w:rsid w:val="009404A4"/>
    <w:rsid w:val="00951BED"/>
    <w:rsid w:val="00965C25"/>
    <w:rsid w:val="00983A3D"/>
    <w:rsid w:val="009B40F2"/>
    <w:rsid w:val="009B730A"/>
    <w:rsid w:val="009C2816"/>
    <w:rsid w:val="009D6DD1"/>
    <w:rsid w:val="009E0517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DA4187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83F74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9BAB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Обычный2"/>
    <w:rsid w:val="009404A4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F83F74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81D7F-FEDB-4AD6-B3D9-EAAD9A881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Игорь Мозоль</cp:lastModifiedBy>
  <cp:revision>5</cp:revision>
  <dcterms:created xsi:type="dcterms:W3CDTF">2021-11-21T21:41:00Z</dcterms:created>
  <dcterms:modified xsi:type="dcterms:W3CDTF">2021-12-20T17:47:00Z</dcterms:modified>
</cp:coreProperties>
</file>