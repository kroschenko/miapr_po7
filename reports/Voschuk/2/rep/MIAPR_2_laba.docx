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EB2B5D8" w14:textId="4E3D28A1" w:rsidR="003645D2" w:rsidRPr="00B47D5B" w:rsidRDefault="00604D95" w:rsidP="001A2F36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proofErr w:type="spellStart"/>
      <w:r w:rsidR="00084E8F">
        <w:rPr>
          <w:sz w:val="26"/>
          <w:szCs w:val="26"/>
        </w:rPr>
        <w:t>МиАПР</w:t>
      </w:r>
      <w:proofErr w:type="spellEnd"/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6397C68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1A2F36">
        <w:rPr>
          <w:sz w:val="26"/>
          <w:szCs w:val="26"/>
        </w:rPr>
        <w:t>7</w:t>
      </w:r>
    </w:p>
    <w:p w14:paraId="7AC24438" w14:textId="49B44CAA" w:rsidR="00BC3D7E" w:rsidRPr="00607547" w:rsidRDefault="003C4FB7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Вощук</w:t>
      </w:r>
      <w:proofErr w:type="spellEnd"/>
      <w:r>
        <w:rPr>
          <w:sz w:val="26"/>
          <w:szCs w:val="26"/>
        </w:rPr>
        <w:t xml:space="preserve"> А.Я.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7C8B7BE5" w:rsidR="002A697F" w:rsidRPr="002A697F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</w:rPr>
      </w:pPr>
      <w:r w:rsidRPr="002A697F">
        <w:rPr>
          <w:sz w:val="26"/>
          <w:szCs w:val="26"/>
        </w:rPr>
        <w:t>Вариант</w:t>
      </w:r>
      <w:r w:rsidR="00765AC0">
        <w:rPr>
          <w:sz w:val="26"/>
          <w:szCs w:val="26"/>
        </w:rPr>
        <w:t xml:space="preserve"> 2</w:t>
      </w:r>
    </w:p>
    <w:p w14:paraId="415C7A74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Задание:</w:t>
      </w:r>
    </w:p>
    <w:p w14:paraId="13D2940D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Написать на любом ЯВУ программу моделирования прогнозирующей линейной</w:t>
      </w:r>
    </w:p>
    <w:p w14:paraId="10867D62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ИНС. Для тестирования использовать функцию</w:t>
      </w:r>
    </w:p>
    <w:p w14:paraId="1284D718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y = a*</w:t>
      </w:r>
      <w:proofErr w:type="spellStart"/>
      <w:r w:rsidRPr="002A697F">
        <w:rPr>
          <w:sz w:val="26"/>
          <w:szCs w:val="26"/>
        </w:rPr>
        <w:t>sin</w:t>
      </w:r>
      <w:proofErr w:type="spellEnd"/>
      <w:r w:rsidRPr="002A697F">
        <w:rPr>
          <w:sz w:val="26"/>
          <w:szCs w:val="26"/>
        </w:rPr>
        <w:t>(</w:t>
      </w:r>
      <w:proofErr w:type="spellStart"/>
      <w:r w:rsidRPr="002A697F">
        <w:rPr>
          <w:sz w:val="26"/>
          <w:szCs w:val="26"/>
        </w:rPr>
        <w:t>bx</w:t>
      </w:r>
      <w:proofErr w:type="spellEnd"/>
      <w:r w:rsidRPr="002A697F">
        <w:rPr>
          <w:sz w:val="26"/>
          <w:szCs w:val="26"/>
        </w:rPr>
        <w:t>) + d</w:t>
      </w:r>
    </w:p>
    <w:p w14:paraId="0D3C79EE" w14:textId="531F7C13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a = 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b = </w:t>
      </w:r>
      <w:r w:rsidR="00765AC0">
        <w:rPr>
          <w:sz w:val="26"/>
          <w:szCs w:val="26"/>
        </w:rPr>
        <w:t>6</w:t>
      </w:r>
      <w:r w:rsidRPr="002A697F">
        <w:rPr>
          <w:sz w:val="26"/>
          <w:szCs w:val="26"/>
        </w:rPr>
        <w:t>, d = 0.</w:t>
      </w:r>
      <w:r w:rsidR="00765AC0">
        <w:rPr>
          <w:sz w:val="26"/>
          <w:szCs w:val="26"/>
        </w:rPr>
        <w:t>2</w:t>
      </w:r>
      <w:r w:rsidRPr="002A697F">
        <w:rPr>
          <w:sz w:val="26"/>
          <w:szCs w:val="26"/>
        </w:rPr>
        <w:t xml:space="preserve">, кол-во входов ИНС = </w:t>
      </w:r>
      <w:r w:rsidR="00765AC0">
        <w:rPr>
          <w:sz w:val="26"/>
          <w:szCs w:val="26"/>
        </w:rPr>
        <w:t>4</w:t>
      </w:r>
      <w:r w:rsidRPr="002A697F">
        <w:rPr>
          <w:sz w:val="26"/>
          <w:szCs w:val="26"/>
        </w:rPr>
        <w:t>.</w:t>
      </w:r>
    </w:p>
    <w:p w14:paraId="641E5A81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Обучение и прогнозирование производить на 30 и 15 значениях соответственно</w:t>
      </w:r>
    </w:p>
    <w:p w14:paraId="7B82E5CB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табулируя функцию с шагом 0.1. Скорость обучения выбирается студентом</w:t>
      </w:r>
    </w:p>
    <w:p w14:paraId="67B6A244" w14:textId="70F4966D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самостоятельно, для чего моделирование проводится несколько раз для разных </w:t>
      </w:r>
      <w:r w:rsidR="004C297E"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647BFEEA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Результаты оцениваются по двум критериям - скорости обучения и минимальной</w:t>
      </w:r>
    </w:p>
    <w:p w14:paraId="03EF4CA6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достигнутой ошибке. Необходимо заметить, что эти критерии в общем случае</w:t>
      </w:r>
    </w:p>
    <w:p w14:paraId="0E5C3687" w14:textId="77777777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>являются взаимоисключающими, и оптимальные значения для каждого критерия</w:t>
      </w:r>
    </w:p>
    <w:p w14:paraId="02A491B1" w14:textId="6D643384" w:rsidR="002A697F" w:rsidRP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  <w:r w:rsidRPr="002A697F">
        <w:rPr>
          <w:sz w:val="26"/>
          <w:szCs w:val="26"/>
        </w:rPr>
        <w:t xml:space="preserve">достигаются при разных </w:t>
      </w:r>
      <w:r>
        <w:rPr>
          <w:sz w:val="26"/>
          <w:szCs w:val="26"/>
        </w:rPr>
        <w:t>альфа</w:t>
      </w:r>
      <w:r w:rsidRPr="002A697F">
        <w:rPr>
          <w:sz w:val="26"/>
          <w:szCs w:val="26"/>
        </w:rPr>
        <w:t>.</w:t>
      </w:r>
    </w:p>
    <w:p w14:paraId="3D074E67" w14:textId="0B694758" w:rsidR="002A697F" w:rsidRDefault="002A697F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A144DCE" w14:textId="2AC0F8BB" w:rsidR="00B151CA" w:rsidRDefault="00B151C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 xml:space="preserve">Нейронная сеть представляет собой последовательность связанных нейронов. К нейрону поступают входящие сигналы, каждому из которых присвоен определенный вес. Сигнал умножается на свой вес, значения суммируются, и получается единое число, которое получает активационная функция. На выходе она принимает решение, </w:t>
      </w:r>
      <w:r w:rsidR="00120A46">
        <w:rPr>
          <w:sz w:val="26"/>
          <w:szCs w:val="26"/>
        </w:rPr>
        <w:t>транслировать ли сигнал дальше. Самая сложная задача в работе с нейросетью – грамотно подобрать коэффициенты к нейронам. Для этого используется обучение – процесс нахождения корректных весов для нейросети. От того, как именно обучат нейросеть, будут зависеть ее решения.</w:t>
      </w:r>
    </w:p>
    <w:p w14:paraId="4812F467" w14:textId="4E8FEE65" w:rsidR="00120A46" w:rsidRDefault="00FD1924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Для ускорения процедуры обучения вместо постоянного шага обучения предложено использовать адаптивный шаг обучения, который из возможных направлений выбирает наиболее оптимальный вариант.</w:t>
      </w:r>
    </w:p>
    <w:p w14:paraId="02B96845" w14:textId="77777777" w:rsidR="00FD1924" w:rsidRDefault="00FD1924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7EE65AD" w14:textId="5C57888D" w:rsidR="002A697F" w:rsidRPr="00AC1B87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2D7042E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6C4480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30CFF46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4AA177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C540861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D22F47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C9FE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3FCE2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4D417C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7A08821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</w:t>
      </w:r>
    </w:p>
    <w:p w14:paraId="4493303B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 = 6,</w:t>
      </w:r>
    </w:p>
    <w:p w14:paraId="5DAE23E5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enteries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4,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//входы ИНС</w:t>
      </w:r>
    </w:p>
    <w:p w14:paraId="7CA3E792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 = 30,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обучения</w:t>
      </w:r>
    </w:p>
    <w:p w14:paraId="36F7D502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//количество значений для прогнозирования</w:t>
      </w:r>
    </w:p>
    <w:p w14:paraId="5CB38910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0.2,</w:t>
      </w:r>
    </w:p>
    <w:p w14:paraId="6E9E14C2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//минимальная среднеквадратичная ошибка сети</w:t>
      </w:r>
    </w:p>
    <w:p w14:paraId="418F5089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//суммарная среднеквадратичная ошибка сети</w:t>
      </w:r>
    </w:p>
    <w:p w14:paraId="32116D9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 = 1;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НС</w:t>
      </w:r>
    </w:p>
    <w:p w14:paraId="61A5065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 =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(3)</w:t>
      </w:r>
    </w:p>
    <w:p w14:paraId="12F09644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srand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time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(NULL)); //для разного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рандома</w:t>
      </w:r>
      <w:proofErr w:type="spellEnd"/>
    </w:p>
    <w:p w14:paraId="32C168B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генерирует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коэффициенты</w:t>
      </w:r>
    </w:p>
    <w:p w14:paraId="40DA6522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3C4FB7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1</w:t>
      </w:r>
    </w:p>
    <w:p w14:paraId="1566957B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W["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весовых коэффициентов</w:t>
      </w:r>
    </w:p>
    <w:p w14:paraId="1B815824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1F295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25E7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 + values];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y</w:t>
      </w:r>
    </w:p>
    <w:p w14:paraId="3E6E4C2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+ values;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эталонные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286D317E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 = 0.1;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00106BC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step 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03128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d;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формула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проверки</w:t>
      </w:r>
    </w:p>
    <w:p w14:paraId="3DE9793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DCFE42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= 0;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индексов</w:t>
      </w:r>
    </w:p>
    <w:p w14:paraId="7912FD38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(1) {</w:t>
      </w:r>
    </w:p>
    <w:p w14:paraId="688945FA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754E72BD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0.05;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//скорость обучения</w:t>
      </w:r>
    </w:p>
    <w:p w14:paraId="5D94C494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//ошибка</w:t>
      </w:r>
    </w:p>
    <w:p w14:paraId="2F464ECA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74959E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= 0;</w:t>
      </w:r>
    </w:p>
    <w:p w14:paraId="1409AC96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0.0;</w:t>
      </w:r>
    </w:p>
    <w:p w14:paraId="522EB189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5DB3B4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+= pow(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j], 2);</w:t>
      </w:r>
    </w:p>
    <w:p w14:paraId="79C3DF8C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A63F1EC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Alpha = 1 / (1 + temp);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адаптивный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1744D28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векторы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выходной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активности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464CB50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y1 += W[j] 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C95AF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B3302F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y1 -= T;</w:t>
      </w:r>
    </w:p>
    <w:p w14:paraId="3F4C6A58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весовых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коэффициентов</w:t>
      </w:r>
    </w:p>
    <w:p w14:paraId="719881B1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W[j] -= Alpha * (y1 -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02B44756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214E3C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+= Alpha * (y1 -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порога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нейронной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сети</w:t>
      </w:r>
    </w:p>
    <w:p w14:paraId="6DC34324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 += 0.5 * </w:t>
      </w:r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y1 -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2); 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суммарной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среднеквадратичной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ошибки</w:t>
      </w:r>
    </w:p>
    <w:p w14:paraId="76F3A9C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C4E7C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era++;</w:t>
      </w:r>
    </w:p>
    <w:p w14:paraId="28FC5E7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| 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1A6DE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2B7B19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//далее сеть обучена</w:t>
      </w:r>
    </w:p>
    <w:p w14:paraId="531E5003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F06C70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РЕЗУЛЬТАТЫ ОБУЧЕНИЯ"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7CED5D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(27)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9AAD91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23)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7D63A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 + values];</w:t>
      </w:r>
    </w:p>
    <w:p w14:paraId="66C21462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E94DEF9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703ADB7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D021204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prognoz_values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+= W[j]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etalon_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+ i];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//получаемые значения в результате обучения</w:t>
      </w:r>
    </w:p>
    <w:p w14:paraId="7379D654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03B2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-= T;</w:t>
      </w:r>
    </w:p>
    <w:p w14:paraId="038AB4C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7B459C5D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8CA1D5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294093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 ПРОГНОЗИРОВАНИЯ"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9EF2DC" w14:textId="77777777" w:rsid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(23)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D7C94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values;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C50624F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= 0;</w:t>
      </w:r>
    </w:p>
    <w:p w14:paraId="52D8442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DBC0CCC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прогнозируемые</w:t>
      </w:r>
      <w:r w:rsidRPr="003C4FB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значения</w:t>
      </w:r>
    </w:p>
    <w:p w14:paraId="4243CC8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+= W[j] *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enteries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E09DF1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BF2D00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-= T;</w:t>
      </w:r>
    </w:p>
    <w:p w14:paraId="102E17B8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"y["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+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(20)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right;</w:t>
      </w:r>
    </w:p>
    <w:p w14:paraId="5350A298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(23)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-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n] </w:t>
      </w:r>
      <w:r w:rsidRPr="003C4F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7A764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17C867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etalon_values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6FC5A5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proofErr w:type="spellStart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prognoz_values</w:t>
      </w:r>
      <w:proofErr w:type="spellEnd"/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FE4DEB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W;</w:t>
      </w:r>
    </w:p>
    <w:p w14:paraId="7BFFF753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3C4FB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C02BE2" w14:textId="77777777" w:rsidR="003C4FB7" w:rsidRPr="003C4FB7" w:rsidRDefault="003C4FB7" w:rsidP="003C4FB7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C4F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C4F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2182A50" w14:textId="586032F9" w:rsidR="00744B56" w:rsidRDefault="003C4FB7" w:rsidP="003C4FB7">
      <w:pPr>
        <w:widowControl/>
        <w:autoSpaceDE/>
        <w:autoSpaceDN/>
        <w:adjustRightInd/>
        <w:rPr>
          <w:sz w:val="26"/>
          <w:szCs w:val="26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1A2F36">
        <w:rPr>
          <w:noProof/>
        </w:rPr>
        <w:drawing>
          <wp:inline distT="0" distB="0" distL="0" distR="0" wp14:anchorId="4FF225F4" wp14:editId="17A6E8F8">
            <wp:extent cx="1800225" cy="1028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23C4" w14:textId="3E0E8322" w:rsidR="001A2F36" w:rsidRDefault="001A2F36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4BF3B02E" wp14:editId="5EBAC46D">
            <wp:extent cx="601027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AA7" w14:textId="77777777" w:rsidR="001A2F36" w:rsidRDefault="001A2F3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38F99763" w14:textId="1D47228A" w:rsidR="00765AC0" w:rsidRDefault="001A2F36" w:rsidP="002A697F">
      <w:pPr>
        <w:widowControl/>
        <w:autoSpaceDE/>
        <w:autoSpaceDN/>
        <w:adjustRightInd/>
        <w:rPr>
          <w:noProof/>
        </w:rPr>
      </w:pPr>
      <w:r>
        <w:rPr>
          <w:noProof/>
        </w:rPr>
        <w:drawing>
          <wp:inline distT="0" distB="0" distL="0" distR="0" wp14:anchorId="4D04D289" wp14:editId="4D0DB9C5">
            <wp:extent cx="6029325" cy="2295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F2AB" w14:textId="204E0798" w:rsidR="00765AC0" w:rsidRDefault="00765AC0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13CAF19B" w14:textId="7B64EEC6" w:rsidR="00765AC0" w:rsidRDefault="00765AC0" w:rsidP="002A697F">
      <w:pPr>
        <w:widowControl/>
        <w:autoSpaceDE/>
        <w:autoSpaceDN/>
        <w:adjustRightInd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A290CDA" wp14:editId="63F43E0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8CD9418" w14:textId="63E99A22" w:rsidR="00744B56" w:rsidRPr="009909C2" w:rsidRDefault="00292D7A" w:rsidP="00765AC0">
      <w:pPr>
        <w:widowControl/>
        <w:autoSpaceDE/>
        <w:autoSpaceDN/>
        <w:adjustRightInd/>
        <w:ind w:left="7788" w:firstLine="708"/>
        <w:rPr>
          <w:sz w:val="26"/>
          <w:szCs w:val="26"/>
        </w:rPr>
      </w:pPr>
      <w:r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28713194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t>Вывод: И</w:t>
      </w:r>
      <w:r w:rsidR="00607547">
        <w:rPr>
          <w:sz w:val="26"/>
          <w:szCs w:val="26"/>
        </w:rPr>
        <w:t>зучил</w:t>
      </w:r>
      <w:bookmarkStart w:id="0" w:name="_GoBack"/>
      <w:bookmarkEnd w:id="0"/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A2F36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7F80"/>
    <w:rsid w:val="003515E2"/>
    <w:rsid w:val="003645D2"/>
    <w:rsid w:val="00386D80"/>
    <w:rsid w:val="003C3888"/>
    <w:rsid w:val="003C4FB7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5AC0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3B3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26</c:v>
                </c:pt>
                <c:pt idx="1">
                  <c:v>52</c:v>
                </c:pt>
                <c:pt idx="2">
                  <c:v>78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8.4548799999999993</c:v>
                </c:pt>
                <c:pt idx="1">
                  <c:v>0.284854</c:v>
                </c:pt>
                <c:pt idx="2">
                  <c:v>7.9994100000000002E-3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2C2-4C32-92D2-070D161064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2065343"/>
        <c:axId val="1911402111"/>
      </c:scatterChart>
      <c:valAx>
        <c:axId val="192206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1402111"/>
        <c:crosses val="autoZero"/>
        <c:crossBetween val="midCat"/>
      </c:valAx>
      <c:valAx>
        <c:axId val="191140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206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AA52B-DB16-43F3-943D-50C9514EB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Пользователь</cp:lastModifiedBy>
  <cp:revision>4</cp:revision>
  <dcterms:created xsi:type="dcterms:W3CDTF">2021-10-06T16:04:00Z</dcterms:created>
  <dcterms:modified xsi:type="dcterms:W3CDTF">2021-12-21T20:28:00Z</dcterms:modified>
</cp:coreProperties>
</file>