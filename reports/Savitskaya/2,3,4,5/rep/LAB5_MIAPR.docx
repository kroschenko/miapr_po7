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rPr>
          <w:sz w:val="26"/>
          <w:szCs w:val="26"/>
        </w:rPr>
      </w:pPr>
    </w:p>
    <w:p w:rsidR="00B47D5B" w:rsidRPr="00B47D5B" w:rsidRDefault="00B47D5B" w:rsidP="00BC3D7E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47D5B" w:rsidRPr="00B47D5B" w:rsidRDefault="00B47D5B" w:rsidP="008A3C91">
      <w:pPr>
        <w:rPr>
          <w:sz w:val="26"/>
          <w:szCs w:val="26"/>
        </w:rPr>
      </w:pPr>
    </w:p>
    <w:p w:rsidR="00BC3D7E" w:rsidRPr="00B47D5B" w:rsidRDefault="00BC3D7E" w:rsidP="003645D2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6B175D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805F76" w:rsidRPr="006B175D">
        <w:rPr>
          <w:sz w:val="26"/>
          <w:szCs w:val="26"/>
        </w:rPr>
        <w:t>5</w:t>
      </w:r>
    </w:p>
    <w:p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:rsidR="00C21A9D" w:rsidRDefault="00604D95" w:rsidP="00C21A9D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:rsidR="00C57917" w:rsidRPr="00C57917" w:rsidRDefault="00745641" w:rsidP="00C21A9D">
      <w:pPr>
        <w:jc w:val="center"/>
        <w:rPr>
          <w:sz w:val="26"/>
          <w:szCs w:val="26"/>
        </w:rPr>
      </w:pPr>
      <w:r w:rsidRPr="00C57917">
        <w:rPr>
          <w:sz w:val="26"/>
          <w:szCs w:val="26"/>
        </w:rPr>
        <w:t xml:space="preserve">Тема: </w:t>
      </w:r>
      <w:r w:rsidR="00C57917" w:rsidRPr="00C57917">
        <w:rPr>
          <w:sz w:val="26"/>
          <w:szCs w:val="26"/>
        </w:rPr>
        <w:t>«</w:t>
      </w:r>
      <w:r w:rsidR="00805F76" w:rsidRPr="00805F76">
        <w:rPr>
          <w:color w:val="000000"/>
          <w:sz w:val="26"/>
          <w:szCs w:val="26"/>
        </w:rPr>
        <w:t>Нелинейные ИНС в задачах распознавания образов</w:t>
      </w:r>
      <w:r w:rsidR="00C57917" w:rsidRPr="00C57917">
        <w:rPr>
          <w:sz w:val="26"/>
          <w:szCs w:val="26"/>
        </w:rPr>
        <w:t>»</w:t>
      </w:r>
    </w:p>
    <w:p w:rsidR="00BC3D7E" w:rsidRPr="00B47D5B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:rsidR="008A3C91" w:rsidRPr="00B47D5B" w:rsidRDefault="008A3C91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8A3C91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Default="00FF69C9" w:rsidP="00BC3D7E">
      <w:pPr>
        <w:jc w:val="center"/>
        <w:rPr>
          <w:sz w:val="26"/>
          <w:szCs w:val="26"/>
        </w:rPr>
      </w:pPr>
    </w:p>
    <w:p w:rsidR="00B47D5B" w:rsidRPr="00B47D5B" w:rsidRDefault="00B47D5B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jc w:val="center"/>
        <w:rPr>
          <w:sz w:val="26"/>
          <w:szCs w:val="26"/>
        </w:rPr>
      </w:pPr>
    </w:p>
    <w:p w:rsidR="00B47D5B" w:rsidRDefault="00B47D5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Pr="00B47D5B" w:rsidRDefault="003E41CB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jc w:val="center"/>
        <w:rPr>
          <w:sz w:val="26"/>
          <w:szCs w:val="26"/>
        </w:rPr>
      </w:pPr>
    </w:p>
    <w:p w:rsidR="00C21A9D" w:rsidRDefault="00C21A9D" w:rsidP="00BC3D7E">
      <w:pPr>
        <w:jc w:val="center"/>
        <w:rPr>
          <w:sz w:val="26"/>
          <w:szCs w:val="26"/>
        </w:rPr>
      </w:pPr>
    </w:p>
    <w:p w:rsidR="00C21A9D" w:rsidRDefault="00C21A9D" w:rsidP="00BC3D7E">
      <w:pPr>
        <w:jc w:val="center"/>
        <w:rPr>
          <w:sz w:val="26"/>
          <w:szCs w:val="26"/>
        </w:rPr>
      </w:pPr>
    </w:p>
    <w:p w:rsidR="00C21A9D" w:rsidRDefault="00C21A9D" w:rsidP="00BC3D7E">
      <w:pPr>
        <w:jc w:val="center"/>
        <w:rPr>
          <w:sz w:val="26"/>
          <w:szCs w:val="26"/>
        </w:rPr>
      </w:pPr>
    </w:p>
    <w:p w:rsidR="00C21A9D" w:rsidRDefault="00C21A9D" w:rsidP="00BC3D7E">
      <w:pPr>
        <w:jc w:val="center"/>
        <w:rPr>
          <w:sz w:val="26"/>
          <w:szCs w:val="26"/>
        </w:rPr>
      </w:pPr>
    </w:p>
    <w:p w:rsidR="00C21A9D" w:rsidRPr="00B47D5B" w:rsidRDefault="00C21A9D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6B175D" w:rsidRDefault="006B175D" w:rsidP="006B175D">
      <w:pPr>
        <w:ind w:left="6804"/>
        <w:rPr>
          <w:sz w:val="26"/>
          <w:szCs w:val="26"/>
        </w:rPr>
      </w:pPr>
      <w:r>
        <w:rPr>
          <w:sz w:val="26"/>
          <w:szCs w:val="26"/>
        </w:rPr>
        <w:t>Выполнила:</w:t>
      </w:r>
    </w:p>
    <w:p w:rsidR="006B175D" w:rsidRDefault="006B175D" w:rsidP="006B175D">
      <w:pPr>
        <w:ind w:left="6804"/>
        <w:rPr>
          <w:sz w:val="26"/>
          <w:szCs w:val="26"/>
        </w:rPr>
      </w:pPr>
      <w:r>
        <w:rPr>
          <w:sz w:val="26"/>
          <w:szCs w:val="26"/>
        </w:rPr>
        <w:t>Савицкая А.Ю., ПО-7</w:t>
      </w:r>
    </w:p>
    <w:p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BC3D7E">
      <w:pPr>
        <w:rPr>
          <w:sz w:val="26"/>
          <w:szCs w:val="26"/>
        </w:rPr>
      </w:pPr>
    </w:p>
    <w:p w:rsidR="00767CB6" w:rsidRPr="00B47D5B" w:rsidRDefault="00767CB6" w:rsidP="00BC3D7E">
      <w:pPr>
        <w:rPr>
          <w:sz w:val="26"/>
          <w:szCs w:val="26"/>
        </w:rPr>
      </w:pPr>
    </w:p>
    <w:p w:rsidR="00FF69C9" w:rsidRPr="00B47D5B" w:rsidRDefault="00FF69C9" w:rsidP="00BC3D7E">
      <w:pPr>
        <w:jc w:val="center"/>
        <w:rPr>
          <w:sz w:val="26"/>
          <w:szCs w:val="26"/>
        </w:rPr>
      </w:pPr>
    </w:p>
    <w:p w:rsidR="00C448DF" w:rsidRPr="00805F76" w:rsidRDefault="003E41CB" w:rsidP="00C21A9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Брест, </w:t>
      </w:r>
      <w:r w:rsidR="00BC3D7E" w:rsidRPr="00B47D5B">
        <w:rPr>
          <w:sz w:val="26"/>
          <w:szCs w:val="26"/>
        </w:rPr>
        <w:t>20</w:t>
      </w:r>
      <w:r w:rsidR="006B175D">
        <w:rPr>
          <w:sz w:val="26"/>
          <w:szCs w:val="26"/>
        </w:rPr>
        <w:t>21</w:t>
      </w:r>
    </w:p>
    <w:p w:rsidR="00C448DF" w:rsidRPr="00216AA9" w:rsidRDefault="00C448DF" w:rsidP="00C448DF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:rsidR="00C448DF" w:rsidRPr="00C448DF" w:rsidRDefault="00084E8F" w:rsidP="00C448DF">
      <w:pPr>
        <w:widowControl/>
        <w:autoSpaceDE/>
        <w:autoSpaceDN/>
        <w:adjustRightInd/>
        <w:rPr>
          <w:sz w:val="26"/>
          <w:szCs w:val="26"/>
        </w:rPr>
      </w:pPr>
      <w:r w:rsidRPr="00C21A9D">
        <w:rPr>
          <w:b/>
          <w:sz w:val="26"/>
          <w:szCs w:val="26"/>
        </w:rPr>
        <w:t>Цель работы:</w:t>
      </w:r>
      <w:r w:rsidRPr="00C448DF">
        <w:rPr>
          <w:sz w:val="26"/>
          <w:szCs w:val="26"/>
        </w:rPr>
        <w:t xml:space="preserve"> </w:t>
      </w:r>
      <w:r w:rsidR="00805F76" w:rsidRPr="00805F76">
        <w:rPr>
          <w:color w:val="000000"/>
          <w:sz w:val="26"/>
          <w:szCs w:val="26"/>
        </w:rPr>
        <w:t>изучить обучение и функционирование нелинейной ИНС при решении задач распознавания образов.</w:t>
      </w:r>
      <w:r w:rsidR="00805F76">
        <w:rPr>
          <w:color w:val="000000"/>
          <w:sz w:val="23"/>
          <w:szCs w:val="23"/>
        </w:rPr>
        <w:br/>
      </w:r>
    </w:p>
    <w:p w:rsidR="00A967DD" w:rsidRPr="00A967DD" w:rsidRDefault="00A967DD" w:rsidP="00A967DD">
      <w:pPr>
        <w:widowControl/>
        <w:autoSpaceDE/>
        <w:autoSpaceDN/>
        <w:adjustRightInd/>
        <w:jc w:val="both"/>
        <w:rPr>
          <w:sz w:val="26"/>
          <w:szCs w:val="26"/>
        </w:rPr>
      </w:pPr>
      <w:r w:rsidRPr="00A967DD">
        <w:rPr>
          <w:color w:val="000000"/>
          <w:sz w:val="26"/>
          <w:szCs w:val="26"/>
        </w:rPr>
        <w:t xml:space="preserve">Для решения задач распознавания образов используется следующая </w:t>
      </w:r>
      <w:proofErr w:type="spellStart"/>
      <w:r w:rsidRPr="00A967DD">
        <w:rPr>
          <w:color w:val="000000"/>
          <w:sz w:val="26"/>
          <w:szCs w:val="26"/>
        </w:rPr>
        <w:t>нейросетевая</w:t>
      </w:r>
      <w:proofErr w:type="spellEnd"/>
      <w:r w:rsidRPr="00A967DD">
        <w:rPr>
          <w:color w:val="000000"/>
          <w:sz w:val="26"/>
          <w:szCs w:val="26"/>
        </w:rPr>
        <w:t xml:space="preserve"> архитектура. За основу берется многослойная ИНС прямого распространения. Количество нейронов во входном слое равно длине вектора, представляющего образ. Количество выходных нейронов равно количеству образов и каждому нейрону ставится в соответствие образ. Число нейронных элементов в скрытом слое варьируется для достижения оптимального качества распознавания. Распознавание происходит так. Сначала сеть обучается на наборе пар вектор (он же входной образ) - код этого вектора. Код представляет собой битовую последовательность, в которой один из битов выставлен в единицу, а все остальные нули. Номер этого бита - номер образа, подаваемого на вход. Затем происходит собственно распознавание. На вход сети подается неизвестный вектор. Он обрабатывается ИНС, и на выходе мы получаем код этого вектора. Вектор может быть искажен помехами.</w:t>
      </w:r>
    </w:p>
    <w:p w:rsidR="00A967DD" w:rsidRDefault="00A967DD" w:rsidP="002A697F">
      <w:pPr>
        <w:widowControl/>
        <w:autoSpaceDE/>
        <w:autoSpaceDN/>
        <w:adjustRightInd/>
        <w:rPr>
          <w:sz w:val="26"/>
          <w:szCs w:val="26"/>
        </w:rPr>
      </w:pPr>
    </w:p>
    <w:p w:rsidR="002A697F" w:rsidRPr="00C21A9D" w:rsidRDefault="002A697F" w:rsidP="002A697F">
      <w:pPr>
        <w:widowControl/>
        <w:autoSpaceDE/>
        <w:autoSpaceDN/>
        <w:adjustRightInd/>
        <w:rPr>
          <w:b/>
          <w:sz w:val="26"/>
          <w:szCs w:val="26"/>
        </w:rPr>
      </w:pPr>
      <w:r w:rsidRPr="00C21A9D">
        <w:rPr>
          <w:b/>
          <w:sz w:val="26"/>
          <w:szCs w:val="26"/>
        </w:rPr>
        <w:t>Задание:</w:t>
      </w:r>
    </w:p>
    <w:p w:rsidR="00805F76" w:rsidRPr="00805F76" w:rsidRDefault="00805F76" w:rsidP="00805F76">
      <w:pPr>
        <w:widowControl/>
        <w:autoSpaceDE/>
        <w:autoSpaceDN/>
        <w:adjustRightInd/>
        <w:spacing w:before="240" w:after="240"/>
      </w:pPr>
      <w:r w:rsidRPr="00805F76">
        <w:rPr>
          <w:color w:val="000000"/>
          <w:sz w:val="28"/>
          <w:szCs w:val="28"/>
        </w:rP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 w:rsidRPr="00805F76">
        <w:rPr>
          <w:color w:val="000000"/>
          <w:sz w:val="28"/>
          <w:szCs w:val="28"/>
        </w:rPr>
        <w:t>сигмоидную</w:t>
      </w:r>
      <w:proofErr w:type="spellEnd"/>
      <w:r w:rsidRPr="00805F76">
        <w:rPr>
          <w:color w:val="000000"/>
          <w:sz w:val="28"/>
          <w:szCs w:val="28"/>
        </w:rPr>
        <w:t xml:space="preserve">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 w:rsidR="00805F76" w:rsidRPr="00805F76" w:rsidRDefault="00805F76" w:rsidP="00805F76">
      <w:pPr>
        <w:widowControl/>
        <w:autoSpaceDE/>
        <w:autoSpaceDN/>
        <w:adjustRightInd/>
        <w:spacing w:before="240" w:after="240"/>
      </w:pPr>
      <w:r w:rsidRPr="00805F76">
        <w:rPr>
          <w:color w:val="000000"/>
          <w:sz w:val="28"/>
          <w:szCs w:val="28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:rsidR="00805F76" w:rsidRPr="00805F76" w:rsidRDefault="00805F76" w:rsidP="00805F76">
      <w:pPr>
        <w:widowControl/>
        <w:autoSpaceDE/>
        <w:autoSpaceDN/>
        <w:adjustRightInd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7"/>
        <w:gridCol w:w="949"/>
        <w:gridCol w:w="949"/>
        <w:gridCol w:w="949"/>
      </w:tblGrid>
      <w:tr w:rsidR="00805F76" w:rsidRPr="00805F76" w:rsidTr="00805F7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Вектор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Вектор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Вектор 3</w:t>
            </w:r>
          </w:p>
        </w:tc>
      </w:tr>
      <w:tr w:rsidR="00805F76" w:rsidRPr="00805F76" w:rsidTr="00805F7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8</w:t>
            </w:r>
          </w:p>
        </w:tc>
      </w:tr>
    </w:tbl>
    <w:p w:rsidR="00C52704" w:rsidRPr="00C52704" w:rsidRDefault="00C52704" w:rsidP="00C52704">
      <w:pPr>
        <w:widowControl/>
        <w:autoSpaceDE/>
        <w:autoSpaceDN/>
        <w:adjustRightInd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805F76" w:rsidRPr="00805F76" w:rsidTr="00805F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№</w:t>
            </w:r>
          </w:p>
        </w:tc>
        <w:tc>
          <w:tcPr>
            <w:tcW w:w="0" w:type="auto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Данные вектора</w:t>
            </w:r>
          </w:p>
        </w:tc>
      </w:tr>
      <w:tr w:rsidR="00805F76" w:rsidRPr="00805F76" w:rsidTr="00805F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</w:tr>
      <w:tr w:rsidR="00805F76" w:rsidRPr="00805F76" w:rsidTr="00805F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</w:tr>
      <w:tr w:rsidR="00805F76" w:rsidRPr="00805F76" w:rsidTr="00805F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</w:tr>
    </w:tbl>
    <w:p w:rsidR="00805F76" w:rsidRDefault="00805F76" w:rsidP="00C52704">
      <w:pPr>
        <w:widowControl/>
        <w:autoSpaceDE/>
        <w:autoSpaceDN/>
        <w:adjustRightInd/>
        <w:rPr>
          <w:sz w:val="26"/>
          <w:szCs w:val="26"/>
        </w:rPr>
      </w:pPr>
    </w:p>
    <w:p w:rsidR="00805F76" w:rsidRDefault="00805F76" w:rsidP="00C52704">
      <w:pPr>
        <w:widowControl/>
        <w:autoSpaceDE/>
        <w:autoSpaceDN/>
        <w:adjustRightInd/>
        <w:rPr>
          <w:sz w:val="26"/>
          <w:szCs w:val="26"/>
        </w:rPr>
      </w:pPr>
    </w:p>
    <w:p w:rsidR="002A697F" w:rsidRPr="00C21A9D" w:rsidRDefault="007D4BEC" w:rsidP="002A697F">
      <w:pPr>
        <w:widowControl/>
        <w:autoSpaceDE/>
        <w:autoSpaceDN/>
        <w:adjustRightInd/>
        <w:rPr>
          <w:b/>
          <w:sz w:val="26"/>
          <w:szCs w:val="26"/>
          <w:lang w:val="en-US"/>
        </w:rPr>
      </w:pPr>
      <w:r w:rsidRPr="00C21A9D">
        <w:rPr>
          <w:b/>
          <w:sz w:val="26"/>
          <w:szCs w:val="26"/>
        </w:rPr>
        <w:t>Текст</w:t>
      </w:r>
      <w:r w:rsidRPr="00C21A9D">
        <w:rPr>
          <w:b/>
          <w:sz w:val="26"/>
          <w:szCs w:val="26"/>
          <w:lang w:val="en-US"/>
        </w:rPr>
        <w:t xml:space="preserve"> </w:t>
      </w:r>
      <w:r w:rsidR="002A697F" w:rsidRPr="00C21A9D">
        <w:rPr>
          <w:b/>
          <w:sz w:val="26"/>
          <w:szCs w:val="26"/>
          <w:lang w:val="en-US"/>
        </w:rPr>
        <w:t xml:space="preserve"> </w:t>
      </w:r>
      <w:r w:rsidR="002A697F" w:rsidRPr="00C21A9D">
        <w:rPr>
          <w:b/>
          <w:sz w:val="26"/>
          <w:szCs w:val="26"/>
        </w:rPr>
        <w:t>программы</w:t>
      </w:r>
      <w:r w:rsidR="002A697F" w:rsidRPr="00C21A9D">
        <w:rPr>
          <w:b/>
          <w:sz w:val="26"/>
          <w:szCs w:val="26"/>
          <w:lang w:val="en-US"/>
        </w:rPr>
        <w:t>:</w:t>
      </w:r>
    </w:p>
    <w:p w:rsidR="000C0340" w:rsidRPr="00C448DF" w:rsidRDefault="000C0340" w:rsidP="002A697F">
      <w:pPr>
        <w:widowControl/>
        <w:autoSpaceDE/>
        <w:autoSpaceDN/>
        <w:adjustRightInd/>
        <w:rPr>
          <w:rFonts w:ascii="Courier New" w:hAnsi="Courier New" w:cs="Courier New"/>
          <w:sz w:val="26"/>
          <w:szCs w:val="26"/>
          <w:u w:val="single"/>
          <w:lang w:val="en-US"/>
        </w:rPr>
      </w:pP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iostream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math.h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#define e 2.71828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using namespace std;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sigmoid(double x) {  //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Сигмоид</w:t>
      </w:r>
      <w:proofErr w:type="spellEnd"/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return 1 / (1 + pow(e, -x));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//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работа</w:t>
      </w: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со</w:t>
      </w: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скрытым</w:t>
      </w: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слоем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get_hiddens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* Inputs, double w12[6][2], double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[])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double*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new double[2];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++)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0;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6; j++)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 += w12[j][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 * Inputs[j];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-=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sigmoid(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]);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return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//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получение</w:t>
      </w: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результатов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get_result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* Inputs, double w12[6][2], double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[], double w23[2][1], double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[], double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[2])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double* Results = new double[1];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1;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Results[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0;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1; j++)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Results[j] +=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 * w23[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][j];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Results[j] -=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[j];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Results[j] = sigmoid(Results[j]);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return Results;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main()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system("color f0");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setlocale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(0, "");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///Векторы согласно варианту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Vector1[] = { 0,0,0,0,0,0,0,0,1,1,1,1,1,1,1,1,1,1,1,1 };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Vector2[] = { 1,1,1,1,1,1,1,1,0,0,0,0,0,0,0,0,0,0,0,0 };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Vector3[] = { 1,1,1,0,0,0,1,1,1,0,0,0,1,1,1,0,0,0,1,1 };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///ввод входных сигналов и векторов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* Inputs = new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[6];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6;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Inputs[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0;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** Vectors = new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* [8];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Vectors[0] = Vector1;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Vectors[1] = Vector2;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Vectors[2] = Vector3;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///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double w12[6][2], w23[2][1],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[2],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[1],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E_min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0.0001, alpha = 0.04,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Ethalon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, E = 0, Outputs[1] = { 0 };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double* Currents = new double[1];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double*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new double[2];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double Mistakes[1] = { 0 };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double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Ethalons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[1] = { 0 };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double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MistakesHid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[2] = { 0 };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Iter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= 1;  //начальное количество итераций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///рандомизация весов и порогов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</w:t>
      </w: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6;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2; j++)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w12[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][j] = ((double)rand() / (RAND_MAX)) - 0.5;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k = 0; k &lt; 1; k++)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w23[j][k] = ((double)rand() / (RAND_MAX)) - 0.5;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[k] = ((double)rand() / (RAND_MAX)) - 0.5;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[j] = ((double)rand() / (RAND_MAX)) - 0.5;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H = 0;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do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E = 0;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N = 0; N &lt; 1; N++)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Ethalons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[0] = 0;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Ethalons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[N] = 1;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q = 0; q &lt;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Iter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; q++) {  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///нахождение результатов и ошибок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Inputs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Vectors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[N];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get_hiddens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(Inputs, w12,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Currents 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get_result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(Inputs, w12,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, w23,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1;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Mistakes[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Currents[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-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Ethalons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///ошибки на скрытом слое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for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j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= 0; j &lt; 1; j++)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    </w:t>
      </w: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m = 0; m &lt; 1; m++)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MistakesHid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[j] += Mistakes[m] * Currents[m] * (1 - Currents[m]) * w23[j][m];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1; j++)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    w23[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][j] -= alpha * Mistakes[j] * Currents[j] * (1 - Currents[j]) 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[j] += alpha * Mistakes[j] * Currents[j] * (1 - Currents[j]);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2; j++)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6;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    w12[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][j] -= alpha 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MistakesHid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[j] 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[j] * (1 -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[j]) * Inputs[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:rsidR="00805F76" w:rsidRPr="006B175D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</w:t>
      </w:r>
      <w:r w:rsidRPr="006B175D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[j] += alpha 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MistakesHid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[j] 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[j] * (1 -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[j]);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E += pow(Mistakes[N], 2);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E /= 2;  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if (H % 100 == 0 || H &lt; 300)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H &lt;&lt; ";" &lt;&lt; E &lt;&lt;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H++;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} while (E &gt;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E_min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//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прогнозирование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double*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HiddenPred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double* Values;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Vectors3[] = { 0,1,0,0,1,1,0,1,0,0,0,0,1,0,1,0,1,0,0,0 };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Vectors4[] = { 0,0,0,0,1,1,1,1,0,0,0,0,1,1,1,1,0,0,0,0 };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Vectors5[] = { 1,1,1,1,0,0,0,0,1,1,1,1,0,0,0,0,1,1,1,1 };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Vectors6[] = { 1,1,0,0,1,1,0,0,1,1,0,0,1,1,0,0,1,1,0,0 };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Vectors7[] = { 0,0,0,0,0,0,0,0,1,1,1,1,1,1,1,1,1,1,1,1 };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Vectors[3] = Vectors3;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Vectors[4] = Vectors4;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Vectors[5] = Vectors5;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Vectors[6] = Vectors6;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Vectors[7] = Vectors7;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8;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Inputs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Vectors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];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cout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&lt;&lt; "Результат вектора " &lt;&lt; i + 1 &lt;&lt; " значение которого ";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</w:t>
      </w: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20; j++) {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Inputs[j] &lt;&lt; ' ';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Результат</w:t>
      </w: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: ";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HiddenPred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get_hiddens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(Inputs, w12,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Values 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get_result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(Inputs, w12,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, w23,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HiddenPred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Values[0] &lt;&lt;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}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system("pause");</w:t>
      </w:r>
    </w:p>
    <w:p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:rsidR="00C448DF" w:rsidRPr="00C448DF" w:rsidRDefault="00C448DF" w:rsidP="00C448DF">
      <w:pPr>
        <w:widowControl/>
        <w:autoSpaceDE/>
        <w:autoSpaceDN/>
        <w:adjustRightInd/>
        <w:rPr>
          <w:sz w:val="26"/>
          <w:szCs w:val="26"/>
        </w:rPr>
      </w:pPr>
    </w:p>
    <w:p w:rsidR="00C448DF" w:rsidRDefault="00C448DF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A967DD" w:rsidRDefault="00A967DD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A967DD" w:rsidRDefault="00A967DD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A967DD" w:rsidRDefault="00A967DD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6169F5" w:rsidRPr="00C21A9D" w:rsidRDefault="007D4BEC" w:rsidP="00C57917">
      <w:pPr>
        <w:widowControl/>
        <w:autoSpaceDE/>
        <w:autoSpaceDN/>
        <w:adjustRightInd/>
        <w:rPr>
          <w:b/>
          <w:sz w:val="26"/>
          <w:szCs w:val="26"/>
        </w:rPr>
      </w:pPr>
      <w:bookmarkStart w:id="0" w:name="_GoBack"/>
      <w:bookmarkEnd w:id="0"/>
      <w:r w:rsidRPr="00C21A9D">
        <w:rPr>
          <w:b/>
          <w:sz w:val="26"/>
          <w:szCs w:val="26"/>
        </w:rPr>
        <w:t>Результаты тестирования программы:</w:t>
      </w:r>
    </w:p>
    <w:p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C4F6F" w:rsidRDefault="00805F76" w:rsidP="00805F76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678680" cy="2106208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002" cy="211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76" w:rsidRDefault="00805F76" w:rsidP="00805F76">
      <w:pPr>
        <w:widowControl/>
        <w:autoSpaceDE/>
        <w:autoSpaceDN/>
        <w:adjustRightInd/>
        <w:rPr>
          <w:sz w:val="26"/>
          <w:szCs w:val="26"/>
        </w:rPr>
      </w:pPr>
    </w:p>
    <w:p w:rsidR="007D4BEC" w:rsidRPr="00C21A9D" w:rsidRDefault="007D4BEC" w:rsidP="002A697F">
      <w:pPr>
        <w:widowControl/>
        <w:autoSpaceDE/>
        <w:autoSpaceDN/>
        <w:adjustRightInd/>
        <w:rPr>
          <w:b/>
          <w:sz w:val="26"/>
          <w:szCs w:val="26"/>
        </w:rPr>
      </w:pPr>
    </w:p>
    <w:p w:rsidR="00805F76" w:rsidRPr="00C21A9D" w:rsidRDefault="00805F76" w:rsidP="0030462A">
      <w:pPr>
        <w:widowControl/>
        <w:autoSpaceDE/>
        <w:autoSpaceDN/>
        <w:adjustRightInd/>
        <w:rPr>
          <w:b/>
          <w:color w:val="000000"/>
          <w:sz w:val="26"/>
          <w:szCs w:val="26"/>
        </w:rPr>
      </w:pPr>
      <w:r w:rsidRPr="00C21A9D">
        <w:rPr>
          <w:b/>
          <w:color w:val="000000"/>
          <w:sz w:val="26"/>
          <w:szCs w:val="26"/>
        </w:rPr>
        <w:t>График изменения ошибки в зависимости от итерации:</w:t>
      </w:r>
    </w:p>
    <w:p w:rsidR="00805F76" w:rsidRDefault="00805F76" w:rsidP="0030462A">
      <w:pPr>
        <w:widowControl/>
        <w:autoSpaceDE/>
        <w:autoSpaceDN/>
        <w:adjustRightInd/>
        <w:rPr>
          <w:color w:val="000000"/>
          <w:sz w:val="26"/>
          <w:szCs w:val="26"/>
          <w:u w:val="single"/>
        </w:rPr>
      </w:pPr>
    </w:p>
    <w:p w:rsidR="00805F76" w:rsidRPr="00805F76" w:rsidRDefault="00805F76" w:rsidP="0030462A">
      <w:pPr>
        <w:widowControl/>
        <w:autoSpaceDE/>
        <w:autoSpaceDN/>
        <w:adjustRightInd/>
        <w:rPr>
          <w:color w:val="000000"/>
          <w:sz w:val="26"/>
          <w:szCs w:val="26"/>
          <w:u w:val="single"/>
        </w:rPr>
      </w:pPr>
      <w:r>
        <w:rPr>
          <w:noProof/>
          <w:color w:val="000000"/>
          <w:sz w:val="26"/>
          <w:szCs w:val="26"/>
          <w:u w:val="single"/>
        </w:rPr>
        <w:drawing>
          <wp:inline distT="0" distB="0" distL="0" distR="0">
            <wp:extent cx="6480175" cy="3469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aspng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76" w:rsidRDefault="00805F76" w:rsidP="0030462A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710E74" w:rsidRPr="00C21A9D" w:rsidRDefault="002A2E3B" w:rsidP="0030462A">
      <w:pPr>
        <w:widowControl/>
        <w:autoSpaceDE/>
        <w:autoSpaceDN/>
        <w:adjustRightInd/>
        <w:rPr>
          <w:b/>
          <w:sz w:val="26"/>
          <w:szCs w:val="26"/>
        </w:rPr>
      </w:pPr>
      <w:r w:rsidRPr="00C21A9D">
        <w:rPr>
          <w:b/>
          <w:sz w:val="26"/>
          <w:szCs w:val="26"/>
        </w:rPr>
        <w:t xml:space="preserve">Вывод: </w:t>
      </w:r>
    </w:p>
    <w:p w:rsidR="00E7312E" w:rsidRDefault="00E7312E" w:rsidP="0030462A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805F7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color w:val="000000"/>
          <w:sz w:val="28"/>
          <w:szCs w:val="28"/>
        </w:rPr>
        <w:t>Изучила обучение и функционирование нелинейной ИНС при решении задач распознавания образов.</w:t>
      </w:r>
    </w:p>
    <w:p w:rsidR="00710E74" w:rsidRDefault="00710E74" w:rsidP="00710E74">
      <w:pPr>
        <w:widowControl/>
        <w:autoSpaceDE/>
        <w:autoSpaceDN/>
        <w:adjustRightInd/>
        <w:rPr>
          <w:sz w:val="26"/>
          <w:szCs w:val="26"/>
        </w:rPr>
      </w:pPr>
    </w:p>
    <w:p w:rsidR="00C448DF" w:rsidRPr="00C448DF" w:rsidRDefault="00C448DF" w:rsidP="00710E74">
      <w:pPr>
        <w:widowControl/>
        <w:autoSpaceDE/>
        <w:autoSpaceDN/>
        <w:adjustRightInd/>
        <w:rPr>
          <w:b/>
          <w:sz w:val="26"/>
          <w:szCs w:val="26"/>
        </w:rPr>
      </w:pPr>
    </w:p>
    <w:sectPr w:rsidR="00C448DF" w:rsidRPr="00C448DF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A0519D"/>
    <w:multiLevelType w:val="hybridMultilevel"/>
    <w:tmpl w:val="940C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B4F4C"/>
    <w:multiLevelType w:val="hybridMultilevel"/>
    <w:tmpl w:val="538A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CB537E"/>
    <w:multiLevelType w:val="multilevel"/>
    <w:tmpl w:val="AACA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C3D7E"/>
    <w:rsid w:val="000069F3"/>
    <w:rsid w:val="000429D4"/>
    <w:rsid w:val="00083789"/>
    <w:rsid w:val="00084E8F"/>
    <w:rsid w:val="00097D56"/>
    <w:rsid w:val="000A7FC9"/>
    <w:rsid w:val="000C0340"/>
    <w:rsid w:val="000C2FE7"/>
    <w:rsid w:val="00120A46"/>
    <w:rsid w:val="00122A85"/>
    <w:rsid w:val="00124530"/>
    <w:rsid w:val="00141815"/>
    <w:rsid w:val="0017044B"/>
    <w:rsid w:val="00180E2C"/>
    <w:rsid w:val="001840F8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E41CB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5A32EE"/>
    <w:rsid w:val="0060014F"/>
    <w:rsid w:val="00604D95"/>
    <w:rsid w:val="006169F5"/>
    <w:rsid w:val="006B175D"/>
    <w:rsid w:val="006C1F27"/>
    <w:rsid w:val="006E1C84"/>
    <w:rsid w:val="006F0D28"/>
    <w:rsid w:val="00710E74"/>
    <w:rsid w:val="00712FF3"/>
    <w:rsid w:val="00720258"/>
    <w:rsid w:val="007234CF"/>
    <w:rsid w:val="00745641"/>
    <w:rsid w:val="00767CB6"/>
    <w:rsid w:val="007D4BEC"/>
    <w:rsid w:val="007E77E0"/>
    <w:rsid w:val="0080304B"/>
    <w:rsid w:val="00805F76"/>
    <w:rsid w:val="00815372"/>
    <w:rsid w:val="0081703F"/>
    <w:rsid w:val="00823CD3"/>
    <w:rsid w:val="00852152"/>
    <w:rsid w:val="00856499"/>
    <w:rsid w:val="008606F4"/>
    <w:rsid w:val="00863557"/>
    <w:rsid w:val="00891F69"/>
    <w:rsid w:val="008A3C91"/>
    <w:rsid w:val="008B0C58"/>
    <w:rsid w:val="008C61D3"/>
    <w:rsid w:val="008E2668"/>
    <w:rsid w:val="00906C6B"/>
    <w:rsid w:val="00925ABC"/>
    <w:rsid w:val="00927862"/>
    <w:rsid w:val="00932D31"/>
    <w:rsid w:val="00936049"/>
    <w:rsid w:val="00951BED"/>
    <w:rsid w:val="00965C25"/>
    <w:rsid w:val="00983A3D"/>
    <w:rsid w:val="0098746E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967DD"/>
    <w:rsid w:val="00AE3C31"/>
    <w:rsid w:val="00B150FC"/>
    <w:rsid w:val="00B151CA"/>
    <w:rsid w:val="00B40C24"/>
    <w:rsid w:val="00B43BCF"/>
    <w:rsid w:val="00B47D5B"/>
    <w:rsid w:val="00B50737"/>
    <w:rsid w:val="00B613F5"/>
    <w:rsid w:val="00BA5B42"/>
    <w:rsid w:val="00BA6FE6"/>
    <w:rsid w:val="00BB2906"/>
    <w:rsid w:val="00BC3D7E"/>
    <w:rsid w:val="00BC4F6F"/>
    <w:rsid w:val="00BD297B"/>
    <w:rsid w:val="00BE60CA"/>
    <w:rsid w:val="00BF119C"/>
    <w:rsid w:val="00C108FC"/>
    <w:rsid w:val="00C21A9D"/>
    <w:rsid w:val="00C3112D"/>
    <w:rsid w:val="00C34D34"/>
    <w:rsid w:val="00C359F1"/>
    <w:rsid w:val="00C448DF"/>
    <w:rsid w:val="00C52704"/>
    <w:rsid w:val="00C57917"/>
    <w:rsid w:val="00C76700"/>
    <w:rsid w:val="00C85081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312E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unhideWhenUsed/>
    <w:rsid w:val="00C57917"/>
    <w:pPr>
      <w:widowControl/>
      <w:autoSpaceDE/>
      <w:autoSpaceDN/>
      <w:adjustRightInd/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6B175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175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3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9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DC77-9018-4717-B00F-56DD44798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4</cp:revision>
  <dcterms:created xsi:type="dcterms:W3CDTF">2021-12-20T11:06:00Z</dcterms:created>
  <dcterms:modified xsi:type="dcterms:W3CDTF">2021-12-21T15:32:00Z</dcterms:modified>
</cp:coreProperties>
</file>