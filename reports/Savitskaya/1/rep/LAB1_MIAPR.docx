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3D7E" w:rsidRPr="00B47D5B" w:rsidRDefault="00BC3D7E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Министерство образования Республики Беларусь</w:t>
      </w:r>
    </w:p>
    <w:p w:rsidR="00BC3D7E" w:rsidRPr="00B47D5B" w:rsidRDefault="00BC3D7E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Учреждение образования</w:t>
      </w:r>
    </w:p>
    <w:p w:rsidR="00BC3D7E" w:rsidRPr="00B47D5B" w:rsidRDefault="00BC3D7E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«Брестский государственный технический университет»</w:t>
      </w:r>
    </w:p>
    <w:p w:rsidR="00BC3D7E" w:rsidRPr="00B47D5B" w:rsidRDefault="00BC3D7E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Кафедра ИИТ</w:t>
      </w:r>
    </w:p>
    <w:p w:rsidR="00BC3D7E" w:rsidRPr="00B47D5B" w:rsidRDefault="00BC3D7E" w:rsidP="00BC3D7E">
      <w:pPr>
        <w:jc w:val="center"/>
        <w:rPr>
          <w:sz w:val="26"/>
          <w:szCs w:val="26"/>
        </w:rPr>
      </w:pPr>
    </w:p>
    <w:p w:rsidR="00BC3D7E" w:rsidRPr="00B47D5B" w:rsidRDefault="00BC3D7E" w:rsidP="00BC3D7E">
      <w:pPr>
        <w:jc w:val="center"/>
        <w:rPr>
          <w:sz w:val="26"/>
          <w:szCs w:val="26"/>
        </w:rPr>
      </w:pPr>
    </w:p>
    <w:p w:rsidR="00BC3D7E" w:rsidRPr="00B47D5B" w:rsidRDefault="00BC3D7E" w:rsidP="00BC3D7E">
      <w:pPr>
        <w:jc w:val="center"/>
        <w:rPr>
          <w:sz w:val="26"/>
          <w:szCs w:val="26"/>
        </w:rPr>
      </w:pPr>
    </w:p>
    <w:p w:rsidR="00BC3D7E" w:rsidRPr="00B47D5B" w:rsidRDefault="00BC3D7E" w:rsidP="00BC3D7E">
      <w:pPr>
        <w:jc w:val="center"/>
        <w:rPr>
          <w:sz w:val="26"/>
          <w:szCs w:val="26"/>
        </w:rPr>
      </w:pPr>
    </w:p>
    <w:p w:rsidR="00BC3D7E" w:rsidRDefault="00BC3D7E" w:rsidP="00BC3D7E">
      <w:pPr>
        <w:rPr>
          <w:sz w:val="26"/>
          <w:szCs w:val="26"/>
        </w:rPr>
      </w:pPr>
    </w:p>
    <w:p w:rsidR="00B47D5B" w:rsidRPr="00B47D5B" w:rsidRDefault="00B47D5B" w:rsidP="00BC3D7E">
      <w:pPr>
        <w:rPr>
          <w:sz w:val="26"/>
          <w:szCs w:val="26"/>
        </w:rPr>
      </w:pPr>
    </w:p>
    <w:p w:rsidR="00BC3D7E" w:rsidRPr="00B47D5B" w:rsidRDefault="00BC3D7E" w:rsidP="00BC3D7E">
      <w:pPr>
        <w:jc w:val="center"/>
        <w:rPr>
          <w:sz w:val="26"/>
          <w:szCs w:val="26"/>
        </w:rPr>
      </w:pPr>
    </w:p>
    <w:p w:rsidR="00BC3D7E" w:rsidRPr="00B47D5B" w:rsidRDefault="00BC3D7E" w:rsidP="00BC3D7E">
      <w:pPr>
        <w:jc w:val="center"/>
        <w:rPr>
          <w:sz w:val="26"/>
          <w:szCs w:val="26"/>
        </w:rPr>
      </w:pPr>
    </w:p>
    <w:p w:rsidR="00B47D5B" w:rsidRPr="00B47D5B" w:rsidRDefault="00B47D5B" w:rsidP="008A3C91">
      <w:pPr>
        <w:rPr>
          <w:sz w:val="26"/>
          <w:szCs w:val="26"/>
        </w:rPr>
      </w:pPr>
    </w:p>
    <w:p w:rsidR="00BC3D7E" w:rsidRPr="00B47D5B" w:rsidRDefault="00BC3D7E" w:rsidP="003645D2">
      <w:pPr>
        <w:rPr>
          <w:sz w:val="26"/>
          <w:szCs w:val="26"/>
        </w:rPr>
      </w:pPr>
    </w:p>
    <w:p w:rsidR="00BC3D7E" w:rsidRPr="00B47D5B" w:rsidRDefault="00BC3D7E" w:rsidP="00BC3D7E">
      <w:pPr>
        <w:jc w:val="center"/>
        <w:rPr>
          <w:sz w:val="26"/>
          <w:szCs w:val="26"/>
        </w:rPr>
      </w:pPr>
    </w:p>
    <w:p w:rsidR="00BC3D7E" w:rsidRPr="00B47D5B" w:rsidRDefault="00BC3D7E" w:rsidP="00BC3D7E">
      <w:pPr>
        <w:jc w:val="center"/>
        <w:rPr>
          <w:sz w:val="26"/>
          <w:szCs w:val="26"/>
        </w:rPr>
      </w:pPr>
    </w:p>
    <w:p w:rsidR="00BC3D7E" w:rsidRPr="00B47D5B" w:rsidRDefault="00BC3D7E" w:rsidP="00BC3D7E">
      <w:pPr>
        <w:jc w:val="center"/>
        <w:rPr>
          <w:sz w:val="26"/>
          <w:szCs w:val="26"/>
        </w:rPr>
      </w:pPr>
    </w:p>
    <w:p w:rsidR="00BC3D7E" w:rsidRPr="00EE0FA0" w:rsidRDefault="00604D95" w:rsidP="00BC3D7E">
      <w:pPr>
        <w:jc w:val="center"/>
        <w:rPr>
          <w:sz w:val="26"/>
          <w:szCs w:val="26"/>
        </w:rPr>
      </w:pPr>
      <w:r>
        <w:rPr>
          <w:sz w:val="26"/>
          <w:szCs w:val="26"/>
        </w:rPr>
        <w:t>Лабораторная работа №</w:t>
      </w:r>
      <w:r w:rsidR="00EE0FA0">
        <w:rPr>
          <w:sz w:val="26"/>
          <w:szCs w:val="26"/>
        </w:rPr>
        <w:t>1</w:t>
      </w:r>
    </w:p>
    <w:p w:rsidR="003645D2" w:rsidRPr="00B47D5B" w:rsidRDefault="003645D2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 xml:space="preserve">за </w:t>
      </w:r>
      <w:r w:rsidR="00B47D5B" w:rsidRPr="00B47D5B">
        <w:rPr>
          <w:sz w:val="26"/>
          <w:szCs w:val="26"/>
        </w:rPr>
        <w:t>1</w:t>
      </w:r>
      <w:r w:rsidRPr="00B47D5B">
        <w:rPr>
          <w:sz w:val="26"/>
          <w:szCs w:val="26"/>
        </w:rPr>
        <w:t xml:space="preserve"> семестр</w:t>
      </w:r>
    </w:p>
    <w:p w:rsidR="00BC3D7E" w:rsidRPr="00B47D5B" w:rsidRDefault="00604D95" w:rsidP="00BC3D7E">
      <w:pPr>
        <w:jc w:val="center"/>
        <w:rPr>
          <w:sz w:val="26"/>
          <w:szCs w:val="26"/>
        </w:rPr>
      </w:pPr>
      <w:r>
        <w:rPr>
          <w:sz w:val="26"/>
          <w:szCs w:val="26"/>
        </w:rPr>
        <w:t>По дисциплине: «</w:t>
      </w:r>
      <w:proofErr w:type="spellStart"/>
      <w:r w:rsidR="00084E8F">
        <w:rPr>
          <w:sz w:val="26"/>
          <w:szCs w:val="26"/>
        </w:rPr>
        <w:t>МиАПР</w:t>
      </w:r>
      <w:proofErr w:type="spellEnd"/>
      <w:r w:rsidR="00BC3D7E" w:rsidRPr="00B47D5B">
        <w:rPr>
          <w:sz w:val="26"/>
          <w:szCs w:val="26"/>
        </w:rPr>
        <w:t>»</w:t>
      </w:r>
    </w:p>
    <w:p w:rsidR="00BC3D7E" w:rsidRPr="00B47D5B" w:rsidRDefault="00745641" w:rsidP="00084E8F">
      <w:pPr>
        <w:widowControl/>
        <w:autoSpaceDE/>
        <w:autoSpaceDN/>
        <w:adjustRightInd/>
        <w:jc w:val="center"/>
        <w:rPr>
          <w:sz w:val="26"/>
          <w:szCs w:val="26"/>
        </w:rPr>
      </w:pPr>
      <w:r w:rsidRPr="00B47D5B">
        <w:rPr>
          <w:sz w:val="26"/>
          <w:szCs w:val="26"/>
        </w:rPr>
        <w:t xml:space="preserve">Тема: </w:t>
      </w:r>
      <w:r w:rsidR="00084E8F" w:rsidRPr="00084E8F">
        <w:rPr>
          <w:sz w:val="26"/>
          <w:szCs w:val="26"/>
        </w:rPr>
        <w:t xml:space="preserve">«Линейная искусственная нейронная сеть. Правило </w:t>
      </w:r>
      <w:proofErr w:type="spellStart"/>
      <w:r w:rsidR="00084E8F" w:rsidRPr="00084E8F">
        <w:rPr>
          <w:sz w:val="26"/>
          <w:szCs w:val="26"/>
        </w:rPr>
        <w:t>Видроу-Хоффа</w:t>
      </w:r>
      <w:proofErr w:type="spellEnd"/>
      <w:r w:rsidR="00084E8F" w:rsidRPr="00084E8F">
        <w:rPr>
          <w:sz w:val="26"/>
          <w:szCs w:val="26"/>
        </w:rPr>
        <w:t>»</w:t>
      </w:r>
    </w:p>
    <w:p w:rsidR="008A3C91" w:rsidRPr="00B47D5B" w:rsidRDefault="008A3C91" w:rsidP="00BC3D7E">
      <w:pPr>
        <w:jc w:val="center"/>
        <w:rPr>
          <w:sz w:val="26"/>
          <w:szCs w:val="26"/>
        </w:rPr>
      </w:pPr>
    </w:p>
    <w:p w:rsidR="00BC3D7E" w:rsidRPr="00B47D5B" w:rsidRDefault="00BC3D7E" w:rsidP="00BC3D7E">
      <w:pPr>
        <w:jc w:val="center"/>
        <w:rPr>
          <w:sz w:val="26"/>
          <w:szCs w:val="26"/>
        </w:rPr>
      </w:pPr>
    </w:p>
    <w:p w:rsidR="00FF69C9" w:rsidRPr="00B47D5B" w:rsidRDefault="00FF69C9" w:rsidP="008A3C91">
      <w:pPr>
        <w:rPr>
          <w:sz w:val="26"/>
          <w:szCs w:val="26"/>
        </w:rPr>
      </w:pPr>
    </w:p>
    <w:p w:rsidR="00BC3D7E" w:rsidRPr="00B47D5B" w:rsidRDefault="00BC3D7E" w:rsidP="00BC3D7E">
      <w:pPr>
        <w:jc w:val="center"/>
        <w:rPr>
          <w:sz w:val="26"/>
          <w:szCs w:val="26"/>
        </w:rPr>
      </w:pPr>
    </w:p>
    <w:p w:rsidR="00FF69C9" w:rsidRDefault="00FF69C9" w:rsidP="00BC3D7E">
      <w:pPr>
        <w:jc w:val="center"/>
        <w:rPr>
          <w:sz w:val="26"/>
          <w:szCs w:val="26"/>
        </w:rPr>
      </w:pPr>
    </w:p>
    <w:p w:rsidR="00B47D5B" w:rsidRPr="00B47D5B" w:rsidRDefault="00B47D5B" w:rsidP="00BC3D7E">
      <w:pPr>
        <w:jc w:val="center"/>
        <w:rPr>
          <w:sz w:val="26"/>
          <w:szCs w:val="26"/>
        </w:rPr>
      </w:pPr>
    </w:p>
    <w:p w:rsidR="00BC3D7E" w:rsidRDefault="00BC3D7E" w:rsidP="00BC3D7E">
      <w:pPr>
        <w:jc w:val="center"/>
        <w:rPr>
          <w:sz w:val="26"/>
          <w:szCs w:val="26"/>
        </w:rPr>
      </w:pPr>
    </w:p>
    <w:p w:rsidR="00B47D5B" w:rsidRDefault="00B47D5B" w:rsidP="00BC3D7E">
      <w:pPr>
        <w:jc w:val="center"/>
        <w:rPr>
          <w:sz w:val="26"/>
          <w:szCs w:val="26"/>
        </w:rPr>
      </w:pPr>
    </w:p>
    <w:p w:rsidR="003E41CB" w:rsidRDefault="003E41CB" w:rsidP="00BC3D7E">
      <w:pPr>
        <w:jc w:val="center"/>
        <w:rPr>
          <w:sz w:val="26"/>
          <w:szCs w:val="26"/>
        </w:rPr>
      </w:pPr>
    </w:p>
    <w:p w:rsidR="003E41CB" w:rsidRDefault="003E41CB" w:rsidP="00BC3D7E">
      <w:pPr>
        <w:jc w:val="center"/>
        <w:rPr>
          <w:sz w:val="26"/>
          <w:szCs w:val="26"/>
        </w:rPr>
      </w:pPr>
    </w:p>
    <w:p w:rsidR="003E41CB" w:rsidRDefault="003E41CB" w:rsidP="00BC3D7E">
      <w:pPr>
        <w:jc w:val="center"/>
        <w:rPr>
          <w:sz w:val="26"/>
          <w:szCs w:val="26"/>
        </w:rPr>
      </w:pPr>
    </w:p>
    <w:p w:rsidR="003E41CB" w:rsidRDefault="003E41CB" w:rsidP="00BC3D7E">
      <w:pPr>
        <w:jc w:val="center"/>
        <w:rPr>
          <w:sz w:val="26"/>
          <w:szCs w:val="26"/>
        </w:rPr>
      </w:pPr>
    </w:p>
    <w:p w:rsidR="003E41CB" w:rsidRPr="00B47D5B" w:rsidRDefault="003E41CB" w:rsidP="00BC3D7E">
      <w:pPr>
        <w:jc w:val="center"/>
        <w:rPr>
          <w:sz w:val="26"/>
          <w:szCs w:val="26"/>
        </w:rPr>
      </w:pPr>
    </w:p>
    <w:p w:rsidR="00BC3D7E" w:rsidRPr="00B47D5B" w:rsidRDefault="00BC3D7E" w:rsidP="00BC3D7E">
      <w:pPr>
        <w:jc w:val="center"/>
        <w:rPr>
          <w:sz w:val="26"/>
          <w:szCs w:val="26"/>
        </w:rPr>
      </w:pPr>
    </w:p>
    <w:p w:rsidR="00BC3D7E" w:rsidRPr="00B47D5B" w:rsidRDefault="00BC3D7E" w:rsidP="00BC3D7E">
      <w:pPr>
        <w:jc w:val="center"/>
        <w:rPr>
          <w:sz w:val="26"/>
          <w:szCs w:val="26"/>
        </w:rPr>
      </w:pPr>
    </w:p>
    <w:p w:rsidR="00BC3D7E" w:rsidRPr="00B47D5B" w:rsidRDefault="00BC3D7E" w:rsidP="00EE0FA0">
      <w:pPr>
        <w:ind w:left="6804"/>
        <w:rPr>
          <w:sz w:val="26"/>
          <w:szCs w:val="26"/>
        </w:rPr>
      </w:pPr>
      <w:r w:rsidRPr="00B47D5B">
        <w:rPr>
          <w:sz w:val="26"/>
          <w:szCs w:val="26"/>
        </w:rPr>
        <w:t>Выполнила:</w:t>
      </w:r>
    </w:p>
    <w:p w:rsidR="003E41CB" w:rsidRPr="00B47D5B" w:rsidRDefault="00C352C7" w:rsidP="00EE0FA0">
      <w:pPr>
        <w:ind w:left="6804"/>
        <w:rPr>
          <w:sz w:val="26"/>
          <w:szCs w:val="26"/>
        </w:rPr>
      </w:pPr>
      <w:r>
        <w:rPr>
          <w:sz w:val="26"/>
          <w:szCs w:val="26"/>
        </w:rPr>
        <w:t>Савицкая А.Ю., ПО-7</w:t>
      </w:r>
    </w:p>
    <w:p w:rsidR="00BC3D7E" w:rsidRPr="00B47D5B" w:rsidRDefault="00B43BCF" w:rsidP="00EE0FA0">
      <w:pPr>
        <w:ind w:left="6804"/>
        <w:rPr>
          <w:sz w:val="26"/>
          <w:szCs w:val="26"/>
        </w:rPr>
      </w:pPr>
      <w:r w:rsidRPr="00B47D5B">
        <w:rPr>
          <w:sz w:val="26"/>
          <w:szCs w:val="26"/>
        </w:rPr>
        <w:t>Проверил</w:t>
      </w:r>
      <w:r w:rsidR="00BC3D7E" w:rsidRPr="00B47D5B">
        <w:rPr>
          <w:sz w:val="26"/>
          <w:szCs w:val="26"/>
        </w:rPr>
        <w:t>:</w:t>
      </w:r>
    </w:p>
    <w:p w:rsidR="00BC3D7E" w:rsidRPr="00B47D5B" w:rsidRDefault="00084E8F" w:rsidP="00EE0FA0">
      <w:pPr>
        <w:ind w:left="6804"/>
        <w:rPr>
          <w:sz w:val="26"/>
          <w:szCs w:val="26"/>
        </w:rPr>
      </w:pPr>
      <w:proofErr w:type="spellStart"/>
      <w:r>
        <w:rPr>
          <w:sz w:val="26"/>
          <w:szCs w:val="26"/>
        </w:rPr>
        <w:t>Крощенко</w:t>
      </w:r>
      <w:proofErr w:type="spellEnd"/>
      <w:r>
        <w:rPr>
          <w:sz w:val="26"/>
          <w:szCs w:val="26"/>
        </w:rPr>
        <w:t xml:space="preserve"> А.А.</w:t>
      </w:r>
    </w:p>
    <w:p w:rsidR="00BC3D7E" w:rsidRPr="00B47D5B" w:rsidRDefault="00BC3D7E" w:rsidP="00BC3D7E">
      <w:pPr>
        <w:jc w:val="center"/>
        <w:rPr>
          <w:sz w:val="26"/>
          <w:szCs w:val="26"/>
        </w:rPr>
      </w:pPr>
    </w:p>
    <w:p w:rsidR="00BC3D7E" w:rsidRPr="00B47D5B" w:rsidRDefault="00BC3D7E" w:rsidP="00BC3D7E">
      <w:pPr>
        <w:jc w:val="center"/>
        <w:rPr>
          <w:sz w:val="26"/>
          <w:szCs w:val="26"/>
        </w:rPr>
      </w:pPr>
    </w:p>
    <w:p w:rsidR="00FF69C9" w:rsidRPr="00B47D5B" w:rsidRDefault="00FF69C9" w:rsidP="00BC3D7E">
      <w:pPr>
        <w:rPr>
          <w:sz w:val="26"/>
          <w:szCs w:val="26"/>
        </w:rPr>
      </w:pPr>
    </w:p>
    <w:p w:rsidR="00767CB6" w:rsidRPr="00B47D5B" w:rsidRDefault="00767CB6" w:rsidP="00BC3D7E">
      <w:pPr>
        <w:rPr>
          <w:sz w:val="26"/>
          <w:szCs w:val="26"/>
        </w:rPr>
      </w:pPr>
    </w:p>
    <w:p w:rsidR="00FF69C9" w:rsidRPr="00B47D5B" w:rsidRDefault="00FF69C9" w:rsidP="00BC3D7E">
      <w:pPr>
        <w:jc w:val="center"/>
        <w:rPr>
          <w:sz w:val="26"/>
          <w:szCs w:val="26"/>
        </w:rPr>
      </w:pPr>
    </w:p>
    <w:p w:rsidR="00BC3D7E" w:rsidRPr="00B47D5B" w:rsidRDefault="00BC3D7E" w:rsidP="00BC3D7E">
      <w:pPr>
        <w:jc w:val="center"/>
        <w:rPr>
          <w:sz w:val="26"/>
          <w:szCs w:val="26"/>
        </w:rPr>
      </w:pPr>
    </w:p>
    <w:p w:rsidR="00BC3D7E" w:rsidRPr="00B47D5B" w:rsidRDefault="00BC3D7E" w:rsidP="00BC3D7E">
      <w:pPr>
        <w:jc w:val="center"/>
        <w:rPr>
          <w:sz w:val="26"/>
          <w:szCs w:val="26"/>
        </w:rPr>
      </w:pPr>
    </w:p>
    <w:p w:rsidR="00BC3D7E" w:rsidRDefault="00BC3D7E" w:rsidP="00EE0FA0">
      <w:pPr>
        <w:rPr>
          <w:sz w:val="26"/>
          <w:szCs w:val="26"/>
        </w:rPr>
      </w:pPr>
    </w:p>
    <w:p w:rsidR="00BC3D7E" w:rsidRPr="00B47D5B" w:rsidRDefault="003E41CB" w:rsidP="00BC3D7E">
      <w:pPr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Брест, </w:t>
      </w:r>
      <w:r w:rsidR="00BC3D7E" w:rsidRPr="00B47D5B">
        <w:rPr>
          <w:sz w:val="26"/>
          <w:szCs w:val="26"/>
        </w:rPr>
        <w:t>20</w:t>
      </w:r>
      <w:r w:rsidR="00C352C7">
        <w:rPr>
          <w:sz w:val="26"/>
          <w:szCs w:val="26"/>
        </w:rPr>
        <w:t>21</w:t>
      </w:r>
    </w:p>
    <w:p w:rsidR="00084E8F" w:rsidRPr="00084E8F" w:rsidRDefault="00BC3D7E" w:rsidP="00084E8F">
      <w:pPr>
        <w:widowControl/>
        <w:autoSpaceDE/>
        <w:autoSpaceDN/>
        <w:adjustRightInd/>
        <w:jc w:val="center"/>
        <w:rPr>
          <w:sz w:val="26"/>
          <w:szCs w:val="26"/>
        </w:rPr>
      </w:pPr>
      <w:r w:rsidRPr="00B47D5B">
        <w:rPr>
          <w:sz w:val="26"/>
          <w:szCs w:val="26"/>
        </w:rPr>
        <w:br w:type="page"/>
      </w:r>
      <w:r w:rsidR="00084E8F" w:rsidRPr="00084E8F">
        <w:rPr>
          <w:sz w:val="26"/>
          <w:szCs w:val="26"/>
        </w:rPr>
        <w:lastRenderedPageBreak/>
        <w:t>Лабораторная работа №1</w:t>
      </w:r>
    </w:p>
    <w:p w:rsidR="00084E8F" w:rsidRPr="00084E8F" w:rsidRDefault="00084E8F" w:rsidP="00084E8F">
      <w:pPr>
        <w:widowControl/>
        <w:autoSpaceDE/>
        <w:autoSpaceDN/>
        <w:adjustRightInd/>
        <w:jc w:val="center"/>
        <w:rPr>
          <w:sz w:val="26"/>
          <w:szCs w:val="26"/>
        </w:rPr>
      </w:pPr>
    </w:p>
    <w:p w:rsidR="00084E8F" w:rsidRPr="00084E8F" w:rsidRDefault="00084E8F" w:rsidP="00084E8F">
      <w:pPr>
        <w:widowControl/>
        <w:autoSpaceDE/>
        <w:autoSpaceDN/>
        <w:adjustRightInd/>
        <w:jc w:val="center"/>
        <w:rPr>
          <w:sz w:val="26"/>
          <w:szCs w:val="26"/>
        </w:rPr>
      </w:pPr>
      <w:r w:rsidRPr="00084E8F">
        <w:rPr>
          <w:sz w:val="26"/>
          <w:szCs w:val="26"/>
        </w:rPr>
        <w:t xml:space="preserve">Линейная искусственная нейронная сеть. Правило </w:t>
      </w:r>
      <w:proofErr w:type="spellStart"/>
      <w:r w:rsidRPr="00084E8F">
        <w:rPr>
          <w:sz w:val="26"/>
          <w:szCs w:val="26"/>
        </w:rPr>
        <w:t>Видроу-Хоффа</w:t>
      </w:r>
      <w:proofErr w:type="spellEnd"/>
    </w:p>
    <w:p w:rsidR="00084E8F" w:rsidRPr="00084E8F" w:rsidRDefault="00084E8F" w:rsidP="00084E8F">
      <w:pPr>
        <w:widowControl/>
        <w:autoSpaceDE/>
        <w:autoSpaceDN/>
        <w:adjustRightInd/>
        <w:rPr>
          <w:sz w:val="26"/>
          <w:szCs w:val="26"/>
        </w:rPr>
      </w:pPr>
      <w:r w:rsidRPr="00084E8F">
        <w:rPr>
          <w:sz w:val="26"/>
          <w:szCs w:val="26"/>
        </w:rPr>
        <w:t>Цель работы: изучить обучение и функционирование линейной ИНС при решении</w:t>
      </w:r>
    </w:p>
    <w:p w:rsidR="00B47D5B" w:rsidRPr="002A697F" w:rsidRDefault="00084E8F" w:rsidP="002A697F">
      <w:pPr>
        <w:widowControl/>
        <w:autoSpaceDE/>
        <w:autoSpaceDN/>
        <w:adjustRightInd/>
        <w:rPr>
          <w:sz w:val="25"/>
          <w:szCs w:val="25"/>
        </w:rPr>
      </w:pPr>
      <w:r w:rsidRPr="00084E8F">
        <w:rPr>
          <w:sz w:val="26"/>
          <w:szCs w:val="26"/>
        </w:rPr>
        <w:t>задач прогнозирования.</w:t>
      </w:r>
    </w:p>
    <w:p w:rsidR="002A697F" w:rsidRDefault="002A697F" w:rsidP="00BB2906">
      <w:pPr>
        <w:widowControl/>
        <w:autoSpaceDE/>
        <w:autoSpaceDN/>
        <w:adjustRightInd/>
        <w:spacing w:after="240"/>
        <w:rPr>
          <w:sz w:val="26"/>
          <w:szCs w:val="26"/>
        </w:rPr>
      </w:pPr>
    </w:p>
    <w:p w:rsidR="002A697F" w:rsidRPr="002A697F" w:rsidRDefault="002A697F" w:rsidP="002A697F">
      <w:pPr>
        <w:widowControl/>
        <w:autoSpaceDE/>
        <w:autoSpaceDN/>
        <w:adjustRightInd/>
        <w:spacing w:after="240"/>
        <w:rPr>
          <w:sz w:val="26"/>
          <w:szCs w:val="26"/>
        </w:rPr>
      </w:pPr>
      <w:r w:rsidRPr="002A697F">
        <w:rPr>
          <w:sz w:val="26"/>
          <w:szCs w:val="26"/>
        </w:rPr>
        <w:t xml:space="preserve">Вариант </w:t>
      </w:r>
      <w:r w:rsidR="003E41CB">
        <w:rPr>
          <w:sz w:val="26"/>
          <w:szCs w:val="26"/>
        </w:rPr>
        <w:t>7</w:t>
      </w:r>
    </w:p>
    <w:p w:rsidR="002A697F" w:rsidRPr="002A697F" w:rsidRDefault="002A697F" w:rsidP="002A697F">
      <w:pPr>
        <w:widowControl/>
        <w:autoSpaceDE/>
        <w:autoSpaceDN/>
        <w:adjustRightInd/>
        <w:rPr>
          <w:sz w:val="26"/>
          <w:szCs w:val="26"/>
        </w:rPr>
      </w:pPr>
      <w:r w:rsidRPr="002A697F">
        <w:rPr>
          <w:sz w:val="26"/>
          <w:szCs w:val="26"/>
        </w:rPr>
        <w:t>Задание:</w:t>
      </w:r>
    </w:p>
    <w:p w:rsidR="002A697F" w:rsidRPr="002A697F" w:rsidRDefault="002A697F" w:rsidP="002A697F">
      <w:pPr>
        <w:widowControl/>
        <w:autoSpaceDE/>
        <w:autoSpaceDN/>
        <w:adjustRightInd/>
        <w:rPr>
          <w:sz w:val="26"/>
          <w:szCs w:val="26"/>
        </w:rPr>
      </w:pPr>
      <w:r w:rsidRPr="002A697F">
        <w:rPr>
          <w:sz w:val="26"/>
          <w:szCs w:val="26"/>
        </w:rPr>
        <w:t>Написать на любом ЯВУ программу моделирования прогнозирующей линейной</w:t>
      </w:r>
    </w:p>
    <w:p w:rsidR="002A697F" w:rsidRPr="002A697F" w:rsidRDefault="002A697F" w:rsidP="002A697F">
      <w:pPr>
        <w:widowControl/>
        <w:autoSpaceDE/>
        <w:autoSpaceDN/>
        <w:adjustRightInd/>
        <w:rPr>
          <w:sz w:val="26"/>
          <w:szCs w:val="26"/>
        </w:rPr>
      </w:pPr>
      <w:r w:rsidRPr="002A697F">
        <w:rPr>
          <w:sz w:val="26"/>
          <w:szCs w:val="26"/>
        </w:rPr>
        <w:t>ИНС. Для тестирования использовать функцию</w:t>
      </w:r>
    </w:p>
    <w:p w:rsidR="002A697F" w:rsidRPr="002A697F" w:rsidRDefault="002A697F" w:rsidP="002A697F">
      <w:pPr>
        <w:widowControl/>
        <w:autoSpaceDE/>
        <w:autoSpaceDN/>
        <w:adjustRightInd/>
        <w:rPr>
          <w:sz w:val="26"/>
          <w:szCs w:val="26"/>
        </w:rPr>
      </w:pPr>
      <w:proofErr w:type="spellStart"/>
      <w:r w:rsidRPr="002A697F">
        <w:rPr>
          <w:sz w:val="26"/>
          <w:szCs w:val="26"/>
        </w:rPr>
        <w:t>y</w:t>
      </w:r>
      <w:proofErr w:type="spellEnd"/>
      <w:r w:rsidRPr="002A697F">
        <w:rPr>
          <w:sz w:val="26"/>
          <w:szCs w:val="26"/>
        </w:rPr>
        <w:t xml:space="preserve"> = </w:t>
      </w:r>
      <w:proofErr w:type="spellStart"/>
      <w:r w:rsidRPr="002A697F">
        <w:rPr>
          <w:sz w:val="26"/>
          <w:szCs w:val="26"/>
        </w:rPr>
        <w:t>a</w:t>
      </w:r>
      <w:proofErr w:type="spellEnd"/>
      <w:r w:rsidRPr="002A697F">
        <w:rPr>
          <w:sz w:val="26"/>
          <w:szCs w:val="26"/>
        </w:rPr>
        <w:t>*</w:t>
      </w:r>
      <w:proofErr w:type="spellStart"/>
      <w:r w:rsidRPr="002A697F">
        <w:rPr>
          <w:sz w:val="26"/>
          <w:szCs w:val="26"/>
        </w:rPr>
        <w:t>sin</w:t>
      </w:r>
      <w:proofErr w:type="spellEnd"/>
      <w:r w:rsidRPr="002A697F">
        <w:rPr>
          <w:sz w:val="26"/>
          <w:szCs w:val="26"/>
        </w:rPr>
        <w:t>(</w:t>
      </w:r>
      <w:proofErr w:type="spellStart"/>
      <w:r w:rsidRPr="002A697F">
        <w:rPr>
          <w:sz w:val="26"/>
          <w:szCs w:val="26"/>
        </w:rPr>
        <w:t>bx</w:t>
      </w:r>
      <w:proofErr w:type="spellEnd"/>
      <w:r w:rsidRPr="002A697F">
        <w:rPr>
          <w:sz w:val="26"/>
          <w:szCs w:val="26"/>
        </w:rPr>
        <w:t xml:space="preserve">) + </w:t>
      </w:r>
      <w:proofErr w:type="spellStart"/>
      <w:r w:rsidRPr="002A697F">
        <w:rPr>
          <w:sz w:val="26"/>
          <w:szCs w:val="26"/>
        </w:rPr>
        <w:t>d</w:t>
      </w:r>
      <w:proofErr w:type="spellEnd"/>
    </w:p>
    <w:p w:rsidR="002A697F" w:rsidRPr="002A697F" w:rsidRDefault="002A697F" w:rsidP="002A697F">
      <w:pPr>
        <w:widowControl/>
        <w:autoSpaceDE/>
        <w:autoSpaceDN/>
        <w:adjustRightInd/>
        <w:rPr>
          <w:sz w:val="26"/>
          <w:szCs w:val="26"/>
        </w:rPr>
      </w:pPr>
      <w:r w:rsidRPr="002A697F">
        <w:rPr>
          <w:sz w:val="26"/>
          <w:szCs w:val="26"/>
        </w:rPr>
        <w:t xml:space="preserve">a = </w:t>
      </w:r>
      <w:r w:rsidR="003E41CB">
        <w:rPr>
          <w:sz w:val="26"/>
          <w:szCs w:val="26"/>
        </w:rPr>
        <w:t>3</w:t>
      </w:r>
      <w:r w:rsidRPr="002A697F">
        <w:rPr>
          <w:sz w:val="26"/>
          <w:szCs w:val="26"/>
        </w:rPr>
        <w:t xml:space="preserve">, b = </w:t>
      </w:r>
      <w:r w:rsidR="003E41CB">
        <w:rPr>
          <w:sz w:val="26"/>
          <w:szCs w:val="26"/>
        </w:rPr>
        <w:t>6</w:t>
      </w:r>
      <w:r w:rsidRPr="002A697F">
        <w:rPr>
          <w:sz w:val="26"/>
          <w:szCs w:val="26"/>
        </w:rPr>
        <w:t>, d = 0.</w:t>
      </w:r>
      <w:r w:rsidR="003E41CB">
        <w:rPr>
          <w:sz w:val="26"/>
          <w:szCs w:val="26"/>
        </w:rPr>
        <w:t>1</w:t>
      </w:r>
      <w:r w:rsidRPr="002A697F">
        <w:rPr>
          <w:sz w:val="26"/>
          <w:szCs w:val="26"/>
        </w:rPr>
        <w:t xml:space="preserve">, кол-во входов ИНС = </w:t>
      </w:r>
      <w:r>
        <w:rPr>
          <w:sz w:val="26"/>
          <w:szCs w:val="26"/>
        </w:rPr>
        <w:t>3</w:t>
      </w:r>
      <w:r w:rsidRPr="002A697F">
        <w:rPr>
          <w:sz w:val="26"/>
          <w:szCs w:val="26"/>
        </w:rPr>
        <w:t>.</w:t>
      </w:r>
    </w:p>
    <w:p w:rsidR="002A697F" w:rsidRPr="002A697F" w:rsidRDefault="002A697F" w:rsidP="002A697F">
      <w:pPr>
        <w:widowControl/>
        <w:autoSpaceDE/>
        <w:autoSpaceDN/>
        <w:adjustRightInd/>
        <w:rPr>
          <w:sz w:val="26"/>
          <w:szCs w:val="26"/>
        </w:rPr>
      </w:pPr>
      <w:r w:rsidRPr="002A697F">
        <w:rPr>
          <w:sz w:val="26"/>
          <w:szCs w:val="26"/>
        </w:rPr>
        <w:t>Обучение и прогнозирование производить на 30 и 15 значениях соответственно</w:t>
      </w:r>
    </w:p>
    <w:p w:rsidR="002A697F" w:rsidRPr="002A697F" w:rsidRDefault="002A697F" w:rsidP="002A697F">
      <w:pPr>
        <w:widowControl/>
        <w:autoSpaceDE/>
        <w:autoSpaceDN/>
        <w:adjustRightInd/>
        <w:rPr>
          <w:sz w:val="26"/>
          <w:szCs w:val="26"/>
        </w:rPr>
      </w:pPr>
      <w:r w:rsidRPr="002A697F">
        <w:rPr>
          <w:sz w:val="26"/>
          <w:szCs w:val="26"/>
        </w:rPr>
        <w:t>табулируя функцию с шагом 0.1. Скорость обучения выбирается студентом</w:t>
      </w:r>
    </w:p>
    <w:p w:rsidR="002A697F" w:rsidRPr="002A697F" w:rsidRDefault="002A697F" w:rsidP="002A697F">
      <w:pPr>
        <w:widowControl/>
        <w:autoSpaceDE/>
        <w:autoSpaceDN/>
        <w:adjustRightInd/>
        <w:rPr>
          <w:sz w:val="26"/>
          <w:szCs w:val="26"/>
        </w:rPr>
      </w:pPr>
      <w:r w:rsidRPr="002A697F">
        <w:rPr>
          <w:sz w:val="26"/>
          <w:szCs w:val="26"/>
        </w:rPr>
        <w:t xml:space="preserve">самостоятельно, для чего моделирование проводится несколько раз для разных </w:t>
      </w:r>
      <w:r w:rsidR="004C297E">
        <w:rPr>
          <w:sz w:val="26"/>
          <w:szCs w:val="26"/>
        </w:rPr>
        <w:t>альфа</w:t>
      </w:r>
      <w:r w:rsidRPr="002A697F">
        <w:rPr>
          <w:sz w:val="26"/>
          <w:szCs w:val="26"/>
        </w:rPr>
        <w:t>.</w:t>
      </w:r>
    </w:p>
    <w:p w:rsidR="002A697F" w:rsidRPr="002A697F" w:rsidRDefault="002A697F" w:rsidP="002A697F">
      <w:pPr>
        <w:widowControl/>
        <w:autoSpaceDE/>
        <w:autoSpaceDN/>
        <w:adjustRightInd/>
        <w:rPr>
          <w:sz w:val="26"/>
          <w:szCs w:val="26"/>
        </w:rPr>
      </w:pPr>
      <w:r w:rsidRPr="002A697F">
        <w:rPr>
          <w:sz w:val="26"/>
          <w:szCs w:val="26"/>
        </w:rPr>
        <w:t>Результаты оцениваются по двум критериям - скорости обучения и минимальной</w:t>
      </w:r>
    </w:p>
    <w:p w:rsidR="002A697F" w:rsidRPr="002A697F" w:rsidRDefault="002A697F" w:rsidP="002A697F">
      <w:pPr>
        <w:widowControl/>
        <w:autoSpaceDE/>
        <w:autoSpaceDN/>
        <w:adjustRightInd/>
        <w:rPr>
          <w:sz w:val="26"/>
          <w:szCs w:val="26"/>
        </w:rPr>
      </w:pPr>
      <w:r w:rsidRPr="002A697F">
        <w:rPr>
          <w:sz w:val="26"/>
          <w:szCs w:val="26"/>
        </w:rPr>
        <w:t>достигнутой ошибке. Необходимо заметить, что эти критерии в общем случае</w:t>
      </w:r>
    </w:p>
    <w:p w:rsidR="002A697F" w:rsidRPr="002A697F" w:rsidRDefault="002A697F" w:rsidP="002A697F">
      <w:pPr>
        <w:widowControl/>
        <w:autoSpaceDE/>
        <w:autoSpaceDN/>
        <w:adjustRightInd/>
        <w:rPr>
          <w:sz w:val="26"/>
          <w:szCs w:val="26"/>
        </w:rPr>
      </w:pPr>
      <w:r w:rsidRPr="002A697F">
        <w:rPr>
          <w:sz w:val="26"/>
          <w:szCs w:val="26"/>
        </w:rPr>
        <w:t>являются взаимоисключающими, и оптимальные значения для каждого критерия</w:t>
      </w:r>
    </w:p>
    <w:p w:rsidR="002A697F" w:rsidRPr="002A697F" w:rsidRDefault="002A697F" w:rsidP="002A697F">
      <w:pPr>
        <w:widowControl/>
        <w:autoSpaceDE/>
        <w:autoSpaceDN/>
        <w:adjustRightInd/>
        <w:rPr>
          <w:sz w:val="26"/>
          <w:szCs w:val="26"/>
        </w:rPr>
      </w:pPr>
      <w:r w:rsidRPr="002A697F">
        <w:rPr>
          <w:sz w:val="26"/>
          <w:szCs w:val="26"/>
        </w:rPr>
        <w:t xml:space="preserve">достигаются при разных </w:t>
      </w:r>
      <w:r>
        <w:rPr>
          <w:sz w:val="26"/>
          <w:szCs w:val="26"/>
        </w:rPr>
        <w:t>альфа</w:t>
      </w:r>
      <w:r w:rsidRPr="002A697F">
        <w:rPr>
          <w:sz w:val="26"/>
          <w:szCs w:val="26"/>
        </w:rPr>
        <w:t>.</w:t>
      </w:r>
    </w:p>
    <w:p w:rsidR="002A697F" w:rsidRDefault="002A697F" w:rsidP="002A697F">
      <w:pPr>
        <w:widowControl/>
        <w:autoSpaceDE/>
        <w:autoSpaceDN/>
        <w:adjustRightInd/>
        <w:rPr>
          <w:sz w:val="26"/>
          <w:szCs w:val="26"/>
        </w:rPr>
      </w:pPr>
    </w:p>
    <w:p w:rsidR="00B151CA" w:rsidRDefault="00B151CA" w:rsidP="002A697F">
      <w:pPr>
        <w:widowControl/>
        <w:autoSpaceDE/>
        <w:autoSpaceDN/>
        <w:adjustRightInd/>
        <w:rPr>
          <w:sz w:val="26"/>
          <w:szCs w:val="26"/>
        </w:rPr>
      </w:pPr>
      <w:r>
        <w:rPr>
          <w:sz w:val="26"/>
          <w:szCs w:val="26"/>
        </w:rPr>
        <w:t xml:space="preserve">Нейронная сеть представляет собой последовательность связанных нейронов. К нейрону поступают входящие сигналы, каждому из которых присвоен определенный вес. Сигнал умножается на свой вес, значения суммируются, и получается единое число, которое получает активационная функция. На выходе она принимает решение, </w:t>
      </w:r>
      <w:r w:rsidR="00120A46">
        <w:rPr>
          <w:sz w:val="26"/>
          <w:szCs w:val="26"/>
        </w:rPr>
        <w:t>транслировать ли сигнал дальше. Самая сложная задача в работе с нейросетью – грамотно подобрать коэффициенты к нейронам. Для этого используется обучение – процесс нахождения корректных весов для нейросети. От того, как именно обучат нейросеть, будут зависеть ее решения.</w:t>
      </w:r>
    </w:p>
    <w:p w:rsidR="00120A46" w:rsidRDefault="00120A46" w:rsidP="002A697F">
      <w:pPr>
        <w:widowControl/>
        <w:autoSpaceDE/>
        <w:autoSpaceDN/>
        <w:adjustRightInd/>
        <w:rPr>
          <w:sz w:val="26"/>
          <w:szCs w:val="26"/>
        </w:rPr>
      </w:pPr>
    </w:p>
    <w:p w:rsidR="005A32EE" w:rsidRPr="007D4BEC" w:rsidRDefault="005A32EE" w:rsidP="007D4BEC">
      <w:pPr>
        <w:widowControl/>
        <w:autoSpaceDE/>
        <w:autoSpaceDN/>
        <w:adjustRightInd/>
        <w:ind w:firstLine="708"/>
        <w:rPr>
          <w:sz w:val="26"/>
          <w:szCs w:val="26"/>
          <w:u w:val="single"/>
        </w:rPr>
      </w:pPr>
      <w:r w:rsidRPr="007D4BEC">
        <w:rPr>
          <w:sz w:val="26"/>
          <w:szCs w:val="26"/>
          <w:u w:val="single"/>
        </w:rPr>
        <w:t xml:space="preserve">Правило обучения </w:t>
      </w:r>
      <w:proofErr w:type="spellStart"/>
      <w:r w:rsidRPr="007D4BEC">
        <w:rPr>
          <w:sz w:val="26"/>
          <w:szCs w:val="26"/>
          <w:u w:val="single"/>
        </w:rPr>
        <w:t>Видроу-Хоффа</w:t>
      </w:r>
      <w:proofErr w:type="spellEnd"/>
    </w:p>
    <w:p w:rsidR="005A32EE" w:rsidRDefault="005A32EE" w:rsidP="005A32EE">
      <w:pPr>
        <w:widowControl/>
        <w:autoSpaceDE/>
        <w:autoSpaceDN/>
        <w:adjustRightInd/>
        <w:ind w:firstLine="708"/>
        <w:rPr>
          <w:sz w:val="26"/>
          <w:szCs w:val="26"/>
        </w:rPr>
      </w:pPr>
      <w:r w:rsidRPr="005A32EE">
        <w:rPr>
          <w:sz w:val="26"/>
          <w:szCs w:val="26"/>
        </w:rPr>
        <w:t>Используется для обучения нейронной сети, состоящей из распределительных нейронов и</w:t>
      </w:r>
      <w:r>
        <w:rPr>
          <w:sz w:val="26"/>
          <w:szCs w:val="26"/>
        </w:rPr>
        <w:t xml:space="preserve"> </w:t>
      </w:r>
      <w:r w:rsidRPr="005A32EE">
        <w:rPr>
          <w:sz w:val="26"/>
          <w:szCs w:val="26"/>
        </w:rPr>
        <w:t>одного выходного нейрона, который имеет линейную функцию активации</w:t>
      </w:r>
      <w:r>
        <w:rPr>
          <w:sz w:val="26"/>
          <w:szCs w:val="26"/>
        </w:rPr>
        <w:t>.</w:t>
      </w:r>
      <w:r w:rsidRPr="005A32EE">
        <w:t xml:space="preserve"> </w:t>
      </w:r>
      <w:r w:rsidRPr="005A32EE">
        <w:rPr>
          <w:sz w:val="26"/>
          <w:szCs w:val="26"/>
        </w:rPr>
        <w:t xml:space="preserve">Правило обучения </w:t>
      </w:r>
      <w:proofErr w:type="spellStart"/>
      <w:r w:rsidRPr="005A32EE">
        <w:rPr>
          <w:sz w:val="26"/>
          <w:szCs w:val="26"/>
        </w:rPr>
        <w:t>Видроу-Хоффа</w:t>
      </w:r>
      <w:proofErr w:type="spellEnd"/>
      <w:r w:rsidRPr="005A32EE">
        <w:rPr>
          <w:sz w:val="26"/>
          <w:szCs w:val="26"/>
        </w:rPr>
        <w:t xml:space="preserve"> базируется на методе градиентного спуска в</w:t>
      </w:r>
      <w:r>
        <w:rPr>
          <w:sz w:val="26"/>
          <w:szCs w:val="26"/>
        </w:rPr>
        <w:t xml:space="preserve"> </w:t>
      </w:r>
      <w:r w:rsidRPr="005A32EE">
        <w:rPr>
          <w:sz w:val="26"/>
          <w:szCs w:val="26"/>
        </w:rPr>
        <w:t>пространстве весовых коэффициентов и порогов нейронной сети.</w:t>
      </w:r>
    </w:p>
    <w:p w:rsidR="00BC4F6F" w:rsidRDefault="00BC4F6F" w:rsidP="005A32EE">
      <w:pPr>
        <w:widowControl/>
        <w:autoSpaceDE/>
        <w:autoSpaceDN/>
        <w:adjustRightInd/>
        <w:ind w:firstLine="708"/>
        <w:rPr>
          <w:sz w:val="26"/>
          <w:szCs w:val="26"/>
        </w:rPr>
      </w:pPr>
    </w:p>
    <w:p w:rsidR="00BC4F6F" w:rsidRPr="00BC4F6F" w:rsidRDefault="00BC4F6F" w:rsidP="00BC4F6F">
      <w:pPr>
        <w:widowControl/>
        <w:autoSpaceDE/>
        <w:autoSpaceDN/>
        <w:adjustRightInd/>
        <w:ind w:firstLine="708"/>
        <w:rPr>
          <w:sz w:val="26"/>
          <w:szCs w:val="26"/>
        </w:rPr>
      </w:pPr>
      <w:r w:rsidRPr="00BC4F6F">
        <w:rPr>
          <w:sz w:val="26"/>
          <w:szCs w:val="26"/>
        </w:rPr>
        <w:t>Алгоритм обучения, в основе которого лежит дельта правило состоит из следующих шагов:</w:t>
      </w:r>
    </w:p>
    <w:p w:rsidR="00BC4F6F" w:rsidRPr="00BC4F6F" w:rsidRDefault="00BC4F6F" w:rsidP="00BC4F6F">
      <w:pPr>
        <w:widowControl/>
        <w:autoSpaceDE/>
        <w:autoSpaceDN/>
        <w:adjustRightInd/>
        <w:ind w:firstLine="708"/>
        <w:rPr>
          <w:sz w:val="26"/>
          <w:szCs w:val="26"/>
        </w:rPr>
      </w:pPr>
      <w:r w:rsidRPr="00BC4F6F">
        <w:rPr>
          <w:sz w:val="26"/>
          <w:szCs w:val="26"/>
        </w:rPr>
        <w:t>1. Задается скорость обучения и минимальная среднеквадратичная ошибка</w:t>
      </w:r>
    </w:p>
    <w:p w:rsidR="00BC4F6F" w:rsidRPr="00BC4F6F" w:rsidRDefault="00BC4F6F" w:rsidP="00BC4F6F">
      <w:pPr>
        <w:widowControl/>
        <w:autoSpaceDE/>
        <w:autoSpaceDN/>
        <w:adjustRightInd/>
        <w:rPr>
          <w:sz w:val="26"/>
          <w:szCs w:val="26"/>
        </w:rPr>
      </w:pPr>
      <w:r w:rsidRPr="00BC4F6F">
        <w:rPr>
          <w:sz w:val="26"/>
          <w:szCs w:val="26"/>
        </w:rPr>
        <w:t>сети, которой необходимо достичь в процессе обучения.</w:t>
      </w:r>
    </w:p>
    <w:p w:rsidR="00BC4F6F" w:rsidRPr="00BC4F6F" w:rsidRDefault="00BC4F6F" w:rsidP="00BC4F6F">
      <w:pPr>
        <w:widowControl/>
        <w:autoSpaceDE/>
        <w:autoSpaceDN/>
        <w:adjustRightInd/>
        <w:ind w:firstLine="708"/>
        <w:rPr>
          <w:sz w:val="26"/>
          <w:szCs w:val="26"/>
        </w:rPr>
      </w:pPr>
      <w:r w:rsidRPr="00BC4F6F">
        <w:rPr>
          <w:sz w:val="26"/>
          <w:szCs w:val="26"/>
        </w:rPr>
        <w:t>2. Случайным образом инициализируются весовые коэффициенты и порог нейронной сети.</w:t>
      </w:r>
    </w:p>
    <w:p w:rsidR="00BC4F6F" w:rsidRPr="00BC4F6F" w:rsidRDefault="00BC4F6F" w:rsidP="00BC4F6F">
      <w:pPr>
        <w:widowControl/>
        <w:autoSpaceDE/>
        <w:autoSpaceDN/>
        <w:adjustRightInd/>
        <w:ind w:firstLine="708"/>
        <w:rPr>
          <w:sz w:val="26"/>
          <w:szCs w:val="26"/>
        </w:rPr>
      </w:pPr>
      <w:r w:rsidRPr="00BC4F6F">
        <w:rPr>
          <w:sz w:val="26"/>
          <w:szCs w:val="26"/>
        </w:rPr>
        <w:t>3. Подаются входные образы на нейронную сеть и вычисляются векторы выходной</w:t>
      </w:r>
    </w:p>
    <w:p w:rsidR="00BC4F6F" w:rsidRPr="00BC4F6F" w:rsidRDefault="00BC4F6F" w:rsidP="00BC4F6F">
      <w:pPr>
        <w:widowControl/>
        <w:autoSpaceDE/>
        <w:autoSpaceDN/>
        <w:adjustRightInd/>
        <w:ind w:firstLine="708"/>
        <w:rPr>
          <w:sz w:val="26"/>
          <w:szCs w:val="26"/>
        </w:rPr>
      </w:pPr>
      <w:r w:rsidRPr="00BC4F6F">
        <w:rPr>
          <w:sz w:val="26"/>
          <w:szCs w:val="26"/>
        </w:rPr>
        <w:t>активности сети.</w:t>
      </w:r>
    </w:p>
    <w:p w:rsidR="00BC4F6F" w:rsidRPr="00BC4F6F" w:rsidRDefault="00BC4F6F" w:rsidP="00BC4F6F">
      <w:pPr>
        <w:widowControl/>
        <w:autoSpaceDE/>
        <w:autoSpaceDN/>
        <w:adjustRightInd/>
        <w:ind w:firstLine="708"/>
        <w:rPr>
          <w:sz w:val="26"/>
          <w:szCs w:val="26"/>
        </w:rPr>
      </w:pPr>
      <w:r w:rsidRPr="00BC4F6F">
        <w:rPr>
          <w:sz w:val="26"/>
          <w:szCs w:val="26"/>
        </w:rPr>
        <w:t>4. Производится изменение весовых коэффициентов и порога нейронной сети согласно</w:t>
      </w:r>
    </w:p>
    <w:p w:rsidR="00BC4F6F" w:rsidRPr="00BC4F6F" w:rsidRDefault="00BC4F6F" w:rsidP="00BC4F6F">
      <w:pPr>
        <w:widowControl/>
        <w:autoSpaceDE/>
        <w:autoSpaceDN/>
        <w:adjustRightInd/>
        <w:ind w:firstLine="708"/>
        <w:rPr>
          <w:sz w:val="26"/>
          <w:szCs w:val="26"/>
        </w:rPr>
      </w:pPr>
      <w:r w:rsidRPr="00BC4F6F">
        <w:rPr>
          <w:sz w:val="26"/>
          <w:szCs w:val="26"/>
        </w:rPr>
        <w:t>выражениям (1.7) и (1.8).</w:t>
      </w:r>
    </w:p>
    <w:p w:rsidR="00BC4F6F" w:rsidRPr="00BC4F6F" w:rsidRDefault="00BC4F6F" w:rsidP="00BC4F6F">
      <w:pPr>
        <w:widowControl/>
        <w:autoSpaceDE/>
        <w:autoSpaceDN/>
        <w:adjustRightInd/>
        <w:ind w:firstLine="708"/>
        <w:rPr>
          <w:sz w:val="26"/>
          <w:szCs w:val="26"/>
        </w:rPr>
      </w:pPr>
      <w:r w:rsidRPr="00BC4F6F">
        <w:rPr>
          <w:sz w:val="26"/>
          <w:szCs w:val="26"/>
        </w:rPr>
        <w:t>5. Алгоритм продолжается до тех пор, пока суммарная среднеквадратичная ошибка сети не</w:t>
      </w:r>
    </w:p>
    <w:p w:rsidR="00BC4F6F" w:rsidRDefault="00BC4F6F" w:rsidP="00BC4F6F">
      <w:pPr>
        <w:widowControl/>
        <w:autoSpaceDE/>
        <w:autoSpaceDN/>
        <w:adjustRightInd/>
        <w:ind w:firstLine="708"/>
        <w:rPr>
          <w:sz w:val="26"/>
          <w:szCs w:val="26"/>
        </w:rPr>
      </w:pPr>
      <w:r w:rsidRPr="00BC4F6F">
        <w:rPr>
          <w:sz w:val="26"/>
          <w:szCs w:val="26"/>
        </w:rPr>
        <w:t>станет меньше заданной, т. е. .</w:t>
      </w:r>
    </w:p>
    <w:p w:rsidR="005A32EE" w:rsidRDefault="005A32EE" w:rsidP="005A32EE">
      <w:pPr>
        <w:widowControl/>
        <w:autoSpaceDE/>
        <w:autoSpaceDN/>
        <w:adjustRightInd/>
        <w:ind w:firstLine="708"/>
        <w:rPr>
          <w:sz w:val="26"/>
          <w:szCs w:val="26"/>
        </w:rPr>
      </w:pPr>
    </w:p>
    <w:p w:rsidR="002A697F" w:rsidRPr="00BC4F6F" w:rsidRDefault="007D4BEC" w:rsidP="002A697F">
      <w:pPr>
        <w:widowControl/>
        <w:autoSpaceDE/>
        <w:autoSpaceDN/>
        <w:adjustRightInd/>
        <w:rPr>
          <w:sz w:val="26"/>
          <w:szCs w:val="26"/>
          <w:u w:val="single"/>
          <w:lang w:val="en-US"/>
        </w:rPr>
      </w:pPr>
      <w:r w:rsidRPr="00BC4F6F">
        <w:rPr>
          <w:sz w:val="26"/>
          <w:szCs w:val="26"/>
          <w:u w:val="single"/>
        </w:rPr>
        <w:lastRenderedPageBreak/>
        <w:t>Текст</w:t>
      </w:r>
      <w:r w:rsidRPr="006169F5">
        <w:rPr>
          <w:sz w:val="26"/>
          <w:szCs w:val="26"/>
          <w:u w:val="single"/>
          <w:lang w:val="en-US"/>
        </w:rPr>
        <w:t xml:space="preserve"> </w:t>
      </w:r>
      <w:r w:rsidR="002A697F" w:rsidRPr="00BC4F6F">
        <w:rPr>
          <w:sz w:val="26"/>
          <w:szCs w:val="26"/>
          <w:u w:val="single"/>
          <w:lang w:val="en-US"/>
        </w:rPr>
        <w:t xml:space="preserve"> </w:t>
      </w:r>
      <w:r w:rsidR="002A697F" w:rsidRPr="00BC4F6F">
        <w:rPr>
          <w:sz w:val="26"/>
          <w:szCs w:val="26"/>
          <w:u w:val="single"/>
        </w:rPr>
        <w:t>программы</w:t>
      </w:r>
      <w:r w:rsidR="002A697F" w:rsidRPr="00BC4F6F">
        <w:rPr>
          <w:sz w:val="26"/>
          <w:szCs w:val="26"/>
          <w:u w:val="single"/>
          <w:lang w:val="en-US"/>
        </w:rPr>
        <w:t>:</w:t>
      </w:r>
    </w:p>
    <w:p w:rsidR="007D4BEC" w:rsidRPr="00313E5D" w:rsidRDefault="007D4BEC" w:rsidP="002A697F">
      <w:pPr>
        <w:widowControl/>
        <w:autoSpaceDE/>
        <w:autoSpaceDN/>
        <w:adjustRightInd/>
        <w:rPr>
          <w:sz w:val="26"/>
          <w:szCs w:val="26"/>
          <w:lang w:val="en-US"/>
        </w:rPr>
      </w:pPr>
    </w:p>
    <w:p w:rsidR="007D4BEC" w:rsidRPr="00BC4F6F" w:rsidRDefault="007D4BEC" w:rsidP="007D4BEC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>#include &lt;iostream&gt;</w:t>
      </w:r>
    </w:p>
    <w:p w:rsidR="007D4BEC" w:rsidRPr="00BC4F6F" w:rsidRDefault="007D4BEC" w:rsidP="007D4BEC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:rsidR="007D4BEC" w:rsidRPr="00BC4F6F" w:rsidRDefault="007D4BEC" w:rsidP="007D4BEC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>#include &lt;</w:t>
      </w:r>
      <w:proofErr w:type="spellStart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>iomanip</w:t>
      </w:r>
      <w:proofErr w:type="spellEnd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>&gt;</w:t>
      </w:r>
    </w:p>
    <w:p w:rsidR="007D4BEC" w:rsidRPr="00BC4F6F" w:rsidRDefault="007D4BEC" w:rsidP="007D4BEC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:rsidR="007D4BEC" w:rsidRPr="00BC4F6F" w:rsidRDefault="007D4BEC" w:rsidP="007D4BEC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>#include &lt;</w:t>
      </w:r>
      <w:proofErr w:type="spellStart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>ctime</w:t>
      </w:r>
      <w:proofErr w:type="spellEnd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>&gt;</w:t>
      </w:r>
    </w:p>
    <w:p w:rsidR="007D4BEC" w:rsidRPr="00BC4F6F" w:rsidRDefault="007D4BEC" w:rsidP="007D4BEC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:rsidR="007D4BEC" w:rsidRPr="00BC4F6F" w:rsidRDefault="007D4BEC" w:rsidP="007D4BEC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>using namespace std;</w:t>
      </w:r>
    </w:p>
    <w:p w:rsidR="007D4BEC" w:rsidRPr="00BC4F6F" w:rsidRDefault="007D4BEC" w:rsidP="007D4BEC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:rsidR="007D4BEC" w:rsidRPr="00BC4F6F" w:rsidRDefault="007D4BEC" w:rsidP="007D4BEC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>int main() {</w:t>
      </w:r>
    </w:p>
    <w:p w:rsidR="007D4BEC" w:rsidRPr="00BC4F6F" w:rsidRDefault="007D4BEC" w:rsidP="007D4BEC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:rsidR="007D4BEC" w:rsidRPr="00BC4F6F" w:rsidRDefault="007D4BEC" w:rsidP="007D4BEC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proofErr w:type="spellStart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>setlocale</w:t>
      </w:r>
      <w:proofErr w:type="spellEnd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>(0, "");</w:t>
      </w:r>
    </w:p>
    <w:p w:rsidR="007D4BEC" w:rsidRPr="00BC4F6F" w:rsidRDefault="007D4BEC" w:rsidP="007D4BEC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:rsidR="007D4BEC" w:rsidRPr="00BC4F6F" w:rsidRDefault="007D4BEC" w:rsidP="007D4BEC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  <w:t>int a = 3,</w:t>
      </w:r>
    </w:p>
    <w:p w:rsidR="007D4BEC" w:rsidRPr="00BC4F6F" w:rsidRDefault="007D4BEC" w:rsidP="007D4BEC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:rsidR="007D4BEC" w:rsidRPr="006169F5" w:rsidRDefault="007D4BEC" w:rsidP="007D4BEC">
      <w:pPr>
        <w:widowControl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  <w:t>b</w:t>
      </w:r>
      <w:r w:rsidRPr="006169F5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= 6,</w:t>
      </w:r>
    </w:p>
    <w:p w:rsidR="007D4BEC" w:rsidRPr="006169F5" w:rsidRDefault="007D4BEC" w:rsidP="007D4BEC">
      <w:pPr>
        <w:widowControl/>
        <w:rPr>
          <w:rFonts w:ascii="Courier New" w:eastAsiaTheme="minorHAnsi" w:hAnsi="Courier New" w:cs="Courier New"/>
          <w:sz w:val="18"/>
          <w:szCs w:val="18"/>
          <w:lang w:eastAsia="en-US"/>
        </w:rPr>
      </w:pPr>
    </w:p>
    <w:p w:rsidR="007D4BEC" w:rsidRPr="006169F5" w:rsidRDefault="007D4BEC" w:rsidP="007D4BEC">
      <w:pPr>
        <w:widowControl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6169F5">
        <w:rPr>
          <w:rFonts w:ascii="Courier New" w:eastAsiaTheme="minorHAnsi" w:hAnsi="Courier New" w:cs="Courier New"/>
          <w:sz w:val="18"/>
          <w:szCs w:val="18"/>
          <w:lang w:eastAsia="en-US"/>
        </w:rPr>
        <w:tab/>
      </w:r>
      <w:r w:rsidRPr="006169F5">
        <w:rPr>
          <w:rFonts w:ascii="Courier New" w:eastAsiaTheme="minorHAnsi" w:hAnsi="Courier New" w:cs="Courier New"/>
          <w:sz w:val="18"/>
          <w:szCs w:val="18"/>
          <w:lang w:eastAsia="en-US"/>
        </w:rPr>
        <w:tab/>
      </w:r>
      <w:proofErr w:type="spellStart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>enteries</w:t>
      </w:r>
      <w:proofErr w:type="spellEnd"/>
      <w:r w:rsidRPr="006169F5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= 3, //</w:t>
      </w:r>
      <w:r w:rsidRPr="00BC4F6F">
        <w:rPr>
          <w:rFonts w:ascii="Courier New" w:eastAsiaTheme="minorHAnsi" w:hAnsi="Courier New" w:cs="Courier New"/>
          <w:sz w:val="18"/>
          <w:szCs w:val="18"/>
          <w:lang w:eastAsia="en-US"/>
        </w:rPr>
        <w:t>входы</w:t>
      </w:r>
      <w:r w:rsidRPr="006169F5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</w:t>
      </w:r>
      <w:r w:rsidRPr="00BC4F6F">
        <w:rPr>
          <w:rFonts w:ascii="Courier New" w:eastAsiaTheme="minorHAnsi" w:hAnsi="Courier New" w:cs="Courier New"/>
          <w:sz w:val="18"/>
          <w:szCs w:val="18"/>
          <w:lang w:eastAsia="en-US"/>
        </w:rPr>
        <w:t>ИНС</w:t>
      </w:r>
    </w:p>
    <w:p w:rsidR="007D4BEC" w:rsidRPr="006169F5" w:rsidRDefault="007D4BEC" w:rsidP="007D4BEC">
      <w:pPr>
        <w:widowControl/>
        <w:rPr>
          <w:rFonts w:ascii="Courier New" w:eastAsiaTheme="minorHAnsi" w:hAnsi="Courier New" w:cs="Courier New"/>
          <w:sz w:val="18"/>
          <w:szCs w:val="18"/>
          <w:lang w:eastAsia="en-US"/>
        </w:rPr>
      </w:pPr>
    </w:p>
    <w:p w:rsidR="007D4BEC" w:rsidRPr="00BC4F6F" w:rsidRDefault="007D4BEC" w:rsidP="007D4BEC">
      <w:pPr>
        <w:widowControl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6169F5">
        <w:rPr>
          <w:rFonts w:ascii="Courier New" w:eastAsiaTheme="minorHAnsi" w:hAnsi="Courier New" w:cs="Courier New"/>
          <w:sz w:val="18"/>
          <w:szCs w:val="18"/>
          <w:lang w:eastAsia="en-US"/>
        </w:rPr>
        <w:tab/>
      </w:r>
      <w:r w:rsidRPr="006169F5">
        <w:rPr>
          <w:rFonts w:ascii="Courier New" w:eastAsiaTheme="minorHAnsi" w:hAnsi="Courier New" w:cs="Courier New"/>
          <w:sz w:val="18"/>
          <w:szCs w:val="18"/>
          <w:lang w:eastAsia="en-US"/>
        </w:rPr>
        <w:tab/>
      </w:r>
      <w:r w:rsidRPr="00BC4F6F">
        <w:rPr>
          <w:rFonts w:ascii="Courier New" w:eastAsiaTheme="minorHAnsi" w:hAnsi="Courier New" w:cs="Courier New"/>
          <w:sz w:val="18"/>
          <w:szCs w:val="18"/>
          <w:lang w:eastAsia="en-US"/>
        </w:rPr>
        <w:t>n = 30, //количество значений для обучения</w:t>
      </w:r>
    </w:p>
    <w:p w:rsidR="007D4BEC" w:rsidRPr="00BC4F6F" w:rsidRDefault="007D4BEC" w:rsidP="007D4BEC">
      <w:pPr>
        <w:widowControl/>
        <w:rPr>
          <w:rFonts w:ascii="Courier New" w:eastAsiaTheme="minorHAnsi" w:hAnsi="Courier New" w:cs="Courier New"/>
          <w:sz w:val="18"/>
          <w:szCs w:val="18"/>
          <w:lang w:eastAsia="en-US"/>
        </w:rPr>
      </w:pPr>
    </w:p>
    <w:p w:rsidR="007D4BEC" w:rsidRPr="00BC4F6F" w:rsidRDefault="007D4BEC" w:rsidP="007D4BEC">
      <w:pPr>
        <w:widowControl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BC4F6F">
        <w:rPr>
          <w:rFonts w:ascii="Courier New" w:eastAsiaTheme="minorHAnsi" w:hAnsi="Courier New" w:cs="Courier New"/>
          <w:sz w:val="18"/>
          <w:szCs w:val="18"/>
          <w:lang w:eastAsia="en-US"/>
        </w:rPr>
        <w:tab/>
      </w:r>
      <w:r w:rsidRPr="00BC4F6F">
        <w:rPr>
          <w:rFonts w:ascii="Courier New" w:eastAsiaTheme="minorHAnsi" w:hAnsi="Courier New" w:cs="Courier New"/>
          <w:sz w:val="18"/>
          <w:szCs w:val="18"/>
          <w:lang w:eastAsia="en-US"/>
        </w:rPr>
        <w:tab/>
      </w:r>
      <w:proofErr w:type="spellStart"/>
      <w:r w:rsidRPr="00BC4F6F">
        <w:rPr>
          <w:rFonts w:ascii="Courier New" w:eastAsiaTheme="minorHAnsi" w:hAnsi="Courier New" w:cs="Courier New"/>
          <w:sz w:val="18"/>
          <w:szCs w:val="18"/>
          <w:lang w:eastAsia="en-US"/>
        </w:rPr>
        <w:t>values</w:t>
      </w:r>
      <w:proofErr w:type="spellEnd"/>
      <w:r w:rsidRPr="00BC4F6F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= 15; //количество значений для прогнозирования</w:t>
      </w:r>
    </w:p>
    <w:p w:rsidR="007D4BEC" w:rsidRPr="00BC4F6F" w:rsidRDefault="007D4BEC" w:rsidP="007D4BEC">
      <w:pPr>
        <w:widowControl/>
        <w:rPr>
          <w:rFonts w:ascii="Courier New" w:eastAsiaTheme="minorHAnsi" w:hAnsi="Courier New" w:cs="Courier New"/>
          <w:sz w:val="18"/>
          <w:szCs w:val="18"/>
          <w:lang w:eastAsia="en-US"/>
        </w:rPr>
      </w:pPr>
    </w:p>
    <w:p w:rsidR="007D4BEC" w:rsidRPr="00BC4F6F" w:rsidRDefault="007D4BEC" w:rsidP="007D4BEC">
      <w:pPr>
        <w:widowControl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BC4F6F">
        <w:rPr>
          <w:rFonts w:ascii="Courier New" w:eastAsiaTheme="minorHAnsi" w:hAnsi="Courier New" w:cs="Courier New"/>
          <w:sz w:val="18"/>
          <w:szCs w:val="18"/>
          <w:lang w:eastAsia="en-US"/>
        </w:rPr>
        <w:tab/>
      </w:r>
      <w:r w:rsidRPr="00BC4F6F">
        <w:rPr>
          <w:rFonts w:ascii="Courier New" w:eastAsiaTheme="minorHAnsi" w:hAnsi="Courier New" w:cs="Courier New"/>
          <w:sz w:val="18"/>
          <w:szCs w:val="18"/>
          <w:lang w:eastAsia="en-US"/>
        </w:rPr>
        <w:tab/>
      </w:r>
      <w:proofErr w:type="spellStart"/>
      <w:r w:rsidRPr="00BC4F6F">
        <w:rPr>
          <w:rFonts w:ascii="Courier New" w:eastAsiaTheme="minorHAnsi" w:hAnsi="Courier New" w:cs="Courier New"/>
          <w:sz w:val="18"/>
          <w:szCs w:val="18"/>
          <w:lang w:eastAsia="en-US"/>
        </w:rPr>
        <w:t>double</w:t>
      </w:r>
      <w:proofErr w:type="spellEnd"/>
      <w:r w:rsidRPr="00BC4F6F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</w:t>
      </w:r>
      <w:proofErr w:type="spellStart"/>
      <w:r w:rsidRPr="00BC4F6F">
        <w:rPr>
          <w:rFonts w:ascii="Courier New" w:eastAsiaTheme="minorHAnsi" w:hAnsi="Courier New" w:cs="Courier New"/>
          <w:sz w:val="18"/>
          <w:szCs w:val="18"/>
          <w:lang w:eastAsia="en-US"/>
        </w:rPr>
        <w:t>d</w:t>
      </w:r>
      <w:proofErr w:type="spellEnd"/>
      <w:r w:rsidRPr="00BC4F6F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= 0.1,</w:t>
      </w:r>
    </w:p>
    <w:p w:rsidR="007D4BEC" w:rsidRPr="00BC4F6F" w:rsidRDefault="007D4BEC" w:rsidP="007D4BEC">
      <w:pPr>
        <w:widowControl/>
        <w:rPr>
          <w:rFonts w:ascii="Courier New" w:eastAsiaTheme="minorHAnsi" w:hAnsi="Courier New" w:cs="Courier New"/>
          <w:sz w:val="18"/>
          <w:szCs w:val="18"/>
          <w:lang w:eastAsia="en-US"/>
        </w:rPr>
      </w:pPr>
    </w:p>
    <w:p w:rsidR="007D4BEC" w:rsidRPr="00BC4F6F" w:rsidRDefault="007D4BEC" w:rsidP="007D4BEC">
      <w:pPr>
        <w:widowControl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BC4F6F">
        <w:rPr>
          <w:rFonts w:ascii="Courier New" w:eastAsiaTheme="minorHAnsi" w:hAnsi="Courier New" w:cs="Courier New"/>
          <w:sz w:val="18"/>
          <w:szCs w:val="18"/>
          <w:lang w:eastAsia="en-US"/>
        </w:rPr>
        <w:tab/>
      </w:r>
      <w:r w:rsidRPr="00BC4F6F">
        <w:rPr>
          <w:rFonts w:ascii="Courier New" w:eastAsiaTheme="minorHAnsi" w:hAnsi="Courier New" w:cs="Courier New"/>
          <w:sz w:val="18"/>
          <w:szCs w:val="18"/>
          <w:lang w:eastAsia="en-US"/>
        </w:rPr>
        <w:tab/>
      </w:r>
      <w:proofErr w:type="spellStart"/>
      <w:r w:rsidRPr="00BC4F6F">
        <w:rPr>
          <w:rFonts w:ascii="Courier New" w:eastAsiaTheme="minorHAnsi" w:hAnsi="Courier New" w:cs="Courier New"/>
          <w:sz w:val="18"/>
          <w:szCs w:val="18"/>
          <w:lang w:eastAsia="en-US"/>
        </w:rPr>
        <w:t>Em</w:t>
      </w:r>
      <w:proofErr w:type="spellEnd"/>
      <w:r w:rsidRPr="00BC4F6F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= 0.05, //минимальная среднеквадратичная ошибка сети</w:t>
      </w:r>
    </w:p>
    <w:p w:rsidR="007D4BEC" w:rsidRPr="00BC4F6F" w:rsidRDefault="007D4BEC" w:rsidP="007D4BEC">
      <w:pPr>
        <w:widowControl/>
        <w:rPr>
          <w:rFonts w:ascii="Courier New" w:eastAsiaTheme="minorHAnsi" w:hAnsi="Courier New" w:cs="Courier New"/>
          <w:sz w:val="18"/>
          <w:szCs w:val="18"/>
          <w:lang w:eastAsia="en-US"/>
        </w:rPr>
      </w:pPr>
    </w:p>
    <w:p w:rsidR="007D4BEC" w:rsidRPr="00BC4F6F" w:rsidRDefault="007D4BEC" w:rsidP="007D4BEC">
      <w:pPr>
        <w:widowControl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BC4F6F">
        <w:rPr>
          <w:rFonts w:ascii="Courier New" w:eastAsiaTheme="minorHAnsi" w:hAnsi="Courier New" w:cs="Courier New"/>
          <w:sz w:val="18"/>
          <w:szCs w:val="18"/>
          <w:lang w:eastAsia="en-US"/>
        </w:rPr>
        <w:tab/>
      </w:r>
      <w:r w:rsidRPr="00BC4F6F">
        <w:rPr>
          <w:rFonts w:ascii="Courier New" w:eastAsiaTheme="minorHAnsi" w:hAnsi="Courier New" w:cs="Courier New"/>
          <w:sz w:val="18"/>
          <w:szCs w:val="18"/>
          <w:lang w:eastAsia="en-US"/>
        </w:rPr>
        <w:tab/>
        <w:t>E, //суммарная среднеквадратичная ошибка сети</w:t>
      </w:r>
    </w:p>
    <w:p w:rsidR="007D4BEC" w:rsidRPr="00BC4F6F" w:rsidRDefault="007D4BEC" w:rsidP="007D4BEC">
      <w:pPr>
        <w:widowControl/>
        <w:rPr>
          <w:rFonts w:ascii="Courier New" w:eastAsiaTheme="minorHAnsi" w:hAnsi="Courier New" w:cs="Courier New"/>
          <w:sz w:val="18"/>
          <w:szCs w:val="18"/>
          <w:lang w:eastAsia="en-US"/>
        </w:rPr>
      </w:pPr>
    </w:p>
    <w:p w:rsidR="007D4BEC" w:rsidRPr="006169F5" w:rsidRDefault="007D4BEC" w:rsidP="007D4BEC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BC4F6F">
        <w:rPr>
          <w:rFonts w:ascii="Courier New" w:eastAsiaTheme="minorHAnsi" w:hAnsi="Courier New" w:cs="Courier New"/>
          <w:sz w:val="18"/>
          <w:szCs w:val="18"/>
          <w:lang w:eastAsia="en-US"/>
        </w:rPr>
        <w:tab/>
      </w:r>
      <w:r w:rsidRPr="00BC4F6F">
        <w:rPr>
          <w:rFonts w:ascii="Courier New" w:eastAsiaTheme="minorHAnsi" w:hAnsi="Courier New" w:cs="Courier New"/>
          <w:sz w:val="18"/>
          <w:szCs w:val="18"/>
          <w:lang w:eastAsia="en-US"/>
        </w:rPr>
        <w:tab/>
      </w:r>
      <w:r w:rsidRPr="006169F5">
        <w:rPr>
          <w:rFonts w:ascii="Courier New" w:eastAsiaTheme="minorHAnsi" w:hAnsi="Courier New" w:cs="Courier New"/>
          <w:sz w:val="18"/>
          <w:szCs w:val="18"/>
          <w:lang w:val="en-US" w:eastAsia="en-US"/>
        </w:rPr>
        <w:t>T = 1; //</w:t>
      </w:r>
      <w:r w:rsidRPr="00BC4F6F">
        <w:rPr>
          <w:rFonts w:ascii="Courier New" w:eastAsiaTheme="minorHAnsi" w:hAnsi="Courier New" w:cs="Courier New"/>
          <w:sz w:val="18"/>
          <w:szCs w:val="18"/>
          <w:lang w:eastAsia="en-US"/>
        </w:rPr>
        <w:t>порог</w:t>
      </w:r>
      <w:r w:rsidRPr="006169F5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BC4F6F">
        <w:rPr>
          <w:rFonts w:ascii="Courier New" w:eastAsiaTheme="minorHAnsi" w:hAnsi="Courier New" w:cs="Courier New"/>
          <w:sz w:val="18"/>
          <w:szCs w:val="18"/>
          <w:lang w:eastAsia="en-US"/>
        </w:rPr>
        <w:t>НС</w:t>
      </w:r>
    </w:p>
    <w:p w:rsidR="007D4BEC" w:rsidRPr="006169F5" w:rsidRDefault="007D4BEC" w:rsidP="007D4BEC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:rsidR="007D4BEC" w:rsidRPr="00BC4F6F" w:rsidRDefault="007D4BEC" w:rsidP="007D4BEC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6169F5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>double* W = new double[</w:t>
      </w:r>
      <w:proofErr w:type="spellStart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>enteries</w:t>
      </w:r>
      <w:proofErr w:type="spellEnd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>]; //</w:t>
      </w:r>
      <w:r w:rsidRPr="00BC4F6F">
        <w:rPr>
          <w:rFonts w:ascii="Courier New" w:eastAsiaTheme="minorHAnsi" w:hAnsi="Courier New" w:cs="Courier New"/>
          <w:sz w:val="18"/>
          <w:szCs w:val="18"/>
          <w:lang w:eastAsia="en-US"/>
        </w:rPr>
        <w:t>весовые</w:t>
      </w:r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BC4F6F">
        <w:rPr>
          <w:rFonts w:ascii="Courier New" w:eastAsiaTheme="minorHAnsi" w:hAnsi="Courier New" w:cs="Courier New"/>
          <w:sz w:val="18"/>
          <w:szCs w:val="18"/>
          <w:lang w:eastAsia="en-US"/>
        </w:rPr>
        <w:t>коэффициенты</w:t>
      </w:r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(3)</w:t>
      </w:r>
    </w:p>
    <w:p w:rsidR="007D4BEC" w:rsidRPr="00BC4F6F" w:rsidRDefault="007D4BEC" w:rsidP="007D4BEC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:rsidR="007D4BEC" w:rsidRPr="00BC4F6F" w:rsidRDefault="007D4BEC" w:rsidP="007D4BEC">
      <w:pPr>
        <w:widowControl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BC4F6F">
        <w:rPr>
          <w:rFonts w:ascii="Courier New" w:eastAsiaTheme="minorHAnsi" w:hAnsi="Courier New" w:cs="Courier New"/>
          <w:sz w:val="18"/>
          <w:szCs w:val="18"/>
          <w:lang w:eastAsia="en-US"/>
        </w:rPr>
        <w:t>//</w:t>
      </w:r>
      <w:proofErr w:type="spellStart"/>
      <w:r w:rsidRPr="00BC4F6F">
        <w:rPr>
          <w:rFonts w:ascii="Courier New" w:eastAsiaTheme="minorHAnsi" w:hAnsi="Courier New" w:cs="Courier New"/>
          <w:sz w:val="18"/>
          <w:szCs w:val="18"/>
          <w:lang w:eastAsia="en-US"/>
        </w:rPr>
        <w:t>srand</w:t>
      </w:r>
      <w:proofErr w:type="spellEnd"/>
      <w:r w:rsidRPr="00BC4F6F">
        <w:rPr>
          <w:rFonts w:ascii="Courier New" w:eastAsiaTheme="minorHAnsi" w:hAnsi="Courier New" w:cs="Courier New"/>
          <w:sz w:val="18"/>
          <w:szCs w:val="18"/>
          <w:lang w:eastAsia="en-US"/>
        </w:rPr>
        <w:t>(</w:t>
      </w:r>
      <w:proofErr w:type="spellStart"/>
      <w:r w:rsidRPr="00BC4F6F">
        <w:rPr>
          <w:rFonts w:ascii="Courier New" w:eastAsiaTheme="minorHAnsi" w:hAnsi="Courier New" w:cs="Courier New"/>
          <w:sz w:val="18"/>
          <w:szCs w:val="18"/>
          <w:lang w:eastAsia="en-US"/>
        </w:rPr>
        <w:t>time</w:t>
      </w:r>
      <w:proofErr w:type="spellEnd"/>
      <w:r w:rsidRPr="00BC4F6F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(NULL)); //для разного </w:t>
      </w:r>
      <w:proofErr w:type="spellStart"/>
      <w:r w:rsidRPr="00BC4F6F">
        <w:rPr>
          <w:rFonts w:ascii="Courier New" w:eastAsiaTheme="minorHAnsi" w:hAnsi="Courier New" w:cs="Courier New"/>
          <w:sz w:val="18"/>
          <w:szCs w:val="18"/>
          <w:lang w:eastAsia="en-US"/>
        </w:rPr>
        <w:t>рандома</w:t>
      </w:r>
      <w:proofErr w:type="spellEnd"/>
    </w:p>
    <w:p w:rsidR="007D4BEC" w:rsidRPr="00BC4F6F" w:rsidRDefault="007D4BEC" w:rsidP="007D4BEC">
      <w:pPr>
        <w:widowControl/>
        <w:rPr>
          <w:rFonts w:ascii="Courier New" w:eastAsiaTheme="minorHAnsi" w:hAnsi="Courier New" w:cs="Courier New"/>
          <w:sz w:val="18"/>
          <w:szCs w:val="18"/>
          <w:lang w:eastAsia="en-US"/>
        </w:rPr>
      </w:pPr>
    </w:p>
    <w:p w:rsidR="007D4BEC" w:rsidRPr="00BC4F6F" w:rsidRDefault="007D4BEC" w:rsidP="007D4BEC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BC4F6F">
        <w:rPr>
          <w:rFonts w:ascii="Courier New" w:eastAsiaTheme="minorHAnsi" w:hAnsi="Courier New" w:cs="Courier New"/>
          <w:sz w:val="18"/>
          <w:szCs w:val="18"/>
          <w:lang w:eastAsia="en-US"/>
        </w:rPr>
        <w:tab/>
      </w:r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>for (</w:t>
      </w:r>
      <w:proofErr w:type="spellStart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>int</w:t>
      </w:r>
      <w:proofErr w:type="spellEnd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>i</w:t>
      </w:r>
      <w:proofErr w:type="spellEnd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= 0; </w:t>
      </w:r>
      <w:proofErr w:type="spellStart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>i</w:t>
      </w:r>
      <w:proofErr w:type="spellEnd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&lt; </w:t>
      </w:r>
      <w:proofErr w:type="spellStart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>enteries</w:t>
      </w:r>
      <w:proofErr w:type="spellEnd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; </w:t>
      </w:r>
      <w:proofErr w:type="spellStart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>i</w:t>
      </w:r>
      <w:proofErr w:type="spellEnd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>++) { //</w:t>
      </w:r>
      <w:r w:rsidRPr="00BC4F6F">
        <w:rPr>
          <w:rFonts w:ascii="Courier New" w:eastAsiaTheme="minorHAnsi" w:hAnsi="Courier New" w:cs="Courier New"/>
          <w:sz w:val="18"/>
          <w:szCs w:val="18"/>
          <w:lang w:eastAsia="en-US"/>
        </w:rPr>
        <w:t>генерирует</w:t>
      </w:r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BC4F6F">
        <w:rPr>
          <w:rFonts w:ascii="Courier New" w:eastAsiaTheme="minorHAnsi" w:hAnsi="Courier New" w:cs="Courier New"/>
          <w:sz w:val="18"/>
          <w:szCs w:val="18"/>
          <w:lang w:eastAsia="en-US"/>
        </w:rPr>
        <w:t>весовые</w:t>
      </w:r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BC4F6F">
        <w:rPr>
          <w:rFonts w:ascii="Courier New" w:eastAsiaTheme="minorHAnsi" w:hAnsi="Courier New" w:cs="Courier New"/>
          <w:sz w:val="18"/>
          <w:szCs w:val="18"/>
          <w:lang w:eastAsia="en-US"/>
        </w:rPr>
        <w:t>коэффициенты</w:t>
      </w:r>
    </w:p>
    <w:p w:rsidR="007D4BEC" w:rsidRPr="00BC4F6F" w:rsidRDefault="007D4BEC" w:rsidP="007D4BEC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:rsidR="007D4BEC" w:rsidRPr="00BC4F6F" w:rsidRDefault="007D4BEC" w:rsidP="007D4BEC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  <w:t>W[</w:t>
      </w:r>
      <w:proofErr w:type="spellStart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>i</w:t>
      </w:r>
      <w:proofErr w:type="spellEnd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>] = (double)(rand()) / RAND_MAX; //</w:t>
      </w:r>
      <w:r w:rsidRPr="00BC4F6F">
        <w:rPr>
          <w:rFonts w:ascii="Courier New" w:eastAsiaTheme="minorHAnsi" w:hAnsi="Courier New" w:cs="Courier New"/>
          <w:sz w:val="18"/>
          <w:szCs w:val="18"/>
          <w:lang w:eastAsia="en-US"/>
        </w:rPr>
        <w:t>от</w:t>
      </w:r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0 </w:t>
      </w:r>
      <w:r w:rsidRPr="00BC4F6F">
        <w:rPr>
          <w:rFonts w:ascii="Courier New" w:eastAsiaTheme="minorHAnsi" w:hAnsi="Courier New" w:cs="Courier New"/>
          <w:sz w:val="18"/>
          <w:szCs w:val="18"/>
          <w:lang w:eastAsia="en-US"/>
        </w:rPr>
        <w:t>до</w:t>
      </w:r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1</w:t>
      </w:r>
    </w:p>
    <w:p w:rsidR="007D4BEC" w:rsidRPr="00BC4F6F" w:rsidRDefault="007D4BEC" w:rsidP="007D4BEC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:rsidR="007D4BEC" w:rsidRPr="00BC4F6F" w:rsidRDefault="007D4BEC" w:rsidP="007D4BEC">
      <w:pPr>
        <w:widowControl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proofErr w:type="spellStart"/>
      <w:r w:rsidRPr="00BC4F6F">
        <w:rPr>
          <w:rFonts w:ascii="Courier New" w:eastAsiaTheme="minorHAnsi" w:hAnsi="Courier New" w:cs="Courier New"/>
          <w:sz w:val="18"/>
          <w:szCs w:val="18"/>
          <w:lang w:eastAsia="en-US"/>
        </w:rPr>
        <w:t>cout</w:t>
      </w:r>
      <w:proofErr w:type="spellEnd"/>
      <w:r w:rsidRPr="00BC4F6F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&lt;&lt; "W[" &lt;&lt; i &lt;&lt; "] = " &lt;&lt; W[</w:t>
      </w:r>
      <w:proofErr w:type="spellStart"/>
      <w:r w:rsidRPr="00BC4F6F">
        <w:rPr>
          <w:rFonts w:ascii="Courier New" w:eastAsiaTheme="minorHAnsi" w:hAnsi="Courier New" w:cs="Courier New"/>
          <w:sz w:val="18"/>
          <w:szCs w:val="18"/>
          <w:lang w:eastAsia="en-US"/>
        </w:rPr>
        <w:t>i</w:t>
      </w:r>
      <w:proofErr w:type="spellEnd"/>
      <w:r w:rsidRPr="00BC4F6F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] &lt;&lt; </w:t>
      </w:r>
      <w:proofErr w:type="spellStart"/>
      <w:r w:rsidRPr="00BC4F6F">
        <w:rPr>
          <w:rFonts w:ascii="Courier New" w:eastAsiaTheme="minorHAnsi" w:hAnsi="Courier New" w:cs="Courier New"/>
          <w:sz w:val="18"/>
          <w:szCs w:val="18"/>
          <w:lang w:eastAsia="en-US"/>
        </w:rPr>
        <w:t>endl</w:t>
      </w:r>
      <w:proofErr w:type="spellEnd"/>
      <w:r w:rsidRPr="00BC4F6F">
        <w:rPr>
          <w:rFonts w:ascii="Courier New" w:eastAsiaTheme="minorHAnsi" w:hAnsi="Courier New" w:cs="Courier New"/>
          <w:sz w:val="18"/>
          <w:szCs w:val="18"/>
          <w:lang w:eastAsia="en-US"/>
        </w:rPr>
        <w:t>; //вывод весовых коэффициентов</w:t>
      </w:r>
    </w:p>
    <w:p w:rsidR="007D4BEC" w:rsidRPr="00BC4F6F" w:rsidRDefault="007D4BEC" w:rsidP="007D4BEC">
      <w:pPr>
        <w:widowControl/>
        <w:rPr>
          <w:rFonts w:ascii="Courier New" w:eastAsiaTheme="minorHAnsi" w:hAnsi="Courier New" w:cs="Courier New"/>
          <w:sz w:val="18"/>
          <w:szCs w:val="18"/>
          <w:lang w:eastAsia="en-US"/>
        </w:rPr>
      </w:pPr>
    </w:p>
    <w:p w:rsidR="007D4BEC" w:rsidRPr="00BC4F6F" w:rsidRDefault="007D4BEC" w:rsidP="007D4BEC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BC4F6F">
        <w:rPr>
          <w:rFonts w:ascii="Courier New" w:eastAsiaTheme="minorHAnsi" w:hAnsi="Courier New" w:cs="Courier New"/>
          <w:sz w:val="18"/>
          <w:szCs w:val="18"/>
          <w:lang w:eastAsia="en-US"/>
        </w:rPr>
        <w:tab/>
      </w:r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>}</w:t>
      </w:r>
    </w:p>
    <w:p w:rsidR="007D4BEC" w:rsidRPr="00BC4F6F" w:rsidRDefault="007D4BEC" w:rsidP="007D4BEC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:rsidR="007D4BEC" w:rsidRPr="00BC4F6F" w:rsidRDefault="007D4BEC" w:rsidP="007D4BEC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proofErr w:type="spellStart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>cout</w:t>
      </w:r>
      <w:proofErr w:type="spellEnd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&lt;&lt; </w:t>
      </w:r>
      <w:proofErr w:type="spellStart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>endl</w:t>
      </w:r>
      <w:proofErr w:type="spellEnd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>;</w:t>
      </w:r>
    </w:p>
    <w:p w:rsidR="007D4BEC" w:rsidRPr="00BC4F6F" w:rsidRDefault="007D4BEC" w:rsidP="007D4BEC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:rsidR="007D4BEC" w:rsidRPr="00BC4F6F" w:rsidRDefault="007D4BEC" w:rsidP="007D4BEC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  <w:t xml:space="preserve">double* </w:t>
      </w:r>
      <w:proofErr w:type="spellStart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>etalon_values</w:t>
      </w:r>
      <w:proofErr w:type="spellEnd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= new double[n + values]; //</w:t>
      </w:r>
      <w:r w:rsidRPr="00BC4F6F">
        <w:rPr>
          <w:rFonts w:ascii="Courier New" w:eastAsiaTheme="minorHAnsi" w:hAnsi="Courier New" w:cs="Courier New"/>
          <w:sz w:val="18"/>
          <w:szCs w:val="18"/>
          <w:lang w:eastAsia="en-US"/>
        </w:rPr>
        <w:t>эталонные</w:t>
      </w:r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BC4F6F">
        <w:rPr>
          <w:rFonts w:ascii="Courier New" w:eastAsiaTheme="minorHAnsi" w:hAnsi="Courier New" w:cs="Courier New"/>
          <w:sz w:val="18"/>
          <w:szCs w:val="18"/>
          <w:lang w:eastAsia="en-US"/>
        </w:rPr>
        <w:t>значения</w:t>
      </w:r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y</w:t>
      </w:r>
    </w:p>
    <w:p w:rsidR="007D4BEC" w:rsidRPr="00BC4F6F" w:rsidRDefault="007D4BEC" w:rsidP="007D4BEC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:rsidR="007D4BEC" w:rsidRPr="00BC4F6F" w:rsidRDefault="007D4BEC" w:rsidP="007D4BEC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  <w:t>for (</w:t>
      </w:r>
      <w:proofErr w:type="spellStart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>int</w:t>
      </w:r>
      <w:proofErr w:type="spellEnd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>i</w:t>
      </w:r>
      <w:proofErr w:type="spellEnd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= 0; </w:t>
      </w:r>
      <w:proofErr w:type="spellStart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>i</w:t>
      </w:r>
      <w:proofErr w:type="spellEnd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&lt; n + values; </w:t>
      </w:r>
      <w:proofErr w:type="spellStart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>i</w:t>
      </w:r>
      <w:proofErr w:type="spellEnd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>++) { //</w:t>
      </w:r>
      <w:r w:rsidRPr="00BC4F6F">
        <w:rPr>
          <w:rFonts w:ascii="Courier New" w:eastAsiaTheme="minorHAnsi" w:hAnsi="Courier New" w:cs="Courier New"/>
          <w:sz w:val="18"/>
          <w:szCs w:val="18"/>
          <w:lang w:eastAsia="en-US"/>
        </w:rPr>
        <w:t>вычисляем</w:t>
      </w:r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BC4F6F">
        <w:rPr>
          <w:rFonts w:ascii="Courier New" w:eastAsiaTheme="minorHAnsi" w:hAnsi="Courier New" w:cs="Courier New"/>
          <w:sz w:val="18"/>
          <w:szCs w:val="18"/>
          <w:lang w:eastAsia="en-US"/>
        </w:rPr>
        <w:t>эталонные</w:t>
      </w:r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BC4F6F">
        <w:rPr>
          <w:rFonts w:ascii="Courier New" w:eastAsiaTheme="minorHAnsi" w:hAnsi="Courier New" w:cs="Courier New"/>
          <w:sz w:val="18"/>
          <w:szCs w:val="18"/>
          <w:lang w:eastAsia="en-US"/>
        </w:rPr>
        <w:t>значения</w:t>
      </w:r>
    </w:p>
    <w:p w:rsidR="007D4BEC" w:rsidRPr="00BC4F6F" w:rsidRDefault="007D4BEC" w:rsidP="007D4BEC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:rsidR="007D4BEC" w:rsidRPr="00BC4F6F" w:rsidRDefault="007D4BEC" w:rsidP="007D4BEC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  <w:t>double step = 0.1; //</w:t>
      </w:r>
      <w:r w:rsidRPr="00BC4F6F">
        <w:rPr>
          <w:rFonts w:ascii="Courier New" w:eastAsiaTheme="minorHAnsi" w:hAnsi="Courier New" w:cs="Courier New"/>
          <w:sz w:val="18"/>
          <w:szCs w:val="18"/>
          <w:lang w:eastAsia="en-US"/>
        </w:rPr>
        <w:t>шаг</w:t>
      </w:r>
    </w:p>
    <w:p w:rsidR="007D4BEC" w:rsidRPr="00BC4F6F" w:rsidRDefault="007D4BEC" w:rsidP="007D4BEC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:rsidR="007D4BEC" w:rsidRPr="00BC4F6F" w:rsidRDefault="007D4BEC" w:rsidP="007D4BEC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  <w:t xml:space="preserve">double x = step * </w:t>
      </w:r>
      <w:proofErr w:type="spellStart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>i</w:t>
      </w:r>
      <w:proofErr w:type="spellEnd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>;</w:t>
      </w:r>
    </w:p>
    <w:p w:rsidR="007D4BEC" w:rsidRPr="00BC4F6F" w:rsidRDefault="007D4BEC" w:rsidP="007D4BEC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:rsidR="007D4BEC" w:rsidRPr="00BC4F6F" w:rsidRDefault="007D4BEC" w:rsidP="007D4BEC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proofErr w:type="spellStart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>etalon_values</w:t>
      </w:r>
      <w:proofErr w:type="spellEnd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>[</w:t>
      </w:r>
      <w:proofErr w:type="spellStart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>i</w:t>
      </w:r>
      <w:proofErr w:type="spellEnd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>] = a * sin(b * x) + d; //</w:t>
      </w:r>
      <w:r w:rsidRPr="00BC4F6F">
        <w:rPr>
          <w:rFonts w:ascii="Courier New" w:eastAsiaTheme="minorHAnsi" w:hAnsi="Courier New" w:cs="Courier New"/>
          <w:sz w:val="18"/>
          <w:szCs w:val="18"/>
          <w:lang w:eastAsia="en-US"/>
        </w:rPr>
        <w:t>формула</w:t>
      </w:r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BC4F6F">
        <w:rPr>
          <w:rFonts w:ascii="Courier New" w:eastAsiaTheme="minorHAnsi" w:hAnsi="Courier New" w:cs="Courier New"/>
          <w:sz w:val="18"/>
          <w:szCs w:val="18"/>
          <w:lang w:eastAsia="en-US"/>
        </w:rPr>
        <w:t>для</w:t>
      </w:r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BC4F6F">
        <w:rPr>
          <w:rFonts w:ascii="Courier New" w:eastAsiaTheme="minorHAnsi" w:hAnsi="Courier New" w:cs="Courier New"/>
          <w:sz w:val="18"/>
          <w:szCs w:val="18"/>
          <w:lang w:eastAsia="en-US"/>
        </w:rPr>
        <w:t>проверки</w:t>
      </w:r>
    </w:p>
    <w:p w:rsidR="007D4BEC" w:rsidRPr="00BC4F6F" w:rsidRDefault="007D4BEC" w:rsidP="007D4BEC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:rsidR="007D4BEC" w:rsidRPr="00BC4F6F" w:rsidRDefault="007D4BEC" w:rsidP="007D4BEC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  <w:t>}</w:t>
      </w:r>
    </w:p>
    <w:p w:rsidR="007D4BEC" w:rsidRPr="00BC4F6F" w:rsidRDefault="007D4BEC" w:rsidP="007D4BEC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:rsidR="007D4BEC" w:rsidRPr="00BC4F6F" w:rsidRDefault="007D4BEC" w:rsidP="007D4BEC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  <w:t>int era = 0; //</w:t>
      </w:r>
      <w:r w:rsidRPr="00BC4F6F">
        <w:rPr>
          <w:rFonts w:ascii="Courier New" w:eastAsiaTheme="minorHAnsi" w:hAnsi="Courier New" w:cs="Courier New"/>
          <w:sz w:val="18"/>
          <w:szCs w:val="18"/>
          <w:lang w:eastAsia="en-US"/>
        </w:rPr>
        <w:t>для</w:t>
      </w:r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BC4F6F">
        <w:rPr>
          <w:rFonts w:ascii="Courier New" w:eastAsiaTheme="minorHAnsi" w:hAnsi="Courier New" w:cs="Courier New"/>
          <w:sz w:val="18"/>
          <w:szCs w:val="18"/>
          <w:lang w:eastAsia="en-US"/>
        </w:rPr>
        <w:t>индексов</w:t>
      </w:r>
    </w:p>
    <w:p w:rsidR="007D4BEC" w:rsidRPr="00BC4F6F" w:rsidRDefault="007D4BEC" w:rsidP="007D4BEC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:rsidR="007D4BEC" w:rsidRPr="00BC4F6F" w:rsidRDefault="007D4BEC" w:rsidP="007D4BEC">
      <w:pPr>
        <w:widowControl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proofErr w:type="spellStart"/>
      <w:r w:rsidRPr="00BC4F6F">
        <w:rPr>
          <w:rFonts w:ascii="Courier New" w:eastAsiaTheme="minorHAnsi" w:hAnsi="Courier New" w:cs="Courier New"/>
          <w:sz w:val="18"/>
          <w:szCs w:val="18"/>
          <w:lang w:eastAsia="en-US"/>
        </w:rPr>
        <w:t>while</w:t>
      </w:r>
      <w:proofErr w:type="spellEnd"/>
      <w:r w:rsidRPr="00BC4F6F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(1) {</w:t>
      </w:r>
    </w:p>
    <w:p w:rsidR="007D4BEC" w:rsidRPr="00BC4F6F" w:rsidRDefault="007D4BEC" w:rsidP="007D4BEC">
      <w:pPr>
        <w:widowControl/>
        <w:rPr>
          <w:rFonts w:ascii="Courier New" w:eastAsiaTheme="minorHAnsi" w:hAnsi="Courier New" w:cs="Courier New"/>
          <w:sz w:val="18"/>
          <w:szCs w:val="18"/>
          <w:lang w:eastAsia="en-US"/>
        </w:rPr>
      </w:pPr>
    </w:p>
    <w:p w:rsidR="007D4BEC" w:rsidRPr="00BC4F6F" w:rsidRDefault="007D4BEC" w:rsidP="007D4BEC">
      <w:pPr>
        <w:widowControl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BC4F6F">
        <w:rPr>
          <w:rFonts w:ascii="Courier New" w:eastAsiaTheme="minorHAnsi" w:hAnsi="Courier New" w:cs="Courier New"/>
          <w:sz w:val="18"/>
          <w:szCs w:val="18"/>
          <w:lang w:eastAsia="en-US"/>
        </w:rPr>
        <w:tab/>
      </w:r>
      <w:r w:rsidRPr="00BC4F6F">
        <w:rPr>
          <w:rFonts w:ascii="Courier New" w:eastAsiaTheme="minorHAnsi" w:hAnsi="Courier New" w:cs="Courier New"/>
          <w:sz w:val="18"/>
          <w:szCs w:val="18"/>
          <w:lang w:eastAsia="en-US"/>
        </w:rPr>
        <w:tab/>
      </w:r>
      <w:proofErr w:type="spellStart"/>
      <w:r w:rsidRPr="00BC4F6F">
        <w:rPr>
          <w:rFonts w:ascii="Courier New" w:eastAsiaTheme="minorHAnsi" w:hAnsi="Courier New" w:cs="Courier New"/>
          <w:sz w:val="18"/>
          <w:szCs w:val="18"/>
          <w:lang w:eastAsia="en-US"/>
        </w:rPr>
        <w:t>double</w:t>
      </w:r>
      <w:proofErr w:type="spellEnd"/>
      <w:r w:rsidRPr="00BC4F6F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y1; //выходное значение нейронной сети</w:t>
      </w:r>
    </w:p>
    <w:p w:rsidR="007D4BEC" w:rsidRPr="00BC4F6F" w:rsidRDefault="007D4BEC" w:rsidP="007D4BEC">
      <w:pPr>
        <w:widowControl/>
        <w:rPr>
          <w:rFonts w:ascii="Courier New" w:eastAsiaTheme="minorHAnsi" w:hAnsi="Courier New" w:cs="Courier New"/>
          <w:sz w:val="18"/>
          <w:szCs w:val="18"/>
          <w:lang w:eastAsia="en-US"/>
        </w:rPr>
      </w:pPr>
    </w:p>
    <w:p w:rsidR="007D4BEC" w:rsidRPr="00BC4F6F" w:rsidRDefault="007D4BEC" w:rsidP="007D4BEC">
      <w:pPr>
        <w:widowControl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BC4F6F">
        <w:rPr>
          <w:rFonts w:ascii="Courier New" w:eastAsiaTheme="minorHAnsi" w:hAnsi="Courier New" w:cs="Courier New"/>
          <w:sz w:val="18"/>
          <w:szCs w:val="18"/>
          <w:lang w:eastAsia="en-US"/>
        </w:rPr>
        <w:tab/>
      </w:r>
      <w:r w:rsidRPr="00BC4F6F">
        <w:rPr>
          <w:rFonts w:ascii="Courier New" w:eastAsiaTheme="minorHAnsi" w:hAnsi="Courier New" w:cs="Courier New"/>
          <w:sz w:val="18"/>
          <w:szCs w:val="18"/>
          <w:lang w:eastAsia="en-US"/>
        </w:rPr>
        <w:tab/>
      </w:r>
      <w:proofErr w:type="spellStart"/>
      <w:r w:rsidRPr="00BC4F6F">
        <w:rPr>
          <w:rFonts w:ascii="Courier New" w:eastAsiaTheme="minorHAnsi" w:hAnsi="Courier New" w:cs="Courier New"/>
          <w:sz w:val="18"/>
          <w:szCs w:val="18"/>
          <w:lang w:eastAsia="en-US"/>
        </w:rPr>
        <w:t>double</w:t>
      </w:r>
      <w:proofErr w:type="spellEnd"/>
      <w:r w:rsidRPr="00BC4F6F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</w:t>
      </w:r>
      <w:proofErr w:type="spellStart"/>
      <w:r w:rsidRPr="00BC4F6F">
        <w:rPr>
          <w:rFonts w:ascii="Courier New" w:eastAsiaTheme="minorHAnsi" w:hAnsi="Courier New" w:cs="Courier New"/>
          <w:sz w:val="18"/>
          <w:szCs w:val="18"/>
          <w:lang w:eastAsia="en-US"/>
        </w:rPr>
        <w:t>speed</w:t>
      </w:r>
      <w:proofErr w:type="spellEnd"/>
      <w:r w:rsidRPr="00BC4F6F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= 0.01; //скорость обучения</w:t>
      </w:r>
    </w:p>
    <w:p w:rsidR="007D4BEC" w:rsidRPr="00BC4F6F" w:rsidRDefault="007D4BEC" w:rsidP="007D4BEC">
      <w:pPr>
        <w:widowControl/>
        <w:rPr>
          <w:rFonts w:ascii="Courier New" w:eastAsiaTheme="minorHAnsi" w:hAnsi="Courier New" w:cs="Courier New"/>
          <w:sz w:val="18"/>
          <w:szCs w:val="18"/>
          <w:lang w:eastAsia="en-US"/>
        </w:rPr>
      </w:pPr>
    </w:p>
    <w:p w:rsidR="007D4BEC" w:rsidRPr="00BC4F6F" w:rsidRDefault="007D4BEC" w:rsidP="007D4BEC">
      <w:pPr>
        <w:widowControl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BC4F6F">
        <w:rPr>
          <w:rFonts w:ascii="Courier New" w:eastAsiaTheme="minorHAnsi" w:hAnsi="Courier New" w:cs="Courier New"/>
          <w:sz w:val="18"/>
          <w:szCs w:val="18"/>
          <w:lang w:eastAsia="en-US"/>
        </w:rPr>
        <w:tab/>
      </w:r>
      <w:r w:rsidRPr="00BC4F6F">
        <w:rPr>
          <w:rFonts w:ascii="Courier New" w:eastAsiaTheme="minorHAnsi" w:hAnsi="Courier New" w:cs="Courier New"/>
          <w:sz w:val="18"/>
          <w:szCs w:val="18"/>
          <w:lang w:eastAsia="en-US"/>
        </w:rPr>
        <w:tab/>
        <w:t>E = 0; //ошибка</w:t>
      </w:r>
    </w:p>
    <w:p w:rsidR="007D4BEC" w:rsidRPr="00BC4F6F" w:rsidRDefault="007D4BEC" w:rsidP="007D4BEC">
      <w:pPr>
        <w:widowControl/>
        <w:rPr>
          <w:rFonts w:ascii="Courier New" w:eastAsiaTheme="minorHAnsi" w:hAnsi="Courier New" w:cs="Courier New"/>
          <w:sz w:val="18"/>
          <w:szCs w:val="18"/>
          <w:lang w:eastAsia="en-US"/>
        </w:rPr>
      </w:pPr>
    </w:p>
    <w:p w:rsidR="007D4BEC" w:rsidRPr="00BC4F6F" w:rsidRDefault="007D4BEC" w:rsidP="007D4BEC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BC4F6F">
        <w:rPr>
          <w:rFonts w:ascii="Courier New" w:eastAsiaTheme="minorHAnsi" w:hAnsi="Courier New" w:cs="Courier New"/>
          <w:sz w:val="18"/>
          <w:szCs w:val="18"/>
          <w:lang w:eastAsia="en-US"/>
        </w:rPr>
        <w:tab/>
      </w:r>
      <w:r w:rsidRPr="00BC4F6F">
        <w:rPr>
          <w:rFonts w:ascii="Courier New" w:eastAsiaTheme="minorHAnsi" w:hAnsi="Courier New" w:cs="Courier New"/>
          <w:sz w:val="18"/>
          <w:szCs w:val="18"/>
          <w:lang w:eastAsia="en-US"/>
        </w:rPr>
        <w:tab/>
      </w:r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>for (</w:t>
      </w:r>
      <w:proofErr w:type="spellStart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>int</w:t>
      </w:r>
      <w:proofErr w:type="spellEnd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>i</w:t>
      </w:r>
      <w:proofErr w:type="spellEnd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= 0; </w:t>
      </w:r>
      <w:proofErr w:type="spellStart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>i</w:t>
      </w:r>
      <w:proofErr w:type="spellEnd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&lt; n - </w:t>
      </w:r>
      <w:proofErr w:type="spellStart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>enteries</w:t>
      </w:r>
      <w:proofErr w:type="spellEnd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; </w:t>
      </w:r>
      <w:proofErr w:type="spellStart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>i</w:t>
      </w:r>
      <w:proofErr w:type="spellEnd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>++) {</w:t>
      </w:r>
    </w:p>
    <w:p w:rsidR="007D4BEC" w:rsidRPr="00BC4F6F" w:rsidRDefault="007D4BEC" w:rsidP="007D4BEC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:rsidR="007D4BEC" w:rsidRPr="00BC4F6F" w:rsidRDefault="007D4BEC" w:rsidP="007D4BEC">
      <w:pPr>
        <w:widowControl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BC4F6F">
        <w:rPr>
          <w:rFonts w:ascii="Courier New" w:eastAsiaTheme="minorHAnsi" w:hAnsi="Courier New" w:cs="Courier New"/>
          <w:sz w:val="18"/>
          <w:szCs w:val="18"/>
          <w:lang w:eastAsia="en-US"/>
        </w:rPr>
        <w:t>y1 = 0;</w:t>
      </w:r>
    </w:p>
    <w:p w:rsidR="007D4BEC" w:rsidRPr="00BC4F6F" w:rsidRDefault="007D4BEC" w:rsidP="007D4BEC">
      <w:pPr>
        <w:widowControl/>
        <w:rPr>
          <w:rFonts w:ascii="Courier New" w:eastAsiaTheme="minorHAnsi" w:hAnsi="Courier New" w:cs="Courier New"/>
          <w:sz w:val="18"/>
          <w:szCs w:val="18"/>
          <w:lang w:eastAsia="en-US"/>
        </w:rPr>
      </w:pPr>
    </w:p>
    <w:p w:rsidR="007D4BEC" w:rsidRPr="00BC4F6F" w:rsidRDefault="007D4BEC" w:rsidP="007D4BEC">
      <w:pPr>
        <w:widowControl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BC4F6F">
        <w:rPr>
          <w:rFonts w:ascii="Courier New" w:eastAsiaTheme="minorHAnsi" w:hAnsi="Courier New" w:cs="Courier New"/>
          <w:sz w:val="18"/>
          <w:szCs w:val="18"/>
          <w:lang w:eastAsia="en-US"/>
        </w:rPr>
        <w:tab/>
      </w:r>
      <w:r w:rsidRPr="00BC4F6F">
        <w:rPr>
          <w:rFonts w:ascii="Courier New" w:eastAsiaTheme="minorHAnsi" w:hAnsi="Courier New" w:cs="Courier New"/>
          <w:sz w:val="18"/>
          <w:szCs w:val="18"/>
          <w:lang w:eastAsia="en-US"/>
        </w:rPr>
        <w:tab/>
      </w:r>
      <w:r w:rsidRPr="00BC4F6F">
        <w:rPr>
          <w:rFonts w:ascii="Courier New" w:eastAsiaTheme="minorHAnsi" w:hAnsi="Courier New" w:cs="Courier New"/>
          <w:sz w:val="18"/>
          <w:szCs w:val="18"/>
          <w:lang w:eastAsia="en-US"/>
        </w:rPr>
        <w:tab/>
      </w:r>
      <w:proofErr w:type="spellStart"/>
      <w:r w:rsidRPr="00BC4F6F">
        <w:rPr>
          <w:rFonts w:ascii="Courier New" w:eastAsiaTheme="minorHAnsi" w:hAnsi="Courier New" w:cs="Courier New"/>
          <w:sz w:val="18"/>
          <w:szCs w:val="18"/>
          <w:lang w:eastAsia="en-US"/>
        </w:rPr>
        <w:t>for</w:t>
      </w:r>
      <w:proofErr w:type="spellEnd"/>
      <w:r w:rsidRPr="00BC4F6F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(</w:t>
      </w:r>
      <w:proofErr w:type="spellStart"/>
      <w:r w:rsidRPr="00BC4F6F">
        <w:rPr>
          <w:rFonts w:ascii="Courier New" w:eastAsiaTheme="minorHAnsi" w:hAnsi="Courier New" w:cs="Courier New"/>
          <w:sz w:val="18"/>
          <w:szCs w:val="18"/>
          <w:lang w:eastAsia="en-US"/>
        </w:rPr>
        <w:t>int</w:t>
      </w:r>
      <w:proofErr w:type="spellEnd"/>
      <w:r w:rsidRPr="00BC4F6F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</w:t>
      </w:r>
      <w:proofErr w:type="spellStart"/>
      <w:r w:rsidRPr="00BC4F6F">
        <w:rPr>
          <w:rFonts w:ascii="Courier New" w:eastAsiaTheme="minorHAnsi" w:hAnsi="Courier New" w:cs="Courier New"/>
          <w:sz w:val="18"/>
          <w:szCs w:val="18"/>
          <w:lang w:eastAsia="en-US"/>
        </w:rPr>
        <w:t>j</w:t>
      </w:r>
      <w:proofErr w:type="spellEnd"/>
      <w:r w:rsidRPr="00BC4F6F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= 0; </w:t>
      </w:r>
      <w:proofErr w:type="spellStart"/>
      <w:r w:rsidRPr="00BC4F6F">
        <w:rPr>
          <w:rFonts w:ascii="Courier New" w:eastAsiaTheme="minorHAnsi" w:hAnsi="Courier New" w:cs="Courier New"/>
          <w:sz w:val="18"/>
          <w:szCs w:val="18"/>
          <w:lang w:eastAsia="en-US"/>
        </w:rPr>
        <w:t>j</w:t>
      </w:r>
      <w:proofErr w:type="spellEnd"/>
      <w:r w:rsidRPr="00BC4F6F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&lt; </w:t>
      </w:r>
      <w:proofErr w:type="spellStart"/>
      <w:r w:rsidRPr="00BC4F6F">
        <w:rPr>
          <w:rFonts w:ascii="Courier New" w:eastAsiaTheme="minorHAnsi" w:hAnsi="Courier New" w:cs="Courier New"/>
          <w:sz w:val="18"/>
          <w:szCs w:val="18"/>
          <w:lang w:eastAsia="en-US"/>
        </w:rPr>
        <w:t>enteries</w:t>
      </w:r>
      <w:proofErr w:type="spellEnd"/>
      <w:r w:rsidRPr="00BC4F6F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; </w:t>
      </w:r>
      <w:proofErr w:type="spellStart"/>
      <w:r w:rsidRPr="00BC4F6F">
        <w:rPr>
          <w:rFonts w:ascii="Courier New" w:eastAsiaTheme="minorHAnsi" w:hAnsi="Courier New" w:cs="Courier New"/>
          <w:sz w:val="18"/>
          <w:szCs w:val="18"/>
          <w:lang w:eastAsia="en-US"/>
        </w:rPr>
        <w:t>j++</w:t>
      </w:r>
      <w:proofErr w:type="spellEnd"/>
      <w:r w:rsidRPr="00BC4F6F">
        <w:rPr>
          <w:rFonts w:ascii="Courier New" w:eastAsiaTheme="minorHAnsi" w:hAnsi="Courier New" w:cs="Courier New"/>
          <w:sz w:val="18"/>
          <w:szCs w:val="18"/>
          <w:lang w:eastAsia="en-US"/>
        </w:rPr>
        <w:t>) { //векторы выходной активности сети</w:t>
      </w:r>
    </w:p>
    <w:p w:rsidR="007D4BEC" w:rsidRPr="00BC4F6F" w:rsidRDefault="007D4BEC" w:rsidP="007D4BEC">
      <w:pPr>
        <w:widowControl/>
        <w:rPr>
          <w:rFonts w:ascii="Courier New" w:eastAsiaTheme="minorHAnsi" w:hAnsi="Courier New" w:cs="Courier New"/>
          <w:sz w:val="18"/>
          <w:szCs w:val="18"/>
          <w:lang w:eastAsia="en-US"/>
        </w:rPr>
      </w:pPr>
    </w:p>
    <w:p w:rsidR="007D4BEC" w:rsidRPr="00BC4F6F" w:rsidRDefault="007D4BEC" w:rsidP="007D4BEC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BC4F6F">
        <w:rPr>
          <w:rFonts w:ascii="Courier New" w:eastAsiaTheme="minorHAnsi" w:hAnsi="Courier New" w:cs="Courier New"/>
          <w:sz w:val="18"/>
          <w:szCs w:val="18"/>
          <w:lang w:eastAsia="en-US"/>
        </w:rPr>
        <w:tab/>
      </w:r>
      <w:r w:rsidRPr="00BC4F6F">
        <w:rPr>
          <w:rFonts w:ascii="Courier New" w:eastAsiaTheme="minorHAnsi" w:hAnsi="Courier New" w:cs="Courier New"/>
          <w:sz w:val="18"/>
          <w:szCs w:val="18"/>
          <w:lang w:eastAsia="en-US"/>
        </w:rPr>
        <w:tab/>
      </w:r>
      <w:r w:rsidRPr="00BC4F6F">
        <w:rPr>
          <w:rFonts w:ascii="Courier New" w:eastAsiaTheme="minorHAnsi" w:hAnsi="Courier New" w:cs="Courier New"/>
          <w:sz w:val="18"/>
          <w:szCs w:val="18"/>
          <w:lang w:eastAsia="en-US"/>
        </w:rPr>
        <w:tab/>
      </w:r>
      <w:r w:rsidRPr="00BC4F6F">
        <w:rPr>
          <w:rFonts w:ascii="Courier New" w:eastAsiaTheme="minorHAnsi" w:hAnsi="Courier New" w:cs="Courier New"/>
          <w:sz w:val="18"/>
          <w:szCs w:val="18"/>
          <w:lang w:eastAsia="en-US"/>
        </w:rPr>
        <w:tab/>
      </w:r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y1 += W[j] * </w:t>
      </w:r>
      <w:proofErr w:type="spellStart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>etalon_values</w:t>
      </w:r>
      <w:proofErr w:type="spellEnd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[j + </w:t>
      </w:r>
      <w:proofErr w:type="spellStart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>i</w:t>
      </w:r>
      <w:proofErr w:type="spellEnd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>];</w:t>
      </w:r>
    </w:p>
    <w:p w:rsidR="007D4BEC" w:rsidRPr="00BC4F6F" w:rsidRDefault="007D4BEC" w:rsidP="007D4BEC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:rsidR="007D4BEC" w:rsidRPr="00BC4F6F" w:rsidRDefault="007D4BEC" w:rsidP="007D4BEC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lastRenderedPageBreak/>
        <w:tab/>
      </w:r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  <w:t>}</w:t>
      </w:r>
    </w:p>
    <w:p w:rsidR="007D4BEC" w:rsidRPr="00BC4F6F" w:rsidRDefault="007D4BEC" w:rsidP="007D4BEC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:rsidR="007D4BEC" w:rsidRPr="00BC4F6F" w:rsidRDefault="007D4BEC" w:rsidP="007D4BEC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  <w:t>y1 -= T;</w:t>
      </w:r>
    </w:p>
    <w:p w:rsidR="007D4BEC" w:rsidRPr="00BC4F6F" w:rsidRDefault="007D4BEC" w:rsidP="007D4BEC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:rsidR="007D4BEC" w:rsidRPr="00C352C7" w:rsidRDefault="007D4BEC" w:rsidP="007D4BEC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  <w:t>for</w:t>
      </w:r>
      <w:r w:rsidRPr="00C352C7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(</w:t>
      </w:r>
      <w:proofErr w:type="spellStart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>int</w:t>
      </w:r>
      <w:proofErr w:type="spellEnd"/>
      <w:r w:rsidRPr="00C352C7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>j</w:t>
      </w:r>
      <w:r w:rsidRPr="00C352C7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= 0; </w:t>
      </w:r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>j</w:t>
      </w:r>
      <w:r w:rsidRPr="00C352C7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&lt; </w:t>
      </w:r>
      <w:proofErr w:type="spellStart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>enteries</w:t>
      </w:r>
      <w:proofErr w:type="spellEnd"/>
      <w:r w:rsidRPr="00C352C7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; </w:t>
      </w:r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>j</w:t>
      </w:r>
      <w:r w:rsidRPr="00C352C7">
        <w:rPr>
          <w:rFonts w:ascii="Courier New" w:eastAsiaTheme="minorHAnsi" w:hAnsi="Courier New" w:cs="Courier New"/>
          <w:sz w:val="18"/>
          <w:szCs w:val="18"/>
          <w:lang w:val="en-US" w:eastAsia="en-US"/>
        </w:rPr>
        <w:t>++) { //</w:t>
      </w:r>
      <w:r w:rsidRPr="00BC4F6F">
        <w:rPr>
          <w:rFonts w:ascii="Courier New" w:eastAsiaTheme="minorHAnsi" w:hAnsi="Courier New" w:cs="Courier New"/>
          <w:sz w:val="18"/>
          <w:szCs w:val="18"/>
          <w:lang w:eastAsia="en-US"/>
        </w:rPr>
        <w:t>изменение</w:t>
      </w:r>
      <w:r w:rsidRPr="00C352C7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BC4F6F">
        <w:rPr>
          <w:rFonts w:ascii="Courier New" w:eastAsiaTheme="minorHAnsi" w:hAnsi="Courier New" w:cs="Courier New"/>
          <w:sz w:val="18"/>
          <w:szCs w:val="18"/>
          <w:lang w:eastAsia="en-US"/>
        </w:rPr>
        <w:t>весовых</w:t>
      </w:r>
      <w:r w:rsidRPr="00C352C7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BC4F6F">
        <w:rPr>
          <w:rFonts w:ascii="Courier New" w:eastAsiaTheme="minorHAnsi" w:hAnsi="Courier New" w:cs="Courier New"/>
          <w:sz w:val="18"/>
          <w:szCs w:val="18"/>
          <w:lang w:eastAsia="en-US"/>
        </w:rPr>
        <w:t>коэффициентов</w:t>
      </w:r>
    </w:p>
    <w:p w:rsidR="007D4BEC" w:rsidRPr="00C352C7" w:rsidRDefault="007D4BEC" w:rsidP="007D4BEC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:rsidR="007D4BEC" w:rsidRPr="00BC4F6F" w:rsidRDefault="007D4BEC" w:rsidP="007D4BEC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C352C7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C352C7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C352C7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C352C7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W[j] -= speed * (y1 - </w:t>
      </w:r>
      <w:proofErr w:type="spellStart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>etalon_values</w:t>
      </w:r>
      <w:proofErr w:type="spellEnd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>[</w:t>
      </w:r>
      <w:proofErr w:type="spellStart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>i</w:t>
      </w:r>
      <w:proofErr w:type="spellEnd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+ </w:t>
      </w:r>
      <w:proofErr w:type="spellStart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>enteries</w:t>
      </w:r>
      <w:proofErr w:type="spellEnd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]) * </w:t>
      </w:r>
      <w:proofErr w:type="spellStart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>etalon_values</w:t>
      </w:r>
      <w:proofErr w:type="spellEnd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>[</w:t>
      </w:r>
      <w:proofErr w:type="spellStart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>i</w:t>
      </w:r>
      <w:proofErr w:type="spellEnd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+ j];</w:t>
      </w:r>
    </w:p>
    <w:p w:rsidR="007D4BEC" w:rsidRPr="00BC4F6F" w:rsidRDefault="007D4BEC" w:rsidP="007D4BEC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:rsidR="007D4BEC" w:rsidRPr="00BC4F6F" w:rsidRDefault="007D4BEC" w:rsidP="007D4BEC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  <w:t>}</w:t>
      </w:r>
    </w:p>
    <w:p w:rsidR="007D4BEC" w:rsidRPr="00BC4F6F" w:rsidRDefault="007D4BEC" w:rsidP="007D4BEC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:rsidR="007D4BEC" w:rsidRPr="00BC4F6F" w:rsidRDefault="007D4BEC" w:rsidP="007D4BEC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  <w:t xml:space="preserve">T += speed * (y1 - </w:t>
      </w:r>
      <w:proofErr w:type="spellStart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>etalon_values</w:t>
      </w:r>
      <w:proofErr w:type="spellEnd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>[</w:t>
      </w:r>
      <w:proofErr w:type="spellStart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>i</w:t>
      </w:r>
      <w:proofErr w:type="spellEnd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+ </w:t>
      </w:r>
      <w:proofErr w:type="spellStart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>enteries</w:t>
      </w:r>
      <w:proofErr w:type="spellEnd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>]); //</w:t>
      </w:r>
      <w:r w:rsidRPr="00BC4F6F">
        <w:rPr>
          <w:rFonts w:ascii="Courier New" w:eastAsiaTheme="minorHAnsi" w:hAnsi="Courier New" w:cs="Courier New"/>
          <w:sz w:val="18"/>
          <w:szCs w:val="18"/>
          <w:lang w:eastAsia="en-US"/>
        </w:rPr>
        <w:t>изменение</w:t>
      </w:r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BC4F6F">
        <w:rPr>
          <w:rFonts w:ascii="Courier New" w:eastAsiaTheme="minorHAnsi" w:hAnsi="Courier New" w:cs="Courier New"/>
          <w:sz w:val="18"/>
          <w:szCs w:val="18"/>
          <w:lang w:eastAsia="en-US"/>
        </w:rPr>
        <w:t>порога</w:t>
      </w:r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BC4F6F">
        <w:rPr>
          <w:rFonts w:ascii="Courier New" w:eastAsiaTheme="minorHAnsi" w:hAnsi="Courier New" w:cs="Courier New"/>
          <w:sz w:val="18"/>
          <w:szCs w:val="18"/>
          <w:lang w:eastAsia="en-US"/>
        </w:rPr>
        <w:t>нейронной</w:t>
      </w:r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BC4F6F">
        <w:rPr>
          <w:rFonts w:ascii="Courier New" w:eastAsiaTheme="minorHAnsi" w:hAnsi="Courier New" w:cs="Courier New"/>
          <w:sz w:val="18"/>
          <w:szCs w:val="18"/>
          <w:lang w:eastAsia="en-US"/>
        </w:rPr>
        <w:t>сети</w:t>
      </w:r>
    </w:p>
    <w:p w:rsidR="007D4BEC" w:rsidRPr="00BC4F6F" w:rsidRDefault="007D4BEC" w:rsidP="007D4BEC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:rsidR="007D4BEC" w:rsidRPr="00BC4F6F" w:rsidRDefault="007D4BEC" w:rsidP="007D4BEC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  <w:t xml:space="preserve">E += 0.5 * </w:t>
      </w:r>
      <w:proofErr w:type="spellStart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>pow</w:t>
      </w:r>
      <w:proofErr w:type="spellEnd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(y1 - </w:t>
      </w:r>
      <w:proofErr w:type="spellStart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>etalon_values</w:t>
      </w:r>
      <w:proofErr w:type="spellEnd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>[</w:t>
      </w:r>
      <w:proofErr w:type="spellStart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>i</w:t>
      </w:r>
      <w:proofErr w:type="spellEnd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+ </w:t>
      </w:r>
      <w:proofErr w:type="spellStart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>enteries</w:t>
      </w:r>
      <w:proofErr w:type="spellEnd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>], 2); //</w:t>
      </w:r>
      <w:r w:rsidRPr="00BC4F6F">
        <w:rPr>
          <w:rFonts w:ascii="Courier New" w:eastAsiaTheme="minorHAnsi" w:hAnsi="Courier New" w:cs="Courier New"/>
          <w:sz w:val="18"/>
          <w:szCs w:val="18"/>
          <w:lang w:eastAsia="en-US"/>
        </w:rPr>
        <w:t>расчет</w:t>
      </w:r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BC4F6F">
        <w:rPr>
          <w:rFonts w:ascii="Courier New" w:eastAsiaTheme="minorHAnsi" w:hAnsi="Courier New" w:cs="Courier New"/>
          <w:sz w:val="18"/>
          <w:szCs w:val="18"/>
          <w:lang w:eastAsia="en-US"/>
        </w:rPr>
        <w:t>суммарной</w:t>
      </w:r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BC4F6F">
        <w:rPr>
          <w:rFonts w:ascii="Courier New" w:eastAsiaTheme="minorHAnsi" w:hAnsi="Courier New" w:cs="Courier New"/>
          <w:sz w:val="18"/>
          <w:szCs w:val="18"/>
          <w:lang w:eastAsia="en-US"/>
        </w:rPr>
        <w:t>среднеквадратичной</w:t>
      </w:r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BC4F6F">
        <w:rPr>
          <w:rFonts w:ascii="Courier New" w:eastAsiaTheme="minorHAnsi" w:hAnsi="Courier New" w:cs="Courier New"/>
          <w:sz w:val="18"/>
          <w:szCs w:val="18"/>
          <w:lang w:eastAsia="en-US"/>
        </w:rPr>
        <w:t>ошибки</w:t>
      </w:r>
    </w:p>
    <w:p w:rsidR="007D4BEC" w:rsidRPr="00BC4F6F" w:rsidRDefault="007D4BEC" w:rsidP="007D4BEC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:rsidR="007D4BEC" w:rsidRPr="00BC4F6F" w:rsidRDefault="007D4BEC" w:rsidP="007D4BEC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  <w:t>era++;</w:t>
      </w:r>
    </w:p>
    <w:p w:rsidR="007D4BEC" w:rsidRPr="00BC4F6F" w:rsidRDefault="007D4BEC" w:rsidP="007D4BEC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:rsidR="007D4BEC" w:rsidRPr="00BC4F6F" w:rsidRDefault="007D4BEC" w:rsidP="007D4BEC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  <w:t>}</w:t>
      </w:r>
    </w:p>
    <w:p w:rsidR="007D4BEC" w:rsidRPr="00BC4F6F" w:rsidRDefault="007D4BEC" w:rsidP="007D4BEC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:rsidR="007D4BEC" w:rsidRPr="00BC4F6F" w:rsidRDefault="007D4BEC" w:rsidP="007D4BEC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proofErr w:type="spellStart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>cout</w:t>
      </w:r>
      <w:proofErr w:type="spellEnd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&lt;&lt; era &lt;&lt; " | " &lt;&lt; E &lt;&lt; </w:t>
      </w:r>
      <w:proofErr w:type="spellStart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>endl</w:t>
      </w:r>
      <w:proofErr w:type="spellEnd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>;</w:t>
      </w:r>
    </w:p>
    <w:p w:rsidR="007D4BEC" w:rsidRPr="00BC4F6F" w:rsidRDefault="007D4BEC" w:rsidP="007D4BEC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:rsidR="007D4BEC" w:rsidRPr="00BC4F6F" w:rsidRDefault="007D4BEC" w:rsidP="007D4BEC">
      <w:pPr>
        <w:widowControl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proofErr w:type="spellStart"/>
      <w:r w:rsidRPr="00BC4F6F">
        <w:rPr>
          <w:rFonts w:ascii="Courier New" w:eastAsiaTheme="minorHAnsi" w:hAnsi="Courier New" w:cs="Courier New"/>
          <w:sz w:val="18"/>
          <w:szCs w:val="18"/>
          <w:lang w:eastAsia="en-US"/>
        </w:rPr>
        <w:t>if</w:t>
      </w:r>
      <w:proofErr w:type="spellEnd"/>
      <w:r w:rsidRPr="00BC4F6F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(E &lt; </w:t>
      </w:r>
      <w:proofErr w:type="spellStart"/>
      <w:r w:rsidRPr="00BC4F6F">
        <w:rPr>
          <w:rFonts w:ascii="Courier New" w:eastAsiaTheme="minorHAnsi" w:hAnsi="Courier New" w:cs="Courier New"/>
          <w:sz w:val="18"/>
          <w:szCs w:val="18"/>
          <w:lang w:eastAsia="en-US"/>
        </w:rPr>
        <w:t>Em</w:t>
      </w:r>
      <w:proofErr w:type="spellEnd"/>
      <w:r w:rsidRPr="00BC4F6F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) </w:t>
      </w:r>
      <w:proofErr w:type="spellStart"/>
      <w:r w:rsidRPr="00BC4F6F">
        <w:rPr>
          <w:rFonts w:ascii="Courier New" w:eastAsiaTheme="minorHAnsi" w:hAnsi="Courier New" w:cs="Courier New"/>
          <w:sz w:val="18"/>
          <w:szCs w:val="18"/>
          <w:lang w:eastAsia="en-US"/>
        </w:rPr>
        <w:t>break</w:t>
      </w:r>
      <w:proofErr w:type="spellEnd"/>
      <w:r w:rsidRPr="00BC4F6F">
        <w:rPr>
          <w:rFonts w:ascii="Courier New" w:eastAsiaTheme="minorHAnsi" w:hAnsi="Courier New" w:cs="Courier New"/>
          <w:sz w:val="18"/>
          <w:szCs w:val="18"/>
          <w:lang w:eastAsia="en-US"/>
        </w:rPr>
        <w:t>;</w:t>
      </w:r>
    </w:p>
    <w:p w:rsidR="007D4BEC" w:rsidRPr="00BC4F6F" w:rsidRDefault="007D4BEC" w:rsidP="007D4BEC">
      <w:pPr>
        <w:widowControl/>
        <w:rPr>
          <w:rFonts w:ascii="Courier New" w:eastAsiaTheme="minorHAnsi" w:hAnsi="Courier New" w:cs="Courier New"/>
          <w:sz w:val="18"/>
          <w:szCs w:val="18"/>
          <w:lang w:eastAsia="en-US"/>
        </w:rPr>
      </w:pPr>
    </w:p>
    <w:p w:rsidR="007D4BEC" w:rsidRPr="00BC4F6F" w:rsidRDefault="007D4BEC" w:rsidP="007D4BEC">
      <w:pPr>
        <w:widowControl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BC4F6F">
        <w:rPr>
          <w:rFonts w:ascii="Courier New" w:eastAsiaTheme="minorHAnsi" w:hAnsi="Courier New" w:cs="Courier New"/>
          <w:sz w:val="18"/>
          <w:szCs w:val="18"/>
          <w:lang w:eastAsia="en-US"/>
        </w:rPr>
        <w:tab/>
        <w:t>} //далее сеть обучена</w:t>
      </w:r>
    </w:p>
    <w:p w:rsidR="007D4BEC" w:rsidRPr="00BC4F6F" w:rsidRDefault="007D4BEC" w:rsidP="007D4BEC">
      <w:pPr>
        <w:widowControl/>
        <w:rPr>
          <w:rFonts w:ascii="Courier New" w:eastAsiaTheme="minorHAnsi" w:hAnsi="Courier New" w:cs="Courier New"/>
          <w:sz w:val="18"/>
          <w:szCs w:val="18"/>
          <w:lang w:eastAsia="en-US"/>
        </w:rPr>
      </w:pPr>
    </w:p>
    <w:p w:rsidR="007D4BEC" w:rsidRPr="00BC4F6F" w:rsidRDefault="007D4BEC" w:rsidP="007D4BEC">
      <w:pPr>
        <w:widowControl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BC4F6F">
        <w:rPr>
          <w:rFonts w:ascii="Courier New" w:eastAsiaTheme="minorHAnsi" w:hAnsi="Courier New" w:cs="Courier New"/>
          <w:sz w:val="18"/>
          <w:szCs w:val="18"/>
          <w:lang w:eastAsia="en-US"/>
        </w:rPr>
        <w:tab/>
      </w:r>
      <w:proofErr w:type="spellStart"/>
      <w:r w:rsidRPr="00BC4F6F">
        <w:rPr>
          <w:rFonts w:ascii="Courier New" w:eastAsiaTheme="minorHAnsi" w:hAnsi="Courier New" w:cs="Courier New"/>
          <w:sz w:val="18"/>
          <w:szCs w:val="18"/>
          <w:lang w:eastAsia="en-US"/>
        </w:rPr>
        <w:t>cout</w:t>
      </w:r>
      <w:proofErr w:type="spellEnd"/>
      <w:r w:rsidRPr="00BC4F6F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&lt;&lt; </w:t>
      </w:r>
      <w:proofErr w:type="spellStart"/>
      <w:r w:rsidRPr="00BC4F6F">
        <w:rPr>
          <w:rFonts w:ascii="Courier New" w:eastAsiaTheme="minorHAnsi" w:hAnsi="Courier New" w:cs="Courier New"/>
          <w:sz w:val="18"/>
          <w:szCs w:val="18"/>
          <w:lang w:eastAsia="en-US"/>
        </w:rPr>
        <w:t>endl</w:t>
      </w:r>
      <w:proofErr w:type="spellEnd"/>
      <w:r w:rsidRPr="00BC4F6F">
        <w:rPr>
          <w:rFonts w:ascii="Courier New" w:eastAsiaTheme="minorHAnsi" w:hAnsi="Courier New" w:cs="Courier New"/>
          <w:sz w:val="18"/>
          <w:szCs w:val="18"/>
          <w:lang w:eastAsia="en-US"/>
        </w:rPr>
        <w:t>;</w:t>
      </w:r>
    </w:p>
    <w:p w:rsidR="007D4BEC" w:rsidRPr="00BC4F6F" w:rsidRDefault="007D4BEC" w:rsidP="007D4BEC">
      <w:pPr>
        <w:widowControl/>
        <w:rPr>
          <w:rFonts w:ascii="Courier New" w:eastAsiaTheme="minorHAnsi" w:hAnsi="Courier New" w:cs="Courier New"/>
          <w:sz w:val="18"/>
          <w:szCs w:val="18"/>
          <w:lang w:eastAsia="en-US"/>
        </w:rPr>
      </w:pPr>
    </w:p>
    <w:p w:rsidR="007D4BEC" w:rsidRPr="00BC4F6F" w:rsidRDefault="007D4BEC" w:rsidP="007D4BEC">
      <w:pPr>
        <w:widowControl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BC4F6F">
        <w:rPr>
          <w:rFonts w:ascii="Courier New" w:eastAsiaTheme="minorHAnsi" w:hAnsi="Courier New" w:cs="Courier New"/>
          <w:sz w:val="18"/>
          <w:szCs w:val="18"/>
          <w:lang w:eastAsia="en-US"/>
        </w:rPr>
        <w:tab/>
      </w:r>
      <w:proofErr w:type="spellStart"/>
      <w:r w:rsidRPr="00BC4F6F">
        <w:rPr>
          <w:rFonts w:ascii="Courier New" w:eastAsiaTheme="minorHAnsi" w:hAnsi="Courier New" w:cs="Courier New"/>
          <w:sz w:val="18"/>
          <w:szCs w:val="18"/>
          <w:lang w:eastAsia="en-US"/>
        </w:rPr>
        <w:t>cout</w:t>
      </w:r>
      <w:proofErr w:type="spellEnd"/>
      <w:r w:rsidRPr="00BC4F6F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&lt;&lt; "РЕЗУЛЬТАТЫ ОБУЧЕНИЯ" &lt;&lt; </w:t>
      </w:r>
      <w:proofErr w:type="spellStart"/>
      <w:r w:rsidRPr="00BC4F6F">
        <w:rPr>
          <w:rFonts w:ascii="Courier New" w:eastAsiaTheme="minorHAnsi" w:hAnsi="Courier New" w:cs="Courier New"/>
          <w:sz w:val="18"/>
          <w:szCs w:val="18"/>
          <w:lang w:eastAsia="en-US"/>
        </w:rPr>
        <w:t>endl</w:t>
      </w:r>
      <w:proofErr w:type="spellEnd"/>
      <w:r w:rsidRPr="00BC4F6F">
        <w:rPr>
          <w:rFonts w:ascii="Courier New" w:eastAsiaTheme="minorHAnsi" w:hAnsi="Courier New" w:cs="Courier New"/>
          <w:sz w:val="18"/>
          <w:szCs w:val="18"/>
          <w:lang w:eastAsia="en-US"/>
        </w:rPr>
        <w:t>;</w:t>
      </w:r>
    </w:p>
    <w:p w:rsidR="007D4BEC" w:rsidRPr="00BC4F6F" w:rsidRDefault="007D4BEC" w:rsidP="007D4BEC">
      <w:pPr>
        <w:widowControl/>
        <w:rPr>
          <w:rFonts w:ascii="Courier New" w:eastAsiaTheme="minorHAnsi" w:hAnsi="Courier New" w:cs="Courier New"/>
          <w:sz w:val="18"/>
          <w:szCs w:val="18"/>
          <w:lang w:eastAsia="en-US"/>
        </w:rPr>
      </w:pPr>
    </w:p>
    <w:p w:rsidR="007D4BEC" w:rsidRPr="00BC4F6F" w:rsidRDefault="007D4BEC" w:rsidP="007D4BEC">
      <w:pPr>
        <w:widowControl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BC4F6F">
        <w:rPr>
          <w:rFonts w:ascii="Courier New" w:eastAsiaTheme="minorHAnsi" w:hAnsi="Courier New" w:cs="Courier New"/>
          <w:sz w:val="18"/>
          <w:szCs w:val="18"/>
          <w:lang w:eastAsia="en-US"/>
        </w:rPr>
        <w:tab/>
      </w:r>
      <w:proofErr w:type="spellStart"/>
      <w:r w:rsidRPr="00BC4F6F">
        <w:rPr>
          <w:rFonts w:ascii="Courier New" w:eastAsiaTheme="minorHAnsi" w:hAnsi="Courier New" w:cs="Courier New"/>
          <w:sz w:val="18"/>
          <w:szCs w:val="18"/>
          <w:lang w:eastAsia="en-US"/>
        </w:rPr>
        <w:t>cout</w:t>
      </w:r>
      <w:proofErr w:type="spellEnd"/>
      <w:r w:rsidRPr="00BC4F6F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&lt;&lt; </w:t>
      </w:r>
      <w:proofErr w:type="spellStart"/>
      <w:r w:rsidRPr="00BC4F6F">
        <w:rPr>
          <w:rFonts w:ascii="Courier New" w:eastAsiaTheme="minorHAnsi" w:hAnsi="Courier New" w:cs="Courier New"/>
          <w:sz w:val="18"/>
          <w:szCs w:val="18"/>
          <w:lang w:eastAsia="en-US"/>
        </w:rPr>
        <w:t>setw</w:t>
      </w:r>
      <w:proofErr w:type="spellEnd"/>
      <w:r w:rsidRPr="00BC4F6F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(27) &lt;&lt; </w:t>
      </w:r>
      <w:proofErr w:type="spellStart"/>
      <w:r w:rsidRPr="00BC4F6F">
        <w:rPr>
          <w:rFonts w:ascii="Courier New" w:eastAsiaTheme="minorHAnsi" w:hAnsi="Courier New" w:cs="Courier New"/>
          <w:sz w:val="18"/>
          <w:szCs w:val="18"/>
          <w:lang w:eastAsia="en-US"/>
        </w:rPr>
        <w:t>right</w:t>
      </w:r>
      <w:proofErr w:type="spellEnd"/>
      <w:r w:rsidRPr="00BC4F6F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&lt;&lt; "Эталонные значения" &lt;&lt; </w:t>
      </w:r>
      <w:proofErr w:type="spellStart"/>
      <w:r w:rsidRPr="00BC4F6F">
        <w:rPr>
          <w:rFonts w:ascii="Courier New" w:eastAsiaTheme="minorHAnsi" w:hAnsi="Courier New" w:cs="Courier New"/>
          <w:sz w:val="18"/>
          <w:szCs w:val="18"/>
          <w:lang w:eastAsia="en-US"/>
        </w:rPr>
        <w:t>setw</w:t>
      </w:r>
      <w:proofErr w:type="spellEnd"/>
      <w:r w:rsidRPr="00BC4F6F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(23) &lt;&lt; </w:t>
      </w:r>
      <w:proofErr w:type="spellStart"/>
      <w:r w:rsidRPr="00BC4F6F">
        <w:rPr>
          <w:rFonts w:ascii="Courier New" w:eastAsiaTheme="minorHAnsi" w:hAnsi="Courier New" w:cs="Courier New"/>
          <w:sz w:val="18"/>
          <w:szCs w:val="18"/>
          <w:lang w:eastAsia="en-US"/>
        </w:rPr>
        <w:t>right</w:t>
      </w:r>
      <w:proofErr w:type="spellEnd"/>
      <w:r w:rsidRPr="00BC4F6F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&lt;&lt; "Полученные значения";</w:t>
      </w:r>
    </w:p>
    <w:p w:rsidR="007D4BEC" w:rsidRPr="00BC4F6F" w:rsidRDefault="007D4BEC" w:rsidP="007D4BEC">
      <w:pPr>
        <w:widowControl/>
        <w:rPr>
          <w:rFonts w:ascii="Courier New" w:eastAsiaTheme="minorHAnsi" w:hAnsi="Courier New" w:cs="Courier New"/>
          <w:sz w:val="18"/>
          <w:szCs w:val="18"/>
          <w:lang w:eastAsia="en-US"/>
        </w:rPr>
      </w:pPr>
    </w:p>
    <w:p w:rsidR="007D4BEC" w:rsidRPr="00BC4F6F" w:rsidRDefault="007D4BEC" w:rsidP="007D4BEC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BC4F6F">
        <w:rPr>
          <w:rFonts w:ascii="Courier New" w:eastAsiaTheme="minorHAnsi" w:hAnsi="Courier New" w:cs="Courier New"/>
          <w:sz w:val="18"/>
          <w:szCs w:val="18"/>
          <w:lang w:eastAsia="en-US"/>
        </w:rPr>
        <w:tab/>
      </w:r>
      <w:proofErr w:type="spellStart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>cout</w:t>
      </w:r>
      <w:proofErr w:type="spellEnd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&lt;&lt; </w:t>
      </w:r>
      <w:proofErr w:type="spellStart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>setw</w:t>
      </w:r>
      <w:proofErr w:type="spellEnd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>(23) &lt;&lt; right &lt;&lt; "</w:t>
      </w:r>
      <w:r w:rsidRPr="00BC4F6F">
        <w:rPr>
          <w:rFonts w:ascii="Courier New" w:eastAsiaTheme="minorHAnsi" w:hAnsi="Courier New" w:cs="Courier New"/>
          <w:sz w:val="18"/>
          <w:szCs w:val="18"/>
          <w:lang w:eastAsia="en-US"/>
        </w:rPr>
        <w:t>Отклонение</w:t>
      </w:r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" &lt;&lt; </w:t>
      </w:r>
      <w:proofErr w:type="spellStart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>endl</w:t>
      </w:r>
      <w:proofErr w:type="spellEnd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>;</w:t>
      </w:r>
    </w:p>
    <w:p w:rsidR="007D4BEC" w:rsidRPr="00BC4F6F" w:rsidRDefault="007D4BEC" w:rsidP="007D4BEC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:rsidR="007D4BEC" w:rsidRPr="00BC4F6F" w:rsidRDefault="007D4BEC" w:rsidP="007D4BEC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  <w:t xml:space="preserve">double* </w:t>
      </w:r>
      <w:proofErr w:type="spellStart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>prognoz_values</w:t>
      </w:r>
      <w:proofErr w:type="spellEnd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= new double[n + values];</w:t>
      </w:r>
    </w:p>
    <w:p w:rsidR="007D4BEC" w:rsidRPr="00BC4F6F" w:rsidRDefault="007D4BEC" w:rsidP="007D4BEC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:rsidR="007D4BEC" w:rsidRPr="00BC4F6F" w:rsidRDefault="007D4BEC" w:rsidP="007D4BEC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  <w:t>for (</w:t>
      </w:r>
      <w:proofErr w:type="spellStart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>int</w:t>
      </w:r>
      <w:proofErr w:type="spellEnd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>i</w:t>
      </w:r>
      <w:proofErr w:type="spellEnd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= 0; </w:t>
      </w:r>
      <w:proofErr w:type="spellStart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>i</w:t>
      </w:r>
      <w:proofErr w:type="spellEnd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&lt; n; </w:t>
      </w:r>
      <w:proofErr w:type="spellStart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>i</w:t>
      </w:r>
      <w:proofErr w:type="spellEnd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>++) {</w:t>
      </w:r>
    </w:p>
    <w:p w:rsidR="007D4BEC" w:rsidRPr="00BC4F6F" w:rsidRDefault="007D4BEC" w:rsidP="007D4BEC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:rsidR="007D4BEC" w:rsidRPr="00BC4F6F" w:rsidRDefault="007D4BEC" w:rsidP="007D4BEC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proofErr w:type="spellStart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>prognoz_values</w:t>
      </w:r>
      <w:proofErr w:type="spellEnd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>[</w:t>
      </w:r>
      <w:proofErr w:type="spellStart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>i</w:t>
      </w:r>
      <w:proofErr w:type="spellEnd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>] = 0;</w:t>
      </w:r>
    </w:p>
    <w:p w:rsidR="007D4BEC" w:rsidRPr="00BC4F6F" w:rsidRDefault="007D4BEC" w:rsidP="007D4BEC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:rsidR="007D4BEC" w:rsidRPr="00BC4F6F" w:rsidRDefault="007D4BEC" w:rsidP="007D4BEC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  <w:t xml:space="preserve">for (int j = 0; j &lt; </w:t>
      </w:r>
      <w:proofErr w:type="spellStart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>enteries</w:t>
      </w:r>
      <w:proofErr w:type="spellEnd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>; j++) {</w:t>
      </w:r>
    </w:p>
    <w:p w:rsidR="007D4BEC" w:rsidRPr="00BC4F6F" w:rsidRDefault="007D4BEC" w:rsidP="007D4BEC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:rsidR="007D4BEC" w:rsidRPr="00BC4F6F" w:rsidRDefault="007D4BEC" w:rsidP="007D4BEC">
      <w:pPr>
        <w:widowControl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proofErr w:type="spellStart"/>
      <w:r w:rsidRPr="00BC4F6F">
        <w:rPr>
          <w:rFonts w:ascii="Courier New" w:eastAsiaTheme="minorHAnsi" w:hAnsi="Courier New" w:cs="Courier New"/>
          <w:sz w:val="18"/>
          <w:szCs w:val="18"/>
          <w:lang w:eastAsia="en-US"/>
        </w:rPr>
        <w:t>prognoz_values</w:t>
      </w:r>
      <w:proofErr w:type="spellEnd"/>
      <w:r w:rsidRPr="00BC4F6F">
        <w:rPr>
          <w:rFonts w:ascii="Courier New" w:eastAsiaTheme="minorHAnsi" w:hAnsi="Courier New" w:cs="Courier New"/>
          <w:sz w:val="18"/>
          <w:szCs w:val="18"/>
          <w:lang w:eastAsia="en-US"/>
        </w:rPr>
        <w:t>[</w:t>
      </w:r>
      <w:proofErr w:type="spellStart"/>
      <w:r w:rsidRPr="00BC4F6F">
        <w:rPr>
          <w:rFonts w:ascii="Courier New" w:eastAsiaTheme="minorHAnsi" w:hAnsi="Courier New" w:cs="Courier New"/>
          <w:sz w:val="18"/>
          <w:szCs w:val="18"/>
          <w:lang w:eastAsia="en-US"/>
        </w:rPr>
        <w:t>i</w:t>
      </w:r>
      <w:proofErr w:type="spellEnd"/>
      <w:r w:rsidRPr="00BC4F6F">
        <w:rPr>
          <w:rFonts w:ascii="Courier New" w:eastAsiaTheme="minorHAnsi" w:hAnsi="Courier New" w:cs="Courier New"/>
          <w:sz w:val="18"/>
          <w:szCs w:val="18"/>
          <w:lang w:eastAsia="en-US"/>
        </w:rPr>
        <w:t>] += W[</w:t>
      </w:r>
      <w:proofErr w:type="spellStart"/>
      <w:r w:rsidRPr="00BC4F6F">
        <w:rPr>
          <w:rFonts w:ascii="Courier New" w:eastAsiaTheme="minorHAnsi" w:hAnsi="Courier New" w:cs="Courier New"/>
          <w:sz w:val="18"/>
          <w:szCs w:val="18"/>
          <w:lang w:eastAsia="en-US"/>
        </w:rPr>
        <w:t>j</w:t>
      </w:r>
      <w:proofErr w:type="spellEnd"/>
      <w:r w:rsidRPr="00BC4F6F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] * </w:t>
      </w:r>
      <w:proofErr w:type="spellStart"/>
      <w:r w:rsidRPr="00BC4F6F">
        <w:rPr>
          <w:rFonts w:ascii="Courier New" w:eastAsiaTheme="minorHAnsi" w:hAnsi="Courier New" w:cs="Courier New"/>
          <w:sz w:val="18"/>
          <w:szCs w:val="18"/>
          <w:lang w:eastAsia="en-US"/>
        </w:rPr>
        <w:t>etalon_values</w:t>
      </w:r>
      <w:proofErr w:type="spellEnd"/>
      <w:r w:rsidRPr="00BC4F6F">
        <w:rPr>
          <w:rFonts w:ascii="Courier New" w:eastAsiaTheme="minorHAnsi" w:hAnsi="Courier New" w:cs="Courier New"/>
          <w:sz w:val="18"/>
          <w:szCs w:val="18"/>
          <w:lang w:eastAsia="en-US"/>
        </w:rPr>
        <w:t>[</w:t>
      </w:r>
      <w:proofErr w:type="spellStart"/>
      <w:r w:rsidRPr="00BC4F6F">
        <w:rPr>
          <w:rFonts w:ascii="Courier New" w:eastAsiaTheme="minorHAnsi" w:hAnsi="Courier New" w:cs="Courier New"/>
          <w:sz w:val="18"/>
          <w:szCs w:val="18"/>
          <w:lang w:eastAsia="en-US"/>
        </w:rPr>
        <w:t>j</w:t>
      </w:r>
      <w:proofErr w:type="spellEnd"/>
      <w:r w:rsidRPr="00BC4F6F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+ </w:t>
      </w:r>
      <w:proofErr w:type="spellStart"/>
      <w:r w:rsidRPr="00BC4F6F">
        <w:rPr>
          <w:rFonts w:ascii="Courier New" w:eastAsiaTheme="minorHAnsi" w:hAnsi="Courier New" w:cs="Courier New"/>
          <w:sz w:val="18"/>
          <w:szCs w:val="18"/>
          <w:lang w:eastAsia="en-US"/>
        </w:rPr>
        <w:t>i</w:t>
      </w:r>
      <w:proofErr w:type="spellEnd"/>
      <w:r w:rsidRPr="00BC4F6F">
        <w:rPr>
          <w:rFonts w:ascii="Courier New" w:eastAsiaTheme="minorHAnsi" w:hAnsi="Courier New" w:cs="Courier New"/>
          <w:sz w:val="18"/>
          <w:szCs w:val="18"/>
          <w:lang w:eastAsia="en-US"/>
        </w:rPr>
        <w:t>]; //получаемые значения в результате обучения</w:t>
      </w:r>
    </w:p>
    <w:p w:rsidR="007D4BEC" w:rsidRPr="00BC4F6F" w:rsidRDefault="007D4BEC" w:rsidP="007D4BEC">
      <w:pPr>
        <w:widowControl/>
        <w:rPr>
          <w:rFonts w:ascii="Courier New" w:eastAsiaTheme="minorHAnsi" w:hAnsi="Courier New" w:cs="Courier New"/>
          <w:sz w:val="18"/>
          <w:szCs w:val="18"/>
          <w:lang w:eastAsia="en-US"/>
        </w:rPr>
      </w:pPr>
    </w:p>
    <w:p w:rsidR="007D4BEC" w:rsidRPr="00BC4F6F" w:rsidRDefault="007D4BEC" w:rsidP="007D4BEC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BC4F6F">
        <w:rPr>
          <w:rFonts w:ascii="Courier New" w:eastAsiaTheme="minorHAnsi" w:hAnsi="Courier New" w:cs="Courier New"/>
          <w:sz w:val="18"/>
          <w:szCs w:val="18"/>
          <w:lang w:eastAsia="en-US"/>
        </w:rPr>
        <w:tab/>
      </w:r>
      <w:r w:rsidRPr="00BC4F6F">
        <w:rPr>
          <w:rFonts w:ascii="Courier New" w:eastAsiaTheme="minorHAnsi" w:hAnsi="Courier New" w:cs="Courier New"/>
          <w:sz w:val="18"/>
          <w:szCs w:val="18"/>
          <w:lang w:eastAsia="en-US"/>
        </w:rPr>
        <w:tab/>
      </w:r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>}</w:t>
      </w:r>
    </w:p>
    <w:p w:rsidR="007D4BEC" w:rsidRPr="00BC4F6F" w:rsidRDefault="007D4BEC" w:rsidP="007D4BEC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:rsidR="007D4BEC" w:rsidRPr="00BC4F6F" w:rsidRDefault="007D4BEC" w:rsidP="007D4BEC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proofErr w:type="spellStart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>prognoz_values</w:t>
      </w:r>
      <w:proofErr w:type="spellEnd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>[</w:t>
      </w:r>
      <w:proofErr w:type="spellStart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>i</w:t>
      </w:r>
      <w:proofErr w:type="spellEnd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>] -= T;</w:t>
      </w:r>
    </w:p>
    <w:p w:rsidR="007D4BEC" w:rsidRPr="00BC4F6F" w:rsidRDefault="007D4BEC" w:rsidP="007D4BEC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:rsidR="007D4BEC" w:rsidRPr="00BC4F6F" w:rsidRDefault="007D4BEC" w:rsidP="007D4BEC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proofErr w:type="spellStart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>cout</w:t>
      </w:r>
      <w:proofErr w:type="spellEnd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&lt;&lt; "y[" &lt;&lt; </w:t>
      </w:r>
      <w:proofErr w:type="spellStart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>i</w:t>
      </w:r>
      <w:proofErr w:type="spellEnd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+ 1 &lt;&lt; "] = " &lt;&lt; </w:t>
      </w:r>
      <w:proofErr w:type="spellStart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>setw</w:t>
      </w:r>
      <w:proofErr w:type="spellEnd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(20) &lt;&lt; right &lt;&lt; </w:t>
      </w:r>
      <w:proofErr w:type="spellStart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>etalon_values</w:t>
      </w:r>
      <w:proofErr w:type="spellEnd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>[</w:t>
      </w:r>
      <w:proofErr w:type="spellStart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>i</w:t>
      </w:r>
      <w:proofErr w:type="spellEnd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+ </w:t>
      </w:r>
      <w:proofErr w:type="spellStart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>enteries</w:t>
      </w:r>
      <w:proofErr w:type="spellEnd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] &lt;&lt; </w:t>
      </w:r>
      <w:proofErr w:type="spellStart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>setw</w:t>
      </w:r>
      <w:proofErr w:type="spellEnd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>(23) &lt;&lt; right;</w:t>
      </w:r>
    </w:p>
    <w:p w:rsidR="007D4BEC" w:rsidRPr="00BC4F6F" w:rsidRDefault="007D4BEC" w:rsidP="007D4BEC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:rsidR="007D4BEC" w:rsidRPr="00BC4F6F" w:rsidRDefault="007D4BEC" w:rsidP="007D4BEC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proofErr w:type="spellStart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>cout</w:t>
      </w:r>
      <w:proofErr w:type="spellEnd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&lt;&lt; </w:t>
      </w:r>
      <w:proofErr w:type="spellStart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>prognoz_values</w:t>
      </w:r>
      <w:proofErr w:type="spellEnd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>[</w:t>
      </w:r>
      <w:proofErr w:type="spellStart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>i</w:t>
      </w:r>
      <w:proofErr w:type="spellEnd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] &lt;&lt; </w:t>
      </w:r>
      <w:proofErr w:type="spellStart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>setw</w:t>
      </w:r>
      <w:proofErr w:type="spellEnd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(23) &lt;&lt; right &lt;&lt; </w:t>
      </w:r>
      <w:proofErr w:type="spellStart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>etalon_values</w:t>
      </w:r>
      <w:proofErr w:type="spellEnd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>[</w:t>
      </w:r>
      <w:proofErr w:type="spellStart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>i</w:t>
      </w:r>
      <w:proofErr w:type="spellEnd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+ </w:t>
      </w:r>
      <w:proofErr w:type="spellStart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>enteries</w:t>
      </w:r>
      <w:proofErr w:type="spellEnd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] - </w:t>
      </w:r>
      <w:proofErr w:type="spellStart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>prognoz_values</w:t>
      </w:r>
      <w:proofErr w:type="spellEnd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>[</w:t>
      </w:r>
      <w:proofErr w:type="spellStart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>i</w:t>
      </w:r>
      <w:proofErr w:type="spellEnd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] &lt;&lt; </w:t>
      </w:r>
      <w:proofErr w:type="spellStart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>endl</w:t>
      </w:r>
      <w:proofErr w:type="spellEnd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>;</w:t>
      </w:r>
    </w:p>
    <w:p w:rsidR="007D4BEC" w:rsidRPr="00BC4F6F" w:rsidRDefault="007D4BEC" w:rsidP="007D4BEC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:rsidR="007D4BEC" w:rsidRPr="00BC4F6F" w:rsidRDefault="007D4BEC" w:rsidP="007D4BEC">
      <w:pPr>
        <w:widowControl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BC4F6F">
        <w:rPr>
          <w:rFonts w:ascii="Courier New" w:eastAsiaTheme="minorHAnsi" w:hAnsi="Courier New" w:cs="Courier New"/>
          <w:sz w:val="18"/>
          <w:szCs w:val="18"/>
          <w:lang w:eastAsia="en-US"/>
        </w:rPr>
        <w:t>}</w:t>
      </w:r>
    </w:p>
    <w:p w:rsidR="007D4BEC" w:rsidRPr="00BC4F6F" w:rsidRDefault="007D4BEC" w:rsidP="007D4BEC">
      <w:pPr>
        <w:widowControl/>
        <w:rPr>
          <w:rFonts w:ascii="Courier New" w:eastAsiaTheme="minorHAnsi" w:hAnsi="Courier New" w:cs="Courier New"/>
          <w:sz w:val="18"/>
          <w:szCs w:val="18"/>
          <w:lang w:eastAsia="en-US"/>
        </w:rPr>
      </w:pPr>
    </w:p>
    <w:p w:rsidR="007D4BEC" w:rsidRPr="00BC4F6F" w:rsidRDefault="007D4BEC" w:rsidP="007D4BEC">
      <w:pPr>
        <w:widowControl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BC4F6F">
        <w:rPr>
          <w:rFonts w:ascii="Courier New" w:eastAsiaTheme="minorHAnsi" w:hAnsi="Courier New" w:cs="Courier New"/>
          <w:sz w:val="18"/>
          <w:szCs w:val="18"/>
          <w:lang w:eastAsia="en-US"/>
        </w:rPr>
        <w:tab/>
      </w:r>
      <w:proofErr w:type="spellStart"/>
      <w:r w:rsidRPr="00BC4F6F">
        <w:rPr>
          <w:rFonts w:ascii="Courier New" w:eastAsiaTheme="minorHAnsi" w:hAnsi="Courier New" w:cs="Courier New"/>
          <w:sz w:val="18"/>
          <w:szCs w:val="18"/>
          <w:lang w:eastAsia="en-US"/>
        </w:rPr>
        <w:t>cout</w:t>
      </w:r>
      <w:proofErr w:type="spellEnd"/>
      <w:r w:rsidRPr="00BC4F6F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&lt;&lt; </w:t>
      </w:r>
      <w:proofErr w:type="spellStart"/>
      <w:r w:rsidRPr="00BC4F6F">
        <w:rPr>
          <w:rFonts w:ascii="Courier New" w:eastAsiaTheme="minorHAnsi" w:hAnsi="Courier New" w:cs="Courier New"/>
          <w:sz w:val="18"/>
          <w:szCs w:val="18"/>
          <w:lang w:eastAsia="en-US"/>
        </w:rPr>
        <w:t>endl</w:t>
      </w:r>
      <w:proofErr w:type="spellEnd"/>
      <w:r w:rsidRPr="00BC4F6F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&lt;&lt; "РЕЗУЛЬТАТЫ ПРОГНОЗИРОВАНИЯ" &lt;&lt; </w:t>
      </w:r>
      <w:proofErr w:type="spellStart"/>
      <w:r w:rsidRPr="00BC4F6F">
        <w:rPr>
          <w:rFonts w:ascii="Courier New" w:eastAsiaTheme="minorHAnsi" w:hAnsi="Courier New" w:cs="Courier New"/>
          <w:sz w:val="18"/>
          <w:szCs w:val="18"/>
          <w:lang w:eastAsia="en-US"/>
        </w:rPr>
        <w:t>endl</w:t>
      </w:r>
      <w:proofErr w:type="spellEnd"/>
      <w:r w:rsidRPr="00BC4F6F">
        <w:rPr>
          <w:rFonts w:ascii="Courier New" w:eastAsiaTheme="minorHAnsi" w:hAnsi="Courier New" w:cs="Courier New"/>
          <w:sz w:val="18"/>
          <w:szCs w:val="18"/>
          <w:lang w:eastAsia="en-US"/>
        </w:rPr>
        <w:t>;</w:t>
      </w:r>
    </w:p>
    <w:p w:rsidR="007D4BEC" w:rsidRPr="00BC4F6F" w:rsidRDefault="007D4BEC" w:rsidP="007D4BEC">
      <w:pPr>
        <w:widowControl/>
        <w:rPr>
          <w:rFonts w:ascii="Courier New" w:eastAsiaTheme="minorHAnsi" w:hAnsi="Courier New" w:cs="Courier New"/>
          <w:sz w:val="18"/>
          <w:szCs w:val="18"/>
          <w:lang w:eastAsia="en-US"/>
        </w:rPr>
      </w:pPr>
    </w:p>
    <w:p w:rsidR="007D4BEC" w:rsidRPr="00BC4F6F" w:rsidRDefault="007D4BEC" w:rsidP="007D4BEC">
      <w:pPr>
        <w:widowControl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BC4F6F">
        <w:rPr>
          <w:rFonts w:ascii="Courier New" w:eastAsiaTheme="minorHAnsi" w:hAnsi="Courier New" w:cs="Courier New"/>
          <w:sz w:val="18"/>
          <w:szCs w:val="18"/>
          <w:lang w:eastAsia="en-US"/>
        </w:rPr>
        <w:tab/>
      </w:r>
      <w:proofErr w:type="spellStart"/>
      <w:r w:rsidRPr="00BC4F6F">
        <w:rPr>
          <w:rFonts w:ascii="Courier New" w:eastAsiaTheme="minorHAnsi" w:hAnsi="Courier New" w:cs="Courier New"/>
          <w:sz w:val="18"/>
          <w:szCs w:val="18"/>
          <w:lang w:eastAsia="en-US"/>
        </w:rPr>
        <w:t>cout</w:t>
      </w:r>
      <w:proofErr w:type="spellEnd"/>
      <w:r w:rsidRPr="00BC4F6F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&lt;&lt; </w:t>
      </w:r>
      <w:proofErr w:type="spellStart"/>
      <w:r w:rsidRPr="00BC4F6F">
        <w:rPr>
          <w:rFonts w:ascii="Courier New" w:eastAsiaTheme="minorHAnsi" w:hAnsi="Courier New" w:cs="Courier New"/>
          <w:sz w:val="18"/>
          <w:szCs w:val="18"/>
          <w:lang w:eastAsia="en-US"/>
        </w:rPr>
        <w:t>setw</w:t>
      </w:r>
      <w:proofErr w:type="spellEnd"/>
      <w:r w:rsidRPr="00BC4F6F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(28) &lt;&lt; </w:t>
      </w:r>
      <w:proofErr w:type="spellStart"/>
      <w:r w:rsidRPr="00BC4F6F">
        <w:rPr>
          <w:rFonts w:ascii="Courier New" w:eastAsiaTheme="minorHAnsi" w:hAnsi="Courier New" w:cs="Courier New"/>
          <w:sz w:val="18"/>
          <w:szCs w:val="18"/>
          <w:lang w:eastAsia="en-US"/>
        </w:rPr>
        <w:t>right</w:t>
      </w:r>
      <w:proofErr w:type="spellEnd"/>
      <w:r w:rsidRPr="00BC4F6F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&lt;&lt; "Эталонные значения" &lt;&lt; </w:t>
      </w:r>
      <w:proofErr w:type="spellStart"/>
      <w:r w:rsidRPr="00BC4F6F">
        <w:rPr>
          <w:rFonts w:ascii="Courier New" w:eastAsiaTheme="minorHAnsi" w:hAnsi="Courier New" w:cs="Courier New"/>
          <w:sz w:val="18"/>
          <w:szCs w:val="18"/>
          <w:lang w:eastAsia="en-US"/>
        </w:rPr>
        <w:t>setw</w:t>
      </w:r>
      <w:proofErr w:type="spellEnd"/>
      <w:r w:rsidRPr="00BC4F6F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(23) &lt;&lt; </w:t>
      </w:r>
      <w:proofErr w:type="spellStart"/>
      <w:r w:rsidRPr="00BC4F6F">
        <w:rPr>
          <w:rFonts w:ascii="Courier New" w:eastAsiaTheme="minorHAnsi" w:hAnsi="Courier New" w:cs="Courier New"/>
          <w:sz w:val="18"/>
          <w:szCs w:val="18"/>
          <w:lang w:eastAsia="en-US"/>
        </w:rPr>
        <w:t>right</w:t>
      </w:r>
      <w:proofErr w:type="spellEnd"/>
      <w:r w:rsidRPr="00BC4F6F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&lt;&lt; "Полученные значения" &lt;&lt; </w:t>
      </w:r>
      <w:proofErr w:type="spellStart"/>
      <w:r w:rsidRPr="00BC4F6F">
        <w:rPr>
          <w:rFonts w:ascii="Courier New" w:eastAsiaTheme="minorHAnsi" w:hAnsi="Courier New" w:cs="Courier New"/>
          <w:sz w:val="18"/>
          <w:szCs w:val="18"/>
          <w:lang w:eastAsia="en-US"/>
        </w:rPr>
        <w:t>setw</w:t>
      </w:r>
      <w:proofErr w:type="spellEnd"/>
      <w:r w:rsidRPr="00BC4F6F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(23) &lt;&lt; </w:t>
      </w:r>
      <w:proofErr w:type="spellStart"/>
      <w:r w:rsidRPr="00BC4F6F">
        <w:rPr>
          <w:rFonts w:ascii="Courier New" w:eastAsiaTheme="minorHAnsi" w:hAnsi="Courier New" w:cs="Courier New"/>
          <w:sz w:val="18"/>
          <w:szCs w:val="18"/>
          <w:lang w:eastAsia="en-US"/>
        </w:rPr>
        <w:t>right</w:t>
      </w:r>
      <w:proofErr w:type="spellEnd"/>
      <w:r w:rsidRPr="00BC4F6F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&lt;&lt; "Отклонение" &lt;&lt; </w:t>
      </w:r>
      <w:proofErr w:type="spellStart"/>
      <w:r w:rsidRPr="00BC4F6F">
        <w:rPr>
          <w:rFonts w:ascii="Courier New" w:eastAsiaTheme="minorHAnsi" w:hAnsi="Courier New" w:cs="Courier New"/>
          <w:sz w:val="18"/>
          <w:szCs w:val="18"/>
          <w:lang w:eastAsia="en-US"/>
        </w:rPr>
        <w:t>endl</w:t>
      </w:r>
      <w:proofErr w:type="spellEnd"/>
      <w:r w:rsidRPr="00BC4F6F">
        <w:rPr>
          <w:rFonts w:ascii="Courier New" w:eastAsiaTheme="minorHAnsi" w:hAnsi="Courier New" w:cs="Courier New"/>
          <w:sz w:val="18"/>
          <w:szCs w:val="18"/>
          <w:lang w:eastAsia="en-US"/>
        </w:rPr>
        <w:t>;</w:t>
      </w:r>
    </w:p>
    <w:p w:rsidR="007D4BEC" w:rsidRPr="00BC4F6F" w:rsidRDefault="007D4BEC" w:rsidP="007D4BEC">
      <w:pPr>
        <w:widowControl/>
        <w:rPr>
          <w:rFonts w:ascii="Courier New" w:eastAsiaTheme="minorHAnsi" w:hAnsi="Courier New" w:cs="Courier New"/>
          <w:sz w:val="18"/>
          <w:szCs w:val="18"/>
          <w:lang w:eastAsia="en-US"/>
        </w:rPr>
      </w:pPr>
    </w:p>
    <w:p w:rsidR="007D4BEC" w:rsidRPr="00BC4F6F" w:rsidRDefault="007D4BEC" w:rsidP="007D4BEC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BC4F6F">
        <w:rPr>
          <w:rFonts w:ascii="Courier New" w:eastAsiaTheme="minorHAnsi" w:hAnsi="Courier New" w:cs="Courier New"/>
          <w:sz w:val="18"/>
          <w:szCs w:val="18"/>
          <w:lang w:eastAsia="en-US"/>
        </w:rPr>
        <w:tab/>
      </w:r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>for (</w:t>
      </w:r>
      <w:proofErr w:type="spellStart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>int</w:t>
      </w:r>
      <w:proofErr w:type="spellEnd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>i</w:t>
      </w:r>
      <w:proofErr w:type="spellEnd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= 0; </w:t>
      </w:r>
      <w:proofErr w:type="spellStart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>i</w:t>
      </w:r>
      <w:proofErr w:type="spellEnd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&lt; values; </w:t>
      </w:r>
      <w:proofErr w:type="spellStart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>i</w:t>
      </w:r>
      <w:proofErr w:type="spellEnd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>++) {</w:t>
      </w:r>
    </w:p>
    <w:p w:rsidR="007D4BEC" w:rsidRPr="00BC4F6F" w:rsidRDefault="007D4BEC" w:rsidP="007D4BEC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:rsidR="007D4BEC" w:rsidRPr="00BC4F6F" w:rsidRDefault="007D4BEC" w:rsidP="007D4BEC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proofErr w:type="spellStart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>prognoz_values</w:t>
      </w:r>
      <w:proofErr w:type="spellEnd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>[</w:t>
      </w:r>
      <w:proofErr w:type="spellStart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>i</w:t>
      </w:r>
      <w:proofErr w:type="spellEnd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+ n] = 0;</w:t>
      </w:r>
    </w:p>
    <w:p w:rsidR="007D4BEC" w:rsidRPr="00BC4F6F" w:rsidRDefault="007D4BEC" w:rsidP="007D4BEC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:rsidR="007D4BEC" w:rsidRPr="00BC4F6F" w:rsidRDefault="007D4BEC" w:rsidP="007D4BEC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  <w:t xml:space="preserve">for (int j = 0; j &lt; </w:t>
      </w:r>
      <w:proofErr w:type="spellStart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>enteries</w:t>
      </w:r>
      <w:proofErr w:type="spellEnd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>; j++) {</w:t>
      </w:r>
    </w:p>
    <w:p w:rsidR="007D4BEC" w:rsidRPr="00BC4F6F" w:rsidRDefault="007D4BEC" w:rsidP="007D4BEC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:rsidR="007D4BEC" w:rsidRPr="00BC4F6F" w:rsidRDefault="007D4BEC" w:rsidP="007D4BEC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  <w:t>//</w:t>
      </w:r>
      <w:r w:rsidRPr="00BC4F6F">
        <w:rPr>
          <w:rFonts w:ascii="Courier New" w:eastAsiaTheme="minorHAnsi" w:hAnsi="Courier New" w:cs="Courier New"/>
          <w:sz w:val="18"/>
          <w:szCs w:val="18"/>
          <w:lang w:eastAsia="en-US"/>
        </w:rPr>
        <w:t>прогнозируемые</w:t>
      </w:r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BC4F6F">
        <w:rPr>
          <w:rFonts w:ascii="Courier New" w:eastAsiaTheme="minorHAnsi" w:hAnsi="Courier New" w:cs="Courier New"/>
          <w:sz w:val="18"/>
          <w:szCs w:val="18"/>
          <w:lang w:eastAsia="en-US"/>
        </w:rPr>
        <w:t>значения</w:t>
      </w:r>
    </w:p>
    <w:p w:rsidR="007D4BEC" w:rsidRPr="00BC4F6F" w:rsidRDefault="007D4BEC" w:rsidP="007D4BEC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:rsidR="007D4BEC" w:rsidRPr="00BC4F6F" w:rsidRDefault="007D4BEC" w:rsidP="007D4BEC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proofErr w:type="spellStart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>prognoz_values</w:t>
      </w:r>
      <w:proofErr w:type="spellEnd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>[</w:t>
      </w:r>
      <w:proofErr w:type="spellStart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>i</w:t>
      </w:r>
      <w:proofErr w:type="spellEnd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+ n] += W[j] * </w:t>
      </w:r>
      <w:proofErr w:type="spellStart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>etalon_values</w:t>
      </w:r>
      <w:proofErr w:type="spellEnd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[n - </w:t>
      </w:r>
      <w:proofErr w:type="spellStart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>enteries</w:t>
      </w:r>
      <w:proofErr w:type="spellEnd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+ j + </w:t>
      </w:r>
      <w:proofErr w:type="spellStart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>i</w:t>
      </w:r>
      <w:proofErr w:type="spellEnd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>];</w:t>
      </w:r>
    </w:p>
    <w:p w:rsidR="007D4BEC" w:rsidRPr="00BC4F6F" w:rsidRDefault="007D4BEC" w:rsidP="007D4BEC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:rsidR="007D4BEC" w:rsidRPr="00BC4F6F" w:rsidRDefault="007D4BEC" w:rsidP="007D4BEC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  <w:t>}</w:t>
      </w:r>
    </w:p>
    <w:p w:rsidR="007D4BEC" w:rsidRPr="00BC4F6F" w:rsidRDefault="007D4BEC" w:rsidP="007D4BEC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:rsidR="007D4BEC" w:rsidRPr="00BC4F6F" w:rsidRDefault="007D4BEC" w:rsidP="007D4BEC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proofErr w:type="spellStart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>prognoz_values</w:t>
      </w:r>
      <w:proofErr w:type="spellEnd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>[</w:t>
      </w:r>
      <w:proofErr w:type="spellStart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>i</w:t>
      </w:r>
      <w:proofErr w:type="spellEnd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+ n] -= T;</w:t>
      </w:r>
    </w:p>
    <w:p w:rsidR="007D4BEC" w:rsidRPr="00BC4F6F" w:rsidRDefault="007D4BEC" w:rsidP="007D4BEC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:rsidR="007D4BEC" w:rsidRPr="00BC4F6F" w:rsidRDefault="007D4BEC" w:rsidP="007D4BEC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proofErr w:type="spellStart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>cout</w:t>
      </w:r>
      <w:proofErr w:type="spellEnd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&lt;&lt; "y[" &lt;&lt; n + </w:t>
      </w:r>
      <w:proofErr w:type="spellStart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>i</w:t>
      </w:r>
      <w:proofErr w:type="spellEnd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+ 1 &lt;&lt; "] = " &lt;&lt; </w:t>
      </w:r>
      <w:proofErr w:type="spellStart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>setw</w:t>
      </w:r>
      <w:proofErr w:type="spellEnd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(20) &lt;&lt; right &lt;&lt; </w:t>
      </w:r>
      <w:proofErr w:type="spellStart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>etalon_values</w:t>
      </w:r>
      <w:proofErr w:type="spellEnd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>[</w:t>
      </w:r>
      <w:proofErr w:type="spellStart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>i</w:t>
      </w:r>
      <w:proofErr w:type="spellEnd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+ n] &lt;&lt; </w:t>
      </w:r>
      <w:proofErr w:type="spellStart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>setw</w:t>
      </w:r>
      <w:proofErr w:type="spellEnd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>(23) &lt;&lt; right;</w:t>
      </w:r>
    </w:p>
    <w:p w:rsidR="007D4BEC" w:rsidRPr="00BC4F6F" w:rsidRDefault="007D4BEC" w:rsidP="007D4BEC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:rsidR="007D4BEC" w:rsidRPr="00BC4F6F" w:rsidRDefault="007D4BEC" w:rsidP="007D4BEC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proofErr w:type="spellStart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>cout</w:t>
      </w:r>
      <w:proofErr w:type="spellEnd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&lt;&lt; </w:t>
      </w:r>
      <w:proofErr w:type="spellStart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>prognoz_values</w:t>
      </w:r>
      <w:proofErr w:type="spellEnd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>[</w:t>
      </w:r>
      <w:proofErr w:type="spellStart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>i</w:t>
      </w:r>
      <w:proofErr w:type="spellEnd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+ n] &lt;&lt; </w:t>
      </w:r>
      <w:proofErr w:type="spellStart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>setw</w:t>
      </w:r>
      <w:proofErr w:type="spellEnd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(23) &lt;&lt; right &lt;&lt; </w:t>
      </w:r>
      <w:proofErr w:type="spellStart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>etalon_values</w:t>
      </w:r>
      <w:proofErr w:type="spellEnd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>[</w:t>
      </w:r>
      <w:proofErr w:type="spellStart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>i</w:t>
      </w:r>
      <w:proofErr w:type="spellEnd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+ n] - </w:t>
      </w:r>
      <w:proofErr w:type="spellStart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>prognoz_values</w:t>
      </w:r>
      <w:proofErr w:type="spellEnd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>[</w:t>
      </w:r>
      <w:proofErr w:type="spellStart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>i</w:t>
      </w:r>
      <w:proofErr w:type="spellEnd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+ n] &lt;&lt; </w:t>
      </w:r>
      <w:proofErr w:type="spellStart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>endl</w:t>
      </w:r>
      <w:proofErr w:type="spellEnd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>;</w:t>
      </w:r>
    </w:p>
    <w:p w:rsidR="007D4BEC" w:rsidRPr="00BC4F6F" w:rsidRDefault="007D4BEC" w:rsidP="007D4BEC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:rsidR="007D4BEC" w:rsidRPr="00BC4F6F" w:rsidRDefault="007D4BEC" w:rsidP="007D4BEC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  <w:t>}</w:t>
      </w:r>
    </w:p>
    <w:p w:rsidR="007D4BEC" w:rsidRPr="00BC4F6F" w:rsidRDefault="007D4BEC" w:rsidP="007D4BEC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:rsidR="007D4BEC" w:rsidRPr="00BC4F6F" w:rsidRDefault="007D4BEC" w:rsidP="007D4BEC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  <w:t>delete[]</w:t>
      </w:r>
      <w:proofErr w:type="spellStart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>etalon_values</w:t>
      </w:r>
      <w:proofErr w:type="spellEnd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>;</w:t>
      </w:r>
    </w:p>
    <w:p w:rsidR="007D4BEC" w:rsidRPr="00BC4F6F" w:rsidRDefault="007D4BEC" w:rsidP="007D4BEC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:rsidR="007D4BEC" w:rsidRPr="00BC4F6F" w:rsidRDefault="007D4BEC" w:rsidP="007D4BEC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  <w:t>delete[]</w:t>
      </w:r>
      <w:proofErr w:type="spellStart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>prognoz_values</w:t>
      </w:r>
      <w:proofErr w:type="spellEnd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>;</w:t>
      </w:r>
    </w:p>
    <w:p w:rsidR="007D4BEC" w:rsidRPr="00BC4F6F" w:rsidRDefault="007D4BEC" w:rsidP="007D4BEC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:rsidR="007D4BEC" w:rsidRPr="00BC4F6F" w:rsidRDefault="007D4BEC" w:rsidP="007D4BEC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  <w:t>delete[]W;</w:t>
      </w:r>
    </w:p>
    <w:p w:rsidR="007D4BEC" w:rsidRPr="00BC4F6F" w:rsidRDefault="007D4BEC" w:rsidP="007D4BEC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:rsidR="007D4BEC" w:rsidRPr="00BC4F6F" w:rsidRDefault="007D4BEC" w:rsidP="007D4BEC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  <w:t>system("pause");</w:t>
      </w:r>
    </w:p>
    <w:p w:rsidR="007D4BEC" w:rsidRPr="00BC4F6F" w:rsidRDefault="007D4BEC" w:rsidP="007D4BEC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:rsidR="007D4BEC" w:rsidRPr="00BC4F6F" w:rsidRDefault="007D4BEC" w:rsidP="007D4BEC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  <w:t>return 0;</w:t>
      </w:r>
    </w:p>
    <w:p w:rsidR="007D4BEC" w:rsidRPr="00BC4F6F" w:rsidRDefault="007D4BEC" w:rsidP="007D4BEC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:rsidR="002A2E3B" w:rsidRPr="00BC4F6F" w:rsidRDefault="007D4BEC" w:rsidP="007D4BEC">
      <w:pPr>
        <w:widowControl/>
        <w:autoSpaceDE/>
        <w:autoSpaceDN/>
        <w:adjustRightInd/>
        <w:rPr>
          <w:rFonts w:ascii="Courier New" w:hAnsi="Courier New" w:cs="Courier New"/>
          <w:sz w:val="18"/>
          <w:szCs w:val="18"/>
        </w:rPr>
      </w:pPr>
      <w:r w:rsidRPr="00BC4F6F">
        <w:rPr>
          <w:rFonts w:ascii="Courier New" w:eastAsiaTheme="minorHAnsi" w:hAnsi="Courier New" w:cs="Courier New"/>
          <w:sz w:val="18"/>
          <w:szCs w:val="18"/>
          <w:lang w:eastAsia="en-US"/>
        </w:rPr>
        <w:t>}</w:t>
      </w:r>
    </w:p>
    <w:p w:rsidR="002A2E3B" w:rsidRDefault="002A2E3B" w:rsidP="002A697F">
      <w:pPr>
        <w:widowControl/>
        <w:autoSpaceDE/>
        <w:autoSpaceDN/>
        <w:adjustRightInd/>
        <w:rPr>
          <w:sz w:val="26"/>
          <w:szCs w:val="26"/>
        </w:rPr>
      </w:pPr>
    </w:p>
    <w:p w:rsidR="007D4BEC" w:rsidRDefault="007D4BEC" w:rsidP="002A697F">
      <w:pPr>
        <w:widowControl/>
        <w:autoSpaceDE/>
        <w:autoSpaceDN/>
        <w:adjustRightInd/>
        <w:rPr>
          <w:sz w:val="26"/>
          <w:szCs w:val="26"/>
          <w:u w:val="single"/>
        </w:rPr>
      </w:pPr>
      <w:r w:rsidRPr="00BC4F6F">
        <w:rPr>
          <w:sz w:val="26"/>
          <w:szCs w:val="26"/>
          <w:u w:val="single"/>
        </w:rPr>
        <w:t>Результаты тестирования программы:</w:t>
      </w:r>
    </w:p>
    <w:p w:rsidR="006169F5" w:rsidRPr="00710E74" w:rsidRDefault="006169F5" w:rsidP="002A697F">
      <w:pPr>
        <w:widowControl/>
        <w:autoSpaceDE/>
        <w:autoSpaceDN/>
        <w:adjustRightInd/>
        <w:rPr>
          <w:b/>
          <w:sz w:val="26"/>
          <w:szCs w:val="26"/>
          <w:u w:val="single"/>
        </w:rPr>
      </w:pPr>
    </w:p>
    <w:p w:rsidR="006169F5" w:rsidRPr="00710E74" w:rsidRDefault="001840F8" w:rsidP="006169F5">
      <w:pPr>
        <w:pStyle w:val="a3"/>
        <w:widowControl/>
        <w:numPr>
          <w:ilvl w:val="0"/>
          <w:numId w:val="6"/>
        </w:numPr>
        <w:autoSpaceDE/>
        <w:autoSpaceDN/>
        <w:adjustRightInd/>
        <w:rPr>
          <w:b/>
          <w:sz w:val="26"/>
          <w:szCs w:val="26"/>
          <w:u w:val="single"/>
        </w:rPr>
      </w:pPr>
      <w:r w:rsidRPr="00710E74">
        <w:rPr>
          <w:b/>
          <w:sz w:val="26"/>
          <w:szCs w:val="26"/>
          <w:u w:val="single"/>
        </w:rPr>
        <w:t>шаг обучения 0.1</w:t>
      </w:r>
    </w:p>
    <w:p w:rsidR="00BC4F6F" w:rsidRDefault="00BC4F6F" w:rsidP="002A697F">
      <w:pPr>
        <w:widowControl/>
        <w:autoSpaceDE/>
        <w:autoSpaceDN/>
        <w:adjustRightInd/>
        <w:rPr>
          <w:sz w:val="26"/>
          <w:szCs w:val="26"/>
        </w:rPr>
      </w:pPr>
    </w:p>
    <w:p w:rsidR="00BC4F6F" w:rsidRDefault="00BC4F6F" w:rsidP="00BC4F6F">
      <w:pPr>
        <w:pStyle w:val="a3"/>
        <w:widowControl/>
        <w:numPr>
          <w:ilvl w:val="0"/>
          <w:numId w:val="5"/>
        </w:numPr>
        <w:autoSpaceDE/>
        <w:autoSpaceDN/>
        <w:adjustRightInd/>
        <w:rPr>
          <w:sz w:val="26"/>
          <w:szCs w:val="26"/>
        </w:rPr>
      </w:pPr>
      <w:r>
        <w:rPr>
          <w:sz w:val="26"/>
          <w:szCs w:val="26"/>
        </w:rPr>
        <w:t>Вывод весовых коэффициентов</w:t>
      </w:r>
    </w:p>
    <w:p w:rsidR="00710E74" w:rsidRPr="00BC4F6F" w:rsidRDefault="00710E74" w:rsidP="00710E74">
      <w:pPr>
        <w:pStyle w:val="a3"/>
        <w:widowControl/>
        <w:autoSpaceDE/>
        <w:autoSpaceDN/>
        <w:adjustRightInd/>
        <w:rPr>
          <w:sz w:val="26"/>
          <w:szCs w:val="26"/>
        </w:rPr>
      </w:pPr>
    </w:p>
    <w:p w:rsidR="007D4BEC" w:rsidRDefault="007D4BEC" w:rsidP="00710E74">
      <w:pPr>
        <w:widowControl/>
        <w:autoSpaceDE/>
        <w:autoSpaceDN/>
        <w:adjustRightInd/>
        <w:ind w:firstLine="708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1325880" cy="50292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588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4F6F" w:rsidRDefault="00BC4F6F" w:rsidP="002A697F">
      <w:pPr>
        <w:widowControl/>
        <w:autoSpaceDE/>
        <w:autoSpaceDN/>
        <w:adjustRightInd/>
        <w:rPr>
          <w:sz w:val="26"/>
          <w:szCs w:val="26"/>
        </w:rPr>
      </w:pPr>
    </w:p>
    <w:p w:rsidR="00BC4F6F" w:rsidRPr="00BC4F6F" w:rsidRDefault="00BC4F6F" w:rsidP="00BC4F6F">
      <w:pPr>
        <w:pStyle w:val="a3"/>
        <w:widowControl/>
        <w:numPr>
          <w:ilvl w:val="0"/>
          <w:numId w:val="5"/>
        </w:numPr>
        <w:autoSpaceDE/>
        <w:autoSpaceDN/>
        <w:adjustRightInd/>
        <w:rPr>
          <w:sz w:val="26"/>
          <w:szCs w:val="26"/>
        </w:rPr>
      </w:pPr>
      <w:r>
        <w:rPr>
          <w:sz w:val="26"/>
          <w:szCs w:val="26"/>
        </w:rPr>
        <w:t>Вывод итерации и суммарной квадратичной ошибки</w:t>
      </w:r>
    </w:p>
    <w:p w:rsidR="007D4BEC" w:rsidRDefault="007D4BEC" w:rsidP="002A697F">
      <w:pPr>
        <w:widowControl/>
        <w:autoSpaceDE/>
        <w:autoSpaceDN/>
        <w:adjustRightInd/>
        <w:rPr>
          <w:sz w:val="26"/>
          <w:szCs w:val="26"/>
        </w:rPr>
      </w:pPr>
    </w:p>
    <w:p w:rsidR="007D4BEC" w:rsidRDefault="007D4BEC" w:rsidP="00710E74">
      <w:pPr>
        <w:widowControl/>
        <w:autoSpaceDE/>
        <w:autoSpaceDN/>
        <w:adjustRightInd/>
        <w:ind w:firstLine="708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1524000" cy="4572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2E3B" w:rsidRDefault="002A2E3B" w:rsidP="002A697F">
      <w:pPr>
        <w:widowControl/>
        <w:autoSpaceDE/>
        <w:autoSpaceDN/>
        <w:adjustRightInd/>
        <w:rPr>
          <w:sz w:val="26"/>
          <w:szCs w:val="26"/>
        </w:rPr>
      </w:pPr>
    </w:p>
    <w:p w:rsidR="00BC4F6F" w:rsidRDefault="00BC4F6F" w:rsidP="00BC4F6F">
      <w:pPr>
        <w:pStyle w:val="a3"/>
        <w:widowControl/>
        <w:numPr>
          <w:ilvl w:val="0"/>
          <w:numId w:val="5"/>
        </w:numPr>
        <w:autoSpaceDE/>
        <w:autoSpaceDN/>
        <w:adjustRightInd/>
        <w:rPr>
          <w:sz w:val="26"/>
          <w:szCs w:val="26"/>
        </w:rPr>
      </w:pPr>
      <w:r>
        <w:rPr>
          <w:sz w:val="26"/>
          <w:szCs w:val="26"/>
        </w:rPr>
        <w:t>Вывод результатов обучения</w:t>
      </w:r>
    </w:p>
    <w:p w:rsidR="00BC4F6F" w:rsidRPr="00BC4F6F" w:rsidRDefault="00BC4F6F" w:rsidP="00BC4F6F">
      <w:pPr>
        <w:pStyle w:val="a3"/>
        <w:widowControl/>
        <w:autoSpaceDE/>
        <w:autoSpaceDN/>
        <w:adjustRightInd/>
        <w:rPr>
          <w:sz w:val="26"/>
          <w:szCs w:val="26"/>
        </w:rPr>
      </w:pPr>
    </w:p>
    <w:p w:rsidR="007D4BEC" w:rsidRDefault="007D4BEC" w:rsidP="00710E74">
      <w:pPr>
        <w:widowControl/>
        <w:autoSpaceDE/>
        <w:autoSpaceDN/>
        <w:adjustRightInd/>
        <w:ind w:left="12" w:firstLine="708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3840480" cy="3506056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122" cy="3547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40F8" w:rsidRDefault="001840F8" w:rsidP="002A697F">
      <w:pPr>
        <w:widowControl/>
        <w:autoSpaceDE/>
        <w:autoSpaceDN/>
        <w:adjustRightInd/>
        <w:rPr>
          <w:sz w:val="26"/>
          <w:szCs w:val="26"/>
        </w:rPr>
      </w:pPr>
    </w:p>
    <w:p w:rsidR="001840F8" w:rsidRDefault="001840F8" w:rsidP="002A697F">
      <w:pPr>
        <w:widowControl/>
        <w:autoSpaceDE/>
        <w:autoSpaceDN/>
        <w:adjustRightInd/>
        <w:rPr>
          <w:sz w:val="26"/>
          <w:szCs w:val="26"/>
        </w:rPr>
      </w:pPr>
    </w:p>
    <w:p w:rsidR="00BC4F6F" w:rsidRPr="00BC4F6F" w:rsidRDefault="00BC4F6F" w:rsidP="00BC4F6F">
      <w:pPr>
        <w:pStyle w:val="a3"/>
        <w:widowControl/>
        <w:numPr>
          <w:ilvl w:val="0"/>
          <w:numId w:val="5"/>
        </w:numPr>
        <w:autoSpaceDE/>
        <w:autoSpaceDN/>
        <w:adjustRightInd/>
        <w:rPr>
          <w:sz w:val="26"/>
          <w:szCs w:val="26"/>
        </w:rPr>
      </w:pPr>
      <w:r>
        <w:rPr>
          <w:sz w:val="26"/>
          <w:szCs w:val="26"/>
        </w:rPr>
        <w:lastRenderedPageBreak/>
        <w:t>Вывод результатов прогнозирования</w:t>
      </w:r>
    </w:p>
    <w:p w:rsidR="00BC4F6F" w:rsidRDefault="00BC4F6F" w:rsidP="002A697F">
      <w:pPr>
        <w:widowControl/>
        <w:autoSpaceDE/>
        <w:autoSpaceDN/>
        <w:adjustRightInd/>
        <w:rPr>
          <w:sz w:val="26"/>
          <w:szCs w:val="26"/>
        </w:rPr>
      </w:pPr>
    </w:p>
    <w:p w:rsidR="007D4BEC" w:rsidRDefault="007D4BEC" w:rsidP="00710E74">
      <w:pPr>
        <w:widowControl/>
        <w:autoSpaceDE/>
        <w:autoSpaceDN/>
        <w:adjustRightInd/>
        <w:ind w:firstLine="708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5394960" cy="26746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4F6F" w:rsidRDefault="00BC4F6F" w:rsidP="002A697F">
      <w:pPr>
        <w:widowControl/>
        <w:autoSpaceDE/>
        <w:autoSpaceDN/>
        <w:adjustRightInd/>
        <w:rPr>
          <w:sz w:val="26"/>
          <w:szCs w:val="26"/>
        </w:rPr>
      </w:pPr>
    </w:p>
    <w:p w:rsidR="001840F8" w:rsidRPr="00710E74" w:rsidRDefault="001840F8" w:rsidP="002A697F">
      <w:pPr>
        <w:pStyle w:val="a3"/>
        <w:widowControl/>
        <w:numPr>
          <w:ilvl w:val="0"/>
          <w:numId w:val="6"/>
        </w:numPr>
        <w:autoSpaceDE/>
        <w:autoSpaceDN/>
        <w:adjustRightInd/>
        <w:rPr>
          <w:b/>
          <w:sz w:val="26"/>
          <w:szCs w:val="26"/>
          <w:u w:val="single"/>
        </w:rPr>
      </w:pPr>
      <w:r w:rsidRPr="00710E74">
        <w:rPr>
          <w:b/>
          <w:sz w:val="26"/>
          <w:szCs w:val="26"/>
          <w:u w:val="single"/>
        </w:rPr>
        <w:t>шаг обучения 0.01</w:t>
      </w:r>
    </w:p>
    <w:p w:rsidR="001840F8" w:rsidRDefault="001840F8" w:rsidP="001840F8">
      <w:pPr>
        <w:widowControl/>
        <w:autoSpaceDE/>
        <w:autoSpaceDN/>
        <w:adjustRightInd/>
        <w:ind w:left="360"/>
        <w:rPr>
          <w:sz w:val="26"/>
          <w:szCs w:val="26"/>
        </w:rPr>
      </w:pPr>
    </w:p>
    <w:p w:rsidR="001840F8" w:rsidRPr="001840F8" w:rsidRDefault="001840F8" w:rsidP="001840F8">
      <w:pPr>
        <w:pStyle w:val="a3"/>
        <w:widowControl/>
        <w:numPr>
          <w:ilvl w:val="0"/>
          <w:numId w:val="5"/>
        </w:numPr>
        <w:autoSpaceDE/>
        <w:autoSpaceDN/>
        <w:adjustRightInd/>
        <w:rPr>
          <w:sz w:val="26"/>
          <w:szCs w:val="26"/>
        </w:rPr>
      </w:pPr>
      <w:r>
        <w:rPr>
          <w:sz w:val="26"/>
          <w:szCs w:val="26"/>
        </w:rPr>
        <w:t>Вывод весовых коэффициентов</w:t>
      </w:r>
    </w:p>
    <w:p w:rsidR="001840F8" w:rsidRDefault="001840F8" w:rsidP="001840F8">
      <w:pPr>
        <w:widowControl/>
        <w:autoSpaceDE/>
        <w:autoSpaceDN/>
        <w:adjustRightInd/>
        <w:rPr>
          <w:sz w:val="26"/>
          <w:szCs w:val="26"/>
        </w:rPr>
      </w:pPr>
    </w:p>
    <w:p w:rsidR="001840F8" w:rsidRDefault="001840F8" w:rsidP="00710E74">
      <w:pPr>
        <w:widowControl/>
        <w:autoSpaceDE/>
        <w:autoSpaceDN/>
        <w:adjustRightInd/>
        <w:ind w:firstLine="708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1272540" cy="525780"/>
            <wp:effectExtent l="0" t="0" r="381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254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0E74" w:rsidRDefault="00710E74" w:rsidP="001840F8">
      <w:pPr>
        <w:widowControl/>
        <w:autoSpaceDE/>
        <w:autoSpaceDN/>
        <w:adjustRightInd/>
        <w:rPr>
          <w:sz w:val="26"/>
          <w:szCs w:val="26"/>
        </w:rPr>
      </w:pPr>
    </w:p>
    <w:p w:rsidR="00710E74" w:rsidRPr="00BC4F6F" w:rsidRDefault="00710E74" w:rsidP="00710E74">
      <w:pPr>
        <w:pStyle w:val="a3"/>
        <w:widowControl/>
        <w:numPr>
          <w:ilvl w:val="0"/>
          <w:numId w:val="5"/>
        </w:numPr>
        <w:autoSpaceDE/>
        <w:autoSpaceDN/>
        <w:adjustRightInd/>
        <w:rPr>
          <w:sz w:val="26"/>
          <w:szCs w:val="26"/>
        </w:rPr>
      </w:pPr>
      <w:r>
        <w:rPr>
          <w:sz w:val="26"/>
          <w:szCs w:val="26"/>
        </w:rPr>
        <w:t>Вывод итерации и суммарной квадратичной ошибки</w:t>
      </w:r>
    </w:p>
    <w:p w:rsidR="00710E74" w:rsidRDefault="00710E74" w:rsidP="001840F8">
      <w:pPr>
        <w:widowControl/>
        <w:autoSpaceDE/>
        <w:autoSpaceDN/>
        <w:adjustRightInd/>
        <w:rPr>
          <w:sz w:val="26"/>
          <w:szCs w:val="26"/>
        </w:rPr>
      </w:pPr>
    </w:p>
    <w:p w:rsidR="001840F8" w:rsidRDefault="001840F8" w:rsidP="00710E74">
      <w:pPr>
        <w:widowControl/>
        <w:autoSpaceDE/>
        <w:autoSpaceDN/>
        <w:adjustRightInd/>
        <w:ind w:firstLine="708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1440180" cy="1584960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18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40F8" w:rsidRDefault="001840F8" w:rsidP="001840F8">
      <w:pPr>
        <w:widowControl/>
        <w:autoSpaceDE/>
        <w:autoSpaceDN/>
        <w:adjustRightInd/>
        <w:rPr>
          <w:sz w:val="26"/>
          <w:szCs w:val="26"/>
        </w:rPr>
      </w:pPr>
    </w:p>
    <w:p w:rsidR="00710E74" w:rsidRDefault="00710E74" w:rsidP="001840F8">
      <w:pPr>
        <w:widowControl/>
        <w:autoSpaceDE/>
        <w:autoSpaceDN/>
        <w:adjustRightInd/>
        <w:rPr>
          <w:sz w:val="26"/>
          <w:szCs w:val="26"/>
        </w:rPr>
      </w:pPr>
    </w:p>
    <w:p w:rsidR="00710E74" w:rsidRDefault="00710E74" w:rsidP="001840F8">
      <w:pPr>
        <w:widowControl/>
        <w:autoSpaceDE/>
        <w:autoSpaceDN/>
        <w:adjustRightInd/>
        <w:rPr>
          <w:sz w:val="26"/>
          <w:szCs w:val="26"/>
        </w:rPr>
      </w:pPr>
    </w:p>
    <w:p w:rsidR="00710E74" w:rsidRDefault="00710E74" w:rsidP="001840F8">
      <w:pPr>
        <w:widowControl/>
        <w:autoSpaceDE/>
        <w:autoSpaceDN/>
        <w:adjustRightInd/>
        <w:rPr>
          <w:sz w:val="26"/>
          <w:szCs w:val="26"/>
        </w:rPr>
      </w:pPr>
    </w:p>
    <w:p w:rsidR="00710E74" w:rsidRDefault="00710E74" w:rsidP="001840F8">
      <w:pPr>
        <w:widowControl/>
        <w:autoSpaceDE/>
        <w:autoSpaceDN/>
        <w:adjustRightInd/>
        <w:rPr>
          <w:sz w:val="26"/>
          <w:szCs w:val="26"/>
        </w:rPr>
      </w:pPr>
    </w:p>
    <w:p w:rsidR="00710E74" w:rsidRDefault="00710E74" w:rsidP="001840F8">
      <w:pPr>
        <w:widowControl/>
        <w:autoSpaceDE/>
        <w:autoSpaceDN/>
        <w:adjustRightInd/>
        <w:rPr>
          <w:sz w:val="26"/>
          <w:szCs w:val="26"/>
        </w:rPr>
      </w:pPr>
    </w:p>
    <w:p w:rsidR="00710E74" w:rsidRDefault="00710E74" w:rsidP="001840F8">
      <w:pPr>
        <w:widowControl/>
        <w:autoSpaceDE/>
        <w:autoSpaceDN/>
        <w:adjustRightInd/>
        <w:rPr>
          <w:sz w:val="26"/>
          <w:szCs w:val="26"/>
        </w:rPr>
      </w:pPr>
    </w:p>
    <w:p w:rsidR="00710E74" w:rsidRDefault="00710E74" w:rsidP="001840F8">
      <w:pPr>
        <w:widowControl/>
        <w:autoSpaceDE/>
        <w:autoSpaceDN/>
        <w:adjustRightInd/>
        <w:rPr>
          <w:sz w:val="26"/>
          <w:szCs w:val="26"/>
        </w:rPr>
      </w:pPr>
    </w:p>
    <w:p w:rsidR="00710E74" w:rsidRDefault="00710E74" w:rsidP="001840F8">
      <w:pPr>
        <w:widowControl/>
        <w:autoSpaceDE/>
        <w:autoSpaceDN/>
        <w:adjustRightInd/>
        <w:rPr>
          <w:sz w:val="26"/>
          <w:szCs w:val="26"/>
        </w:rPr>
      </w:pPr>
    </w:p>
    <w:p w:rsidR="00710E74" w:rsidRDefault="00710E74" w:rsidP="001840F8">
      <w:pPr>
        <w:widowControl/>
        <w:autoSpaceDE/>
        <w:autoSpaceDN/>
        <w:adjustRightInd/>
        <w:rPr>
          <w:sz w:val="26"/>
          <w:szCs w:val="26"/>
        </w:rPr>
      </w:pPr>
    </w:p>
    <w:p w:rsidR="00710E74" w:rsidRDefault="00710E74" w:rsidP="001840F8">
      <w:pPr>
        <w:widowControl/>
        <w:autoSpaceDE/>
        <w:autoSpaceDN/>
        <w:adjustRightInd/>
        <w:rPr>
          <w:sz w:val="26"/>
          <w:szCs w:val="26"/>
        </w:rPr>
      </w:pPr>
    </w:p>
    <w:p w:rsidR="00710E74" w:rsidRDefault="00710E74" w:rsidP="001840F8">
      <w:pPr>
        <w:widowControl/>
        <w:autoSpaceDE/>
        <w:autoSpaceDN/>
        <w:adjustRightInd/>
        <w:rPr>
          <w:sz w:val="26"/>
          <w:szCs w:val="26"/>
        </w:rPr>
      </w:pPr>
    </w:p>
    <w:p w:rsidR="00710E74" w:rsidRDefault="00710E74" w:rsidP="001840F8">
      <w:pPr>
        <w:widowControl/>
        <w:autoSpaceDE/>
        <w:autoSpaceDN/>
        <w:adjustRightInd/>
        <w:rPr>
          <w:sz w:val="26"/>
          <w:szCs w:val="26"/>
        </w:rPr>
      </w:pPr>
    </w:p>
    <w:p w:rsidR="00710E74" w:rsidRDefault="00710E74" w:rsidP="001840F8">
      <w:pPr>
        <w:widowControl/>
        <w:autoSpaceDE/>
        <w:autoSpaceDN/>
        <w:adjustRightInd/>
        <w:rPr>
          <w:sz w:val="26"/>
          <w:szCs w:val="26"/>
        </w:rPr>
      </w:pPr>
    </w:p>
    <w:p w:rsidR="00710E74" w:rsidRDefault="00710E74" w:rsidP="001840F8">
      <w:pPr>
        <w:widowControl/>
        <w:autoSpaceDE/>
        <w:autoSpaceDN/>
        <w:adjustRightInd/>
        <w:rPr>
          <w:sz w:val="26"/>
          <w:szCs w:val="26"/>
        </w:rPr>
      </w:pPr>
    </w:p>
    <w:p w:rsidR="00710E74" w:rsidRDefault="00710E74" w:rsidP="001840F8">
      <w:pPr>
        <w:widowControl/>
        <w:autoSpaceDE/>
        <w:autoSpaceDN/>
        <w:adjustRightInd/>
        <w:rPr>
          <w:sz w:val="26"/>
          <w:szCs w:val="26"/>
        </w:rPr>
      </w:pPr>
    </w:p>
    <w:p w:rsidR="00710E74" w:rsidRDefault="00710E74" w:rsidP="001840F8">
      <w:pPr>
        <w:widowControl/>
        <w:autoSpaceDE/>
        <w:autoSpaceDN/>
        <w:adjustRightInd/>
        <w:rPr>
          <w:sz w:val="26"/>
          <w:szCs w:val="26"/>
        </w:rPr>
      </w:pPr>
    </w:p>
    <w:p w:rsidR="00710E74" w:rsidRDefault="00710E74" w:rsidP="00710E74">
      <w:pPr>
        <w:pStyle w:val="a3"/>
        <w:widowControl/>
        <w:numPr>
          <w:ilvl w:val="0"/>
          <w:numId w:val="5"/>
        </w:numPr>
        <w:autoSpaceDE/>
        <w:autoSpaceDN/>
        <w:adjustRightInd/>
        <w:rPr>
          <w:sz w:val="26"/>
          <w:szCs w:val="26"/>
        </w:rPr>
      </w:pPr>
      <w:r>
        <w:rPr>
          <w:sz w:val="26"/>
          <w:szCs w:val="26"/>
        </w:rPr>
        <w:lastRenderedPageBreak/>
        <w:t>Вывод результатов обучения</w:t>
      </w:r>
    </w:p>
    <w:p w:rsidR="00710E74" w:rsidRPr="00710E74" w:rsidRDefault="00710E74" w:rsidP="00710E74">
      <w:pPr>
        <w:widowControl/>
        <w:autoSpaceDE/>
        <w:autoSpaceDN/>
        <w:adjustRightInd/>
        <w:rPr>
          <w:sz w:val="26"/>
          <w:szCs w:val="26"/>
        </w:rPr>
      </w:pPr>
    </w:p>
    <w:p w:rsidR="001840F8" w:rsidRDefault="001840F8" w:rsidP="00710E74">
      <w:pPr>
        <w:widowControl/>
        <w:autoSpaceDE/>
        <w:autoSpaceDN/>
        <w:adjustRightInd/>
        <w:ind w:firstLine="708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5699760" cy="49911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760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0E74" w:rsidRDefault="00710E74" w:rsidP="00710E74">
      <w:pPr>
        <w:widowControl/>
        <w:autoSpaceDE/>
        <w:autoSpaceDN/>
        <w:adjustRightInd/>
        <w:ind w:firstLine="708"/>
        <w:rPr>
          <w:sz w:val="26"/>
          <w:szCs w:val="26"/>
        </w:rPr>
      </w:pPr>
    </w:p>
    <w:p w:rsidR="00710E74" w:rsidRPr="00710E74" w:rsidRDefault="00710E74" w:rsidP="00710E74">
      <w:pPr>
        <w:pStyle w:val="a3"/>
        <w:widowControl/>
        <w:numPr>
          <w:ilvl w:val="0"/>
          <w:numId w:val="5"/>
        </w:numPr>
        <w:autoSpaceDE/>
        <w:autoSpaceDN/>
        <w:adjustRightInd/>
        <w:rPr>
          <w:sz w:val="26"/>
          <w:szCs w:val="26"/>
        </w:rPr>
      </w:pPr>
      <w:r>
        <w:rPr>
          <w:sz w:val="26"/>
          <w:szCs w:val="26"/>
        </w:rPr>
        <w:t>Вывод результатов прогнозирования</w:t>
      </w:r>
    </w:p>
    <w:p w:rsidR="001840F8" w:rsidRDefault="001840F8" w:rsidP="001840F8">
      <w:pPr>
        <w:widowControl/>
        <w:autoSpaceDE/>
        <w:autoSpaceDN/>
        <w:adjustRightInd/>
        <w:rPr>
          <w:sz w:val="26"/>
          <w:szCs w:val="26"/>
        </w:rPr>
      </w:pPr>
    </w:p>
    <w:p w:rsidR="001840F8" w:rsidRDefault="001840F8" w:rsidP="00710E74">
      <w:pPr>
        <w:widowControl/>
        <w:autoSpaceDE/>
        <w:autoSpaceDN/>
        <w:adjustRightInd/>
        <w:ind w:firstLine="708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5417820" cy="26365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82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0E74" w:rsidRDefault="00710E74" w:rsidP="00710E74">
      <w:pPr>
        <w:widowControl/>
        <w:autoSpaceDE/>
        <w:autoSpaceDN/>
        <w:adjustRightInd/>
        <w:ind w:firstLine="708"/>
        <w:rPr>
          <w:sz w:val="26"/>
          <w:szCs w:val="26"/>
        </w:rPr>
      </w:pPr>
    </w:p>
    <w:p w:rsidR="00710E74" w:rsidRDefault="00710E74" w:rsidP="00710E74">
      <w:pPr>
        <w:widowControl/>
        <w:autoSpaceDE/>
        <w:autoSpaceDN/>
        <w:adjustRightInd/>
        <w:ind w:firstLine="708"/>
        <w:rPr>
          <w:sz w:val="26"/>
          <w:szCs w:val="26"/>
        </w:rPr>
      </w:pPr>
    </w:p>
    <w:p w:rsidR="00710E74" w:rsidRDefault="00710E74" w:rsidP="00710E74">
      <w:pPr>
        <w:widowControl/>
        <w:autoSpaceDE/>
        <w:autoSpaceDN/>
        <w:adjustRightInd/>
        <w:ind w:firstLine="708"/>
        <w:rPr>
          <w:sz w:val="26"/>
          <w:szCs w:val="26"/>
        </w:rPr>
      </w:pPr>
    </w:p>
    <w:p w:rsidR="00710E74" w:rsidRDefault="00710E74" w:rsidP="00710E74">
      <w:pPr>
        <w:widowControl/>
        <w:autoSpaceDE/>
        <w:autoSpaceDN/>
        <w:adjustRightInd/>
        <w:ind w:firstLine="708"/>
        <w:rPr>
          <w:sz w:val="26"/>
          <w:szCs w:val="26"/>
        </w:rPr>
      </w:pPr>
    </w:p>
    <w:p w:rsidR="00710E74" w:rsidRDefault="00710E74" w:rsidP="00710E74">
      <w:pPr>
        <w:widowControl/>
        <w:autoSpaceDE/>
        <w:autoSpaceDN/>
        <w:adjustRightInd/>
        <w:ind w:firstLine="708"/>
        <w:rPr>
          <w:sz w:val="26"/>
          <w:szCs w:val="26"/>
        </w:rPr>
      </w:pPr>
    </w:p>
    <w:p w:rsidR="00710E74" w:rsidRDefault="00710E74" w:rsidP="00710E74">
      <w:pPr>
        <w:widowControl/>
        <w:autoSpaceDE/>
        <w:autoSpaceDN/>
        <w:adjustRightInd/>
        <w:ind w:firstLine="708"/>
        <w:rPr>
          <w:sz w:val="26"/>
          <w:szCs w:val="26"/>
        </w:rPr>
      </w:pPr>
    </w:p>
    <w:p w:rsidR="00710E74" w:rsidRPr="001840F8" w:rsidRDefault="00710E74" w:rsidP="00710E74">
      <w:pPr>
        <w:widowControl/>
        <w:autoSpaceDE/>
        <w:autoSpaceDN/>
        <w:adjustRightInd/>
        <w:ind w:firstLine="708"/>
        <w:rPr>
          <w:sz w:val="26"/>
          <w:szCs w:val="26"/>
        </w:rPr>
      </w:pPr>
    </w:p>
    <w:p w:rsidR="00BC4F6F" w:rsidRPr="00BC4F6F" w:rsidRDefault="00BC4F6F" w:rsidP="002A697F">
      <w:pPr>
        <w:widowControl/>
        <w:autoSpaceDE/>
        <w:autoSpaceDN/>
        <w:adjustRightInd/>
        <w:rPr>
          <w:sz w:val="26"/>
          <w:szCs w:val="26"/>
          <w:u w:val="single"/>
        </w:rPr>
      </w:pPr>
      <w:r w:rsidRPr="00BC4F6F">
        <w:rPr>
          <w:sz w:val="26"/>
          <w:szCs w:val="26"/>
          <w:u w:val="single"/>
        </w:rPr>
        <w:lastRenderedPageBreak/>
        <w:t>График изменения ошибки в зависимости от итерации:</w:t>
      </w:r>
    </w:p>
    <w:p w:rsidR="00BC4F6F" w:rsidRDefault="00BC4F6F" w:rsidP="002A697F">
      <w:pPr>
        <w:widowControl/>
        <w:autoSpaceDE/>
        <w:autoSpaceDN/>
        <w:adjustRightInd/>
        <w:rPr>
          <w:sz w:val="26"/>
          <w:szCs w:val="26"/>
        </w:rPr>
      </w:pPr>
    </w:p>
    <w:p w:rsidR="00BC4F6F" w:rsidRDefault="00BC4F6F" w:rsidP="002A697F">
      <w:pPr>
        <w:widowControl/>
        <w:autoSpaceDE/>
        <w:autoSpaceDN/>
        <w:adjustRightInd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4945380" cy="482856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221" cy="4845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BEC" w:rsidRDefault="007D4BEC" w:rsidP="002A697F">
      <w:pPr>
        <w:widowControl/>
        <w:autoSpaceDE/>
        <w:autoSpaceDN/>
        <w:adjustRightInd/>
        <w:rPr>
          <w:sz w:val="26"/>
          <w:szCs w:val="26"/>
        </w:rPr>
      </w:pPr>
    </w:p>
    <w:p w:rsidR="00710E74" w:rsidRDefault="002A2E3B" w:rsidP="0030462A">
      <w:pPr>
        <w:widowControl/>
        <w:autoSpaceDE/>
        <w:autoSpaceDN/>
        <w:adjustRightInd/>
        <w:rPr>
          <w:sz w:val="26"/>
          <w:szCs w:val="26"/>
        </w:rPr>
      </w:pPr>
      <w:r w:rsidRPr="00BC4F6F">
        <w:rPr>
          <w:sz w:val="26"/>
          <w:szCs w:val="26"/>
          <w:u w:val="single"/>
        </w:rPr>
        <w:t>Вывод:</w:t>
      </w:r>
      <w:r>
        <w:rPr>
          <w:sz w:val="26"/>
          <w:szCs w:val="26"/>
        </w:rPr>
        <w:t xml:space="preserve"> </w:t>
      </w:r>
    </w:p>
    <w:p w:rsidR="00710E74" w:rsidRDefault="00710E74" w:rsidP="0030462A">
      <w:pPr>
        <w:widowControl/>
        <w:autoSpaceDE/>
        <w:autoSpaceDN/>
        <w:adjustRightInd/>
        <w:rPr>
          <w:sz w:val="26"/>
          <w:szCs w:val="26"/>
        </w:rPr>
      </w:pPr>
    </w:p>
    <w:p w:rsidR="0030462A" w:rsidRPr="0030462A" w:rsidRDefault="00710E74" w:rsidP="0030462A">
      <w:pPr>
        <w:widowControl/>
        <w:autoSpaceDE/>
        <w:autoSpaceDN/>
        <w:adjustRightInd/>
        <w:rPr>
          <w:sz w:val="26"/>
          <w:szCs w:val="26"/>
        </w:rPr>
      </w:pPr>
      <w:r>
        <w:rPr>
          <w:sz w:val="26"/>
          <w:szCs w:val="26"/>
        </w:rPr>
        <w:t>И</w:t>
      </w:r>
      <w:r w:rsidR="0030462A" w:rsidRPr="0030462A">
        <w:rPr>
          <w:sz w:val="26"/>
          <w:szCs w:val="26"/>
        </w:rPr>
        <w:t>зучила обучение и функционирование линейной ИНС при решении задач</w:t>
      </w:r>
    </w:p>
    <w:p w:rsidR="002A2E3B" w:rsidRDefault="0030462A" w:rsidP="002A697F">
      <w:pPr>
        <w:widowControl/>
        <w:autoSpaceDE/>
        <w:autoSpaceDN/>
        <w:adjustRightInd/>
        <w:rPr>
          <w:sz w:val="26"/>
          <w:szCs w:val="26"/>
        </w:rPr>
      </w:pPr>
      <w:r>
        <w:rPr>
          <w:sz w:val="26"/>
          <w:szCs w:val="26"/>
        </w:rPr>
        <w:t>п</w:t>
      </w:r>
      <w:r w:rsidRPr="0030462A">
        <w:rPr>
          <w:sz w:val="26"/>
          <w:szCs w:val="26"/>
        </w:rPr>
        <w:t>рогнозирования</w:t>
      </w:r>
      <w:r>
        <w:rPr>
          <w:sz w:val="26"/>
          <w:szCs w:val="26"/>
        </w:rPr>
        <w:t>.</w:t>
      </w:r>
    </w:p>
    <w:p w:rsidR="00710E74" w:rsidRDefault="00710E74" w:rsidP="002A697F">
      <w:pPr>
        <w:widowControl/>
        <w:autoSpaceDE/>
        <w:autoSpaceDN/>
        <w:adjustRightInd/>
        <w:rPr>
          <w:sz w:val="26"/>
          <w:szCs w:val="26"/>
        </w:rPr>
      </w:pPr>
    </w:p>
    <w:p w:rsidR="00710E74" w:rsidRPr="00710E74" w:rsidRDefault="00710E74" w:rsidP="00710E74">
      <w:pPr>
        <w:widowControl/>
        <w:autoSpaceDE/>
        <w:autoSpaceDN/>
        <w:adjustRightInd/>
        <w:rPr>
          <w:sz w:val="26"/>
          <w:szCs w:val="26"/>
        </w:rPr>
      </w:pPr>
      <w:r w:rsidRPr="00710E74">
        <w:rPr>
          <w:sz w:val="26"/>
          <w:szCs w:val="26"/>
        </w:rPr>
        <w:t xml:space="preserve">В алгоритме </w:t>
      </w:r>
      <w:proofErr w:type="spellStart"/>
      <w:r w:rsidRPr="00710E74">
        <w:rPr>
          <w:sz w:val="26"/>
          <w:szCs w:val="26"/>
        </w:rPr>
        <w:t>Видроу-Хоффа</w:t>
      </w:r>
      <w:proofErr w:type="spellEnd"/>
      <w:r w:rsidRPr="00710E74">
        <w:rPr>
          <w:sz w:val="26"/>
          <w:szCs w:val="26"/>
        </w:rPr>
        <w:t xml:space="preserve"> существует проблема выбора значения шага обучения</w:t>
      </w:r>
      <w:bookmarkStart w:id="0" w:name="_GoBack"/>
      <w:bookmarkEnd w:id="0"/>
      <w:r w:rsidRPr="00710E74">
        <w:rPr>
          <w:sz w:val="26"/>
          <w:szCs w:val="26"/>
        </w:rPr>
        <w:t>.</w:t>
      </w:r>
    </w:p>
    <w:p w:rsidR="00710E74" w:rsidRPr="00856499" w:rsidRDefault="00710E74" w:rsidP="00710E74">
      <w:pPr>
        <w:widowControl/>
        <w:autoSpaceDE/>
        <w:autoSpaceDN/>
        <w:adjustRightInd/>
        <w:rPr>
          <w:sz w:val="26"/>
          <w:szCs w:val="26"/>
        </w:rPr>
      </w:pPr>
      <w:r w:rsidRPr="00710E74">
        <w:rPr>
          <w:sz w:val="26"/>
          <w:szCs w:val="26"/>
        </w:rPr>
        <w:t>Если коэффициент слишком мал, то процесс обучения является очень длительным. В</w:t>
      </w:r>
      <w:r>
        <w:rPr>
          <w:sz w:val="26"/>
          <w:szCs w:val="26"/>
        </w:rPr>
        <w:t xml:space="preserve"> </w:t>
      </w:r>
      <w:r w:rsidRPr="00710E74">
        <w:rPr>
          <w:sz w:val="26"/>
          <w:szCs w:val="26"/>
        </w:rPr>
        <w:t>случае,</w:t>
      </w:r>
      <w:r>
        <w:rPr>
          <w:sz w:val="26"/>
          <w:szCs w:val="26"/>
        </w:rPr>
        <w:t xml:space="preserve"> </w:t>
      </w:r>
      <w:r w:rsidRPr="00710E74">
        <w:rPr>
          <w:sz w:val="26"/>
          <w:szCs w:val="26"/>
        </w:rPr>
        <w:t>когда шаг обучения большой, процесс обучения может оказаться расходящимся, то есть не привести</w:t>
      </w:r>
      <w:r>
        <w:rPr>
          <w:sz w:val="26"/>
          <w:szCs w:val="26"/>
        </w:rPr>
        <w:t xml:space="preserve"> </w:t>
      </w:r>
      <w:r w:rsidRPr="00710E74">
        <w:rPr>
          <w:sz w:val="26"/>
          <w:szCs w:val="26"/>
        </w:rPr>
        <w:t>к решению задачи. Таким образом сходимость алгоритма обучения не избавляет от разумного</w:t>
      </w:r>
      <w:r>
        <w:rPr>
          <w:sz w:val="26"/>
          <w:szCs w:val="26"/>
        </w:rPr>
        <w:t xml:space="preserve"> </w:t>
      </w:r>
      <w:r w:rsidRPr="00710E74">
        <w:rPr>
          <w:sz w:val="26"/>
          <w:szCs w:val="26"/>
        </w:rPr>
        <w:t>выбора значения шага обучения.</w:t>
      </w:r>
    </w:p>
    <w:sectPr w:rsidR="00710E74" w:rsidRPr="00856499" w:rsidSect="00B613F5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5"/>
    <w:multiLevelType w:val="hybridMultilevel"/>
    <w:tmpl w:val="00000005"/>
    <w:lvl w:ilvl="0" w:tplc="0000019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2A0519D"/>
    <w:multiLevelType w:val="hybridMultilevel"/>
    <w:tmpl w:val="940CFB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DB4F4C"/>
    <w:multiLevelType w:val="hybridMultilevel"/>
    <w:tmpl w:val="538A50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7F3FEC"/>
    <w:multiLevelType w:val="hybridMultilevel"/>
    <w:tmpl w:val="64C0797A"/>
    <w:lvl w:ilvl="0" w:tplc="AEC42F0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characterSpacingControl w:val="doNotCompress"/>
  <w:compat/>
  <w:rsids>
    <w:rsidRoot w:val="00BC3D7E"/>
    <w:rsid w:val="000069F3"/>
    <w:rsid w:val="000429D4"/>
    <w:rsid w:val="00083789"/>
    <w:rsid w:val="00084E8F"/>
    <w:rsid w:val="00097D56"/>
    <w:rsid w:val="000A7FC9"/>
    <w:rsid w:val="00120A46"/>
    <w:rsid w:val="00122A85"/>
    <w:rsid w:val="00124530"/>
    <w:rsid w:val="00141815"/>
    <w:rsid w:val="0017044B"/>
    <w:rsid w:val="00180E2C"/>
    <w:rsid w:val="001840F8"/>
    <w:rsid w:val="001F28AC"/>
    <w:rsid w:val="002359DD"/>
    <w:rsid w:val="002440CB"/>
    <w:rsid w:val="00245BEA"/>
    <w:rsid w:val="0024717D"/>
    <w:rsid w:val="0027190E"/>
    <w:rsid w:val="002A2E3B"/>
    <w:rsid w:val="002A697F"/>
    <w:rsid w:val="002C475B"/>
    <w:rsid w:val="002F5DB7"/>
    <w:rsid w:val="0030462A"/>
    <w:rsid w:val="0030599D"/>
    <w:rsid w:val="00310127"/>
    <w:rsid w:val="00313E5D"/>
    <w:rsid w:val="003274C1"/>
    <w:rsid w:val="00347F80"/>
    <w:rsid w:val="003515E2"/>
    <w:rsid w:val="003645D2"/>
    <w:rsid w:val="003C3888"/>
    <w:rsid w:val="003C5C96"/>
    <w:rsid w:val="003E41CB"/>
    <w:rsid w:val="003F2E83"/>
    <w:rsid w:val="0043084C"/>
    <w:rsid w:val="00452C24"/>
    <w:rsid w:val="00481656"/>
    <w:rsid w:val="004846CB"/>
    <w:rsid w:val="004C297E"/>
    <w:rsid w:val="004E202C"/>
    <w:rsid w:val="004F7A49"/>
    <w:rsid w:val="00503350"/>
    <w:rsid w:val="00526A38"/>
    <w:rsid w:val="005737FD"/>
    <w:rsid w:val="005A32EE"/>
    <w:rsid w:val="0060014F"/>
    <w:rsid w:val="00604D95"/>
    <w:rsid w:val="006169F5"/>
    <w:rsid w:val="006C1F27"/>
    <w:rsid w:val="006E1C84"/>
    <w:rsid w:val="006F0D28"/>
    <w:rsid w:val="00710E74"/>
    <w:rsid w:val="00712FF3"/>
    <w:rsid w:val="00720258"/>
    <w:rsid w:val="007234CF"/>
    <w:rsid w:val="00745641"/>
    <w:rsid w:val="00767CB6"/>
    <w:rsid w:val="007D4BEC"/>
    <w:rsid w:val="007E77E0"/>
    <w:rsid w:val="0081703F"/>
    <w:rsid w:val="00823CD3"/>
    <w:rsid w:val="00852152"/>
    <w:rsid w:val="00856499"/>
    <w:rsid w:val="008606F4"/>
    <w:rsid w:val="00863557"/>
    <w:rsid w:val="00891F69"/>
    <w:rsid w:val="008A3C91"/>
    <w:rsid w:val="008C61D3"/>
    <w:rsid w:val="008E2668"/>
    <w:rsid w:val="00906C6B"/>
    <w:rsid w:val="00925ABC"/>
    <w:rsid w:val="00932D31"/>
    <w:rsid w:val="00936049"/>
    <w:rsid w:val="00951BED"/>
    <w:rsid w:val="00965C25"/>
    <w:rsid w:val="00983A3D"/>
    <w:rsid w:val="009B40F2"/>
    <w:rsid w:val="009B6913"/>
    <w:rsid w:val="009C2816"/>
    <w:rsid w:val="009D6DD1"/>
    <w:rsid w:val="009F2B0B"/>
    <w:rsid w:val="00A04B52"/>
    <w:rsid w:val="00A13615"/>
    <w:rsid w:val="00A27205"/>
    <w:rsid w:val="00A400F9"/>
    <w:rsid w:val="00A42A43"/>
    <w:rsid w:val="00A479E6"/>
    <w:rsid w:val="00A57CBA"/>
    <w:rsid w:val="00AE3C31"/>
    <w:rsid w:val="00B151CA"/>
    <w:rsid w:val="00B43BCF"/>
    <w:rsid w:val="00B47D5B"/>
    <w:rsid w:val="00B50737"/>
    <w:rsid w:val="00B613F5"/>
    <w:rsid w:val="00BA5B42"/>
    <w:rsid w:val="00BA6FE6"/>
    <w:rsid w:val="00BB2906"/>
    <w:rsid w:val="00BC3D7E"/>
    <w:rsid w:val="00BC4F6F"/>
    <w:rsid w:val="00BD297B"/>
    <w:rsid w:val="00BE60CA"/>
    <w:rsid w:val="00BF119C"/>
    <w:rsid w:val="00C108FC"/>
    <w:rsid w:val="00C3112D"/>
    <w:rsid w:val="00C34D34"/>
    <w:rsid w:val="00C352C7"/>
    <w:rsid w:val="00C359F1"/>
    <w:rsid w:val="00C76700"/>
    <w:rsid w:val="00C85081"/>
    <w:rsid w:val="00C90C5D"/>
    <w:rsid w:val="00CA1A51"/>
    <w:rsid w:val="00CA22C2"/>
    <w:rsid w:val="00CB53F5"/>
    <w:rsid w:val="00CD5728"/>
    <w:rsid w:val="00CF3746"/>
    <w:rsid w:val="00D71C6A"/>
    <w:rsid w:val="00D817E1"/>
    <w:rsid w:val="00E017AD"/>
    <w:rsid w:val="00E53825"/>
    <w:rsid w:val="00E55788"/>
    <w:rsid w:val="00E55AFA"/>
    <w:rsid w:val="00E62A05"/>
    <w:rsid w:val="00E7401B"/>
    <w:rsid w:val="00E92EB5"/>
    <w:rsid w:val="00EA7896"/>
    <w:rsid w:val="00EE0FA0"/>
    <w:rsid w:val="00EE5319"/>
    <w:rsid w:val="00EE5F17"/>
    <w:rsid w:val="00EF79FA"/>
    <w:rsid w:val="00F04F42"/>
    <w:rsid w:val="00F10E60"/>
    <w:rsid w:val="00F22885"/>
    <w:rsid w:val="00F71989"/>
    <w:rsid w:val="00F741A1"/>
    <w:rsid w:val="00FD6F4A"/>
    <w:rsid w:val="00FE607C"/>
    <w:rsid w:val="00FF3C63"/>
    <w:rsid w:val="00FF69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3D7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92EB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3C3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92EB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E92EB5"/>
    <w:pPr>
      <w:widowControl/>
      <w:autoSpaceDE/>
      <w:autoSpaceDN/>
      <w:adjustRightInd/>
      <w:spacing w:line="259" w:lineRule="auto"/>
      <w:outlineLvl w:val="9"/>
    </w:pPr>
  </w:style>
  <w:style w:type="paragraph" w:styleId="a5">
    <w:name w:val="Balloon Text"/>
    <w:basedOn w:val="a"/>
    <w:link w:val="a6"/>
    <w:uiPriority w:val="99"/>
    <w:semiHidden/>
    <w:unhideWhenUsed/>
    <w:rsid w:val="00C352C7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352C7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7397BC-0F44-4BC9-80B0-C0716BB03E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8</Pages>
  <Words>1039</Words>
  <Characters>5925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Анжелика</cp:lastModifiedBy>
  <cp:revision>2</cp:revision>
  <dcterms:created xsi:type="dcterms:W3CDTF">2021-12-20T11:02:00Z</dcterms:created>
  <dcterms:modified xsi:type="dcterms:W3CDTF">2021-12-20T11:02:00Z</dcterms:modified>
</cp:coreProperties>
</file>