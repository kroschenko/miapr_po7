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758519E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8B62EC">
        <w:rPr>
          <w:sz w:val="28"/>
          <w:szCs w:val="28"/>
        </w:rPr>
        <w:t>1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404857A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04939256" w:rsidR="00A96AA3" w:rsidRPr="004140AB" w:rsidRDefault="00F3324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Якимчик</w:t>
      </w:r>
      <w:r w:rsidR="008B62EC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8B62EC" w:rsidRPr="004140A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8B62EC">
        <w:rPr>
          <w:sz w:val="28"/>
          <w:szCs w:val="28"/>
        </w:rPr>
        <w:t>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8CA8EF4" w14:textId="44CCD9CA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5E3BDE10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8B62EC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571A97" w:rsidRPr="00F3324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6E50AB" w14:textId="77777777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8DF793A" w14:textId="550D6A7C" w:rsidR="008B62EC" w:rsidRPr="008B62EC" w:rsidRDefault="008B62EC" w:rsidP="008B62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math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random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matplotlib.pyplot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(x):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a, b, d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0.1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parametres</w:t>
      </w:r>
      <w:proofErr w:type="spellEnd"/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for calculate reference values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 *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math.sin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(b * x) + d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getting_value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T,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value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value +=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[j] *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[j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value - 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calc_w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alpha,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value,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list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[j] -= alpha *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j] * (value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calc_T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(T, alpha,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value,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T += alpha * (value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def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main():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3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amount of input neuron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alpha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0.1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training speed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min_error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1.0e-30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step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0.1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tabulation step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30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number training input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amount_test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15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number testing input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80808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80808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]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generate weights in array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generate limit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step)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]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reference values for training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etalon_for_testing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reference values for testing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step)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amount_test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]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arr_chart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[]  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# array for build chart</w:t>
      </w:r>
      <w:r w:rsidRPr="008B62EC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10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lastRenderedPageBreak/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while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&gt;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min_error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error =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value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getting_value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T,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calc_w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alpha,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value,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T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calc_T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(T, alpha,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value,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error += (value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]) ** 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t>2</w:t>
      </w:r>
      <w:r w:rsidRPr="008B62EC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    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/=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arr_chart.append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(error)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"Training end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n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Training</w:t>
      </w:r>
      <w:proofErr w:type="spellEnd"/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result"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"Etalon value"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"Getting value"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"Deviation"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amount_train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value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getting_value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T,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value,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 - value,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"Testing result"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}{:^2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"Etalon value"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"Getting value"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"Deviation"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8B62EC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amount_test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value =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getting_value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w_arr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etalon_for_testing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T,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8B62EC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}{:&lt; 2</w:t>
      </w:r>
      <w:r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5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}"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etalon_for_testing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value,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etalon_for_testing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amount_inputs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] - value,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plt.plot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arr_chart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plt.xlabel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"Epoch"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plt.ylabel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8B62EC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"Error"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plt.grid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plt.show</w:t>
      </w:r>
      <w:proofErr w:type="spellEnd"/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t>()</w:t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62EC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>main()</w:t>
      </w:r>
    </w:p>
    <w:p w14:paraId="38B07934" w14:textId="77777777"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386DD899" w14:textId="015841C2" w:rsidR="00A96AA3" w:rsidRDefault="00F3324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06E17F" wp14:editId="538D2711">
            <wp:extent cx="4103865" cy="44312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44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F547E" wp14:editId="4847B3FB">
            <wp:extent cx="4102735" cy="3030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33" cy="30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8DC" w14:textId="61543A6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t>График изменения ошибки в зависимости от количества эпох:</w:t>
      </w:r>
    </w:p>
    <w:p w14:paraId="77510ADB" w14:textId="33EE9297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7A83CB" wp14:editId="389B1F79">
            <wp:extent cx="3587262" cy="2683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70" cy="2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186" w14:textId="5F1E713B" w:rsidR="00C45C91" w:rsidRPr="002279AB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при</w:t>
      </w:r>
      <w:r>
        <w:rPr>
          <w:sz w:val="28"/>
          <w:szCs w:val="28"/>
        </w:rPr>
        <w:t xml:space="preserve"> решении задач прогнозирования.</w:t>
      </w:r>
      <w:r w:rsidR="002279AB">
        <w:rPr>
          <w:sz w:val="28"/>
          <w:szCs w:val="28"/>
        </w:rPr>
        <w:t xml:space="preserve"> Программа написан</w:t>
      </w:r>
      <w:r w:rsidR="004140AB">
        <w:rPr>
          <w:sz w:val="28"/>
          <w:szCs w:val="28"/>
          <w:lang w:val="en-US"/>
        </w:rPr>
        <w:t>а</w:t>
      </w:r>
      <w:r w:rsidR="002279AB">
        <w:rPr>
          <w:sz w:val="28"/>
          <w:szCs w:val="28"/>
        </w:rPr>
        <w:t xml:space="preserve"> на языке </w:t>
      </w:r>
      <w:r w:rsidR="002279AB">
        <w:rPr>
          <w:sz w:val="28"/>
          <w:szCs w:val="28"/>
          <w:lang w:val="en-US"/>
        </w:rPr>
        <w:t>python.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BCF6-96C7-4CD9-AD8D-AA535B24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Дмитрий Якимчик</cp:lastModifiedBy>
  <cp:revision>6</cp:revision>
  <dcterms:created xsi:type="dcterms:W3CDTF">2021-09-23T21:36:00Z</dcterms:created>
  <dcterms:modified xsi:type="dcterms:W3CDTF">2021-12-17T06:44:00Z</dcterms:modified>
</cp:coreProperties>
</file>