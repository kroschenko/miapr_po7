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CE5BBF6" w:rsidR="00BC3D7E" w:rsidRPr="005324AD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5324AD" w:rsidRPr="005324AD">
        <w:rPr>
          <w:sz w:val="28"/>
          <w:szCs w:val="28"/>
        </w:rPr>
        <w:t>2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27BA8ABE" w14:textId="77777777" w:rsidR="005324AD" w:rsidRPr="005324AD" w:rsidRDefault="00745641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5324AD" w:rsidRPr="005324AD">
        <w:rPr>
          <w:sz w:val="28"/>
          <w:szCs w:val="28"/>
        </w:rPr>
        <w:t xml:space="preserve">Линейная искусственная нейронная сеть. </w:t>
      </w:r>
    </w:p>
    <w:p w14:paraId="1CA6A659" w14:textId="13D24769" w:rsidR="00BC3D7E" w:rsidRPr="008E5F99" w:rsidRDefault="005324AD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5324AD">
        <w:rPr>
          <w:sz w:val="28"/>
          <w:szCs w:val="28"/>
        </w:rPr>
        <w:t>Адаптивный шаг обучения</w:t>
      </w:r>
      <w:r w:rsidR="00BC3D7E" w:rsidRPr="008E5F99">
        <w:rPr>
          <w:sz w:val="28"/>
          <w:szCs w:val="28"/>
        </w:rPr>
        <w:t>»</w:t>
      </w:r>
    </w:p>
    <w:p w14:paraId="404857A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6222C7E0" w:rsidR="00A96AA3" w:rsidRPr="004140AB" w:rsidRDefault="00CE0F7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Якимчик</w:t>
      </w:r>
      <w:r w:rsidR="008B62EC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8B62EC" w:rsidRPr="004140A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8B62EC">
        <w:rPr>
          <w:sz w:val="28"/>
          <w:szCs w:val="28"/>
        </w:rPr>
        <w:t>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9889BB7" w14:textId="670E9723" w:rsidR="009B730A" w:rsidRPr="008E5F99" w:rsidRDefault="008B62EC" w:rsidP="005324AD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18CA8EF4" w14:textId="44CCD9CA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</w:p>
    <w:p w14:paraId="41EE2B8D" w14:textId="7131B6F8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Цель работы</w:t>
      </w:r>
      <w:proofErr w:type="gramStart"/>
      <w:r w:rsidRPr="00A96AA3">
        <w:rPr>
          <w:b/>
          <w:sz w:val="28"/>
          <w:szCs w:val="28"/>
        </w:rPr>
        <w:t xml:space="preserve">: </w:t>
      </w:r>
      <w:r w:rsidR="005324AD" w:rsidRPr="005324AD">
        <w:rPr>
          <w:bCs/>
          <w:sz w:val="28"/>
          <w:szCs w:val="28"/>
        </w:rPr>
        <w:t>Изучить</w:t>
      </w:r>
      <w:proofErr w:type="gramEnd"/>
      <w:r w:rsidR="005324AD" w:rsidRPr="005324AD">
        <w:rPr>
          <w:bCs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</w:t>
      </w:r>
      <w:proofErr w:type="gramStart"/>
      <w:r w:rsidRPr="00A96AA3">
        <w:rPr>
          <w:b/>
          <w:sz w:val="28"/>
          <w:szCs w:val="28"/>
        </w:rPr>
        <w:t>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</w:t>
      </w:r>
      <w:proofErr w:type="gramEnd"/>
      <w:r w:rsidR="008E5F99" w:rsidRPr="008E5F99">
        <w:rPr>
          <w:sz w:val="28"/>
          <w:szCs w:val="28"/>
        </w:rPr>
        <w:t xml:space="preserve">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5E3BDE10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571A97" w:rsidRPr="005324A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6E50AB" w14:textId="1B452B00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44BBD19E" w14:textId="77777777" w:rsidR="005324AD" w:rsidRPr="005324AD" w:rsidRDefault="005324AD" w:rsidP="005324A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5324AD">
        <w:rPr>
          <w:rFonts w:ascii="JetBrains Mono" w:hAnsi="JetBrains Mono" w:cs="JetBrains Mono"/>
          <w:color w:val="000000"/>
          <w:lang w:val="en-US"/>
        </w:rPr>
        <w:t>math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5324AD">
        <w:rPr>
          <w:rFonts w:ascii="JetBrains Mono" w:hAnsi="JetBrains Mono" w:cs="JetBrains Mono"/>
          <w:color w:val="000000"/>
          <w:lang w:val="en-US"/>
        </w:rPr>
        <w:t>random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matplotlib.pyplot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as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(x):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a, b, d =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5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0.1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proofErr w:type="spellStart"/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parametres</w:t>
      </w:r>
      <w:proofErr w:type="spellEnd"/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 xml:space="preserve"> for calculate reference values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a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math.sin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(b * x) + d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value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+=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[j]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value - T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calc_alpha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alpha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alpha +=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] ** </w:t>
      </w:r>
      <w:r w:rsidRPr="005324AD">
        <w:rPr>
          <w:rFonts w:ascii="JetBrains Mono" w:hAnsi="JetBrains Mono" w:cs="JetBrains Mono"/>
          <w:color w:val="0000FF"/>
          <w:lang w:val="en-US"/>
        </w:rPr>
        <w:t>2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5324AD">
        <w:rPr>
          <w:rFonts w:ascii="JetBrains Mono" w:hAnsi="JetBrains Mono" w:cs="JetBrains Mono"/>
          <w:color w:val="000000"/>
          <w:lang w:val="en-US"/>
        </w:rPr>
        <w:t>/ (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5324AD">
        <w:rPr>
          <w:rFonts w:ascii="JetBrains Mono" w:hAnsi="JetBrains Mono" w:cs="JetBrains Mono"/>
          <w:color w:val="000000"/>
          <w:lang w:val="en-US"/>
        </w:rPr>
        <w:t>+ alpha))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list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[j] -= alpha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j] *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(T,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T += alpha *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T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5324AD">
        <w:rPr>
          <w:rFonts w:ascii="JetBrains Mono" w:hAnsi="JetBrains Mono" w:cs="JetBrains Mono"/>
          <w:color w:val="000000"/>
          <w:lang w:val="en-US"/>
        </w:rPr>
        <w:t>main():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3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amount of input neuron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808080"/>
          <w:lang w:val="en-US"/>
        </w:rPr>
        <w:t xml:space="preserve">alpha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min_error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>1.0e-30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step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0.1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tabulation step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30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number training input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15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number testing input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random.uniform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80808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generate weights in array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T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random.uniform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)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generate limit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* step)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reference values for training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reference values for testing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* step)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array for build chart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= </w:t>
      </w:r>
      <w:r w:rsidRPr="005324AD">
        <w:rPr>
          <w:rFonts w:ascii="JetBrains Mono" w:hAnsi="JetBrains Mono" w:cs="JetBrains Mono"/>
          <w:color w:val="0000FF"/>
          <w:lang w:val="en-US"/>
        </w:rPr>
        <w:t>10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&gt;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min_error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error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alpha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calc_alpha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T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(T,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error +=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]) ** </w:t>
      </w:r>
      <w:r w:rsidRPr="005324AD">
        <w:rPr>
          <w:rFonts w:ascii="JetBrains Mono" w:hAnsi="JetBrains Mono" w:cs="JetBrains Mono"/>
          <w:color w:val="0000FF"/>
          <w:lang w:val="en-US"/>
        </w:rPr>
        <w:t>2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/=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+=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arr_chart.append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(error)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"Training end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>\</w:t>
      </w:r>
      <w:proofErr w:type="spellStart"/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>n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Training</w:t>
      </w:r>
      <w:proofErr w:type="spellEnd"/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 xml:space="preserve"> result"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"{:^25}{:^25}{:^25}"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"Etalon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"Getting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"Deviation"</w:t>
      </w:r>
      <w:r w:rsidRPr="005324AD">
        <w:rPr>
          <w:rFonts w:ascii="JetBrains Mono" w:hAnsi="JetBrains Mono" w:cs="JetBrains Mono"/>
          <w:color w:val="000000"/>
          <w:lang w:val="en-US"/>
        </w:rPr>
        <w:t>))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"{:&lt; 25}{:&lt; 25}{:&lt; 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 -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"Testing result:"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"epoch"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"{:^25}{:^25}{:^25}"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"Etalon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"Getting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"Deviation"</w:t>
      </w:r>
      <w:r w:rsidRPr="005324AD">
        <w:rPr>
          <w:rFonts w:ascii="JetBrains Mono" w:hAnsi="JetBrains Mono" w:cs="JetBrains Mono"/>
          <w:color w:val="000000"/>
          <w:lang w:val="en-US"/>
        </w:rPr>
        <w:t>))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"{:&lt; 25}{:&lt; 25}{:&lt; 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 -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plt.plot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plt.xlabel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"Epoch"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plt.ylabel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"Error"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plt.grid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plt.show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  <w:t>main()</w:t>
      </w:r>
    </w:p>
    <w:p w14:paraId="478F6FD9" w14:textId="77777777" w:rsidR="005324AD" w:rsidRDefault="005324AD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86DD899" w14:textId="5355C8F5" w:rsidR="00A96AA3" w:rsidRPr="00C40909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6F4853BC" w14:textId="7163888F" w:rsidR="005324AD" w:rsidRDefault="00CE0F7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AD4E2" wp14:editId="3FD69A7B">
            <wp:extent cx="4231640" cy="436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059" cy="43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CAAF" w14:textId="179E2004" w:rsidR="00C40909" w:rsidRPr="00C40909" w:rsidRDefault="00CE0F7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83EE6DD" wp14:editId="68F52D2B">
            <wp:extent cx="4232275" cy="259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69" cy="26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8DC" w14:textId="26593F73" w:rsidR="00C45C91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t>График изменения ошибки в зависимости от количества эпох:</w:t>
      </w:r>
    </w:p>
    <w:p w14:paraId="5BB67F58" w14:textId="77777777" w:rsidR="00C40909" w:rsidRPr="00C40909" w:rsidRDefault="00C40909" w:rsidP="00C40909">
      <w:pPr>
        <w:rPr>
          <w:sz w:val="28"/>
          <w:szCs w:val="28"/>
        </w:rPr>
      </w:pPr>
    </w:p>
    <w:p w14:paraId="77510ADB" w14:textId="77D5AC00" w:rsidR="00C45C91" w:rsidRPr="00C45C91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347528" wp14:editId="5FEBAAE2">
            <wp:extent cx="4572000" cy="2065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36" cy="20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CFBE" w14:textId="74FA9173" w:rsidR="00C40909" w:rsidRPr="00C40909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</w:t>
      </w:r>
      <w:r w:rsidR="00C40909">
        <w:rPr>
          <w:sz w:val="28"/>
          <w:szCs w:val="28"/>
        </w:rPr>
        <w:t>с применением адаптивного шага.</w:t>
      </w:r>
      <w:r w:rsidR="00C40909" w:rsidRPr="00C40909">
        <w:rPr>
          <w:sz w:val="28"/>
          <w:szCs w:val="28"/>
        </w:rPr>
        <w:t xml:space="preserve"> </w:t>
      </w:r>
      <w:r w:rsidR="00C40909">
        <w:rPr>
          <w:sz w:val="28"/>
          <w:szCs w:val="28"/>
        </w:rPr>
        <w:t>Нейронная сеть проходит в среднем 33 эпохи</w:t>
      </w:r>
      <w:r w:rsidR="00C40909" w:rsidRPr="00C40909">
        <w:rPr>
          <w:sz w:val="28"/>
          <w:szCs w:val="28"/>
        </w:rPr>
        <w:t xml:space="preserve">, </w:t>
      </w:r>
      <w:r w:rsidR="00C40909">
        <w:rPr>
          <w:sz w:val="28"/>
          <w:szCs w:val="28"/>
        </w:rPr>
        <w:t>в отличии от способа без применения адаптивного шага,</w:t>
      </w:r>
      <w:r w:rsidR="00C40909" w:rsidRPr="00C40909">
        <w:rPr>
          <w:sz w:val="28"/>
          <w:szCs w:val="28"/>
        </w:rPr>
        <w:t xml:space="preserve"> </w:t>
      </w:r>
      <w:r w:rsidR="00C40909">
        <w:rPr>
          <w:sz w:val="28"/>
          <w:szCs w:val="28"/>
        </w:rPr>
        <w:t>где количество эпох в среднем равно 50</w:t>
      </w:r>
      <w:r w:rsidR="00C40909" w:rsidRPr="00C40909">
        <w:rPr>
          <w:sz w:val="28"/>
          <w:szCs w:val="28"/>
        </w:rPr>
        <w:t>.</w:t>
      </w:r>
      <w:r w:rsidR="00C40909">
        <w:rPr>
          <w:sz w:val="28"/>
          <w:szCs w:val="28"/>
        </w:rPr>
        <w:t xml:space="preserve"> Программа написана на языке </w:t>
      </w:r>
      <w:r w:rsidR="00C40909">
        <w:rPr>
          <w:sz w:val="28"/>
          <w:szCs w:val="28"/>
          <w:lang w:val="en-US"/>
        </w:rPr>
        <w:t>python.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324AD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0076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0909"/>
    <w:rsid w:val="00C45C91"/>
    <w:rsid w:val="00C46293"/>
    <w:rsid w:val="00C85081"/>
    <w:rsid w:val="00CA1A51"/>
    <w:rsid w:val="00CA22C2"/>
    <w:rsid w:val="00CB53F5"/>
    <w:rsid w:val="00CB557E"/>
    <w:rsid w:val="00CD5728"/>
    <w:rsid w:val="00CE0F7F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BCF6-96C7-4CD9-AD8D-AA535B24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Дмитрий Якимчик</cp:lastModifiedBy>
  <cp:revision>7</cp:revision>
  <dcterms:created xsi:type="dcterms:W3CDTF">2021-09-23T21:36:00Z</dcterms:created>
  <dcterms:modified xsi:type="dcterms:W3CDTF">2021-12-17T06:53:00Z</dcterms:modified>
</cp:coreProperties>
</file>