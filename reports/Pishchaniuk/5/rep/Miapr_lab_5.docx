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2008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0CB5AA4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4611B5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63E487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5F42E0C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3B685B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C35942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E80821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30C815B" w14:textId="77777777" w:rsidR="00BC3D7E" w:rsidRPr="008E5F99" w:rsidRDefault="00BC3D7E" w:rsidP="00BC3D7E">
      <w:pPr>
        <w:rPr>
          <w:sz w:val="28"/>
          <w:szCs w:val="28"/>
        </w:rPr>
      </w:pPr>
    </w:p>
    <w:p w14:paraId="51CB4C56" w14:textId="77777777" w:rsidR="00B47D5B" w:rsidRPr="008E5F99" w:rsidRDefault="00B47D5B" w:rsidP="00BC3D7E">
      <w:pPr>
        <w:rPr>
          <w:sz w:val="28"/>
          <w:szCs w:val="28"/>
        </w:rPr>
      </w:pPr>
    </w:p>
    <w:p w14:paraId="7F3C55A2" w14:textId="77777777" w:rsidR="00B47D5B" w:rsidRPr="008E5F99" w:rsidRDefault="00B47D5B" w:rsidP="008A3C91">
      <w:pPr>
        <w:rPr>
          <w:sz w:val="28"/>
          <w:szCs w:val="28"/>
        </w:rPr>
      </w:pPr>
    </w:p>
    <w:p w14:paraId="48AE1240" w14:textId="77777777" w:rsidR="00BC3D7E" w:rsidRPr="008E5F99" w:rsidRDefault="00BC3D7E" w:rsidP="003645D2">
      <w:pPr>
        <w:rPr>
          <w:sz w:val="28"/>
          <w:szCs w:val="28"/>
        </w:rPr>
      </w:pPr>
    </w:p>
    <w:p w14:paraId="58FEF86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88BF7A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CA9C8D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7474432" w14:textId="3F814A0F" w:rsidR="003645D2" w:rsidRPr="00664B7B" w:rsidRDefault="007F22DF" w:rsidP="00664B7B">
      <w:pPr>
        <w:jc w:val="center"/>
        <w:rPr>
          <w:b/>
          <w:sz w:val="28"/>
          <w:szCs w:val="28"/>
        </w:rPr>
      </w:pPr>
      <w:r w:rsidRPr="00664B7B">
        <w:rPr>
          <w:b/>
          <w:sz w:val="28"/>
          <w:szCs w:val="28"/>
        </w:rPr>
        <w:t>Лабораторная работа №5</w:t>
      </w:r>
    </w:p>
    <w:p w14:paraId="540FE4AA" w14:textId="3FFC918D" w:rsidR="00BC3D7E" w:rsidRPr="00664B7B" w:rsidRDefault="00664B7B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Pr="00664B7B">
        <w:rPr>
          <w:sz w:val="28"/>
          <w:szCs w:val="28"/>
        </w:rPr>
        <w:t>“</w:t>
      </w:r>
      <w:proofErr w:type="spellStart"/>
      <w:r w:rsidR="009B730A" w:rsidRPr="008E5F99">
        <w:rPr>
          <w:sz w:val="28"/>
          <w:szCs w:val="28"/>
        </w:rPr>
        <w:t>МиАПР</w:t>
      </w:r>
      <w:proofErr w:type="spellEnd"/>
      <w:r w:rsidRPr="00664B7B">
        <w:rPr>
          <w:sz w:val="28"/>
          <w:szCs w:val="28"/>
        </w:rPr>
        <w:t>”</w:t>
      </w:r>
    </w:p>
    <w:p w14:paraId="02A28E11" w14:textId="2DB1B6C4" w:rsidR="00BC3D7E" w:rsidRPr="008E5F99" w:rsidRDefault="00664B7B" w:rsidP="00664B7B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Pr="00664B7B">
        <w:rPr>
          <w:sz w:val="28"/>
          <w:szCs w:val="28"/>
        </w:rPr>
        <w:t>“</w:t>
      </w:r>
      <w:r w:rsidR="00F6491A" w:rsidRPr="00F6491A">
        <w:rPr>
          <w:sz w:val="28"/>
          <w:szCs w:val="28"/>
        </w:rPr>
        <w:t xml:space="preserve">Нелинейные ИНС в задачах </w:t>
      </w:r>
      <w:r w:rsidR="007F22DF">
        <w:rPr>
          <w:sz w:val="28"/>
          <w:szCs w:val="28"/>
        </w:rPr>
        <w:t>распознавания образов</w:t>
      </w:r>
      <w:r w:rsidRPr="00664B7B">
        <w:rPr>
          <w:sz w:val="28"/>
          <w:szCs w:val="28"/>
        </w:rPr>
        <w:t>”</w:t>
      </w:r>
      <w:r w:rsidRPr="008E5F99">
        <w:rPr>
          <w:sz w:val="28"/>
          <w:szCs w:val="28"/>
        </w:rPr>
        <w:t xml:space="preserve"> </w:t>
      </w:r>
    </w:p>
    <w:p w14:paraId="09454F70" w14:textId="77777777" w:rsidR="00664B7B" w:rsidRPr="00950060" w:rsidRDefault="00664B7B" w:rsidP="00664B7B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 w:rsidRPr="00950060">
        <w:rPr>
          <w:sz w:val="28"/>
          <w:szCs w:val="28"/>
        </w:rPr>
        <w:t>4</w:t>
      </w:r>
    </w:p>
    <w:p w14:paraId="0A83280D" w14:textId="64A42C53" w:rsidR="00664B7B" w:rsidRPr="008E5F99" w:rsidRDefault="00664B7B" w:rsidP="00664B7B">
      <w:pPr>
        <w:jc w:val="center"/>
        <w:rPr>
          <w:sz w:val="28"/>
          <w:szCs w:val="28"/>
        </w:rPr>
      </w:pPr>
    </w:p>
    <w:p w14:paraId="3708E14B" w14:textId="77777777" w:rsidR="00FF69C9" w:rsidRPr="008E5F99" w:rsidRDefault="00FF69C9" w:rsidP="008A3C91">
      <w:pPr>
        <w:rPr>
          <w:sz w:val="28"/>
          <w:szCs w:val="28"/>
        </w:rPr>
      </w:pPr>
    </w:p>
    <w:p w14:paraId="6AB7BD3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5E1F923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691F829D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8E2A52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9E62355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CE631D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6130DA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7458796" w14:textId="77777777" w:rsidR="00664B7B" w:rsidRDefault="00664B7B" w:rsidP="00BC3D7E">
      <w:pPr>
        <w:ind w:left="6946"/>
        <w:rPr>
          <w:b/>
          <w:sz w:val="28"/>
          <w:szCs w:val="28"/>
        </w:rPr>
      </w:pPr>
    </w:p>
    <w:p w14:paraId="4907ED48" w14:textId="77777777" w:rsidR="00664B7B" w:rsidRDefault="00664B7B" w:rsidP="00BC3D7E">
      <w:pPr>
        <w:ind w:left="6946"/>
        <w:rPr>
          <w:b/>
          <w:sz w:val="28"/>
          <w:szCs w:val="28"/>
        </w:rPr>
      </w:pPr>
    </w:p>
    <w:p w14:paraId="43FE8B2A" w14:textId="216F61CE" w:rsidR="00BC3D7E" w:rsidRPr="00664B7B" w:rsidRDefault="00664B7B" w:rsidP="00664B7B">
      <w:pPr>
        <w:ind w:left="6946"/>
        <w:jc w:val="right"/>
        <w:rPr>
          <w:b/>
          <w:sz w:val="28"/>
          <w:szCs w:val="28"/>
        </w:rPr>
      </w:pPr>
      <w:r w:rsidRPr="00664B7B">
        <w:rPr>
          <w:b/>
          <w:sz w:val="28"/>
          <w:szCs w:val="28"/>
        </w:rPr>
        <w:t>Выполнил</w:t>
      </w:r>
      <w:r w:rsidR="00BC3D7E" w:rsidRPr="00664B7B">
        <w:rPr>
          <w:b/>
          <w:sz w:val="28"/>
          <w:szCs w:val="28"/>
        </w:rPr>
        <w:t>:</w:t>
      </w:r>
    </w:p>
    <w:p w14:paraId="172DB482" w14:textId="77777777" w:rsidR="00BC3D7E" w:rsidRPr="008E5F99" w:rsidRDefault="00C108FC" w:rsidP="00664B7B">
      <w:pPr>
        <w:ind w:left="6946"/>
        <w:jc w:val="right"/>
        <w:rPr>
          <w:sz w:val="28"/>
          <w:szCs w:val="28"/>
        </w:rPr>
      </w:pPr>
      <w:r w:rsidRPr="008E5F99">
        <w:rPr>
          <w:sz w:val="28"/>
          <w:szCs w:val="28"/>
        </w:rPr>
        <w:t>Студент 2</w:t>
      </w:r>
      <w:r w:rsidR="00BC3D7E" w:rsidRPr="008E5F99">
        <w:rPr>
          <w:sz w:val="28"/>
          <w:szCs w:val="28"/>
        </w:rPr>
        <w:t xml:space="preserve"> курса</w:t>
      </w:r>
    </w:p>
    <w:p w14:paraId="4F72A86E" w14:textId="7E22C79F" w:rsidR="00BC3D7E" w:rsidRPr="00664B7B" w:rsidRDefault="00BC3D7E" w:rsidP="00664B7B">
      <w:pPr>
        <w:ind w:left="6946"/>
        <w:jc w:val="right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664B7B" w:rsidRPr="00664B7B">
        <w:rPr>
          <w:sz w:val="28"/>
          <w:szCs w:val="28"/>
        </w:rPr>
        <w:t>7</w:t>
      </w:r>
    </w:p>
    <w:p w14:paraId="7CB46F8E" w14:textId="72EFF0A0" w:rsidR="00BC3D7E" w:rsidRPr="00664B7B" w:rsidRDefault="00664B7B" w:rsidP="00664B7B">
      <w:pPr>
        <w:ind w:left="6946"/>
        <w:jc w:val="right"/>
        <w:rPr>
          <w:sz w:val="28"/>
          <w:szCs w:val="28"/>
        </w:rPr>
      </w:pPr>
      <w:r>
        <w:rPr>
          <w:sz w:val="28"/>
          <w:szCs w:val="28"/>
        </w:rPr>
        <w:t>Пищанюк В.Ю.</w:t>
      </w:r>
    </w:p>
    <w:p w14:paraId="3128947F" w14:textId="77777777" w:rsidR="00BC3D7E" w:rsidRPr="00664B7B" w:rsidRDefault="00B43BCF" w:rsidP="00664B7B">
      <w:pPr>
        <w:ind w:left="6946"/>
        <w:jc w:val="right"/>
        <w:rPr>
          <w:b/>
          <w:sz w:val="28"/>
          <w:szCs w:val="28"/>
        </w:rPr>
      </w:pPr>
      <w:r w:rsidRPr="00664B7B">
        <w:rPr>
          <w:b/>
          <w:sz w:val="28"/>
          <w:szCs w:val="28"/>
        </w:rPr>
        <w:t>Проверил</w:t>
      </w:r>
      <w:r w:rsidR="00BC3D7E" w:rsidRPr="00664B7B">
        <w:rPr>
          <w:b/>
          <w:sz w:val="28"/>
          <w:szCs w:val="28"/>
        </w:rPr>
        <w:t>:</w:t>
      </w:r>
    </w:p>
    <w:p w14:paraId="7CD593FD" w14:textId="77777777" w:rsidR="00BC3D7E" w:rsidRPr="008E5F99" w:rsidRDefault="008E585E" w:rsidP="00664B7B">
      <w:pPr>
        <w:ind w:left="6946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Крощ</w:t>
      </w:r>
      <w:bookmarkStart w:id="0" w:name="_GoBack"/>
      <w:bookmarkEnd w:id="0"/>
      <w:r>
        <w:rPr>
          <w:sz w:val="28"/>
          <w:szCs w:val="28"/>
        </w:rPr>
        <w:t>енко</w:t>
      </w:r>
      <w:proofErr w:type="spellEnd"/>
      <w:r>
        <w:rPr>
          <w:sz w:val="28"/>
          <w:szCs w:val="28"/>
        </w:rPr>
        <w:t xml:space="preserve"> А.А.</w:t>
      </w:r>
    </w:p>
    <w:p w14:paraId="289B5888" w14:textId="77777777" w:rsidR="00BC3D7E" w:rsidRPr="008E5F99" w:rsidRDefault="00BC3D7E" w:rsidP="00664B7B">
      <w:pPr>
        <w:jc w:val="right"/>
        <w:rPr>
          <w:sz w:val="28"/>
          <w:szCs w:val="28"/>
        </w:rPr>
      </w:pPr>
    </w:p>
    <w:p w14:paraId="6AA02A8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D5890" w14:textId="77777777" w:rsidR="00FF69C9" w:rsidRPr="008E5F99" w:rsidRDefault="00FF69C9" w:rsidP="00BC3D7E">
      <w:pPr>
        <w:rPr>
          <w:sz w:val="28"/>
          <w:szCs w:val="28"/>
        </w:rPr>
      </w:pPr>
    </w:p>
    <w:p w14:paraId="528B5105" w14:textId="77777777" w:rsidR="00767CB6" w:rsidRPr="008E5F99" w:rsidRDefault="00767CB6" w:rsidP="00BC3D7E">
      <w:pPr>
        <w:rPr>
          <w:sz w:val="28"/>
          <w:szCs w:val="28"/>
        </w:rPr>
      </w:pPr>
    </w:p>
    <w:p w14:paraId="45B01C4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03AE755" w14:textId="77777777" w:rsidR="00BC3D7E" w:rsidRPr="008E5F99" w:rsidRDefault="00BC3D7E" w:rsidP="008E5F99">
      <w:pPr>
        <w:rPr>
          <w:sz w:val="28"/>
          <w:szCs w:val="28"/>
        </w:rPr>
      </w:pPr>
    </w:p>
    <w:p w14:paraId="3EC959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6F277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C4A777F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0FD7068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A41FA6" w14:textId="7BB9D6F3" w:rsidR="00BC3D7E" w:rsidRPr="00664B7B" w:rsidRDefault="00664B7B" w:rsidP="00BC3D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Брест, 2021</w:t>
      </w:r>
    </w:p>
    <w:p w14:paraId="54DEF897" w14:textId="4A7DE721" w:rsidR="009B730A" w:rsidRPr="008E5F99" w:rsidRDefault="00BC3D7E" w:rsidP="00664B7B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08F3AE32" w14:textId="5B1F831C"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664B7B">
        <w:rPr>
          <w:b/>
          <w:sz w:val="28"/>
          <w:szCs w:val="28"/>
        </w:rPr>
        <w:lastRenderedPageBreak/>
        <w:t>Цель работы:</w:t>
      </w:r>
      <w:r w:rsidRPr="008E5F99">
        <w:rPr>
          <w:sz w:val="28"/>
          <w:szCs w:val="28"/>
        </w:rPr>
        <w:t xml:space="preserve"> </w:t>
      </w:r>
      <w:r w:rsidR="00664B7B">
        <w:rPr>
          <w:sz w:val="28"/>
          <w:szCs w:val="28"/>
        </w:rPr>
        <w:t>И</w:t>
      </w:r>
      <w:r w:rsidR="008E5F99" w:rsidRPr="008E5F99">
        <w:rPr>
          <w:sz w:val="28"/>
          <w:szCs w:val="28"/>
        </w:rPr>
        <w:t xml:space="preserve">зучить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</w:t>
      </w:r>
      <w:r w:rsidR="00E34A48" w:rsidRPr="00E34A48">
        <w:rPr>
          <w:sz w:val="28"/>
          <w:szCs w:val="28"/>
        </w:rPr>
        <w:t>при решении задач распознавания образов</w:t>
      </w:r>
      <w:r w:rsidR="00E34A48">
        <w:rPr>
          <w:sz w:val="28"/>
          <w:szCs w:val="28"/>
        </w:rPr>
        <w:t>.</w:t>
      </w:r>
    </w:p>
    <w:p w14:paraId="48A7237E" w14:textId="35A1D183" w:rsidR="00E34A48" w:rsidRDefault="00B47D5B" w:rsidP="00E34A48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664B7B">
        <w:rPr>
          <w:b/>
          <w:sz w:val="28"/>
          <w:szCs w:val="28"/>
        </w:rPr>
        <w:t>Задание:</w:t>
      </w:r>
      <w:r w:rsidR="00664B7B">
        <w:rPr>
          <w:sz w:val="28"/>
          <w:szCs w:val="28"/>
        </w:rPr>
        <w:t xml:space="preserve"> </w:t>
      </w:r>
      <w:r w:rsidR="00E34A48" w:rsidRPr="00E34A48">
        <w:rPr>
          <w:sz w:val="28"/>
          <w:szCs w:val="28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 w:rsidR="00E34A48" w:rsidRPr="00E34A48">
        <w:rPr>
          <w:sz w:val="28"/>
          <w:szCs w:val="28"/>
        </w:rPr>
        <w:t>сигмоидную</w:t>
      </w:r>
      <w:proofErr w:type="spellEnd"/>
      <w:r w:rsidR="00E34A48" w:rsidRPr="00E34A48">
        <w:rPr>
          <w:sz w:val="28"/>
          <w:szCs w:val="28"/>
        </w:rPr>
        <w:t xml:space="preserve"> функцию, но это не является обязательным. Количество НЭ в скрытом слое взять согласно варианту работы №3. Его можно варьировать, если сеть не о</w:t>
      </w:r>
      <w:r w:rsidR="00E34A48">
        <w:rPr>
          <w:sz w:val="28"/>
          <w:szCs w:val="28"/>
        </w:rPr>
        <w:t>бучается или некорректно функци</w:t>
      </w:r>
      <w:r w:rsidR="00E34A48" w:rsidRPr="00E34A48">
        <w:rPr>
          <w:sz w:val="28"/>
          <w:szCs w:val="28"/>
        </w:rPr>
        <w:t>онирует.</w:t>
      </w:r>
    </w:p>
    <w:p w14:paraId="4F097070" w14:textId="3ED8CD6C" w:rsidR="00E34A48" w:rsidRDefault="00E34A48" w:rsidP="00E34A48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34A48">
        <w:rPr>
          <w:sz w:val="28"/>
          <w:szCs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53848657" w14:textId="77777777" w:rsidR="00F32EA9" w:rsidRPr="00F32EA9" w:rsidRDefault="00F32EA9" w:rsidP="00F32EA9">
      <w:pPr>
        <w:widowControl/>
        <w:autoSpaceDE/>
        <w:autoSpaceDN/>
        <w:adjustRightInd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949"/>
        <w:gridCol w:w="949"/>
        <w:gridCol w:w="949"/>
      </w:tblGrid>
      <w:tr w:rsidR="00F32EA9" w:rsidRPr="00F32EA9" w14:paraId="732BD763" w14:textId="77777777" w:rsidTr="00F32EA9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2A20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DD78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Вектор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31533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Вектор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525FA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Вектор 3</w:t>
            </w:r>
          </w:p>
        </w:tc>
      </w:tr>
      <w:tr w:rsidR="00F32EA9" w:rsidRPr="00F32EA9" w14:paraId="6BFEC7CA" w14:textId="77777777" w:rsidTr="00F32EA9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AE431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FB54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B017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34E4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8</w:t>
            </w:r>
          </w:p>
        </w:tc>
      </w:tr>
    </w:tbl>
    <w:p w14:paraId="545B3E2F" w14:textId="77777777" w:rsidR="00F32EA9" w:rsidRPr="00F32EA9" w:rsidRDefault="00F32EA9" w:rsidP="00F32EA9">
      <w:pPr>
        <w:widowControl/>
        <w:autoSpaceDE/>
        <w:autoSpaceDN/>
        <w:adjustRightInd/>
      </w:pPr>
    </w:p>
    <w:p w14:paraId="6EAF43AF" w14:textId="77777777" w:rsidR="00F32EA9" w:rsidRPr="00F32EA9" w:rsidRDefault="00F32EA9" w:rsidP="00F32EA9">
      <w:pPr>
        <w:widowControl/>
        <w:autoSpaceDE/>
        <w:autoSpaceDN/>
        <w:adjustRightInd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F32EA9" w:rsidRPr="00F32EA9" w14:paraId="70DC2196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4808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№</w:t>
            </w:r>
          </w:p>
        </w:tc>
        <w:tc>
          <w:tcPr>
            <w:tcW w:w="0" w:type="auto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83302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Данные вектора</w:t>
            </w:r>
          </w:p>
        </w:tc>
      </w:tr>
      <w:tr w:rsidR="00F32EA9" w:rsidRPr="00F32EA9" w14:paraId="051EC18B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15F4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0A39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FF92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5E9D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69B2E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0220A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BE92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D783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A464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6D95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D171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B3BBF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AFF44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B95E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34CD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6856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C7AE7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7C9EA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EAEC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3E0C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3465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</w:tr>
      <w:tr w:rsidR="00F32EA9" w:rsidRPr="00F32EA9" w14:paraId="381E8259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F392B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F55B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6FC0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08AFD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0E6F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D8C65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3E4EE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4BBA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0763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4402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DCAA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4EC4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59E1E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CEB2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54D5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45FD1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A60E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351F3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B66E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A6C72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27E2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</w:tr>
      <w:tr w:rsidR="00F32EA9" w:rsidRPr="00F32EA9" w14:paraId="0620EC1A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B64A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0353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6C98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D7F7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F6F7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F3F87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904EC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A852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2FBD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341D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C0ADF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DC72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ECDE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E1ED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11E49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7C31F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52C1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C94F0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90C1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0CA2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9370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</w:tr>
      <w:tr w:rsidR="00F32EA9" w:rsidRPr="00F32EA9" w14:paraId="0151377A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E4BE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83C2E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9D34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8BABE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DA31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686B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1B00C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8EA1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3874F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EC7CC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7ABB2D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B76A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2CAB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6B7B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322B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A8106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A79FD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6C3B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E1C8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9BFA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A94F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</w:tr>
      <w:tr w:rsidR="00F32EA9" w:rsidRPr="00F32EA9" w14:paraId="71268AA4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9E6E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AC5D3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049B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93EC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9033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C7EE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CAF9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A227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9999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6AFB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80DD2D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1AFF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B8351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9096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A4C5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5EBD8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9D8C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1E4A5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6FC1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0F9CF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C47A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</w:tr>
      <w:tr w:rsidR="00F32EA9" w:rsidRPr="00F32EA9" w14:paraId="089811F4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A1AAC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0FE5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CA210D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2DA9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7EDA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14041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EEC97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2C60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63A31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741A7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75BA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F335F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AE01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46AA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1CC31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75203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10C0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68D8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F737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3D81C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A7CE0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</w:tr>
      <w:tr w:rsidR="00F32EA9" w:rsidRPr="00F32EA9" w14:paraId="0F0AFD47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5799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62EF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84411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C1481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7D94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7256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1B0A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2321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92E4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1D01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B8917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25CE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3B4E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F123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A0F0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2FA44F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F54F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2AB77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CDD54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BFEB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E7072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</w:tr>
      <w:tr w:rsidR="00F32EA9" w:rsidRPr="00F32EA9" w14:paraId="75B7AF9C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A33B8D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050E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9BE4F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AAA82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289C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6CA9C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A155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10FD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A246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2F66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2D03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A93D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5777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5E9F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CCEC8F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C2FA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BC26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DA28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0652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5DEF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47EF6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</w:tr>
    </w:tbl>
    <w:p w14:paraId="1E4D739D" w14:textId="233C0FF2" w:rsidR="00F32EA9" w:rsidRPr="00402545" w:rsidRDefault="00F32EA9" w:rsidP="00E34A48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382B6675" w14:textId="77777777" w:rsidR="001201AA" w:rsidRPr="00664B7B" w:rsidRDefault="001201AA" w:rsidP="00F6491A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664B7B">
        <w:rPr>
          <w:b/>
          <w:sz w:val="28"/>
          <w:szCs w:val="28"/>
        </w:rPr>
        <w:t>Код</w:t>
      </w:r>
      <w:r w:rsidRPr="00664B7B">
        <w:rPr>
          <w:b/>
          <w:sz w:val="28"/>
          <w:szCs w:val="28"/>
          <w:lang w:val="en-US"/>
        </w:rPr>
        <w:t xml:space="preserve"> </w:t>
      </w:r>
      <w:r w:rsidRPr="00664B7B">
        <w:rPr>
          <w:b/>
          <w:sz w:val="28"/>
          <w:szCs w:val="28"/>
        </w:rPr>
        <w:t>программы</w:t>
      </w:r>
      <w:r w:rsidRPr="00664B7B">
        <w:rPr>
          <w:b/>
          <w:sz w:val="28"/>
          <w:szCs w:val="28"/>
          <w:lang w:val="en-US"/>
        </w:rPr>
        <w:t>:</w:t>
      </w:r>
    </w:p>
    <w:p w14:paraId="5E3C4599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946F352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F16A7A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8EB46B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AC4E81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 / (1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2.7, -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34C7857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B17467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CB623D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[20][40],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14:paraId="7E84C1A8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40];</w:t>
      </w:r>
    </w:p>
    <w:p w14:paraId="460641D7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918C006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58BAE19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AA2E21B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75C8E44C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EB242E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5D7DA31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4DA6FB3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FC276D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81751D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769E66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A75FC3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[20][40],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w23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[40][3],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[40]) {</w:t>
      </w:r>
    </w:p>
    <w:p w14:paraId="441171DD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result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3];</w:t>
      </w:r>
    </w:p>
    <w:p w14:paraId="6C4A03B3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E7CD0C0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45615727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594152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52BAB92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result[j] +=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w23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2761F681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3A6D14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result[j] -=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00779DA4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(result[j]);</w:t>
      </w:r>
    </w:p>
    <w:p w14:paraId="07E75C59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CE658C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761A9F6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63594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6632CB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B782C4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207E0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era = 0;</w:t>
      </w:r>
    </w:p>
    <w:p w14:paraId="1790CBA9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Vector1[]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,1,1,1,0,0,0,0,1,1,1,1,0,0,0,0,1,1,1,1 }; </w:t>
      </w:r>
    </w:p>
    <w:p w14:paraId="28E1CD71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Vector2[]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,1,0,0,1,1,0,0,1,1,0,0,1,1,0,0,1,1,0,0 }; </w:t>
      </w:r>
    </w:p>
    <w:p w14:paraId="7993209E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Vector3[]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,1,1,0,0,0,1,1,1,0,0,0,1,1,1,0,0,0,1,1 }; </w:t>
      </w:r>
    </w:p>
    <w:p w14:paraId="1C5752EC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14F595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inputs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20];</w:t>
      </w:r>
    </w:p>
    <w:p w14:paraId="081E4AC5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inputs[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0D2721CA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vectors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[12];</w:t>
      </w:r>
    </w:p>
    <w:p w14:paraId="3147FB08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Vector1;</w:t>
      </w:r>
    </w:p>
    <w:p w14:paraId="317621AC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= Vector2;</w:t>
      </w:r>
    </w:p>
    <w:p w14:paraId="1BF68D11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 = Vector3;</w:t>
      </w:r>
    </w:p>
    <w:p w14:paraId="5C8E86E3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D997C4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w12[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20][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40], w23[40][3],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[40],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[3],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0.001, V = 0.04,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outputs[3] = { 0 };</w:t>
      </w:r>
    </w:p>
    <w:p w14:paraId="50A02A38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3];</w:t>
      </w:r>
    </w:p>
    <w:p w14:paraId="2B809564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40];</w:t>
      </w:r>
    </w:p>
    <w:p w14:paraId="7EEFD825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 = { 0 };</w:t>
      </w:r>
    </w:p>
    <w:p w14:paraId="5243F3D5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 = { 0 };</w:t>
      </w:r>
    </w:p>
    <w:p w14:paraId="13EE1DE7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40] = { 0 };</w:t>
      </w:r>
    </w:p>
    <w:p w14:paraId="30FDF37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731B0B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FE1288B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40;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DD5B80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w12[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- 0.5;</w:t>
      </w:r>
    </w:p>
    <w:p w14:paraId="660C12D7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3; k++) {</w:t>
      </w:r>
    </w:p>
    <w:p w14:paraId="783BBE09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w23[j][k]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- 0.5;</w:t>
      </w:r>
    </w:p>
    <w:p w14:paraId="26F649B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- 0.5;</w:t>
      </w:r>
    </w:p>
    <w:p w14:paraId="5177DC35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47C374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- 0.5;</w:t>
      </w:r>
    </w:p>
    <w:p w14:paraId="2222300E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9A46C1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992065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67CAB10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7BB8611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 N &lt; 3; N++) {</w:t>
      </w:r>
    </w:p>
    <w:p w14:paraId="6012FA63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0;</w:t>
      </w:r>
    </w:p>
    <w:p w14:paraId="531C9B5B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mains[N] = 1;</w:t>
      </w:r>
    </w:p>
    <w:p w14:paraId="0B80C169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inputs = vectors[N];</w:t>
      </w:r>
    </w:p>
    <w:p w14:paraId="65889A55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9589C4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currents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w23,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D30AB5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64E87D0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errors[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currents[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mains[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DBD0A07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40;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36BC15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0; m &lt; 3; m++) {</w:t>
      </w:r>
    </w:p>
    <w:p w14:paraId="46DA501D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+= errors[m] * currents[m] * (1 - currents[m]) * w23[j][m];</w:t>
      </w:r>
    </w:p>
    <w:p w14:paraId="4040443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870B4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C9E183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2DD5CB1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139E70B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w23[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-= V * errors[j] * currents[j] * (1 - currents[j])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5614452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86E7E4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+= V * errors[j] * currents[j] * (1 - currents[j]);</w:t>
      </w:r>
    </w:p>
    <w:p w14:paraId="657AD118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B4798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40;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A835B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922AF37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w12[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-= V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* (1 -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 * inputs[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2A887C1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6CC87D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+= V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* (1 -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165420EE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8002C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pow(errors[N], 2);</w:t>
      </w:r>
    </w:p>
    <w:p w14:paraId="2DF88974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BE0135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2;</w:t>
      </w:r>
    </w:p>
    <w:p w14:paraId="3E410E78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era++;</w:t>
      </w:r>
    </w:p>
    <w:p w14:paraId="60D4DE9E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6D491C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9A9EB9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eras: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C7FA19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D25138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hidden_pred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82BDC4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values;</w:t>
      </w:r>
    </w:p>
    <w:p w14:paraId="2DB6DBC0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Vector11[]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,0,1,1,0,0,0,0,1,1,1,1,0,0,0,0,1,1,1,1 }; </w:t>
      </w:r>
    </w:p>
    <w:p w14:paraId="5B191C88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Vector12[]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,1,0,1,0,0,0,0,1,1,1,1,0,0,0,0,1,1,1,1 };</w:t>
      </w:r>
    </w:p>
    <w:p w14:paraId="6D6867B1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Vector13[]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,1,1,0,0,0,0,0,1,1,1,1,0,0,0,0,1,1,1,1 };</w:t>
      </w:r>
    </w:p>
    <w:p w14:paraId="595EECC8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Vector21[]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,1,1,0,1,1,0,0,1,1,0,0,1,1,0,0,1,1,0,0 }; </w:t>
      </w:r>
    </w:p>
    <w:p w14:paraId="29AE9BA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Vector22[]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,1,0,1,1,1,0,0,1,1,0,0,1,1,0,0,1,1,0,0 };</w:t>
      </w:r>
    </w:p>
    <w:p w14:paraId="2A97590D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Vector23[]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,1,0,0,0,1,0,0,1,1,0,0,1,1,0,0,1,1,0,0 };</w:t>
      </w:r>
    </w:p>
    <w:p w14:paraId="0B3FFE59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Vector31[]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,1,1,0,0,0,1,1,1,0,0,0,1,1,1,0,0,1,1,1 }; </w:t>
      </w:r>
    </w:p>
    <w:p w14:paraId="310D5FC5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Vector32[]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,1,1,0,0,0,1,1,1,0,0,0,1,1,1,0,1,0,1,1 };</w:t>
      </w:r>
    </w:p>
    <w:p w14:paraId="691FCE53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Vector33[]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,1,1,0,0,0,1,1,1,0,0,0,1,1,1,1,0,0,1,1 };</w:t>
      </w:r>
    </w:p>
    <w:p w14:paraId="043B241E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E53DD4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 = Vector11;</w:t>
      </w:r>
    </w:p>
    <w:p w14:paraId="5481F14A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4] = Vector12;</w:t>
      </w:r>
    </w:p>
    <w:p w14:paraId="181286B7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5] = Vector13;</w:t>
      </w:r>
    </w:p>
    <w:p w14:paraId="19C6E45D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6] = Vector21;</w:t>
      </w:r>
    </w:p>
    <w:p w14:paraId="7E337B01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7] = Vector22;</w:t>
      </w:r>
    </w:p>
    <w:p w14:paraId="1802D08C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8] = Vector23;</w:t>
      </w:r>
    </w:p>
    <w:p w14:paraId="3F075603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9] = Vector31;</w:t>
      </w:r>
    </w:p>
    <w:p w14:paraId="177B920D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10] = Vector32;</w:t>
      </w:r>
    </w:p>
    <w:p w14:paraId="7A9EB1D8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11] = Vector33;</w:t>
      </w:r>
    </w:p>
    <w:p w14:paraId="3519A35B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9CA583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86690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inputs = vectors[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E792F75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1E4829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C3309F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inputs[j]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2D3AE7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395C0C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8D3809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hidden_pred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AB9EE4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values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w23,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hidden_pred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FB60C6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values[1]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values[2]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BC84DE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41F291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038E2C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72249A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2F2C9BE" w14:textId="77777777" w:rsidR="00664B7B" w:rsidRDefault="00664B7B" w:rsidP="00664B7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A90ACA" w14:textId="4CB8D13B" w:rsidR="008E585E" w:rsidRPr="00664B7B" w:rsidRDefault="008E585E" w:rsidP="00F6491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664B7B">
        <w:rPr>
          <w:b/>
          <w:sz w:val="28"/>
          <w:szCs w:val="28"/>
        </w:rPr>
        <w:t>Результат</w:t>
      </w:r>
      <w:r w:rsidR="00664B7B" w:rsidRPr="00664B7B">
        <w:rPr>
          <w:b/>
          <w:sz w:val="28"/>
          <w:szCs w:val="28"/>
          <w:lang w:val="en-US"/>
        </w:rPr>
        <w:t xml:space="preserve"> </w:t>
      </w:r>
      <w:r w:rsidR="00664B7B" w:rsidRPr="00664B7B">
        <w:rPr>
          <w:b/>
          <w:sz w:val="28"/>
          <w:szCs w:val="28"/>
        </w:rPr>
        <w:t>работы</w:t>
      </w:r>
      <w:r w:rsidRPr="00664B7B">
        <w:rPr>
          <w:b/>
          <w:sz w:val="28"/>
          <w:szCs w:val="28"/>
        </w:rPr>
        <w:t xml:space="preserve"> программы:</w:t>
      </w:r>
    </w:p>
    <w:p w14:paraId="0FD25224" w14:textId="77777777" w:rsidR="00664B7B" w:rsidRDefault="00664B7B" w:rsidP="00664B7B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object w:dxaOrig="3744" w:dyaOrig="5076" w14:anchorId="754B3A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253.8pt" o:ole="">
            <v:imagedata r:id="rId6" o:title=""/>
          </v:shape>
          <o:OLEObject Type="Embed" ProgID="Paint.Picture" ShapeID="_x0000_i1025" DrawAspect="Content" ObjectID="_1701629807" r:id="rId7"/>
        </w:object>
      </w:r>
    </w:p>
    <w:p w14:paraId="0969A7F1" w14:textId="2F1E2ADB" w:rsidR="00B47D5B" w:rsidRPr="008E5F99" w:rsidRDefault="00B47D5B" w:rsidP="00664B7B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664B7B">
        <w:rPr>
          <w:b/>
          <w:sz w:val="28"/>
          <w:szCs w:val="28"/>
        </w:rPr>
        <w:lastRenderedPageBreak/>
        <w:t>Вывод:</w:t>
      </w:r>
      <w:r w:rsidR="00664B7B">
        <w:rPr>
          <w:b/>
          <w:sz w:val="28"/>
          <w:szCs w:val="28"/>
        </w:rPr>
        <w:t xml:space="preserve"> </w:t>
      </w:r>
      <w:proofErr w:type="gramStart"/>
      <w:r w:rsidR="00664B7B">
        <w:rPr>
          <w:sz w:val="28"/>
          <w:szCs w:val="28"/>
        </w:rPr>
        <w:t>В</w:t>
      </w:r>
      <w:proofErr w:type="gramEnd"/>
      <w:r w:rsidR="00664B7B">
        <w:rPr>
          <w:sz w:val="28"/>
          <w:szCs w:val="28"/>
        </w:rPr>
        <w:t xml:space="preserve"> данной лабораторной работе я</w:t>
      </w:r>
      <w:r w:rsidR="006F0D28" w:rsidRPr="008E5F99">
        <w:rPr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изучи</w:t>
      </w:r>
      <w:r w:rsidR="008E585E">
        <w:rPr>
          <w:sz w:val="28"/>
          <w:szCs w:val="28"/>
        </w:rPr>
        <w:t>л</w:t>
      </w:r>
      <w:r w:rsidR="008E5F99" w:rsidRPr="008E5F99">
        <w:rPr>
          <w:sz w:val="28"/>
          <w:szCs w:val="28"/>
        </w:rPr>
        <w:t xml:space="preserve"> </w:t>
      </w:r>
      <w:r w:rsidR="00E34A48" w:rsidRPr="00F6491A">
        <w:rPr>
          <w:sz w:val="28"/>
          <w:szCs w:val="28"/>
        </w:rPr>
        <w:t xml:space="preserve">обучение и функционирование нелинейной ИНС </w:t>
      </w:r>
      <w:r w:rsidR="00E34A48" w:rsidRPr="00E34A48">
        <w:rPr>
          <w:sz w:val="28"/>
          <w:szCs w:val="28"/>
        </w:rPr>
        <w:t>при решении задач распознавания образов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C77644"/>
    <w:multiLevelType w:val="hybridMultilevel"/>
    <w:tmpl w:val="E5CC8628"/>
    <w:lvl w:ilvl="0" w:tplc="FFFFFFFF">
      <w:start w:val="1"/>
      <w:numFmt w:val="decimal"/>
      <w:lvlText w:val="%1."/>
      <w:lvlJc w:val="left"/>
      <w:pPr>
        <w:tabs>
          <w:tab w:val="num" w:pos="948"/>
        </w:tabs>
        <w:ind w:left="948" w:hanging="94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201AA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5A3F"/>
    <w:rsid w:val="003C12BB"/>
    <w:rsid w:val="003C3888"/>
    <w:rsid w:val="003C5C96"/>
    <w:rsid w:val="003F2E83"/>
    <w:rsid w:val="00402545"/>
    <w:rsid w:val="004121E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5E3402"/>
    <w:rsid w:val="0060014F"/>
    <w:rsid w:val="00664B7B"/>
    <w:rsid w:val="006C1F27"/>
    <w:rsid w:val="006D34C5"/>
    <w:rsid w:val="006E1C84"/>
    <w:rsid w:val="006F0D28"/>
    <w:rsid w:val="00706AB0"/>
    <w:rsid w:val="00712FF3"/>
    <w:rsid w:val="00720258"/>
    <w:rsid w:val="007234CF"/>
    <w:rsid w:val="00745641"/>
    <w:rsid w:val="00767CB6"/>
    <w:rsid w:val="007E77E0"/>
    <w:rsid w:val="007F22DF"/>
    <w:rsid w:val="0081703F"/>
    <w:rsid w:val="00823CD3"/>
    <w:rsid w:val="00852152"/>
    <w:rsid w:val="008606F4"/>
    <w:rsid w:val="00891F69"/>
    <w:rsid w:val="008937F0"/>
    <w:rsid w:val="008A3C91"/>
    <w:rsid w:val="008C61D3"/>
    <w:rsid w:val="008E585E"/>
    <w:rsid w:val="008E5F99"/>
    <w:rsid w:val="008F5B75"/>
    <w:rsid w:val="00906C6B"/>
    <w:rsid w:val="00925ABC"/>
    <w:rsid w:val="00932D31"/>
    <w:rsid w:val="00936049"/>
    <w:rsid w:val="00950060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B29CF"/>
    <w:rsid w:val="00AD057B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85081"/>
    <w:rsid w:val="00CA1A51"/>
    <w:rsid w:val="00CA22C2"/>
    <w:rsid w:val="00CB53F5"/>
    <w:rsid w:val="00CB557E"/>
    <w:rsid w:val="00CD5728"/>
    <w:rsid w:val="00CE4419"/>
    <w:rsid w:val="00CF3746"/>
    <w:rsid w:val="00D03BDB"/>
    <w:rsid w:val="00D71C6A"/>
    <w:rsid w:val="00D817E1"/>
    <w:rsid w:val="00E34A48"/>
    <w:rsid w:val="00E53825"/>
    <w:rsid w:val="00E55788"/>
    <w:rsid w:val="00E62A05"/>
    <w:rsid w:val="00E87809"/>
    <w:rsid w:val="00EE5319"/>
    <w:rsid w:val="00EE5F17"/>
    <w:rsid w:val="00EF79FA"/>
    <w:rsid w:val="00F04F42"/>
    <w:rsid w:val="00F10E60"/>
    <w:rsid w:val="00F22885"/>
    <w:rsid w:val="00F32EA9"/>
    <w:rsid w:val="00F6491A"/>
    <w:rsid w:val="00F71989"/>
    <w:rsid w:val="00FE607C"/>
    <w:rsid w:val="00FE6B02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C0B8"/>
  <w15:chartTrackingRefBased/>
  <w15:docId w15:val="{462626AE-8CAF-473E-B52D-A7E5FAE6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F6491A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3C12BB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32EA9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0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0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9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D24DC-79F2-4ED1-8506-2BCAAAB9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Vladimir Pishchanyuk</cp:lastModifiedBy>
  <cp:revision>2</cp:revision>
  <dcterms:created xsi:type="dcterms:W3CDTF">2021-12-21T19:10:00Z</dcterms:created>
  <dcterms:modified xsi:type="dcterms:W3CDTF">2021-12-21T19:10:00Z</dcterms:modified>
</cp:coreProperties>
</file>