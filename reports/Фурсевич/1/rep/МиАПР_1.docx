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EE5728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14:paraId="5E929F0D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14:paraId="39ECA9F0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14:paraId="47402B76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14:paraId="03D02E74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492D0C9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F609525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7469C62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AEA43D4" w14:textId="77777777" w:rsidR="00BC3D7E" w:rsidRPr="008E5F99" w:rsidRDefault="00BC3D7E" w:rsidP="00BC3D7E">
      <w:pPr>
        <w:rPr>
          <w:sz w:val="28"/>
          <w:szCs w:val="28"/>
        </w:rPr>
      </w:pPr>
    </w:p>
    <w:p w14:paraId="2838E8E5" w14:textId="77777777" w:rsidR="00B47D5B" w:rsidRPr="008E5F99" w:rsidRDefault="00B47D5B" w:rsidP="00BC3D7E">
      <w:pPr>
        <w:rPr>
          <w:sz w:val="28"/>
          <w:szCs w:val="28"/>
        </w:rPr>
      </w:pPr>
    </w:p>
    <w:p w14:paraId="2A4B5A9B" w14:textId="77777777" w:rsidR="00B47D5B" w:rsidRPr="008E5F99" w:rsidRDefault="00B47D5B" w:rsidP="008A3C91">
      <w:pPr>
        <w:rPr>
          <w:sz w:val="28"/>
          <w:szCs w:val="28"/>
        </w:rPr>
      </w:pPr>
    </w:p>
    <w:p w14:paraId="27DFB5BD" w14:textId="77777777" w:rsidR="00BC3D7E" w:rsidRPr="008E5F99" w:rsidRDefault="00BC3D7E" w:rsidP="003645D2">
      <w:pPr>
        <w:rPr>
          <w:sz w:val="28"/>
          <w:szCs w:val="28"/>
        </w:rPr>
      </w:pPr>
    </w:p>
    <w:p w14:paraId="4C4BEDCC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7EE98A8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7632DF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2E61FE9" w14:textId="77777777" w:rsidR="00BC3D7E" w:rsidRPr="008E5F99" w:rsidRDefault="00C108FC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Лабораторная работа №1</w:t>
      </w:r>
    </w:p>
    <w:p w14:paraId="016311AE" w14:textId="77777777" w:rsidR="00BC3D7E" w:rsidRPr="008E5F99" w:rsidRDefault="009B730A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По дисциплине: «</w:t>
      </w:r>
      <w:proofErr w:type="spellStart"/>
      <w:r w:rsidRPr="008E5F99">
        <w:rPr>
          <w:sz w:val="28"/>
          <w:szCs w:val="28"/>
        </w:rPr>
        <w:t>МиАПР</w:t>
      </w:r>
      <w:proofErr w:type="spellEnd"/>
      <w:r w:rsidR="00BC3D7E" w:rsidRPr="008E5F99">
        <w:rPr>
          <w:sz w:val="28"/>
          <w:szCs w:val="28"/>
        </w:rPr>
        <w:t>»</w:t>
      </w:r>
    </w:p>
    <w:p w14:paraId="50A9E034" w14:textId="77777777" w:rsidR="00BC3D7E" w:rsidRPr="008E5F99" w:rsidRDefault="00745641" w:rsidP="00BC3D7E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Тема: «</w:t>
      </w:r>
      <w:r w:rsidR="009B730A" w:rsidRPr="008E5F99">
        <w:rPr>
          <w:sz w:val="28"/>
          <w:szCs w:val="28"/>
          <w:lang w:val="be-BY"/>
        </w:rPr>
        <w:t>Линейная искусственная нейронная сеть. Правило Видроу-Хоффа</w:t>
      </w:r>
      <w:r w:rsidR="00BC3D7E" w:rsidRPr="008E5F99">
        <w:rPr>
          <w:sz w:val="28"/>
          <w:szCs w:val="28"/>
        </w:rPr>
        <w:t>»</w:t>
      </w:r>
    </w:p>
    <w:p w14:paraId="200B1A3D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4FA51F3" w14:textId="77777777" w:rsidR="00BC3D7E" w:rsidRPr="008E5F99" w:rsidRDefault="00BC3D7E" w:rsidP="008E5F99">
      <w:pPr>
        <w:rPr>
          <w:sz w:val="28"/>
          <w:szCs w:val="28"/>
        </w:rPr>
      </w:pPr>
    </w:p>
    <w:p w14:paraId="7226D587" w14:textId="77777777" w:rsidR="00FF69C9" w:rsidRPr="008E5F99" w:rsidRDefault="00FF69C9" w:rsidP="008A3C91">
      <w:pPr>
        <w:rPr>
          <w:sz w:val="28"/>
          <w:szCs w:val="28"/>
        </w:rPr>
      </w:pPr>
    </w:p>
    <w:p w14:paraId="56DA9EB8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C07CA4B" w14:textId="77777777" w:rsidR="00FF69C9" w:rsidRPr="008E5F99" w:rsidRDefault="00FF69C9" w:rsidP="00BC3D7E">
      <w:pPr>
        <w:jc w:val="center"/>
        <w:rPr>
          <w:sz w:val="28"/>
          <w:szCs w:val="28"/>
        </w:rPr>
      </w:pPr>
    </w:p>
    <w:p w14:paraId="71E863BA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7B46D785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7C6FA62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57805F30" w14:textId="75ACD6A9" w:rsidR="00BC3D7E" w:rsidRDefault="00BC3D7E" w:rsidP="00BC3D7E">
      <w:pPr>
        <w:jc w:val="center"/>
        <w:rPr>
          <w:sz w:val="28"/>
          <w:szCs w:val="28"/>
        </w:rPr>
      </w:pPr>
    </w:p>
    <w:p w14:paraId="02B40709" w14:textId="4A10D9C8" w:rsidR="008E6DBF" w:rsidRDefault="008E6DBF" w:rsidP="00BC3D7E">
      <w:pPr>
        <w:jc w:val="center"/>
        <w:rPr>
          <w:sz w:val="28"/>
          <w:szCs w:val="28"/>
        </w:rPr>
      </w:pPr>
    </w:p>
    <w:p w14:paraId="037FB549" w14:textId="555A6D03" w:rsidR="008E6DBF" w:rsidRDefault="008E6DBF" w:rsidP="00BC3D7E">
      <w:pPr>
        <w:jc w:val="center"/>
        <w:rPr>
          <w:sz w:val="28"/>
          <w:szCs w:val="28"/>
        </w:rPr>
      </w:pPr>
    </w:p>
    <w:p w14:paraId="0914EE79" w14:textId="77777777" w:rsidR="008E6DBF" w:rsidRPr="008E5F99" w:rsidRDefault="008E6DBF" w:rsidP="00BC3D7E">
      <w:pPr>
        <w:jc w:val="center"/>
        <w:rPr>
          <w:sz w:val="28"/>
          <w:szCs w:val="28"/>
        </w:rPr>
      </w:pPr>
    </w:p>
    <w:p w14:paraId="72D08941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52E7421" w14:textId="1EFBF05B"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BC3D7E" w:rsidRPr="008E5F99">
        <w:rPr>
          <w:sz w:val="28"/>
          <w:szCs w:val="28"/>
        </w:rPr>
        <w:t>:</w:t>
      </w:r>
    </w:p>
    <w:p w14:paraId="2229F706" w14:textId="77777777"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C108FC" w:rsidRPr="008E5F99">
        <w:rPr>
          <w:sz w:val="28"/>
          <w:szCs w:val="28"/>
        </w:rPr>
        <w:t xml:space="preserve"> 2</w:t>
      </w:r>
      <w:r w:rsidR="00BC3D7E" w:rsidRPr="008E5F99">
        <w:rPr>
          <w:sz w:val="28"/>
          <w:szCs w:val="28"/>
        </w:rPr>
        <w:t xml:space="preserve"> курса</w:t>
      </w:r>
    </w:p>
    <w:p w14:paraId="3EF65D46" w14:textId="77777777" w:rsidR="00BC3D7E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Группы ПО-</w:t>
      </w:r>
      <w:r w:rsidR="00A96AA3">
        <w:rPr>
          <w:sz w:val="28"/>
          <w:szCs w:val="28"/>
        </w:rPr>
        <w:t>7</w:t>
      </w:r>
      <w:r w:rsidR="003645D2" w:rsidRPr="008E5F99">
        <w:rPr>
          <w:sz w:val="28"/>
          <w:szCs w:val="28"/>
        </w:rPr>
        <w:t>(</w:t>
      </w:r>
      <w:r w:rsidR="00A96AA3" w:rsidRPr="0079467A">
        <w:rPr>
          <w:sz w:val="28"/>
          <w:szCs w:val="28"/>
        </w:rPr>
        <w:t>2</w:t>
      </w:r>
      <w:r w:rsidR="003645D2" w:rsidRPr="008E5F99">
        <w:rPr>
          <w:sz w:val="28"/>
          <w:szCs w:val="28"/>
        </w:rPr>
        <w:t>)</w:t>
      </w:r>
    </w:p>
    <w:p w14:paraId="0C6513D6" w14:textId="6ABA8DE7" w:rsidR="00A96AA3" w:rsidRPr="00A96AA3" w:rsidRDefault="00F60AD3" w:rsidP="00BC3D7E">
      <w:pPr>
        <w:ind w:left="6946"/>
        <w:rPr>
          <w:sz w:val="28"/>
          <w:szCs w:val="28"/>
        </w:rPr>
      </w:pPr>
      <w:proofErr w:type="spellStart"/>
      <w:r>
        <w:rPr>
          <w:sz w:val="28"/>
          <w:szCs w:val="28"/>
        </w:rPr>
        <w:t>Фурсевич</w:t>
      </w:r>
      <w:proofErr w:type="spellEnd"/>
      <w:r>
        <w:rPr>
          <w:sz w:val="28"/>
          <w:szCs w:val="28"/>
        </w:rPr>
        <w:t xml:space="preserve"> Д</w:t>
      </w:r>
      <w:r w:rsidR="00A96AA3">
        <w:rPr>
          <w:sz w:val="28"/>
          <w:szCs w:val="28"/>
        </w:rPr>
        <w:t>.С.</w:t>
      </w:r>
    </w:p>
    <w:p w14:paraId="1CB69E35" w14:textId="77777777" w:rsidR="00BC3D7E" w:rsidRPr="008E5F99" w:rsidRDefault="00B43BCF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</w:t>
      </w:r>
      <w:r w:rsidR="00BC3D7E" w:rsidRPr="008E5F99">
        <w:rPr>
          <w:sz w:val="28"/>
          <w:szCs w:val="28"/>
        </w:rPr>
        <w:t>:</w:t>
      </w:r>
    </w:p>
    <w:p w14:paraId="24E02A34" w14:textId="77777777" w:rsidR="00BC3D7E" w:rsidRPr="008E5F99" w:rsidRDefault="009B730A" w:rsidP="00BC3D7E">
      <w:pPr>
        <w:ind w:left="6946"/>
        <w:rPr>
          <w:sz w:val="28"/>
          <w:szCs w:val="28"/>
        </w:rPr>
      </w:pPr>
      <w:proofErr w:type="spellStart"/>
      <w:r w:rsidRPr="008E5F99">
        <w:rPr>
          <w:sz w:val="28"/>
          <w:szCs w:val="28"/>
        </w:rPr>
        <w:t>Крощенко</w:t>
      </w:r>
      <w:proofErr w:type="spellEnd"/>
      <w:r w:rsidRPr="008E5F99">
        <w:rPr>
          <w:sz w:val="28"/>
          <w:szCs w:val="28"/>
        </w:rPr>
        <w:t xml:space="preserve"> А.А.</w:t>
      </w:r>
    </w:p>
    <w:p w14:paraId="46BFC34A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5B3C2C7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C441E6B" w14:textId="77777777" w:rsidR="00FF69C9" w:rsidRPr="008E5F99" w:rsidRDefault="00FF69C9" w:rsidP="00BC3D7E">
      <w:pPr>
        <w:rPr>
          <w:sz w:val="28"/>
          <w:szCs w:val="28"/>
        </w:rPr>
      </w:pPr>
    </w:p>
    <w:p w14:paraId="7C4FA557" w14:textId="77777777" w:rsidR="00767CB6" w:rsidRPr="008E5F99" w:rsidRDefault="00767CB6" w:rsidP="00BC3D7E">
      <w:pPr>
        <w:rPr>
          <w:sz w:val="28"/>
          <w:szCs w:val="28"/>
        </w:rPr>
      </w:pPr>
    </w:p>
    <w:p w14:paraId="1686FCD5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39E4587" w14:textId="77777777" w:rsidR="00BC3D7E" w:rsidRPr="008E5F99" w:rsidRDefault="00BC3D7E" w:rsidP="008E5F99">
      <w:pPr>
        <w:rPr>
          <w:sz w:val="28"/>
          <w:szCs w:val="28"/>
        </w:rPr>
      </w:pPr>
    </w:p>
    <w:p w14:paraId="79DE373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CF822E6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697EA56" w14:textId="32EAF247" w:rsidR="00BC3D7E" w:rsidRPr="008E5F99" w:rsidRDefault="00BC3D7E" w:rsidP="00BC3D7E">
      <w:pPr>
        <w:jc w:val="center"/>
        <w:rPr>
          <w:sz w:val="28"/>
          <w:szCs w:val="28"/>
        </w:rPr>
      </w:pPr>
    </w:p>
    <w:p w14:paraId="4D05AED2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0D655317" w14:textId="6B46C712" w:rsidR="009B730A" w:rsidRPr="008E5F99" w:rsidRDefault="003D6428" w:rsidP="008E6DBF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A96AA3">
        <w:rPr>
          <w:sz w:val="28"/>
          <w:szCs w:val="28"/>
        </w:rPr>
        <w:t>1</w:t>
      </w:r>
      <w:r w:rsidR="00BC3D7E" w:rsidRPr="008E5F99">
        <w:rPr>
          <w:sz w:val="28"/>
          <w:szCs w:val="28"/>
        </w:rPr>
        <w:br w:type="page"/>
      </w:r>
    </w:p>
    <w:p w14:paraId="3A9890C0" w14:textId="195B5118" w:rsidR="00A96AA3" w:rsidRPr="008E6DBF" w:rsidRDefault="00BC3D7E" w:rsidP="00A96AA3">
      <w:pPr>
        <w:widowControl/>
        <w:autoSpaceDE/>
        <w:autoSpaceDN/>
        <w:adjustRightInd/>
        <w:spacing w:before="240"/>
        <w:rPr>
          <w:b/>
          <w:sz w:val="28"/>
          <w:szCs w:val="28"/>
        </w:rPr>
      </w:pPr>
      <w:r w:rsidRPr="00A96AA3">
        <w:rPr>
          <w:b/>
          <w:sz w:val="28"/>
          <w:szCs w:val="28"/>
        </w:rPr>
        <w:lastRenderedPageBreak/>
        <w:t xml:space="preserve">Цель работы: </w:t>
      </w:r>
      <w:r w:rsidR="008E5F99" w:rsidRPr="008E5F99">
        <w:rPr>
          <w:sz w:val="28"/>
          <w:szCs w:val="28"/>
        </w:rPr>
        <w:t>изучить обучение и функциониро</w:t>
      </w:r>
      <w:r w:rsidR="00447DFC">
        <w:rPr>
          <w:sz w:val="28"/>
          <w:szCs w:val="28"/>
        </w:rPr>
        <w:t xml:space="preserve">вание линейной ИНС при решении </w:t>
      </w:r>
      <w:r w:rsidR="008E5F99" w:rsidRPr="008E5F99">
        <w:rPr>
          <w:sz w:val="28"/>
          <w:szCs w:val="28"/>
        </w:rPr>
        <w:t>задач прогнозирования.</w:t>
      </w:r>
    </w:p>
    <w:p w14:paraId="4275343B" w14:textId="27CDBE68" w:rsidR="008E6DBF" w:rsidRDefault="008E6DBF" w:rsidP="008E6DBF">
      <w:pPr>
        <w:widowControl/>
        <w:autoSpaceDE/>
        <w:autoSpaceDN/>
        <w:adjustRightInd/>
        <w:spacing w:before="240"/>
        <w:jc w:val="center"/>
        <w:rPr>
          <w:b/>
          <w:sz w:val="28"/>
          <w:szCs w:val="28"/>
        </w:rPr>
      </w:pPr>
      <w:r w:rsidRPr="008E6DBF">
        <w:rPr>
          <w:b/>
          <w:sz w:val="28"/>
          <w:szCs w:val="28"/>
        </w:rPr>
        <w:t>Ход работы</w:t>
      </w:r>
    </w:p>
    <w:p w14:paraId="11EBE728" w14:textId="77777777" w:rsidR="008E6DBF" w:rsidRDefault="008E6DBF" w:rsidP="008E6DBF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Вариант 11</w:t>
      </w:r>
    </w:p>
    <w:p w14:paraId="09F5F6C9" w14:textId="220FA361" w:rsidR="00A96AA3" w:rsidRPr="00A96AA3" w:rsidRDefault="00B47D5B" w:rsidP="00A96AA3">
      <w:pPr>
        <w:widowControl/>
        <w:autoSpaceDE/>
        <w:autoSpaceDN/>
        <w:adjustRightInd/>
        <w:spacing w:before="240"/>
        <w:rPr>
          <w:b/>
          <w:sz w:val="28"/>
          <w:szCs w:val="28"/>
        </w:rPr>
      </w:pPr>
      <w:r w:rsidRPr="00A96AA3">
        <w:rPr>
          <w:b/>
          <w:sz w:val="28"/>
          <w:szCs w:val="28"/>
        </w:rPr>
        <w:t>Задание:</w:t>
      </w:r>
    </w:p>
    <w:p w14:paraId="753BF503" w14:textId="4D9C9A2C" w:rsidR="008E5F99" w:rsidRPr="008E5F99" w:rsidRDefault="008E5F99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8E5F99">
        <w:rPr>
          <w:sz w:val="28"/>
          <w:szCs w:val="28"/>
        </w:rPr>
        <w:t xml:space="preserve">Написать на любом ЯВУ программу моделирования прогнозирующей линейной ИНС. Для тестирования использовать функцию </w:t>
      </w:r>
      <w:r w:rsidR="000A1A48">
        <w:rPr>
          <w:sz w:val="28"/>
          <w:szCs w:val="28"/>
          <w:lang w:val="en-US"/>
        </w:rPr>
        <w:t>y</w:t>
      </w:r>
      <w:r w:rsidR="000A1A48" w:rsidRPr="000A1A48">
        <w:rPr>
          <w:sz w:val="28"/>
          <w:szCs w:val="28"/>
        </w:rPr>
        <w:t xml:space="preserve"> = </w:t>
      </w:r>
      <w:r w:rsidR="000A1A48">
        <w:rPr>
          <w:sz w:val="28"/>
          <w:szCs w:val="28"/>
          <w:lang w:val="en-US"/>
        </w:rPr>
        <w:t>a</w:t>
      </w:r>
      <w:r w:rsidR="000A1A48" w:rsidRPr="000A1A48">
        <w:rPr>
          <w:sz w:val="28"/>
          <w:szCs w:val="28"/>
        </w:rPr>
        <w:t>*</w:t>
      </w:r>
      <w:r w:rsidR="000A1A48">
        <w:rPr>
          <w:sz w:val="28"/>
          <w:szCs w:val="28"/>
          <w:lang w:val="en-US"/>
        </w:rPr>
        <w:t>sin</w:t>
      </w:r>
      <w:r w:rsidR="000A1A48" w:rsidRPr="000A1A48">
        <w:rPr>
          <w:sz w:val="28"/>
          <w:szCs w:val="28"/>
        </w:rPr>
        <w:t>(</w:t>
      </w:r>
      <w:r w:rsidR="000A1A48">
        <w:rPr>
          <w:sz w:val="28"/>
          <w:szCs w:val="28"/>
          <w:lang w:val="en-US"/>
        </w:rPr>
        <w:t>b</w:t>
      </w:r>
      <w:r w:rsidR="00F87A66" w:rsidRPr="00F87A66">
        <w:rPr>
          <w:sz w:val="28"/>
          <w:szCs w:val="28"/>
        </w:rPr>
        <w:t>*</w:t>
      </w:r>
      <w:r w:rsidR="000A1A48">
        <w:rPr>
          <w:sz w:val="28"/>
          <w:szCs w:val="28"/>
          <w:lang w:val="en-US"/>
        </w:rPr>
        <w:t>x</w:t>
      </w:r>
      <w:r w:rsidR="000A1A48" w:rsidRPr="000A1A48">
        <w:rPr>
          <w:sz w:val="28"/>
          <w:szCs w:val="28"/>
        </w:rPr>
        <w:t xml:space="preserve">) + </w:t>
      </w:r>
      <w:r w:rsidR="000A1A48">
        <w:rPr>
          <w:sz w:val="28"/>
          <w:szCs w:val="28"/>
          <w:lang w:val="en-US"/>
        </w:rPr>
        <w:t>d</w:t>
      </w:r>
      <w:r w:rsidR="008E6DBF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a</w:t>
      </w:r>
      <w:r w:rsidR="003D6428">
        <w:rPr>
          <w:sz w:val="28"/>
          <w:szCs w:val="28"/>
        </w:rPr>
        <w:t xml:space="preserve"> = </w:t>
      </w:r>
      <w:r w:rsidR="00A96AA3">
        <w:rPr>
          <w:sz w:val="28"/>
          <w:szCs w:val="28"/>
        </w:rPr>
        <w:t>3</w:t>
      </w:r>
      <w:r w:rsidRPr="008E5F9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="00F60AD3">
        <w:rPr>
          <w:sz w:val="28"/>
          <w:szCs w:val="28"/>
        </w:rPr>
        <w:t xml:space="preserve"> = 5</w:t>
      </w:r>
      <w:r w:rsidRPr="008E5F9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 w:rsidR="003D6428">
        <w:rPr>
          <w:sz w:val="28"/>
          <w:szCs w:val="28"/>
        </w:rPr>
        <w:t xml:space="preserve"> = 0.</w:t>
      </w:r>
      <w:r w:rsidR="00F60AD3">
        <w:rPr>
          <w:sz w:val="28"/>
          <w:szCs w:val="28"/>
        </w:rPr>
        <w:t>5</w:t>
      </w:r>
      <w:r w:rsidRPr="008E5F99">
        <w:rPr>
          <w:sz w:val="28"/>
          <w:szCs w:val="28"/>
        </w:rPr>
        <w:t xml:space="preserve">, </w:t>
      </w:r>
      <w:r w:rsidR="003D6428">
        <w:rPr>
          <w:sz w:val="28"/>
          <w:szCs w:val="28"/>
        </w:rPr>
        <w:t xml:space="preserve">кол-во входов ИНС = </w:t>
      </w:r>
      <w:r w:rsidR="00F60AD3">
        <w:rPr>
          <w:sz w:val="28"/>
          <w:szCs w:val="28"/>
        </w:rPr>
        <w:t>4</w:t>
      </w:r>
      <w:r w:rsidR="008E6DBF">
        <w:rPr>
          <w:sz w:val="28"/>
          <w:szCs w:val="28"/>
        </w:rPr>
        <w:t>).</w:t>
      </w:r>
    </w:p>
    <w:p w14:paraId="23E71E7D" w14:textId="5E422200" w:rsidR="00A96AA3" w:rsidRPr="008E6DBF" w:rsidRDefault="00CB557E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en-US"/>
        </w:rPr>
      </w:pPr>
      <w:r w:rsidRPr="00A96AA3">
        <w:rPr>
          <w:b/>
          <w:sz w:val="28"/>
          <w:szCs w:val="28"/>
        </w:rPr>
        <w:t>Код</w:t>
      </w:r>
      <w:r w:rsidRPr="00A96AA3">
        <w:rPr>
          <w:b/>
          <w:sz w:val="28"/>
          <w:szCs w:val="28"/>
          <w:lang w:val="en-US"/>
        </w:rPr>
        <w:t xml:space="preserve"> </w:t>
      </w:r>
      <w:r w:rsidRPr="00A96AA3">
        <w:rPr>
          <w:b/>
          <w:sz w:val="28"/>
          <w:szCs w:val="28"/>
        </w:rPr>
        <w:t>программы</w:t>
      </w:r>
      <w:r w:rsidRPr="00A96AA3">
        <w:rPr>
          <w:b/>
          <w:sz w:val="28"/>
          <w:szCs w:val="28"/>
          <w:lang w:val="en-US"/>
        </w:rPr>
        <w:t>:</w:t>
      </w:r>
    </w:p>
    <w:p w14:paraId="3F7C9671" w14:textId="70E594FD" w:rsidR="00F87A66" w:rsidRPr="00F87A66" w:rsidRDefault="00F87A66" w:rsidP="00F87A66">
      <w:pPr>
        <w:pStyle w:val="HTML"/>
        <w:shd w:val="clear" w:color="auto" w:fill="FFFFFF"/>
        <w:rPr>
          <w:color w:val="333333"/>
          <w:sz w:val="22"/>
          <w:lang w:val="en-US"/>
        </w:rPr>
      </w:pPr>
      <w:r w:rsidRPr="00F87A66">
        <w:rPr>
          <w:color w:val="A71D5D"/>
          <w:sz w:val="22"/>
          <w:lang w:val="en-US"/>
        </w:rPr>
        <w:t xml:space="preserve">import </w:t>
      </w:r>
      <w:r w:rsidRPr="00F87A66">
        <w:rPr>
          <w:color w:val="333333"/>
          <w:sz w:val="22"/>
          <w:lang w:val="en-US"/>
        </w:rPr>
        <w:t>random</w:t>
      </w:r>
      <w:r w:rsidRPr="00F87A66">
        <w:rPr>
          <w:color w:val="333333"/>
          <w:sz w:val="22"/>
          <w:lang w:val="en-US"/>
        </w:rPr>
        <w:br/>
      </w:r>
      <w:r w:rsidRPr="00F87A66">
        <w:rPr>
          <w:color w:val="A71D5D"/>
          <w:sz w:val="22"/>
          <w:lang w:val="en-US"/>
        </w:rPr>
        <w:t xml:space="preserve">import </w:t>
      </w:r>
      <w:r w:rsidRPr="00F87A66">
        <w:rPr>
          <w:color w:val="333333"/>
          <w:sz w:val="22"/>
          <w:lang w:val="en-US"/>
        </w:rPr>
        <w:t>math</w:t>
      </w:r>
      <w:r w:rsidRPr="00F87A66">
        <w:rPr>
          <w:color w:val="333333"/>
          <w:sz w:val="22"/>
          <w:lang w:val="en-US"/>
        </w:rPr>
        <w:br/>
      </w:r>
      <w:r w:rsidRPr="00F87A66">
        <w:rPr>
          <w:color w:val="333333"/>
          <w:sz w:val="22"/>
          <w:lang w:val="en-US"/>
        </w:rPr>
        <w:br/>
        <w:t>step</w:t>
      </w:r>
      <w:r w:rsidRPr="00F87A66">
        <w:rPr>
          <w:color w:val="63A35C"/>
          <w:sz w:val="22"/>
          <w:lang w:val="en-US"/>
        </w:rPr>
        <w:t xml:space="preserve">, </w:t>
      </w:r>
      <w:r w:rsidRPr="00F87A66">
        <w:rPr>
          <w:color w:val="333333"/>
          <w:sz w:val="22"/>
          <w:lang w:val="en-US"/>
        </w:rPr>
        <w:t xml:space="preserve">speed </w:t>
      </w:r>
      <w:r w:rsidRPr="00F87A66">
        <w:rPr>
          <w:color w:val="A71D5D"/>
          <w:sz w:val="22"/>
          <w:lang w:val="en-US"/>
        </w:rPr>
        <w:t xml:space="preserve">= </w:t>
      </w:r>
      <w:r w:rsidRPr="00F87A66">
        <w:rPr>
          <w:color w:val="0086B3"/>
          <w:sz w:val="22"/>
          <w:lang w:val="en-US"/>
        </w:rPr>
        <w:t>0.1</w:t>
      </w:r>
      <w:r w:rsidRPr="00F87A66">
        <w:rPr>
          <w:color w:val="63A35C"/>
          <w:sz w:val="22"/>
          <w:lang w:val="en-US"/>
        </w:rPr>
        <w:t xml:space="preserve">, </w:t>
      </w:r>
      <w:r w:rsidRPr="00F87A66">
        <w:rPr>
          <w:color w:val="0086B3"/>
          <w:sz w:val="22"/>
          <w:lang w:val="en-US"/>
        </w:rPr>
        <w:t>0.1</w:t>
      </w:r>
      <w:r w:rsidRPr="00F87A66">
        <w:rPr>
          <w:color w:val="0086B3"/>
          <w:sz w:val="22"/>
          <w:lang w:val="en-US"/>
        </w:rPr>
        <w:br/>
      </w:r>
      <w:proofErr w:type="spellStart"/>
      <w:r w:rsidRPr="00F87A66">
        <w:rPr>
          <w:color w:val="333333"/>
          <w:sz w:val="22"/>
          <w:lang w:val="en-US"/>
        </w:rPr>
        <w:t>mistake_min</w:t>
      </w:r>
      <w:proofErr w:type="spellEnd"/>
      <w:r w:rsidRPr="00F87A66">
        <w:rPr>
          <w:color w:val="333333"/>
          <w:sz w:val="22"/>
          <w:lang w:val="en-US"/>
        </w:rPr>
        <w:t xml:space="preserve"> </w:t>
      </w:r>
      <w:r w:rsidRPr="00F87A66">
        <w:rPr>
          <w:color w:val="A71D5D"/>
          <w:sz w:val="22"/>
          <w:lang w:val="en-US"/>
        </w:rPr>
        <w:t xml:space="preserve">= </w:t>
      </w:r>
      <w:r w:rsidRPr="00F87A66">
        <w:rPr>
          <w:color w:val="0086B3"/>
          <w:sz w:val="22"/>
          <w:lang w:val="en-US"/>
        </w:rPr>
        <w:t>0.001</w:t>
      </w:r>
      <w:r w:rsidRPr="00F87A66">
        <w:rPr>
          <w:color w:val="0086B3"/>
          <w:sz w:val="22"/>
          <w:lang w:val="en-US"/>
        </w:rPr>
        <w:br/>
      </w:r>
      <w:r w:rsidRPr="00F87A66">
        <w:rPr>
          <w:color w:val="333333"/>
          <w:sz w:val="22"/>
          <w:lang w:val="en-US"/>
        </w:rPr>
        <w:t>a</w:t>
      </w:r>
      <w:r w:rsidRPr="00F87A66">
        <w:rPr>
          <w:color w:val="63A35C"/>
          <w:sz w:val="22"/>
          <w:lang w:val="en-US"/>
        </w:rPr>
        <w:t xml:space="preserve">, </w:t>
      </w:r>
      <w:r w:rsidRPr="00F87A66">
        <w:rPr>
          <w:color w:val="333333"/>
          <w:sz w:val="22"/>
          <w:lang w:val="en-US"/>
        </w:rPr>
        <w:t>b</w:t>
      </w:r>
      <w:r w:rsidRPr="00F87A66">
        <w:rPr>
          <w:color w:val="63A35C"/>
          <w:sz w:val="22"/>
          <w:lang w:val="en-US"/>
        </w:rPr>
        <w:t xml:space="preserve">, </w:t>
      </w:r>
      <w:r w:rsidRPr="00F87A66">
        <w:rPr>
          <w:color w:val="333333"/>
          <w:sz w:val="22"/>
          <w:lang w:val="en-US"/>
        </w:rPr>
        <w:t xml:space="preserve">d </w:t>
      </w:r>
      <w:r w:rsidRPr="00F87A66">
        <w:rPr>
          <w:color w:val="A71D5D"/>
          <w:sz w:val="22"/>
          <w:lang w:val="en-US"/>
        </w:rPr>
        <w:t xml:space="preserve">= </w:t>
      </w:r>
      <w:r w:rsidRPr="00F87A66">
        <w:rPr>
          <w:color w:val="0086B3"/>
          <w:sz w:val="22"/>
          <w:lang w:val="en-US"/>
        </w:rPr>
        <w:t>3</w:t>
      </w:r>
      <w:r w:rsidRPr="00F87A66">
        <w:rPr>
          <w:color w:val="63A35C"/>
          <w:sz w:val="22"/>
          <w:lang w:val="en-US"/>
        </w:rPr>
        <w:t xml:space="preserve">, </w:t>
      </w:r>
      <w:r w:rsidRPr="00F87A66">
        <w:rPr>
          <w:color w:val="0086B3"/>
          <w:sz w:val="22"/>
          <w:lang w:val="en-US"/>
        </w:rPr>
        <w:t>5</w:t>
      </w:r>
      <w:r w:rsidRPr="00F87A66">
        <w:rPr>
          <w:color w:val="63A35C"/>
          <w:sz w:val="22"/>
          <w:lang w:val="en-US"/>
        </w:rPr>
        <w:t xml:space="preserve">, </w:t>
      </w:r>
      <w:r w:rsidRPr="00F87A66">
        <w:rPr>
          <w:color w:val="0086B3"/>
          <w:sz w:val="22"/>
          <w:lang w:val="en-US"/>
        </w:rPr>
        <w:t>0.5</w:t>
      </w:r>
      <w:r w:rsidRPr="00F87A66">
        <w:rPr>
          <w:color w:val="0086B3"/>
          <w:sz w:val="22"/>
          <w:lang w:val="en-US"/>
        </w:rPr>
        <w:br/>
      </w:r>
      <w:proofErr w:type="spellStart"/>
      <w:r w:rsidRPr="00F87A66">
        <w:rPr>
          <w:color w:val="333333"/>
          <w:sz w:val="22"/>
          <w:lang w:val="en-US"/>
        </w:rPr>
        <w:t>kol_vh</w:t>
      </w:r>
      <w:proofErr w:type="spellEnd"/>
      <w:r w:rsidRPr="00F87A66">
        <w:rPr>
          <w:color w:val="333333"/>
          <w:sz w:val="22"/>
          <w:lang w:val="en-US"/>
        </w:rPr>
        <w:t xml:space="preserve"> </w:t>
      </w:r>
      <w:r w:rsidRPr="00F87A66">
        <w:rPr>
          <w:color w:val="A71D5D"/>
          <w:sz w:val="22"/>
          <w:lang w:val="en-US"/>
        </w:rPr>
        <w:t xml:space="preserve">= </w:t>
      </w:r>
      <w:r w:rsidRPr="00F87A66">
        <w:rPr>
          <w:color w:val="0086B3"/>
          <w:sz w:val="22"/>
          <w:lang w:val="en-US"/>
        </w:rPr>
        <w:t>4</w:t>
      </w:r>
      <w:r w:rsidRPr="00F87A66">
        <w:rPr>
          <w:color w:val="0086B3"/>
          <w:sz w:val="22"/>
          <w:lang w:val="en-US"/>
        </w:rPr>
        <w:br/>
      </w:r>
      <w:r w:rsidRPr="00F87A66">
        <w:rPr>
          <w:color w:val="333333"/>
          <w:sz w:val="22"/>
          <w:lang w:val="en-US"/>
        </w:rPr>
        <w:t xml:space="preserve">limit </w:t>
      </w:r>
      <w:r w:rsidRPr="00F87A66">
        <w:rPr>
          <w:color w:val="A71D5D"/>
          <w:sz w:val="22"/>
          <w:lang w:val="en-US"/>
        </w:rPr>
        <w:t xml:space="preserve">= </w:t>
      </w:r>
      <w:r w:rsidRPr="00F87A66">
        <w:rPr>
          <w:color w:val="0086B3"/>
          <w:sz w:val="22"/>
          <w:lang w:val="en-US"/>
        </w:rPr>
        <w:t>0</w:t>
      </w:r>
      <w:r w:rsidRPr="00F87A66">
        <w:rPr>
          <w:color w:val="0086B3"/>
          <w:sz w:val="22"/>
          <w:lang w:val="en-US"/>
        </w:rPr>
        <w:br/>
      </w:r>
      <w:r w:rsidRPr="00F87A66">
        <w:rPr>
          <w:color w:val="333333"/>
          <w:sz w:val="22"/>
          <w:lang w:val="en-US"/>
        </w:rPr>
        <w:t xml:space="preserve">w </w:t>
      </w:r>
      <w:r w:rsidRPr="00F87A66">
        <w:rPr>
          <w:color w:val="A71D5D"/>
          <w:sz w:val="22"/>
          <w:lang w:val="en-US"/>
        </w:rPr>
        <w:t xml:space="preserve">= </w:t>
      </w:r>
      <w:r w:rsidRPr="00F87A66">
        <w:rPr>
          <w:color w:val="63A35C"/>
          <w:sz w:val="22"/>
          <w:lang w:val="en-US"/>
        </w:rPr>
        <w:t>[</w:t>
      </w:r>
      <w:proofErr w:type="spellStart"/>
      <w:r w:rsidRPr="00F87A66">
        <w:rPr>
          <w:color w:val="333333"/>
          <w:sz w:val="22"/>
          <w:lang w:val="en-US"/>
        </w:rPr>
        <w:t>random</w:t>
      </w:r>
      <w:r w:rsidRPr="00F87A66">
        <w:rPr>
          <w:color w:val="63A35C"/>
          <w:sz w:val="22"/>
          <w:lang w:val="en-US"/>
        </w:rPr>
        <w:t>.</w:t>
      </w:r>
      <w:r w:rsidRPr="00F87A66">
        <w:rPr>
          <w:color w:val="0086B3"/>
          <w:sz w:val="22"/>
          <w:lang w:val="en-US"/>
        </w:rPr>
        <w:t>uniform</w:t>
      </w:r>
      <w:proofErr w:type="spellEnd"/>
      <w:r w:rsidRPr="00F87A66">
        <w:rPr>
          <w:color w:val="63A35C"/>
          <w:sz w:val="22"/>
          <w:lang w:val="en-US"/>
        </w:rPr>
        <w:t>(</w:t>
      </w:r>
      <w:r w:rsidRPr="00F87A66">
        <w:rPr>
          <w:color w:val="A71D5D"/>
          <w:sz w:val="22"/>
          <w:lang w:val="en-US"/>
        </w:rPr>
        <w:t>-</w:t>
      </w:r>
      <w:r w:rsidRPr="00F87A66">
        <w:rPr>
          <w:color w:val="0086B3"/>
          <w:sz w:val="22"/>
          <w:lang w:val="en-US"/>
        </w:rPr>
        <w:t>0.1</w:t>
      </w:r>
      <w:r w:rsidRPr="00F87A66">
        <w:rPr>
          <w:color w:val="63A35C"/>
          <w:sz w:val="22"/>
          <w:lang w:val="en-US"/>
        </w:rPr>
        <w:t xml:space="preserve">, </w:t>
      </w:r>
      <w:r w:rsidRPr="00F87A66">
        <w:rPr>
          <w:color w:val="0086B3"/>
          <w:sz w:val="22"/>
          <w:lang w:val="en-US"/>
        </w:rPr>
        <w:t>0.1</w:t>
      </w:r>
      <w:r w:rsidRPr="00F87A66">
        <w:rPr>
          <w:color w:val="63A35C"/>
          <w:sz w:val="22"/>
          <w:lang w:val="en-US"/>
        </w:rPr>
        <w:t xml:space="preserve">) </w:t>
      </w:r>
      <w:r w:rsidRPr="00F87A66">
        <w:rPr>
          <w:color w:val="A71D5D"/>
          <w:sz w:val="22"/>
          <w:lang w:val="en-US"/>
        </w:rPr>
        <w:t xml:space="preserve">for </w:t>
      </w:r>
      <w:r w:rsidRPr="00F87A66">
        <w:rPr>
          <w:color w:val="333333"/>
          <w:sz w:val="22"/>
          <w:lang w:val="en-US"/>
        </w:rPr>
        <w:t xml:space="preserve">_ </w:t>
      </w:r>
      <w:r w:rsidRPr="00F87A66">
        <w:rPr>
          <w:color w:val="A71D5D"/>
          <w:sz w:val="22"/>
          <w:lang w:val="en-US"/>
        </w:rPr>
        <w:t xml:space="preserve">in </w:t>
      </w:r>
      <w:r w:rsidRPr="00F87A66">
        <w:rPr>
          <w:color w:val="0086B3"/>
          <w:sz w:val="22"/>
          <w:lang w:val="en-US"/>
        </w:rPr>
        <w:t>range</w:t>
      </w:r>
      <w:r w:rsidRPr="00F87A66">
        <w:rPr>
          <w:color w:val="63A35C"/>
          <w:sz w:val="22"/>
          <w:lang w:val="en-US"/>
        </w:rPr>
        <w:t>(</w:t>
      </w:r>
      <w:r w:rsidRPr="00F87A66">
        <w:rPr>
          <w:color w:val="0086B3"/>
          <w:sz w:val="22"/>
          <w:lang w:val="en-US"/>
        </w:rPr>
        <w:t>3</w:t>
      </w:r>
      <w:r w:rsidRPr="00F87A66">
        <w:rPr>
          <w:color w:val="63A35C"/>
          <w:sz w:val="22"/>
          <w:lang w:val="en-US"/>
        </w:rPr>
        <w:t>)]</w:t>
      </w:r>
      <w:r w:rsidRPr="00F87A66">
        <w:rPr>
          <w:color w:val="63A35C"/>
          <w:sz w:val="22"/>
          <w:lang w:val="en-US"/>
        </w:rPr>
        <w:br/>
      </w:r>
      <w:r w:rsidRPr="00F87A66">
        <w:rPr>
          <w:color w:val="63A35C"/>
          <w:sz w:val="22"/>
          <w:lang w:val="en-US"/>
        </w:rPr>
        <w:br/>
      </w:r>
      <w:r w:rsidRPr="00F87A66">
        <w:rPr>
          <w:color w:val="63A35C"/>
          <w:sz w:val="22"/>
          <w:lang w:val="en-US"/>
        </w:rPr>
        <w:br/>
      </w:r>
      <w:proofErr w:type="spellStart"/>
      <w:r w:rsidRPr="00F87A66">
        <w:rPr>
          <w:color w:val="A71D5D"/>
          <w:sz w:val="22"/>
          <w:lang w:val="en-US"/>
        </w:rPr>
        <w:t>def</w:t>
      </w:r>
      <w:proofErr w:type="spellEnd"/>
      <w:r w:rsidRPr="00F87A66">
        <w:rPr>
          <w:color w:val="A71D5D"/>
          <w:sz w:val="22"/>
          <w:lang w:val="en-US"/>
        </w:rPr>
        <w:t xml:space="preserve"> </w:t>
      </w:r>
      <w:proofErr w:type="spellStart"/>
      <w:r w:rsidRPr="00F87A66">
        <w:rPr>
          <w:color w:val="795DA3"/>
          <w:sz w:val="22"/>
          <w:lang w:val="en-US"/>
        </w:rPr>
        <w:t>row_elements</w:t>
      </w:r>
      <w:proofErr w:type="spellEnd"/>
      <w:r w:rsidRPr="00F87A66">
        <w:rPr>
          <w:color w:val="63A35C"/>
          <w:sz w:val="22"/>
          <w:lang w:val="en-US"/>
        </w:rPr>
        <w:t>(</w:t>
      </w:r>
      <w:proofErr w:type="spellStart"/>
      <w:r w:rsidRPr="00F87A66">
        <w:rPr>
          <w:color w:val="0086B3"/>
          <w:sz w:val="22"/>
          <w:lang w:val="en-US"/>
        </w:rPr>
        <w:t>ind</w:t>
      </w:r>
      <w:proofErr w:type="spellEnd"/>
      <w:r w:rsidRPr="00F87A66">
        <w:rPr>
          <w:color w:val="63A35C"/>
          <w:sz w:val="22"/>
          <w:lang w:val="en-US"/>
        </w:rPr>
        <w:t>)</w:t>
      </w:r>
      <w:r w:rsidRPr="00F87A66">
        <w:rPr>
          <w:color w:val="A71D5D"/>
          <w:sz w:val="22"/>
          <w:lang w:val="en-US"/>
        </w:rPr>
        <w:t>:</w:t>
      </w:r>
      <w:r w:rsidRPr="00F87A66">
        <w:rPr>
          <w:color w:val="A71D5D"/>
          <w:sz w:val="22"/>
          <w:lang w:val="en-US"/>
        </w:rPr>
        <w:br/>
        <w:t xml:space="preserve">   </w:t>
      </w:r>
      <w:r w:rsidRPr="00F87A66">
        <w:rPr>
          <w:color w:val="333333"/>
          <w:sz w:val="22"/>
          <w:lang w:val="en-US"/>
        </w:rPr>
        <w:t xml:space="preserve">y </w:t>
      </w:r>
      <w:r w:rsidRPr="00F87A66">
        <w:rPr>
          <w:color w:val="A71D5D"/>
          <w:sz w:val="22"/>
          <w:lang w:val="en-US"/>
        </w:rPr>
        <w:t xml:space="preserve">= </w:t>
      </w:r>
      <w:r w:rsidRPr="00F87A66">
        <w:rPr>
          <w:color w:val="63A35C"/>
          <w:sz w:val="22"/>
          <w:lang w:val="en-US"/>
        </w:rPr>
        <w:t>[]</w:t>
      </w:r>
      <w:r w:rsidRPr="00F87A66">
        <w:rPr>
          <w:color w:val="63A35C"/>
          <w:sz w:val="22"/>
          <w:lang w:val="en-US"/>
        </w:rPr>
        <w:br/>
        <w:t xml:space="preserve">   </w:t>
      </w:r>
      <w:proofErr w:type="spellStart"/>
      <w:r w:rsidRPr="00F87A66">
        <w:rPr>
          <w:color w:val="333333"/>
          <w:sz w:val="22"/>
          <w:lang w:val="en-US"/>
        </w:rPr>
        <w:t>new_y</w:t>
      </w:r>
      <w:proofErr w:type="spellEnd"/>
      <w:r w:rsidRPr="00F87A66">
        <w:rPr>
          <w:color w:val="333333"/>
          <w:sz w:val="22"/>
          <w:lang w:val="en-US"/>
        </w:rPr>
        <w:t xml:space="preserve"> </w:t>
      </w:r>
      <w:r w:rsidRPr="00F87A66">
        <w:rPr>
          <w:color w:val="A71D5D"/>
          <w:sz w:val="22"/>
          <w:lang w:val="en-US"/>
        </w:rPr>
        <w:t xml:space="preserve">= </w:t>
      </w:r>
      <w:r w:rsidRPr="00F87A66">
        <w:rPr>
          <w:color w:val="63A35C"/>
          <w:sz w:val="22"/>
          <w:lang w:val="en-US"/>
        </w:rPr>
        <w:t>[]</w:t>
      </w:r>
      <w:r w:rsidRPr="00F87A66">
        <w:rPr>
          <w:color w:val="63A35C"/>
          <w:sz w:val="22"/>
          <w:lang w:val="en-US"/>
        </w:rPr>
        <w:br/>
        <w:t xml:space="preserve">   </w:t>
      </w:r>
      <w:r w:rsidRPr="00F87A66">
        <w:rPr>
          <w:color w:val="A71D5D"/>
          <w:sz w:val="22"/>
          <w:lang w:val="en-US"/>
        </w:rPr>
        <w:t xml:space="preserve">for </w:t>
      </w:r>
      <w:proofErr w:type="spellStart"/>
      <w:r w:rsidRPr="00F87A66">
        <w:rPr>
          <w:color w:val="333333"/>
          <w:sz w:val="22"/>
          <w:lang w:val="en-US"/>
        </w:rPr>
        <w:t>i</w:t>
      </w:r>
      <w:proofErr w:type="spellEnd"/>
      <w:r w:rsidRPr="00F87A66">
        <w:rPr>
          <w:color w:val="333333"/>
          <w:sz w:val="22"/>
          <w:lang w:val="en-US"/>
        </w:rPr>
        <w:t xml:space="preserve"> </w:t>
      </w:r>
      <w:r w:rsidRPr="00F87A66">
        <w:rPr>
          <w:color w:val="A71D5D"/>
          <w:sz w:val="22"/>
          <w:lang w:val="en-US"/>
        </w:rPr>
        <w:t xml:space="preserve">in </w:t>
      </w:r>
      <w:r w:rsidRPr="00F87A66">
        <w:rPr>
          <w:color w:val="0086B3"/>
          <w:sz w:val="22"/>
          <w:lang w:val="en-US"/>
        </w:rPr>
        <w:t>range</w:t>
      </w:r>
      <w:r w:rsidRPr="00F87A66">
        <w:rPr>
          <w:color w:val="63A35C"/>
          <w:sz w:val="22"/>
          <w:lang w:val="en-US"/>
        </w:rPr>
        <w:t>(</w:t>
      </w:r>
      <w:proofErr w:type="spellStart"/>
      <w:r w:rsidRPr="00F87A66">
        <w:rPr>
          <w:color w:val="333333"/>
          <w:sz w:val="22"/>
          <w:lang w:val="en-US"/>
        </w:rPr>
        <w:t>kol_vh</w:t>
      </w:r>
      <w:proofErr w:type="spellEnd"/>
      <w:r w:rsidRPr="00F87A66">
        <w:rPr>
          <w:color w:val="63A35C"/>
          <w:sz w:val="22"/>
          <w:lang w:val="en-US"/>
        </w:rPr>
        <w:t>)</w:t>
      </w:r>
      <w:r w:rsidRPr="00F87A66">
        <w:rPr>
          <w:color w:val="A71D5D"/>
          <w:sz w:val="22"/>
          <w:lang w:val="en-US"/>
        </w:rPr>
        <w:t>:</w:t>
      </w:r>
      <w:r w:rsidRPr="00F87A66">
        <w:rPr>
          <w:color w:val="A71D5D"/>
          <w:sz w:val="22"/>
          <w:lang w:val="en-US"/>
        </w:rPr>
        <w:br/>
        <w:t xml:space="preserve">      if </w:t>
      </w:r>
      <w:proofErr w:type="spellStart"/>
      <w:r w:rsidRPr="00F87A66">
        <w:rPr>
          <w:color w:val="333333"/>
          <w:sz w:val="22"/>
          <w:lang w:val="en-US"/>
        </w:rPr>
        <w:t>i</w:t>
      </w:r>
      <w:proofErr w:type="spellEnd"/>
      <w:r w:rsidRPr="00F87A66">
        <w:rPr>
          <w:color w:val="333333"/>
          <w:sz w:val="22"/>
          <w:lang w:val="en-US"/>
        </w:rPr>
        <w:t xml:space="preserve"> </w:t>
      </w:r>
      <w:r w:rsidRPr="00F87A66">
        <w:rPr>
          <w:color w:val="A71D5D"/>
          <w:sz w:val="22"/>
          <w:lang w:val="en-US"/>
        </w:rPr>
        <w:t xml:space="preserve">== </w:t>
      </w:r>
      <w:proofErr w:type="spellStart"/>
      <w:r w:rsidRPr="00F87A66">
        <w:rPr>
          <w:color w:val="333333"/>
          <w:sz w:val="22"/>
          <w:lang w:val="en-US"/>
        </w:rPr>
        <w:t>kol_vh</w:t>
      </w:r>
      <w:proofErr w:type="spellEnd"/>
      <w:r w:rsidRPr="00F87A66">
        <w:rPr>
          <w:color w:val="333333"/>
          <w:sz w:val="22"/>
          <w:lang w:val="en-US"/>
        </w:rPr>
        <w:t xml:space="preserve"> </w:t>
      </w:r>
      <w:r w:rsidRPr="00F87A66">
        <w:rPr>
          <w:color w:val="A71D5D"/>
          <w:sz w:val="22"/>
          <w:lang w:val="en-US"/>
        </w:rPr>
        <w:t xml:space="preserve">- </w:t>
      </w:r>
      <w:r w:rsidRPr="00F87A66">
        <w:rPr>
          <w:color w:val="0086B3"/>
          <w:sz w:val="22"/>
          <w:lang w:val="en-US"/>
        </w:rPr>
        <w:t>1</w:t>
      </w:r>
      <w:r w:rsidRPr="00F87A66">
        <w:rPr>
          <w:color w:val="A71D5D"/>
          <w:sz w:val="22"/>
          <w:lang w:val="en-US"/>
        </w:rPr>
        <w:t>:</w:t>
      </w:r>
      <w:r w:rsidRPr="00F87A66">
        <w:rPr>
          <w:color w:val="A71D5D"/>
          <w:sz w:val="22"/>
          <w:lang w:val="en-US"/>
        </w:rPr>
        <w:br/>
        <w:t xml:space="preserve">         </w:t>
      </w:r>
      <w:proofErr w:type="spellStart"/>
      <w:r w:rsidRPr="00F87A66">
        <w:rPr>
          <w:color w:val="333333"/>
          <w:sz w:val="22"/>
          <w:lang w:val="en-US"/>
        </w:rPr>
        <w:t>y</w:t>
      </w:r>
      <w:r w:rsidRPr="00F87A66">
        <w:rPr>
          <w:color w:val="63A35C"/>
          <w:sz w:val="22"/>
          <w:lang w:val="en-US"/>
        </w:rPr>
        <w:t>.</w:t>
      </w:r>
      <w:r w:rsidRPr="00F87A66">
        <w:rPr>
          <w:color w:val="0086B3"/>
          <w:sz w:val="22"/>
          <w:lang w:val="en-US"/>
        </w:rPr>
        <w:t>append</w:t>
      </w:r>
      <w:proofErr w:type="spellEnd"/>
      <w:r w:rsidRPr="00F87A66">
        <w:rPr>
          <w:color w:val="63A35C"/>
          <w:sz w:val="22"/>
          <w:lang w:val="en-US"/>
        </w:rPr>
        <w:t>(</w:t>
      </w:r>
      <w:proofErr w:type="spellStart"/>
      <w:r w:rsidRPr="00F87A66">
        <w:rPr>
          <w:color w:val="333333"/>
          <w:sz w:val="22"/>
          <w:lang w:val="en-US"/>
        </w:rPr>
        <w:t>new_y</w:t>
      </w:r>
      <w:proofErr w:type="spellEnd"/>
      <w:r w:rsidRPr="00F87A66">
        <w:rPr>
          <w:color w:val="63A35C"/>
          <w:sz w:val="22"/>
          <w:lang w:val="en-US"/>
        </w:rPr>
        <w:t>)</w:t>
      </w:r>
      <w:r w:rsidRPr="00F87A66">
        <w:rPr>
          <w:color w:val="63A35C"/>
          <w:sz w:val="22"/>
          <w:lang w:val="en-US"/>
        </w:rPr>
        <w:br/>
        <w:t xml:space="preserve">         </w:t>
      </w:r>
      <w:proofErr w:type="spellStart"/>
      <w:r w:rsidRPr="00F87A66">
        <w:rPr>
          <w:color w:val="333333"/>
          <w:sz w:val="22"/>
          <w:lang w:val="en-US"/>
        </w:rPr>
        <w:t>y</w:t>
      </w:r>
      <w:r w:rsidRPr="00F87A66">
        <w:rPr>
          <w:color w:val="63A35C"/>
          <w:sz w:val="22"/>
          <w:lang w:val="en-US"/>
        </w:rPr>
        <w:t>.</w:t>
      </w:r>
      <w:r w:rsidRPr="00F87A66">
        <w:rPr>
          <w:color w:val="0086B3"/>
          <w:sz w:val="22"/>
          <w:lang w:val="en-US"/>
        </w:rPr>
        <w:t>append</w:t>
      </w:r>
      <w:proofErr w:type="spellEnd"/>
      <w:r w:rsidRPr="00F87A66">
        <w:rPr>
          <w:color w:val="63A35C"/>
          <w:sz w:val="22"/>
          <w:lang w:val="en-US"/>
        </w:rPr>
        <w:t>(</w:t>
      </w:r>
      <w:r w:rsidRPr="00F87A66">
        <w:rPr>
          <w:color w:val="333333"/>
          <w:sz w:val="22"/>
          <w:lang w:val="en-US"/>
        </w:rPr>
        <w:t xml:space="preserve">a </w:t>
      </w:r>
      <w:r w:rsidRPr="00F87A66">
        <w:rPr>
          <w:color w:val="A71D5D"/>
          <w:sz w:val="22"/>
          <w:lang w:val="en-US"/>
        </w:rPr>
        <w:t xml:space="preserve">* </w:t>
      </w:r>
      <w:proofErr w:type="spellStart"/>
      <w:r w:rsidRPr="00F87A66">
        <w:rPr>
          <w:color w:val="333333"/>
          <w:sz w:val="22"/>
          <w:lang w:val="en-US"/>
        </w:rPr>
        <w:t>math</w:t>
      </w:r>
      <w:r w:rsidRPr="00F87A66">
        <w:rPr>
          <w:color w:val="63A35C"/>
          <w:sz w:val="22"/>
          <w:lang w:val="en-US"/>
        </w:rPr>
        <w:t>.</w:t>
      </w:r>
      <w:r w:rsidRPr="00F87A66">
        <w:rPr>
          <w:color w:val="0086B3"/>
          <w:sz w:val="22"/>
          <w:lang w:val="en-US"/>
        </w:rPr>
        <w:t>sin</w:t>
      </w:r>
      <w:proofErr w:type="spellEnd"/>
      <w:r w:rsidRPr="00F87A66">
        <w:rPr>
          <w:color w:val="63A35C"/>
          <w:sz w:val="22"/>
          <w:lang w:val="en-US"/>
        </w:rPr>
        <w:t>(</w:t>
      </w:r>
      <w:r w:rsidRPr="00F87A66">
        <w:rPr>
          <w:color w:val="333333"/>
          <w:sz w:val="22"/>
          <w:lang w:val="en-US"/>
        </w:rPr>
        <w:t xml:space="preserve">b </w:t>
      </w:r>
      <w:r w:rsidRPr="00F87A66">
        <w:rPr>
          <w:color w:val="A71D5D"/>
          <w:sz w:val="22"/>
          <w:lang w:val="en-US"/>
        </w:rPr>
        <w:t xml:space="preserve">* </w:t>
      </w:r>
      <w:r w:rsidRPr="00F87A66">
        <w:rPr>
          <w:color w:val="63A35C"/>
          <w:sz w:val="22"/>
          <w:lang w:val="en-US"/>
        </w:rPr>
        <w:t>(</w:t>
      </w:r>
      <w:proofErr w:type="spellStart"/>
      <w:r w:rsidRPr="00F87A66">
        <w:rPr>
          <w:color w:val="0086B3"/>
          <w:sz w:val="22"/>
          <w:lang w:val="en-US"/>
        </w:rPr>
        <w:t>ind</w:t>
      </w:r>
      <w:proofErr w:type="spellEnd"/>
      <w:r w:rsidRPr="00F87A66">
        <w:rPr>
          <w:color w:val="0086B3"/>
          <w:sz w:val="22"/>
          <w:lang w:val="en-US"/>
        </w:rPr>
        <w:t xml:space="preserve"> </w:t>
      </w:r>
      <w:r w:rsidRPr="00F87A66">
        <w:rPr>
          <w:color w:val="A71D5D"/>
          <w:sz w:val="22"/>
          <w:lang w:val="en-US"/>
        </w:rPr>
        <w:t xml:space="preserve">* </w:t>
      </w:r>
      <w:r w:rsidRPr="00F87A66">
        <w:rPr>
          <w:color w:val="0086B3"/>
          <w:sz w:val="22"/>
          <w:lang w:val="en-US"/>
        </w:rPr>
        <w:t>0.1</w:t>
      </w:r>
      <w:r w:rsidRPr="00F87A66">
        <w:rPr>
          <w:color w:val="63A35C"/>
          <w:sz w:val="22"/>
          <w:lang w:val="en-US"/>
        </w:rPr>
        <w:t xml:space="preserve">)) </w:t>
      </w:r>
      <w:r w:rsidRPr="00F87A66">
        <w:rPr>
          <w:color w:val="A71D5D"/>
          <w:sz w:val="22"/>
          <w:lang w:val="en-US"/>
        </w:rPr>
        <w:t xml:space="preserve">+ </w:t>
      </w:r>
      <w:r w:rsidRPr="00F87A66">
        <w:rPr>
          <w:color w:val="333333"/>
          <w:sz w:val="22"/>
          <w:lang w:val="en-US"/>
        </w:rPr>
        <w:t>d</w:t>
      </w:r>
      <w:r w:rsidRPr="00F87A66">
        <w:rPr>
          <w:color w:val="63A35C"/>
          <w:sz w:val="22"/>
          <w:lang w:val="en-US"/>
        </w:rPr>
        <w:t>)</w:t>
      </w:r>
      <w:r w:rsidRPr="00F87A66">
        <w:rPr>
          <w:color w:val="63A35C"/>
          <w:sz w:val="22"/>
          <w:lang w:val="en-US"/>
        </w:rPr>
        <w:br/>
        <w:t xml:space="preserve">      </w:t>
      </w:r>
      <w:r w:rsidRPr="00F87A66">
        <w:rPr>
          <w:color w:val="A71D5D"/>
          <w:sz w:val="22"/>
          <w:lang w:val="en-US"/>
        </w:rPr>
        <w:t>else:</w:t>
      </w:r>
      <w:r w:rsidRPr="00F87A66">
        <w:rPr>
          <w:color w:val="A71D5D"/>
          <w:sz w:val="22"/>
          <w:lang w:val="en-US"/>
        </w:rPr>
        <w:br/>
        <w:t xml:space="preserve">         </w:t>
      </w:r>
      <w:proofErr w:type="spellStart"/>
      <w:r w:rsidRPr="00F87A66">
        <w:rPr>
          <w:color w:val="333333"/>
          <w:sz w:val="22"/>
          <w:lang w:val="en-US"/>
        </w:rPr>
        <w:t>new_y</w:t>
      </w:r>
      <w:r w:rsidRPr="00F87A66">
        <w:rPr>
          <w:color w:val="63A35C"/>
          <w:sz w:val="22"/>
          <w:lang w:val="en-US"/>
        </w:rPr>
        <w:t>.</w:t>
      </w:r>
      <w:r w:rsidRPr="00F87A66">
        <w:rPr>
          <w:color w:val="0086B3"/>
          <w:sz w:val="22"/>
          <w:lang w:val="en-US"/>
        </w:rPr>
        <w:t>append</w:t>
      </w:r>
      <w:proofErr w:type="spellEnd"/>
      <w:r w:rsidRPr="00F87A66">
        <w:rPr>
          <w:color w:val="63A35C"/>
          <w:sz w:val="22"/>
          <w:lang w:val="en-US"/>
        </w:rPr>
        <w:t>(</w:t>
      </w:r>
      <w:r w:rsidRPr="00F87A66">
        <w:rPr>
          <w:color w:val="333333"/>
          <w:sz w:val="22"/>
          <w:lang w:val="en-US"/>
        </w:rPr>
        <w:t xml:space="preserve">a </w:t>
      </w:r>
      <w:r w:rsidRPr="00F87A66">
        <w:rPr>
          <w:color w:val="A71D5D"/>
          <w:sz w:val="22"/>
          <w:lang w:val="en-US"/>
        </w:rPr>
        <w:t xml:space="preserve">* </w:t>
      </w:r>
      <w:proofErr w:type="spellStart"/>
      <w:r w:rsidRPr="00F87A66">
        <w:rPr>
          <w:color w:val="333333"/>
          <w:sz w:val="22"/>
          <w:lang w:val="en-US"/>
        </w:rPr>
        <w:t>math</w:t>
      </w:r>
      <w:r w:rsidRPr="00F87A66">
        <w:rPr>
          <w:color w:val="63A35C"/>
          <w:sz w:val="22"/>
          <w:lang w:val="en-US"/>
        </w:rPr>
        <w:t>.</w:t>
      </w:r>
      <w:r w:rsidRPr="00F87A66">
        <w:rPr>
          <w:color w:val="0086B3"/>
          <w:sz w:val="22"/>
          <w:lang w:val="en-US"/>
        </w:rPr>
        <w:t>sin</w:t>
      </w:r>
      <w:proofErr w:type="spellEnd"/>
      <w:r w:rsidRPr="00F87A66">
        <w:rPr>
          <w:color w:val="63A35C"/>
          <w:sz w:val="22"/>
          <w:lang w:val="en-US"/>
        </w:rPr>
        <w:t>(</w:t>
      </w:r>
      <w:r w:rsidRPr="00F87A66">
        <w:rPr>
          <w:color w:val="333333"/>
          <w:sz w:val="22"/>
          <w:lang w:val="en-US"/>
        </w:rPr>
        <w:t xml:space="preserve">b </w:t>
      </w:r>
      <w:r w:rsidRPr="00F87A66">
        <w:rPr>
          <w:color w:val="A71D5D"/>
          <w:sz w:val="22"/>
          <w:lang w:val="en-US"/>
        </w:rPr>
        <w:t xml:space="preserve">* </w:t>
      </w:r>
      <w:r w:rsidRPr="00F87A66">
        <w:rPr>
          <w:color w:val="63A35C"/>
          <w:sz w:val="22"/>
          <w:lang w:val="en-US"/>
        </w:rPr>
        <w:t>(</w:t>
      </w:r>
      <w:proofErr w:type="spellStart"/>
      <w:r w:rsidRPr="00F87A66">
        <w:rPr>
          <w:color w:val="0086B3"/>
          <w:sz w:val="22"/>
          <w:lang w:val="en-US"/>
        </w:rPr>
        <w:t>ind</w:t>
      </w:r>
      <w:proofErr w:type="spellEnd"/>
      <w:r w:rsidRPr="00F87A66">
        <w:rPr>
          <w:color w:val="0086B3"/>
          <w:sz w:val="22"/>
          <w:lang w:val="en-US"/>
        </w:rPr>
        <w:t xml:space="preserve"> </w:t>
      </w:r>
      <w:r w:rsidRPr="00F87A66">
        <w:rPr>
          <w:color w:val="A71D5D"/>
          <w:sz w:val="22"/>
          <w:lang w:val="en-US"/>
        </w:rPr>
        <w:t xml:space="preserve">* </w:t>
      </w:r>
      <w:r w:rsidRPr="00F87A66">
        <w:rPr>
          <w:color w:val="0086B3"/>
          <w:sz w:val="22"/>
          <w:lang w:val="en-US"/>
        </w:rPr>
        <w:t>0.1</w:t>
      </w:r>
      <w:r w:rsidRPr="00F87A66">
        <w:rPr>
          <w:color w:val="63A35C"/>
          <w:sz w:val="22"/>
          <w:lang w:val="en-US"/>
        </w:rPr>
        <w:t xml:space="preserve">)) </w:t>
      </w:r>
      <w:r w:rsidRPr="00F87A66">
        <w:rPr>
          <w:color w:val="A71D5D"/>
          <w:sz w:val="22"/>
          <w:lang w:val="en-US"/>
        </w:rPr>
        <w:t xml:space="preserve">+ </w:t>
      </w:r>
      <w:r w:rsidRPr="00F87A66">
        <w:rPr>
          <w:color w:val="333333"/>
          <w:sz w:val="22"/>
          <w:lang w:val="en-US"/>
        </w:rPr>
        <w:t>d</w:t>
      </w:r>
      <w:r w:rsidRPr="00F87A66">
        <w:rPr>
          <w:color w:val="63A35C"/>
          <w:sz w:val="22"/>
          <w:lang w:val="en-US"/>
        </w:rPr>
        <w:t>)</w:t>
      </w:r>
      <w:r w:rsidRPr="00F87A66">
        <w:rPr>
          <w:color w:val="63A35C"/>
          <w:sz w:val="22"/>
          <w:lang w:val="en-US"/>
        </w:rPr>
        <w:br/>
        <w:t xml:space="preserve">         </w:t>
      </w:r>
      <w:proofErr w:type="spellStart"/>
      <w:r w:rsidRPr="00F87A66">
        <w:rPr>
          <w:color w:val="0086B3"/>
          <w:sz w:val="22"/>
          <w:lang w:val="en-US"/>
        </w:rPr>
        <w:t>ind</w:t>
      </w:r>
      <w:proofErr w:type="spellEnd"/>
      <w:r w:rsidRPr="00F87A66">
        <w:rPr>
          <w:color w:val="0086B3"/>
          <w:sz w:val="22"/>
          <w:lang w:val="en-US"/>
        </w:rPr>
        <w:t xml:space="preserve"> </w:t>
      </w:r>
      <w:r w:rsidRPr="00F87A66">
        <w:rPr>
          <w:color w:val="A71D5D"/>
          <w:sz w:val="22"/>
          <w:lang w:val="en-US"/>
        </w:rPr>
        <w:t xml:space="preserve">+= </w:t>
      </w:r>
      <w:r w:rsidRPr="00F87A66">
        <w:rPr>
          <w:color w:val="0086B3"/>
          <w:sz w:val="22"/>
          <w:lang w:val="en-US"/>
        </w:rPr>
        <w:t>1</w:t>
      </w:r>
      <w:r w:rsidRPr="00F87A66">
        <w:rPr>
          <w:color w:val="0086B3"/>
          <w:sz w:val="22"/>
          <w:lang w:val="en-US"/>
        </w:rPr>
        <w:br/>
        <w:t xml:space="preserve">   </w:t>
      </w:r>
      <w:r w:rsidRPr="00F87A66">
        <w:rPr>
          <w:color w:val="A71D5D"/>
          <w:sz w:val="22"/>
          <w:lang w:val="en-US"/>
        </w:rPr>
        <w:t xml:space="preserve">return </w:t>
      </w:r>
      <w:r w:rsidRPr="00F87A66">
        <w:rPr>
          <w:color w:val="63A35C"/>
          <w:sz w:val="22"/>
          <w:lang w:val="en-US"/>
        </w:rPr>
        <w:t>(</w:t>
      </w:r>
      <w:r w:rsidRPr="00F87A66">
        <w:rPr>
          <w:color w:val="333333"/>
          <w:sz w:val="22"/>
          <w:lang w:val="en-US"/>
        </w:rPr>
        <w:t>y</w:t>
      </w:r>
      <w:r w:rsidRPr="00F87A66">
        <w:rPr>
          <w:color w:val="63A35C"/>
          <w:sz w:val="22"/>
          <w:lang w:val="en-US"/>
        </w:rPr>
        <w:t>)</w:t>
      </w:r>
      <w:r w:rsidRPr="00F87A66">
        <w:rPr>
          <w:color w:val="63A35C"/>
          <w:sz w:val="22"/>
          <w:lang w:val="en-US"/>
        </w:rPr>
        <w:br/>
      </w:r>
      <w:r w:rsidRPr="00F87A66">
        <w:rPr>
          <w:color w:val="63A35C"/>
          <w:sz w:val="22"/>
          <w:lang w:val="en-US"/>
        </w:rPr>
        <w:br/>
      </w:r>
      <w:r w:rsidRPr="00F87A66">
        <w:rPr>
          <w:color w:val="63A35C"/>
          <w:sz w:val="22"/>
          <w:lang w:val="en-US"/>
        </w:rPr>
        <w:br/>
      </w:r>
      <w:r w:rsidRPr="00F87A66">
        <w:rPr>
          <w:color w:val="A71D5D"/>
          <w:sz w:val="22"/>
          <w:lang w:val="en-US"/>
        </w:rPr>
        <w:t xml:space="preserve">if </w:t>
      </w:r>
      <w:r w:rsidRPr="00F87A66">
        <w:rPr>
          <w:color w:val="333333"/>
          <w:sz w:val="22"/>
          <w:lang w:val="en-US"/>
        </w:rPr>
        <w:t xml:space="preserve">__name__ </w:t>
      </w:r>
      <w:r w:rsidRPr="00F87A66">
        <w:rPr>
          <w:color w:val="A71D5D"/>
          <w:sz w:val="22"/>
          <w:lang w:val="en-US"/>
        </w:rPr>
        <w:t xml:space="preserve">== </w:t>
      </w:r>
      <w:r w:rsidRPr="00F87A66">
        <w:rPr>
          <w:color w:val="183691"/>
          <w:sz w:val="22"/>
          <w:lang w:val="en-US"/>
        </w:rPr>
        <w:t>'__main__'</w:t>
      </w:r>
      <w:r w:rsidRPr="00F87A66">
        <w:rPr>
          <w:color w:val="A71D5D"/>
          <w:sz w:val="22"/>
          <w:lang w:val="en-US"/>
        </w:rPr>
        <w:t>:</w:t>
      </w:r>
      <w:r w:rsidRPr="00F87A66">
        <w:rPr>
          <w:color w:val="A71D5D"/>
          <w:sz w:val="22"/>
          <w:lang w:val="en-US"/>
        </w:rPr>
        <w:br/>
        <w:t xml:space="preserve">   </w:t>
      </w:r>
      <w:r w:rsidRPr="00F87A66">
        <w:rPr>
          <w:color w:val="333333"/>
          <w:sz w:val="22"/>
          <w:lang w:val="en-US"/>
        </w:rPr>
        <w:t xml:space="preserve">error </w:t>
      </w:r>
      <w:r w:rsidRPr="00F87A66">
        <w:rPr>
          <w:color w:val="A71D5D"/>
          <w:sz w:val="22"/>
          <w:lang w:val="en-US"/>
        </w:rPr>
        <w:t xml:space="preserve">= </w:t>
      </w:r>
      <w:r w:rsidRPr="00F87A66">
        <w:rPr>
          <w:color w:val="0086B3"/>
          <w:sz w:val="22"/>
          <w:lang w:val="en-US"/>
        </w:rPr>
        <w:t>0</w:t>
      </w:r>
      <w:r w:rsidRPr="00F87A66">
        <w:rPr>
          <w:color w:val="0086B3"/>
          <w:sz w:val="22"/>
          <w:lang w:val="en-US"/>
        </w:rPr>
        <w:br/>
        <w:t xml:space="preserve">   </w:t>
      </w:r>
      <w:r w:rsidRPr="00F87A66">
        <w:rPr>
          <w:color w:val="A71D5D"/>
          <w:sz w:val="22"/>
          <w:lang w:val="en-US"/>
        </w:rPr>
        <w:t>while True:</w:t>
      </w:r>
      <w:r w:rsidRPr="00F87A66">
        <w:rPr>
          <w:color w:val="A71D5D"/>
          <w:sz w:val="22"/>
          <w:lang w:val="en-US"/>
        </w:rPr>
        <w:br/>
        <w:t xml:space="preserve">      for </w:t>
      </w:r>
      <w:proofErr w:type="spellStart"/>
      <w:r w:rsidRPr="00F87A66">
        <w:rPr>
          <w:color w:val="333333"/>
          <w:sz w:val="22"/>
          <w:lang w:val="en-US"/>
        </w:rPr>
        <w:t>i</w:t>
      </w:r>
      <w:proofErr w:type="spellEnd"/>
      <w:r w:rsidRPr="00F87A66">
        <w:rPr>
          <w:color w:val="333333"/>
          <w:sz w:val="22"/>
          <w:lang w:val="en-US"/>
        </w:rPr>
        <w:t xml:space="preserve"> </w:t>
      </w:r>
      <w:r w:rsidRPr="00F87A66">
        <w:rPr>
          <w:color w:val="A71D5D"/>
          <w:sz w:val="22"/>
          <w:lang w:val="en-US"/>
        </w:rPr>
        <w:t xml:space="preserve">in </w:t>
      </w:r>
      <w:r w:rsidRPr="00F87A66">
        <w:rPr>
          <w:color w:val="0086B3"/>
          <w:sz w:val="22"/>
          <w:lang w:val="en-US"/>
        </w:rPr>
        <w:t>range</w:t>
      </w:r>
      <w:r w:rsidRPr="00F87A66">
        <w:rPr>
          <w:color w:val="63A35C"/>
          <w:sz w:val="22"/>
          <w:lang w:val="en-US"/>
        </w:rPr>
        <w:t>(</w:t>
      </w:r>
      <w:r w:rsidRPr="00F87A66">
        <w:rPr>
          <w:color w:val="0086B3"/>
          <w:sz w:val="22"/>
          <w:lang w:val="en-US"/>
        </w:rPr>
        <w:t>45</w:t>
      </w:r>
      <w:r w:rsidRPr="00F87A66">
        <w:rPr>
          <w:color w:val="63A35C"/>
          <w:sz w:val="22"/>
          <w:lang w:val="en-US"/>
        </w:rPr>
        <w:t>)</w:t>
      </w:r>
      <w:r w:rsidRPr="00F87A66">
        <w:rPr>
          <w:color w:val="A71D5D"/>
          <w:sz w:val="22"/>
          <w:lang w:val="en-US"/>
        </w:rPr>
        <w:t>:</w:t>
      </w:r>
      <w:r w:rsidRPr="00F87A66">
        <w:rPr>
          <w:color w:val="A71D5D"/>
          <w:sz w:val="22"/>
          <w:lang w:val="en-US"/>
        </w:rPr>
        <w:br/>
        <w:t xml:space="preserve">         </w:t>
      </w:r>
      <w:r w:rsidRPr="00F87A66">
        <w:rPr>
          <w:color w:val="333333"/>
          <w:sz w:val="22"/>
          <w:lang w:val="en-US"/>
        </w:rPr>
        <w:t xml:space="preserve">y </w:t>
      </w:r>
      <w:r w:rsidRPr="00F87A66">
        <w:rPr>
          <w:color w:val="A71D5D"/>
          <w:sz w:val="22"/>
          <w:lang w:val="en-US"/>
        </w:rPr>
        <w:t xml:space="preserve">= </w:t>
      </w:r>
      <w:proofErr w:type="spellStart"/>
      <w:r w:rsidRPr="00F87A66">
        <w:rPr>
          <w:color w:val="0086B3"/>
          <w:sz w:val="22"/>
          <w:lang w:val="en-US"/>
        </w:rPr>
        <w:t>row_elements</w:t>
      </w:r>
      <w:proofErr w:type="spellEnd"/>
      <w:r w:rsidRPr="00F87A66">
        <w:rPr>
          <w:color w:val="63A35C"/>
          <w:sz w:val="22"/>
          <w:lang w:val="en-US"/>
        </w:rPr>
        <w:t>(</w:t>
      </w:r>
      <w:proofErr w:type="spellStart"/>
      <w:r w:rsidRPr="00F87A66">
        <w:rPr>
          <w:color w:val="333333"/>
          <w:sz w:val="22"/>
          <w:lang w:val="en-US"/>
        </w:rPr>
        <w:t>i</w:t>
      </w:r>
      <w:proofErr w:type="spellEnd"/>
      <w:r w:rsidRPr="00F87A66">
        <w:rPr>
          <w:color w:val="63A35C"/>
          <w:sz w:val="22"/>
          <w:lang w:val="en-US"/>
        </w:rPr>
        <w:t>)</w:t>
      </w:r>
      <w:r w:rsidRPr="00F87A66">
        <w:rPr>
          <w:color w:val="63A35C"/>
          <w:sz w:val="22"/>
          <w:lang w:val="en-US"/>
        </w:rPr>
        <w:br/>
        <w:t xml:space="preserve">         </w:t>
      </w:r>
      <w:proofErr w:type="spellStart"/>
      <w:r w:rsidRPr="00F87A66">
        <w:rPr>
          <w:color w:val="333333"/>
          <w:sz w:val="22"/>
          <w:lang w:val="en-US"/>
        </w:rPr>
        <w:t>y_pract</w:t>
      </w:r>
      <w:proofErr w:type="spellEnd"/>
      <w:r w:rsidRPr="00F87A66">
        <w:rPr>
          <w:color w:val="333333"/>
          <w:sz w:val="22"/>
          <w:lang w:val="en-US"/>
        </w:rPr>
        <w:t xml:space="preserve"> </w:t>
      </w:r>
      <w:r w:rsidRPr="00F87A66">
        <w:rPr>
          <w:color w:val="A71D5D"/>
          <w:sz w:val="22"/>
          <w:lang w:val="en-US"/>
        </w:rPr>
        <w:t xml:space="preserve">= </w:t>
      </w:r>
      <w:r w:rsidRPr="00F87A66">
        <w:rPr>
          <w:color w:val="333333"/>
          <w:sz w:val="22"/>
          <w:lang w:val="en-US"/>
        </w:rPr>
        <w:t>y</w:t>
      </w:r>
      <w:r w:rsidRPr="00F87A66">
        <w:rPr>
          <w:color w:val="63A35C"/>
          <w:sz w:val="22"/>
          <w:lang w:val="en-US"/>
        </w:rPr>
        <w:t>[</w:t>
      </w:r>
      <w:r w:rsidRPr="00F87A66">
        <w:rPr>
          <w:color w:val="0086B3"/>
          <w:sz w:val="22"/>
          <w:lang w:val="en-US"/>
        </w:rPr>
        <w:t>0</w:t>
      </w:r>
      <w:r w:rsidRPr="00F87A66">
        <w:rPr>
          <w:color w:val="63A35C"/>
          <w:sz w:val="22"/>
          <w:lang w:val="en-US"/>
        </w:rPr>
        <w:t>][</w:t>
      </w:r>
      <w:r w:rsidRPr="00F87A66">
        <w:rPr>
          <w:color w:val="0086B3"/>
          <w:sz w:val="22"/>
          <w:lang w:val="en-US"/>
        </w:rPr>
        <w:t>0</w:t>
      </w:r>
      <w:r w:rsidRPr="00F87A66">
        <w:rPr>
          <w:color w:val="63A35C"/>
          <w:sz w:val="22"/>
          <w:lang w:val="en-US"/>
        </w:rPr>
        <w:t xml:space="preserve">] </w:t>
      </w:r>
      <w:r w:rsidRPr="00F87A66">
        <w:rPr>
          <w:color w:val="A71D5D"/>
          <w:sz w:val="22"/>
          <w:lang w:val="en-US"/>
        </w:rPr>
        <w:t xml:space="preserve">* </w:t>
      </w:r>
      <w:r w:rsidRPr="00F87A66">
        <w:rPr>
          <w:color w:val="333333"/>
          <w:sz w:val="22"/>
          <w:lang w:val="en-US"/>
        </w:rPr>
        <w:t>w</w:t>
      </w:r>
      <w:r w:rsidRPr="00F87A66">
        <w:rPr>
          <w:color w:val="63A35C"/>
          <w:sz w:val="22"/>
          <w:lang w:val="en-US"/>
        </w:rPr>
        <w:t>[</w:t>
      </w:r>
      <w:r w:rsidRPr="00F87A66">
        <w:rPr>
          <w:color w:val="0086B3"/>
          <w:sz w:val="22"/>
          <w:lang w:val="en-US"/>
        </w:rPr>
        <w:t>0</w:t>
      </w:r>
      <w:r w:rsidRPr="00F87A66">
        <w:rPr>
          <w:color w:val="63A35C"/>
          <w:sz w:val="22"/>
          <w:lang w:val="en-US"/>
        </w:rPr>
        <w:t xml:space="preserve">] </w:t>
      </w:r>
      <w:r w:rsidRPr="00F87A66">
        <w:rPr>
          <w:color w:val="A71D5D"/>
          <w:sz w:val="22"/>
          <w:lang w:val="en-US"/>
        </w:rPr>
        <w:t xml:space="preserve">+ </w:t>
      </w:r>
      <w:r w:rsidRPr="00F87A66">
        <w:rPr>
          <w:color w:val="333333"/>
          <w:sz w:val="22"/>
          <w:lang w:val="en-US"/>
        </w:rPr>
        <w:t>y</w:t>
      </w:r>
      <w:r w:rsidRPr="00F87A66">
        <w:rPr>
          <w:color w:val="63A35C"/>
          <w:sz w:val="22"/>
          <w:lang w:val="en-US"/>
        </w:rPr>
        <w:t>[</w:t>
      </w:r>
      <w:r w:rsidRPr="00F87A66">
        <w:rPr>
          <w:color w:val="0086B3"/>
          <w:sz w:val="22"/>
          <w:lang w:val="en-US"/>
        </w:rPr>
        <w:t>0</w:t>
      </w:r>
      <w:r w:rsidRPr="00F87A66">
        <w:rPr>
          <w:color w:val="63A35C"/>
          <w:sz w:val="22"/>
          <w:lang w:val="en-US"/>
        </w:rPr>
        <w:t>][</w:t>
      </w:r>
      <w:r w:rsidRPr="00F87A66">
        <w:rPr>
          <w:color w:val="0086B3"/>
          <w:sz w:val="22"/>
          <w:lang w:val="en-US"/>
        </w:rPr>
        <w:t>1</w:t>
      </w:r>
      <w:r w:rsidRPr="00F87A66">
        <w:rPr>
          <w:color w:val="63A35C"/>
          <w:sz w:val="22"/>
          <w:lang w:val="en-US"/>
        </w:rPr>
        <w:t xml:space="preserve">] </w:t>
      </w:r>
      <w:r w:rsidRPr="00F87A66">
        <w:rPr>
          <w:color w:val="A71D5D"/>
          <w:sz w:val="22"/>
          <w:lang w:val="en-US"/>
        </w:rPr>
        <w:t xml:space="preserve">* </w:t>
      </w:r>
      <w:r w:rsidRPr="00F87A66">
        <w:rPr>
          <w:color w:val="333333"/>
          <w:sz w:val="22"/>
          <w:lang w:val="en-US"/>
        </w:rPr>
        <w:t>w</w:t>
      </w:r>
      <w:r w:rsidRPr="00F87A66">
        <w:rPr>
          <w:color w:val="63A35C"/>
          <w:sz w:val="22"/>
          <w:lang w:val="en-US"/>
        </w:rPr>
        <w:t>[</w:t>
      </w:r>
      <w:r w:rsidRPr="00F87A66">
        <w:rPr>
          <w:color w:val="0086B3"/>
          <w:sz w:val="22"/>
          <w:lang w:val="en-US"/>
        </w:rPr>
        <w:t>1</w:t>
      </w:r>
      <w:r w:rsidRPr="00F87A66">
        <w:rPr>
          <w:color w:val="63A35C"/>
          <w:sz w:val="22"/>
          <w:lang w:val="en-US"/>
        </w:rPr>
        <w:t xml:space="preserve">] </w:t>
      </w:r>
      <w:r w:rsidRPr="00F87A66">
        <w:rPr>
          <w:color w:val="A71D5D"/>
          <w:sz w:val="22"/>
          <w:lang w:val="en-US"/>
        </w:rPr>
        <w:t xml:space="preserve">+ </w:t>
      </w:r>
      <w:r w:rsidRPr="00F87A66">
        <w:rPr>
          <w:color w:val="333333"/>
          <w:sz w:val="22"/>
          <w:lang w:val="en-US"/>
        </w:rPr>
        <w:t>y</w:t>
      </w:r>
      <w:r w:rsidRPr="00F87A66">
        <w:rPr>
          <w:color w:val="63A35C"/>
          <w:sz w:val="22"/>
          <w:lang w:val="en-US"/>
        </w:rPr>
        <w:t>[</w:t>
      </w:r>
      <w:r w:rsidRPr="00F87A66">
        <w:rPr>
          <w:color w:val="0086B3"/>
          <w:sz w:val="22"/>
          <w:lang w:val="en-US"/>
        </w:rPr>
        <w:t>0</w:t>
      </w:r>
      <w:r w:rsidRPr="00F87A66">
        <w:rPr>
          <w:color w:val="63A35C"/>
          <w:sz w:val="22"/>
          <w:lang w:val="en-US"/>
        </w:rPr>
        <w:t>][</w:t>
      </w:r>
      <w:r w:rsidRPr="00F87A66">
        <w:rPr>
          <w:color w:val="0086B3"/>
          <w:sz w:val="22"/>
          <w:lang w:val="en-US"/>
        </w:rPr>
        <w:t>2</w:t>
      </w:r>
      <w:r w:rsidRPr="00F87A66">
        <w:rPr>
          <w:color w:val="63A35C"/>
          <w:sz w:val="22"/>
          <w:lang w:val="en-US"/>
        </w:rPr>
        <w:t xml:space="preserve">] </w:t>
      </w:r>
      <w:r w:rsidRPr="00F87A66">
        <w:rPr>
          <w:color w:val="A71D5D"/>
          <w:sz w:val="22"/>
          <w:lang w:val="en-US"/>
        </w:rPr>
        <w:t xml:space="preserve">* </w:t>
      </w:r>
      <w:r w:rsidRPr="00F87A66">
        <w:rPr>
          <w:color w:val="333333"/>
          <w:sz w:val="22"/>
          <w:lang w:val="en-US"/>
        </w:rPr>
        <w:t>w</w:t>
      </w:r>
      <w:r w:rsidRPr="00F87A66">
        <w:rPr>
          <w:color w:val="63A35C"/>
          <w:sz w:val="22"/>
          <w:lang w:val="en-US"/>
        </w:rPr>
        <w:t>[</w:t>
      </w:r>
      <w:r w:rsidRPr="00F87A66">
        <w:rPr>
          <w:color w:val="0086B3"/>
          <w:sz w:val="22"/>
          <w:lang w:val="en-US"/>
        </w:rPr>
        <w:t>2</w:t>
      </w:r>
      <w:r w:rsidRPr="00F87A66">
        <w:rPr>
          <w:color w:val="63A35C"/>
          <w:sz w:val="22"/>
          <w:lang w:val="en-US"/>
        </w:rPr>
        <w:t xml:space="preserve">] </w:t>
      </w:r>
      <w:r w:rsidRPr="00F87A66">
        <w:rPr>
          <w:color w:val="A71D5D"/>
          <w:sz w:val="22"/>
          <w:lang w:val="en-US"/>
        </w:rPr>
        <w:t xml:space="preserve">- </w:t>
      </w:r>
      <w:r w:rsidRPr="00F87A66">
        <w:rPr>
          <w:color w:val="333333"/>
          <w:sz w:val="22"/>
          <w:lang w:val="en-US"/>
        </w:rPr>
        <w:t>limit</w:t>
      </w:r>
      <w:r w:rsidRPr="00F87A66">
        <w:rPr>
          <w:color w:val="333333"/>
          <w:sz w:val="22"/>
          <w:lang w:val="en-US"/>
        </w:rPr>
        <w:br/>
        <w:t xml:space="preserve">         mistake </w:t>
      </w:r>
      <w:r w:rsidRPr="00F87A66">
        <w:rPr>
          <w:color w:val="A71D5D"/>
          <w:sz w:val="22"/>
          <w:lang w:val="en-US"/>
        </w:rPr>
        <w:t xml:space="preserve">= </w:t>
      </w:r>
      <w:proofErr w:type="spellStart"/>
      <w:r w:rsidRPr="00F87A66">
        <w:rPr>
          <w:color w:val="333333"/>
          <w:sz w:val="22"/>
          <w:lang w:val="en-US"/>
        </w:rPr>
        <w:t>y_pract</w:t>
      </w:r>
      <w:proofErr w:type="spellEnd"/>
      <w:r w:rsidRPr="00F87A66">
        <w:rPr>
          <w:color w:val="333333"/>
          <w:sz w:val="22"/>
          <w:lang w:val="en-US"/>
        </w:rPr>
        <w:t xml:space="preserve"> </w:t>
      </w:r>
      <w:r w:rsidRPr="00F87A66">
        <w:rPr>
          <w:color w:val="A71D5D"/>
          <w:sz w:val="22"/>
          <w:lang w:val="en-US"/>
        </w:rPr>
        <w:t xml:space="preserve">- </w:t>
      </w:r>
      <w:r w:rsidRPr="00F87A66">
        <w:rPr>
          <w:color w:val="333333"/>
          <w:sz w:val="22"/>
          <w:lang w:val="en-US"/>
        </w:rPr>
        <w:t>y</w:t>
      </w:r>
      <w:r w:rsidRPr="00F87A66">
        <w:rPr>
          <w:color w:val="63A35C"/>
          <w:sz w:val="22"/>
          <w:lang w:val="en-US"/>
        </w:rPr>
        <w:t>[</w:t>
      </w:r>
      <w:r w:rsidRPr="00F87A66">
        <w:rPr>
          <w:color w:val="0086B3"/>
          <w:sz w:val="22"/>
          <w:lang w:val="en-US"/>
        </w:rPr>
        <w:t>1</w:t>
      </w:r>
      <w:r w:rsidRPr="00F87A66">
        <w:rPr>
          <w:color w:val="63A35C"/>
          <w:sz w:val="22"/>
          <w:lang w:val="en-US"/>
        </w:rPr>
        <w:t>]</w:t>
      </w:r>
      <w:r w:rsidRPr="00F87A66">
        <w:rPr>
          <w:color w:val="63A35C"/>
          <w:sz w:val="22"/>
          <w:lang w:val="en-US"/>
        </w:rPr>
        <w:br/>
        <w:t xml:space="preserve">         </w:t>
      </w:r>
      <w:r w:rsidRPr="00F87A66">
        <w:rPr>
          <w:color w:val="333333"/>
          <w:sz w:val="22"/>
          <w:lang w:val="en-US"/>
        </w:rPr>
        <w:t xml:space="preserve">error </w:t>
      </w:r>
      <w:r w:rsidRPr="00F87A66">
        <w:rPr>
          <w:color w:val="A71D5D"/>
          <w:sz w:val="22"/>
          <w:lang w:val="en-US"/>
        </w:rPr>
        <w:t xml:space="preserve">+= </w:t>
      </w:r>
      <w:r w:rsidRPr="00F87A66">
        <w:rPr>
          <w:color w:val="0086B3"/>
          <w:sz w:val="22"/>
          <w:lang w:val="en-US"/>
        </w:rPr>
        <w:t xml:space="preserve">0.5 </w:t>
      </w:r>
      <w:r w:rsidRPr="00F87A66">
        <w:rPr>
          <w:color w:val="A71D5D"/>
          <w:sz w:val="22"/>
          <w:lang w:val="en-US"/>
        </w:rPr>
        <w:t xml:space="preserve">* </w:t>
      </w:r>
      <w:r w:rsidRPr="00F87A66">
        <w:rPr>
          <w:color w:val="63A35C"/>
          <w:sz w:val="22"/>
          <w:lang w:val="en-US"/>
        </w:rPr>
        <w:t>(</w:t>
      </w:r>
      <w:r w:rsidRPr="00F87A66">
        <w:rPr>
          <w:color w:val="333333"/>
          <w:sz w:val="22"/>
          <w:lang w:val="en-US"/>
        </w:rPr>
        <w:t xml:space="preserve">mistake </w:t>
      </w:r>
      <w:r w:rsidRPr="00F87A66">
        <w:rPr>
          <w:color w:val="A71D5D"/>
          <w:sz w:val="22"/>
          <w:lang w:val="en-US"/>
        </w:rPr>
        <w:t xml:space="preserve">** </w:t>
      </w:r>
      <w:r w:rsidRPr="00F87A66">
        <w:rPr>
          <w:color w:val="0086B3"/>
          <w:sz w:val="22"/>
          <w:lang w:val="en-US"/>
        </w:rPr>
        <w:t>2</w:t>
      </w:r>
      <w:r w:rsidRPr="00F87A66">
        <w:rPr>
          <w:color w:val="63A35C"/>
          <w:sz w:val="22"/>
          <w:lang w:val="en-US"/>
        </w:rPr>
        <w:t>)</w:t>
      </w:r>
      <w:r w:rsidRPr="00F87A66">
        <w:rPr>
          <w:color w:val="63A35C"/>
          <w:sz w:val="22"/>
          <w:lang w:val="en-US"/>
        </w:rPr>
        <w:br/>
        <w:t xml:space="preserve">         </w:t>
      </w:r>
      <w:r w:rsidRPr="00F87A66">
        <w:rPr>
          <w:color w:val="333333"/>
          <w:sz w:val="22"/>
          <w:lang w:val="en-US"/>
        </w:rPr>
        <w:t xml:space="preserve">limit </w:t>
      </w:r>
      <w:r w:rsidRPr="00F87A66">
        <w:rPr>
          <w:color w:val="A71D5D"/>
          <w:sz w:val="22"/>
          <w:lang w:val="en-US"/>
        </w:rPr>
        <w:t xml:space="preserve">+= </w:t>
      </w:r>
      <w:r w:rsidRPr="00F87A66">
        <w:rPr>
          <w:color w:val="333333"/>
          <w:sz w:val="22"/>
          <w:lang w:val="en-US"/>
        </w:rPr>
        <w:t xml:space="preserve">speed </w:t>
      </w:r>
      <w:r w:rsidRPr="00F87A66">
        <w:rPr>
          <w:color w:val="A71D5D"/>
          <w:sz w:val="22"/>
          <w:lang w:val="en-US"/>
        </w:rPr>
        <w:t xml:space="preserve">* </w:t>
      </w:r>
      <w:r w:rsidRPr="00F87A66">
        <w:rPr>
          <w:color w:val="333333"/>
          <w:sz w:val="22"/>
          <w:lang w:val="en-US"/>
        </w:rPr>
        <w:t>mistake</w:t>
      </w:r>
      <w:r w:rsidRPr="00F87A66">
        <w:rPr>
          <w:color w:val="333333"/>
          <w:sz w:val="22"/>
          <w:lang w:val="en-US"/>
        </w:rPr>
        <w:br/>
        <w:t xml:space="preserve">         </w:t>
      </w:r>
      <w:r w:rsidRPr="00F87A66">
        <w:rPr>
          <w:color w:val="A71D5D"/>
          <w:sz w:val="22"/>
          <w:lang w:val="en-US"/>
        </w:rPr>
        <w:t xml:space="preserve">for </w:t>
      </w:r>
      <w:r w:rsidRPr="00F87A66">
        <w:rPr>
          <w:color w:val="333333"/>
          <w:sz w:val="22"/>
          <w:lang w:val="en-US"/>
        </w:rPr>
        <w:t xml:space="preserve">j </w:t>
      </w:r>
      <w:r w:rsidRPr="00F87A66">
        <w:rPr>
          <w:color w:val="A71D5D"/>
          <w:sz w:val="22"/>
          <w:lang w:val="en-US"/>
        </w:rPr>
        <w:t xml:space="preserve">in </w:t>
      </w:r>
      <w:r w:rsidRPr="00F87A66">
        <w:rPr>
          <w:color w:val="0086B3"/>
          <w:sz w:val="22"/>
          <w:lang w:val="en-US"/>
        </w:rPr>
        <w:t>range</w:t>
      </w:r>
      <w:r w:rsidRPr="00F87A66">
        <w:rPr>
          <w:color w:val="63A35C"/>
          <w:sz w:val="22"/>
          <w:lang w:val="en-US"/>
        </w:rPr>
        <w:t>(</w:t>
      </w:r>
      <w:proofErr w:type="spellStart"/>
      <w:r w:rsidRPr="00F87A66">
        <w:rPr>
          <w:color w:val="333333"/>
          <w:sz w:val="22"/>
          <w:lang w:val="en-US"/>
        </w:rPr>
        <w:t>kol_vh</w:t>
      </w:r>
      <w:proofErr w:type="spellEnd"/>
      <w:r w:rsidRPr="00F87A66">
        <w:rPr>
          <w:color w:val="333333"/>
          <w:sz w:val="22"/>
          <w:lang w:val="en-US"/>
        </w:rPr>
        <w:t xml:space="preserve"> </w:t>
      </w:r>
      <w:r w:rsidRPr="00F87A66">
        <w:rPr>
          <w:color w:val="A71D5D"/>
          <w:sz w:val="22"/>
          <w:lang w:val="en-US"/>
        </w:rPr>
        <w:t xml:space="preserve">- </w:t>
      </w:r>
      <w:r w:rsidRPr="00F87A66">
        <w:rPr>
          <w:color w:val="0086B3"/>
          <w:sz w:val="22"/>
          <w:lang w:val="en-US"/>
        </w:rPr>
        <w:t>1</w:t>
      </w:r>
      <w:r w:rsidRPr="00F87A66">
        <w:rPr>
          <w:color w:val="63A35C"/>
          <w:sz w:val="22"/>
          <w:lang w:val="en-US"/>
        </w:rPr>
        <w:t>)</w:t>
      </w:r>
      <w:r w:rsidRPr="00F87A66">
        <w:rPr>
          <w:color w:val="A71D5D"/>
          <w:sz w:val="22"/>
          <w:lang w:val="en-US"/>
        </w:rPr>
        <w:t>:</w:t>
      </w:r>
      <w:r w:rsidRPr="00F87A66">
        <w:rPr>
          <w:color w:val="A71D5D"/>
          <w:sz w:val="22"/>
          <w:lang w:val="en-US"/>
        </w:rPr>
        <w:br/>
        <w:t xml:space="preserve">            </w:t>
      </w:r>
      <w:r w:rsidRPr="00F87A66">
        <w:rPr>
          <w:color w:val="333333"/>
          <w:sz w:val="22"/>
          <w:lang w:val="en-US"/>
        </w:rPr>
        <w:t>w</w:t>
      </w:r>
      <w:r w:rsidRPr="00F87A66">
        <w:rPr>
          <w:color w:val="63A35C"/>
          <w:sz w:val="22"/>
          <w:lang w:val="en-US"/>
        </w:rPr>
        <w:t>[</w:t>
      </w:r>
      <w:r w:rsidRPr="00F87A66">
        <w:rPr>
          <w:color w:val="333333"/>
          <w:sz w:val="22"/>
          <w:lang w:val="en-US"/>
        </w:rPr>
        <w:t>j</w:t>
      </w:r>
      <w:r w:rsidRPr="00F87A66">
        <w:rPr>
          <w:color w:val="63A35C"/>
          <w:sz w:val="22"/>
          <w:lang w:val="en-US"/>
        </w:rPr>
        <w:t xml:space="preserve">] </w:t>
      </w:r>
      <w:r w:rsidRPr="00F87A66">
        <w:rPr>
          <w:color w:val="A71D5D"/>
          <w:sz w:val="22"/>
          <w:lang w:val="en-US"/>
        </w:rPr>
        <w:t xml:space="preserve">-= </w:t>
      </w:r>
      <w:r w:rsidRPr="00F87A66">
        <w:rPr>
          <w:color w:val="333333"/>
          <w:sz w:val="22"/>
          <w:lang w:val="en-US"/>
        </w:rPr>
        <w:t xml:space="preserve">speed </w:t>
      </w:r>
      <w:r w:rsidRPr="00F87A66">
        <w:rPr>
          <w:color w:val="A71D5D"/>
          <w:sz w:val="22"/>
          <w:lang w:val="en-US"/>
        </w:rPr>
        <w:t xml:space="preserve">* </w:t>
      </w:r>
      <w:r w:rsidRPr="00F87A66">
        <w:rPr>
          <w:color w:val="333333"/>
          <w:sz w:val="22"/>
          <w:lang w:val="en-US"/>
        </w:rPr>
        <w:t xml:space="preserve">mistake </w:t>
      </w:r>
      <w:r w:rsidRPr="00F87A66">
        <w:rPr>
          <w:color w:val="A71D5D"/>
          <w:sz w:val="22"/>
          <w:lang w:val="en-US"/>
        </w:rPr>
        <w:t xml:space="preserve">* </w:t>
      </w:r>
      <w:r w:rsidRPr="00F87A66">
        <w:rPr>
          <w:color w:val="333333"/>
          <w:sz w:val="22"/>
          <w:lang w:val="en-US"/>
        </w:rPr>
        <w:t>y</w:t>
      </w:r>
      <w:r w:rsidRPr="00F87A66">
        <w:rPr>
          <w:color w:val="63A35C"/>
          <w:sz w:val="22"/>
          <w:lang w:val="en-US"/>
        </w:rPr>
        <w:t>[</w:t>
      </w:r>
      <w:r w:rsidRPr="00F87A66">
        <w:rPr>
          <w:color w:val="0086B3"/>
          <w:sz w:val="22"/>
          <w:lang w:val="en-US"/>
        </w:rPr>
        <w:t>0</w:t>
      </w:r>
      <w:r w:rsidRPr="00F87A66">
        <w:rPr>
          <w:color w:val="63A35C"/>
          <w:sz w:val="22"/>
          <w:lang w:val="en-US"/>
        </w:rPr>
        <w:t>][</w:t>
      </w:r>
      <w:r w:rsidRPr="00F87A66">
        <w:rPr>
          <w:color w:val="333333"/>
          <w:sz w:val="22"/>
          <w:lang w:val="en-US"/>
        </w:rPr>
        <w:t>j</w:t>
      </w:r>
      <w:r w:rsidRPr="00F87A66">
        <w:rPr>
          <w:color w:val="63A35C"/>
          <w:sz w:val="22"/>
          <w:lang w:val="en-US"/>
        </w:rPr>
        <w:t>]</w:t>
      </w:r>
      <w:r w:rsidRPr="00F87A66">
        <w:rPr>
          <w:color w:val="63A35C"/>
          <w:sz w:val="22"/>
          <w:lang w:val="en-US"/>
        </w:rPr>
        <w:br/>
        <w:t xml:space="preserve">      </w:t>
      </w:r>
      <w:r w:rsidRPr="00F87A66">
        <w:rPr>
          <w:color w:val="969896"/>
          <w:sz w:val="22"/>
          <w:lang w:val="en-US"/>
        </w:rPr>
        <w:t># print(error)</w:t>
      </w:r>
      <w:r w:rsidRPr="00F87A66">
        <w:rPr>
          <w:color w:val="969896"/>
          <w:sz w:val="22"/>
          <w:lang w:val="en-US"/>
        </w:rPr>
        <w:br/>
        <w:t xml:space="preserve">      </w:t>
      </w:r>
      <w:r w:rsidRPr="00F87A66">
        <w:rPr>
          <w:color w:val="A71D5D"/>
          <w:sz w:val="22"/>
          <w:lang w:val="en-US"/>
        </w:rPr>
        <w:t xml:space="preserve">if </w:t>
      </w:r>
      <w:r w:rsidRPr="00F87A66">
        <w:rPr>
          <w:color w:val="333333"/>
          <w:sz w:val="22"/>
          <w:lang w:val="en-US"/>
        </w:rPr>
        <w:t xml:space="preserve">error </w:t>
      </w:r>
      <w:r w:rsidRPr="00F87A66">
        <w:rPr>
          <w:color w:val="A71D5D"/>
          <w:sz w:val="22"/>
          <w:lang w:val="en-US"/>
        </w:rPr>
        <w:t xml:space="preserve">&lt;= </w:t>
      </w:r>
      <w:proofErr w:type="spellStart"/>
      <w:r w:rsidRPr="00F87A66">
        <w:rPr>
          <w:color w:val="333333"/>
          <w:sz w:val="22"/>
          <w:lang w:val="en-US"/>
        </w:rPr>
        <w:t>mistake_min</w:t>
      </w:r>
      <w:proofErr w:type="spellEnd"/>
      <w:r w:rsidRPr="00F87A66">
        <w:rPr>
          <w:color w:val="A71D5D"/>
          <w:sz w:val="22"/>
          <w:lang w:val="en-US"/>
        </w:rPr>
        <w:t>:</w:t>
      </w:r>
      <w:r w:rsidRPr="00F87A66">
        <w:rPr>
          <w:color w:val="A71D5D"/>
          <w:sz w:val="22"/>
          <w:lang w:val="en-US"/>
        </w:rPr>
        <w:br/>
        <w:t xml:space="preserve">         break</w:t>
      </w:r>
      <w:r w:rsidRPr="00F87A66">
        <w:rPr>
          <w:color w:val="A71D5D"/>
          <w:sz w:val="22"/>
          <w:lang w:val="en-US"/>
        </w:rPr>
        <w:br/>
        <w:t xml:space="preserve">      </w:t>
      </w:r>
      <w:r w:rsidRPr="00F87A66">
        <w:rPr>
          <w:color w:val="333333"/>
          <w:sz w:val="22"/>
          <w:lang w:val="en-US"/>
        </w:rPr>
        <w:t xml:space="preserve">error </w:t>
      </w:r>
      <w:r w:rsidRPr="00F87A66">
        <w:rPr>
          <w:color w:val="A71D5D"/>
          <w:sz w:val="22"/>
          <w:lang w:val="en-US"/>
        </w:rPr>
        <w:t xml:space="preserve">= </w:t>
      </w:r>
      <w:r w:rsidRPr="00F87A66">
        <w:rPr>
          <w:color w:val="0086B3"/>
          <w:sz w:val="22"/>
          <w:lang w:val="en-US"/>
        </w:rPr>
        <w:t>0</w:t>
      </w:r>
      <w:r w:rsidRPr="00F87A66">
        <w:rPr>
          <w:color w:val="0086B3"/>
          <w:sz w:val="22"/>
          <w:lang w:val="en-US"/>
        </w:rPr>
        <w:br/>
      </w:r>
      <w:r w:rsidRPr="00F87A66">
        <w:rPr>
          <w:color w:val="0086B3"/>
          <w:sz w:val="22"/>
          <w:lang w:val="en-US"/>
        </w:rPr>
        <w:br/>
        <w:t xml:space="preserve">   </w:t>
      </w:r>
      <w:r w:rsidRPr="00F87A66">
        <w:rPr>
          <w:color w:val="A71D5D"/>
          <w:sz w:val="22"/>
          <w:lang w:val="en-US"/>
        </w:rPr>
        <w:t xml:space="preserve">for </w:t>
      </w:r>
      <w:proofErr w:type="spellStart"/>
      <w:r w:rsidRPr="00F87A66">
        <w:rPr>
          <w:color w:val="333333"/>
          <w:sz w:val="22"/>
          <w:lang w:val="en-US"/>
        </w:rPr>
        <w:t>i</w:t>
      </w:r>
      <w:proofErr w:type="spellEnd"/>
      <w:r w:rsidRPr="00F87A66">
        <w:rPr>
          <w:color w:val="333333"/>
          <w:sz w:val="22"/>
          <w:lang w:val="en-US"/>
        </w:rPr>
        <w:t xml:space="preserve"> </w:t>
      </w:r>
      <w:r w:rsidRPr="00F87A66">
        <w:rPr>
          <w:color w:val="A71D5D"/>
          <w:sz w:val="22"/>
          <w:lang w:val="en-US"/>
        </w:rPr>
        <w:t xml:space="preserve">in </w:t>
      </w:r>
      <w:r w:rsidRPr="00F87A66">
        <w:rPr>
          <w:color w:val="0086B3"/>
          <w:sz w:val="22"/>
          <w:lang w:val="en-US"/>
        </w:rPr>
        <w:t>range</w:t>
      </w:r>
      <w:r w:rsidRPr="00F87A66">
        <w:rPr>
          <w:color w:val="63A35C"/>
          <w:sz w:val="22"/>
          <w:lang w:val="en-US"/>
        </w:rPr>
        <w:t>(</w:t>
      </w:r>
      <w:r w:rsidRPr="00F87A66">
        <w:rPr>
          <w:color w:val="0086B3"/>
          <w:sz w:val="22"/>
          <w:lang w:val="en-US"/>
        </w:rPr>
        <w:t>45</w:t>
      </w:r>
      <w:r w:rsidRPr="00F87A66">
        <w:rPr>
          <w:color w:val="63A35C"/>
          <w:sz w:val="22"/>
          <w:lang w:val="en-US"/>
        </w:rPr>
        <w:t>)</w:t>
      </w:r>
      <w:r w:rsidRPr="00F87A66">
        <w:rPr>
          <w:color w:val="A71D5D"/>
          <w:sz w:val="22"/>
          <w:lang w:val="en-US"/>
        </w:rPr>
        <w:t>:</w:t>
      </w:r>
      <w:r w:rsidRPr="00F87A66">
        <w:rPr>
          <w:color w:val="A71D5D"/>
          <w:sz w:val="22"/>
          <w:lang w:val="en-US"/>
        </w:rPr>
        <w:br/>
        <w:t xml:space="preserve">      if </w:t>
      </w:r>
      <w:proofErr w:type="spellStart"/>
      <w:r w:rsidRPr="00F87A66">
        <w:rPr>
          <w:color w:val="333333"/>
          <w:sz w:val="22"/>
          <w:lang w:val="en-US"/>
        </w:rPr>
        <w:t>i</w:t>
      </w:r>
      <w:proofErr w:type="spellEnd"/>
      <w:r w:rsidRPr="00F87A66">
        <w:rPr>
          <w:color w:val="333333"/>
          <w:sz w:val="22"/>
          <w:lang w:val="en-US"/>
        </w:rPr>
        <w:t xml:space="preserve"> </w:t>
      </w:r>
      <w:r w:rsidRPr="00F87A66">
        <w:rPr>
          <w:color w:val="A71D5D"/>
          <w:sz w:val="22"/>
          <w:lang w:val="en-US"/>
        </w:rPr>
        <w:t xml:space="preserve">== </w:t>
      </w:r>
      <w:r w:rsidRPr="00F87A66">
        <w:rPr>
          <w:color w:val="0086B3"/>
          <w:sz w:val="22"/>
          <w:lang w:val="en-US"/>
        </w:rPr>
        <w:t>0</w:t>
      </w:r>
      <w:r w:rsidRPr="00F87A66">
        <w:rPr>
          <w:color w:val="A71D5D"/>
          <w:sz w:val="22"/>
          <w:lang w:val="en-US"/>
        </w:rPr>
        <w:t>:</w:t>
      </w:r>
      <w:r w:rsidRPr="00F87A66">
        <w:rPr>
          <w:color w:val="A71D5D"/>
          <w:sz w:val="22"/>
          <w:lang w:val="en-US"/>
        </w:rPr>
        <w:br/>
        <w:t xml:space="preserve">         </w:t>
      </w:r>
      <w:r w:rsidRPr="00F87A66">
        <w:rPr>
          <w:color w:val="0086B3"/>
          <w:sz w:val="22"/>
          <w:lang w:val="en-US"/>
        </w:rPr>
        <w:t>print</w:t>
      </w:r>
      <w:r w:rsidRPr="00F87A66">
        <w:rPr>
          <w:color w:val="63A35C"/>
          <w:sz w:val="22"/>
          <w:lang w:val="en-US"/>
        </w:rPr>
        <w:t>(</w:t>
      </w:r>
      <w:r w:rsidRPr="00F87A66">
        <w:rPr>
          <w:color w:val="183691"/>
          <w:sz w:val="22"/>
          <w:lang w:val="en-US"/>
        </w:rPr>
        <w:t>"</w:t>
      </w:r>
      <w:r w:rsidRPr="00F87A66">
        <w:rPr>
          <w:color w:val="183691"/>
          <w:sz w:val="22"/>
        </w:rPr>
        <w:t>РЕЗУЛЬТАТЫ</w:t>
      </w:r>
      <w:r w:rsidRPr="00F87A66">
        <w:rPr>
          <w:color w:val="183691"/>
          <w:sz w:val="22"/>
          <w:lang w:val="en-US"/>
        </w:rPr>
        <w:t xml:space="preserve"> </w:t>
      </w:r>
      <w:r w:rsidRPr="00F87A66">
        <w:rPr>
          <w:color w:val="183691"/>
          <w:sz w:val="22"/>
        </w:rPr>
        <w:t>ОБУЧЕНИЯ</w:t>
      </w:r>
      <w:r w:rsidRPr="00F87A66">
        <w:rPr>
          <w:color w:val="183691"/>
          <w:sz w:val="22"/>
          <w:lang w:val="en-US"/>
        </w:rPr>
        <w:t>"</w:t>
      </w:r>
      <w:r w:rsidRPr="00F87A66">
        <w:rPr>
          <w:color w:val="63A35C"/>
          <w:sz w:val="22"/>
          <w:lang w:val="en-US"/>
        </w:rPr>
        <w:t>)</w:t>
      </w:r>
      <w:r w:rsidRPr="00F87A66">
        <w:rPr>
          <w:color w:val="63A35C"/>
          <w:sz w:val="22"/>
          <w:lang w:val="en-US"/>
        </w:rPr>
        <w:br/>
        <w:t xml:space="preserve">         </w:t>
      </w:r>
      <w:r w:rsidRPr="00F87A66">
        <w:rPr>
          <w:color w:val="0086B3"/>
          <w:sz w:val="22"/>
          <w:lang w:val="en-US"/>
        </w:rPr>
        <w:t>print</w:t>
      </w:r>
      <w:r w:rsidRPr="00F87A66">
        <w:rPr>
          <w:color w:val="63A35C"/>
          <w:sz w:val="22"/>
          <w:lang w:val="en-US"/>
        </w:rPr>
        <w:t>(</w:t>
      </w:r>
      <w:r w:rsidRPr="00F87A66">
        <w:rPr>
          <w:color w:val="183691"/>
          <w:sz w:val="22"/>
          <w:lang w:val="en-US"/>
        </w:rPr>
        <w:t>"</w:t>
      </w:r>
      <w:r w:rsidRPr="00F87A66">
        <w:rPr>
          <w:color w:val="183691"/>
          <w:sz w:val="22"/>
        </w:rPr>
        <w:t>Эталонные</w:t>
      </w:r>
      <w:r w:rsidRPr="00F87A66">
        <w:rPr>
          <w:color w:val="183691"/>
          <w:sz w:val="22"/>
          <w:lang w:val="en-US"/>
        </w:rPr>
        <w:t xml:space="preserve"> </w:t>
      </w:r>
      <w:r w:rsidRPr="00F87A66">
        <w:rPr>
          <w:color w:val="183691"/>
          <w:sz w:val="22"/>
        </w:rPr>
        <w:t>значения</w:t>
      </w:r>
      <w:r w:rsidRPr="00F87A66">
        <w:rPr>
          <w:color w:val="183691"/>
          <w:sz w:val="22"/>
          <w:lang w:val="en-US"/>
        </w:rPr>
        <w:t>"</w:t>
      </w:r>
      <w:r w:rsidRPr="00F87A66">
        <w:rPr>
          <w:color w:val="63A35C"/>
          <w:sz w:val="22"/>
          <w:lang w:val="en-US"/>
        </w:rPr>
        <w:t>,</w:t>
      </w:r>
      <w:r w:rsidRPr="00F87A66">
        <w:rPr>
          <w:color w:val="183691"/>
          <w:sz w:val="22"/>
          <w:lang w:val="en-US"/>
        </w:rPr>
        <w:t>'  '</w:t>
      </w:r>
      <w:r w:rsidRPr="00F87A66">
        <w:rPr>
          <w:color w:val="63A35C"/>
          <w:sz w:val="22"/>
          <w:lang w:val="en-US"/>
        </w:rPr>
        <w:t xml:space="preserve">, </w:t>
      </w:r>
      <w:r w:rsidRPr="00F87A66">
        <w:rPr>
          <w:color w:val="183691"/>
          <w:sz w:val="22"/>
          <w:lang w:val="en-US"/>
        </w:rPr>
        <w:t>"</w:t>
      </w:r>
      <w:r w:rsidRPr="00F87A66">
        <w:rPr>
          <w:color w:val="183691"/>
          <w:sz w:val="22"/>
        </w:rPr>
        <w:t>Полученные</w:t>
      </w:r>
      <w:r w:rsidRPr="00F87A66">
        <w:rPr>
          <w:color w:val="183691"/>
          <w:sz w:val="22"/>
          <w:lang w:val="en-US"/>
        </w:rPr>
        <w:t xml:space="preserve"> </w:t>
      </w:r>
      <w:r w:rsidRPr="00F87A66">
        <w:rPr>
          <w:color w:val="183691"/>
          <w:sz w:val="22"/>
        </w:rPr>
        <w:t>значения</w:t>
      </w:r>
      <w:r w:rsidRPr="00F87A66">
        <w:rPr>
          <w:color w:val="183691"/>
          <w:sz w:val="22"/>
          <w:lang w:val="en-US"/>
        </w:rPr>
        <w:t>"</w:t>
      </w:r>
      <w:r w:rsidRPr="00F87A66">
        <w:rPr>
          <w:color w:val="63A35C"/>
          <w:sz w:val="22"/>
          <w:lang w:val="en-US"/>
        </w:rPr>
        <w:t>,</w:t>
      </w:r>
      <w:r w:rsidRPr="00F87A66">
        <w:rPr>
          <w:color w:val="183691"/>
          <w:sz w:val="22"/>
          <w:lang w:val="en-US"/>
        </w:rPr>
        <w:t>'  '</w:t>
      </w:r>
      <w:r w:rsidRPr="00F87A66">
        <w:rPr>
          <w:color w:val="63A35C"/>
          <w:sz w:val="22"/>
          <w:lang w:val="en-US"/>
        </w:rPr>
        <w:t xml:space="preserve">, </w:t>
      </w:r>
      <w:r w:rsidRPr="00F87A66">
        <w:rPr>
          <w:color w:val="183691"/>
          <w:sz w:val="22"/>
          <w:lang w:val="en-US"/>
        </w:rPr>
        <w:t>"</w:t>
      </w:r>
      <w:r w:rsidRPr="00F87A66">
        <w:rPr>
          <w:color w:val="183691"/>
          <w:sz w:val="22"/>
        </w:rPr>
        <w:t>Отклонение</w:t>
      </w:r>
      <w:r w:rsidRPr="00F87A66">
        <w:rPr>
          <w:color w:val="183691"/>
          <w:sz w:val="22"/>
          <w:lang w:val="en-US"/>
        </w:rPr>
        <w:t>"</w:t>
      </w:r>
      <w:r w:rsidRPr="00F87A66">
        <w:rPr>
          <w:color w:val="63A35C"/>
          <w:sz w:val="22"/>
          <w:lang w:val="en-US"/>
        </w:rPr>
        <w:t>)</w:t>
      </w:r>
      <w:r w:rsidRPr="00F87A66">
        <w:rPr>
          <w:color w:val="63A35C"/>
          <w:sz w:val="22"/>
          <w:lang w:val="en-US"/>
        </w:rPr>
        <w:br/>
      </w:r>
      <w:r w:rsidRPr="00F87A66">
        <w:rPr>
          <w:color w:val="63A35C"/>
          <w:sz w:val="22"/>
          <w:lang w:val="en-US"/>
        </w:rPr>
        <w:lastRenderedPageBreak/>
        <w:t xml:space="preserve">      </w:t>
      </w:r>
      <w:proofErr w:type="spellStart"/>
      <w:r w:rsidRPr="00F87A66">
        <w:rPr>
          <w:color w:val="A71D5D"/>
          <w:sz w:val="22"/>
          <w:lang w:val="en-US"/>
        </w:rPr>
        <w:t>elif</w:t>
      </w:r>
      <w:proofErr w:type="spellEnd"/>
      <w:r w:rsidRPr="00F87A66">
        <w:rPr>
          <w:color w:val="A71D5D"/>
          <w:sz w:val="22"/>
          <w:lang w:val="en-US"/>
        </w:rPr>
        <w:t xml:space="preserve"> </w:t>
      </w:r>
      <w:proofErr w:type="spellStart"/>
      <w:r w:rsidRPr="00F87A66">
        <w:rPr>
          <w:color w:val="333333"/>
          <w:sz w:val="22"/>
          <w:lang w:val="en-US"/>
        </w:rPr>
        <w:t>i</w:t>
      </w:r>
      <w:proofErr w:type="spellEnd"/>
      <w:r w:rsidRPr="00F87A66">
        <w:rPr>
          <w:color w:val="333333"/>
          <w:sz w:val="22"/>
          <w:lang w:val="en-US"/>
        </w:rPr>
        <w:t xml:space="preserve"> </w:t>
      </w:r>
      <w:r w:rsidRPr="00F87A66">
        <w:rPr>
          <w:color w:val="A71D5D"/>
          <w:sz w:val="22"/>
          <w:lang w:val="en-US"/>
        </w:rPr>
        <w:t xml:space="preserve">== </w:t>
      </w:r>
      <w:r w:rsidRPr="00F87A66">
        <w:rPr>
          <w:color w:val="0086B3"/>
          <w:sz w:val="22"/>
          <w:lang w:val="en-US"/>
        </w:rPr>
        <w:t>30</w:t>
      </w:r>
      <w:r w:rsidRPr="00F87A66">
        <w:rPr>
          <w:color w:val="A71D5D"/>
          <w:sz w:val="22"/>
          <w:lang w:val="en-US"/>
        </w:rPr>
        <w:t>:</w:t>
      </w:r>
      <w:r w:rsidRPr="00F87A66">
        <w:rPr>
          <w:color w:val="A71D5D"/>
          <w:sz w:val="22"/>
          <w:lang w:val="en-US"/>
        </w:rPr>
        <w:br/>
        <w:t xml:space="preserve">         </w:t>
      </w:r>
      <w:r w:rsidRPr="00F87A66">
        <w:rPr>
          <w:color w:val="0086B3"/>
          <w:sz w:val="22"/>
          <w:lang w:val="en-US"/>
        </w:rPr>
        <w:t>print</w:t>
      </w:r>
      <w:r w:rsidRPr="00F87A66">
        <w:rPr>
          <w:color w:val="63A35C"/>
          <w:sz w:val="22"/>
          <w:lang w:val="en-US"/>
        </w:rPr>
        <w:t>(</w:t>
      </w:r>
      <w:r w:rsidRPr="00F87A66">
        <w:rPr>
          <w:color w:val="183691"/>
          <w:sz w:val="22"/>
          <w:lang w:val="en-US"/>
        </w:rPr>
        <w:t>"\n</w:t>
      </w:r>
      <w:r w:rsidRPr="00F87A66">
        <w:rPr>
          <w:color w:val="183691"/>
          <w:sz w:val="22"/>
        </w:rPr>
        <w:t>РЕЗУЛЬТАТЫ</w:t>
      </w:r>
      <w:r w:rsidRPr="00F87A66">
        <w:rPr>
          <w:color w:val="183691"/>
          <w:sz w:val="22"/>
          <w:lang w:val="en-US"/>
        </w:rPr>
        <w:t xml:space="preserve"> </w:t>
      </w:r>
      <w:r w:rsidRPr="00F87A66">
        <w:rPr>
          <w:color w:val="183691"/>
          <w:sz w:val="22"/>
        </w:rPr>
        <w:t>ПРОГНОЗИРОВАНИЯ</w:t>
      </w:r>
      <w:r w:rsidRPr="00F87A66">
        <w:rPr>
          <w:color w:val="183691"/>
          <w:sz w:val="22"/>
          <w:lang w:val="en-US"/>
        </w:rPr>
        <w:t>"</w:t>
      </w:r>
      <w:r w:rsidRPr="00F87A66">
        <w:rPr>
          <w:color w:val="63A35C"/>
          <w:sz w:val="22"/>
          <w:lang w:val="en-US"/>
        </w:rPr>
        <w:t>)</w:t>
      </w:r>
      <w:r w:rsidRPr="00F87A66">
        <w:rPr>
          <w:color w:val="63A35C"/>
          <w:sz w:val="22"/>
          <w:lang w:val="en-US"/>
        </w:rPr>
        <w:br/>
        <w:t xml:space="preserve">         </w:t>
      </w:r>
      <w:r w:rsidRPr="00F87A66">
        <w:rPr>
          <w:color w:val="0086B3"/>
          <w:sz w:val="22"/>
          <w:lang w:val="en-US"/>
        </w:rPr>
        <w:t>print</w:t>
      </w:r>
      <w:r w:rsidRPr="00F87A66">
        <w:rPr>
          <w:color w:val="63A35C"/>
          <w:sz w:val="22"/>
          <w:lang w:val="en-US"/>
        </w:rPr>
        <w:t>(</w:t>
      </w:r>
      <w:r w:rsidRPr="00F87A66">
        <w:rPr>
          <w:color w:val="183691"/>
          <w:sz w:val="22"/>
          <w:lang w:val="en-US"/>
        </w:rPr>
        <w:t>"</w:t>
      </w:r>
      <w:r w:rsidRPr="00F87A66">
        <w:rPr>
          <w:color w:val="183691"/>
          <w:sz w:val="22"/>
        </w:rPr>
        <w:t>Эталонные</w:t>
      </w:r>
      <w:r w:rsidRPr="00F87A66">
        <w:rPr>
          <w:color w:val="183691"/>
          <w:sz w:val="22"/>
          <w:lang w:val="en-US"/>
        </w:rPr>
        <w:t xml:space="preserve"> </w:t>
      </w:r>
      <w:r w:rsidRPr="00F87A66">
        <w:rPr>
          <w:color w:val="183691"/>
          <w:sz w:val="22"/>
        </w:rPr>
        <w:t>значения</w:t>
      </w:r>
      <w:r w:rsidRPr="00F87A66">
        <w:rPr>
          <w:color w:val="183691"/>
          <w:sz w:val="22"/>
          <w:lang w:val="en-US"/>
        </w:rPr>
        <w:t>"</w:t>
      </w:r>
      <w:r w:rsidRPr="00F87A66">
        <w:rPr>
          <w:color w:val="63A35C"/>
          <w:sz w:val="22"/>
          <w:lang w:val="en-US"/>
        </w:rPr>
        <w:t>,</w:t>
      </w:r>
      <w:r w:rsidRPr="00F87A66">
        <w:rPr>
          <w:color w:val="183691"/>
          <w:sz w:val="22"/>
          <w:lang w:val="en-US"/>
        </w:rPr>
        <w:t>'  '</w:t>
      </w:r>
      <w:r w:rsidRPr="00F87A66">
        <w:rPr>
          <w:color w:val="63A35C"/>
          <w:sz w:val="22"/>
          <w:lang w:val="en-US"/>
        </w:rPr>
        <w:t xml:space="preserve">, </w:t>
      </w:r>
      <w:r w:rsidRPr="00F87A66">
        <w:rPr>
          <w:color w:val="183691"/>
          <w:sz w:val="22"/>
          <w:lang w:val="en-US"/>
        </w:rPr>
        <w:t>"</w:t>
      </w:r>
      <w:r w:rsidRPr="00F87A66">
        <w:rPr>
          <w:color w:val="183691"/>
          <w:sz w:val="22"/>
        </w:rPr>
        <w:t>Полученные</w:t>
      </w:r>
      <w:r w:rsidRPr="00F87A66">
        <w:rPr>
          <w:color w:val="183691"/>
          <w:sz w:val="22"/>
          <w:lang w:val="en-US"/>
        </w:rPr>
        <w:t xml:space="preserve"> </w:t>
      </w:r>
      <w:r w:rsidRPr="00F87A66">
        <w:rPr>
          <w:color w:val="183691"/>
          <w:sz w:val="22"/>
        </w:rPr>
        <w:t>значения</w:t>
      </w:r>
      <w:r w:rsidRPr="00F87A66">
        <w:rPr>
          <w:color w:val="183691"/>
          <w:sz w:val="22"/>
          <w:lang w:val="en-US"/>
        </w:rPr>
        <w:t>"</w:t>
      </w:r>
      <w:r w:rsidRPr="00F87A66">
        <w:rPr>
          <w:color w:val="63A35C"/>
          <w:sz w:val="22"/>
          <w:lang w:val="en-US"/>
        </w:rPr>
        <w:t>,</w:t>
      </w:r>
      <w:r w:rsidRPr="00F87A66">
        <w:rPr>
          <w:color w:val="183691"/>
          <w:sz w:val="22"/>
          <w:lang w:val="en-US"/>
        </w:rPr>
        <w:t>'  '</w:t>
      </w:r>
      <w:r w:rsidRPr="00F87A66">
        <w:rPr>
          <w:color w:val="63A35C"/>
          <w:sz w:val="22"/>
          <w:lang w:val="en-US"/>
        </w:rPr>
        <w:t xml:space="preserve">, </w:t>
      </w:r>
      <w:r w:rsidRPr="00F87A66">
        <w:rPr>
          <w:color w:val="183691"/>
          <w:sz w:val="22"/>
          <w:lang w:val="en-US"/>
        </w:rPr>
        <w:t>"</w:t>
      </w:r>
      <w:r w:rsidRPr="00F87A66">
        <w:rPr>
          <w:color w:val="183691"/>
          <w:sz w:val="22"/>
        </w:rPr>
        <w:t>Отклонение</w:t>
      </w:r>
      <w:r w:rsidRPr="00F87A66">
        <w:rPr>
          <w:color w:val="183691"/>
          <w:sz w:val="22"/>
          <w:lang w:val="en-US"/>
        </w:rPr>
        <w:t>"</w:t>
      </w:r>
      <w:r w:rsidRPr="00F87A66">
        <w:rPr>
          <w:color w:val="63A35C"/>
          <w:sz w:val="22"/>
          <w:lang w:val="en-US"/>
        </w:rPr>
        <w:t>)</w:t>
      </w:r>
      <w:r w:rsidRPr="00F87A66">
        <w:rPr>
          <w:color w:val="63A35C"/>
          <w:sz w:val="22"/>
          <w:lang w:val="en-US"/>
        </w:rPr>
        <w:br/>
      </w:r>
      <w:r w:rsidRPr="00F87A66">
        <w:rPr>
          <w:color w:val="63A35C"/>
          <w:sz w:val="22"/>
          <w:lang w:val="en-US"/>
        </w:rPr>
        <w:br/>
        <w:t xml:space="preserve">      </w:t>
      </w:r>
      <w:r w:rsidRPr="00F87A66">
        <w:rPr>
          <w:color w:val="333333"/>
          <w:sz w:val="22"/>
          <w:lang w:val="en-US"/>
        </w:rPr>
        <w:t xml:space="preserve">y </w:t>
      </w:r>
      <w:r w:rsidRPr="00F87A66">
        <w:rPr>
          <w:color w:val="A71D5D"/>
          <w:sz w:val="22"/>
          <w:lang w:val="en-US"/>
        </w:rPr>
        <w:t xml:space="preserve">= </w:t>
      </w:r>
      <w:proofErr w:type="spellStart"/>
      <w:r w:rsidRPr="00F87A66">
        <w:rPr>
          <w:color w:val="0086B3"/>
          <w:sz w:val="22"/>
          <w:lang w:val="en-US"/>
        </w:rPr>
        <w:t>row_elements</w:t>
      </w:r>
      <w:proofErr w:type="spellEnd"/>
      <w:r w:rsidRPr="00F87A66">
        <w:rPr>
          <w:color w:val="63A35C"/>
          <w:sz w:val="22"/>
          <w:lang w:val="en-US"/>
        </w:rPr>
        <w:t>(</w:t>
      </w:r>
      <w:proofErr w:type="spellStart"/>
      <w:r w:rsidRPr="00F87A66">
        <w:rPr>
          <w:color w:val="333333"/>
          <w:sz w:val="22"/>
          <w:lang w:val="en-US"/>
        </w:rPr>
        <w:t>i</w:t>
      </w:r>
      <w:proofErr w:type="spellEnd"/>
      <w:r w:rsidRPr="00F87A66">
        <w:rPr>
          <w:color w:val="63A35C"/>
          <w:sz w:val="22"/>
          <w:lang w:val="en-US"/>
        </w:rPr>
        <w:t>)</w:t>
      </w:r>
      <w:r w:rsidRPr="00F87A66">
        <w:rPr>
          <w:color w:val="63A35C"/>
          <w:sz w:val="22"/>
          <w:lang w:val="en-US"/>
        </w:rPr>
        <w:br/>
        <w:t xml:space="preserve">      </w:t>
      </w:r>
      <w:proofErr w:type="spellStart"/>
      <w:r w:rsidRPr="00F87A66">
        <w:rPr>
          <w:color w:val="333333"/>
          <w:sz w:val="22"/>
          <w:lang w:val="en-US"/>
        </w:rPr>
        <w:t>y_pract</w:t>
      </w:r>
      <w:proofErr w:type="spellEnd"/>
      <w:r w:rsidRPr="00F87A66">
        <w:rPr>
          <w:color w:val="333333"/>
          <w:sz w:val="22"/>
          <w:lang w:val="en-US"/>
        </w:rPr>
        <w:t xml:space="preserve"> </w:t>
      </w:r>
      <w:r w:rsidRPr="00F87A66">
        <w:rPr>
          <w:color w:val="A71D5D"/>
          <w:sz w:val="22"/>
          <w:lang w:val="en-US"/>
        </w:rPr>
        <w:t xml:space="preserve">= </w:t>
      </w:r>
      <w:r w:rsidRPr="00F87A66">
        <w:rPr>
          <w:color w:val="333333"/>
          <w:sz w:val="22"/>
          <w:lang w:val="en-US"/>
        </w:rPr>
        <w:t>y</w:t>
      </w:r>
      <w:r w:rsidRPr="00F87A66">
        <w:rPr>
          <w:color w:val="63A35C"/>
          <w:sz w:val="22"/>
          <w:lang w:val="en-US"/>
        </w:rPr>
        <w:t>[</w:t>
      </w:r>
      <w:r w:rsidRPr="00F87A66">
        <w:rPr>
          <w:color w:val="0086B3"/>
          <w:sz w:val="22"/>
          <w:lang w:val="en-US"/>
        </w:rPr>
        <w:t>0</w:t>
      </w:r>
      <w:r w:rsidRPr="00F87A66">
        <w:rPr>
          <w:color w:val="63A35C"/>
          <w:sz w:val="22"/>
          <w:lang w:val="en-US"/>
        </w:rPr>
        <w:t>][</w:t>
      </w:r>
      <w:r w:rsidRPr="00F87A66">
        <w:rPr>
          <w:color w:val="0086B3"/>
          <w:sz w:val="22"/>
          <w:lang w:val="en-US"/>
        </w:rPr>
        <w:t>0</w:t>
      </w:r>
      <w:r w:rsidRPr="00F87A66">
        <w:rPr>
          <w:color w:val="63A35C"/>
          <w:sz w:val="22"/>
          <w:lang w:val="en-US"/>
        </w:rPr>
        <w:t xml:space="preserve">] </w:t>
      </w:r>
      <w:r w:rsidRPr="00F87A66">
        <w:rPr>
          <w:color w:val="A71D5D"/>
          <w:sz w:val="22"/>
          <w:lang w:val="en-US"/>
        </w:rPr>
        <w:t xml:space="preserve">* </w:t>
      </w:r>
      <w:r w:rsidRPr="00F87A66">
        <w:rPr>
          <w:color w:val="333333"/>
          <w:sz w:val="22"/>
          <w:lang w:val="en-US"/>
        </w:rPr>
        <w:t>w</w:t>
      </w:r>
      <w:r w:rsidRPr="00F87A66">
        <w:rPr>
          <w:color w:val="63A35C"/>
          <w:sz w:val="22"/>
          <w:lang w:val="en-US"/>
        </w:rPr>
        <w:t>[</w:t>
      </w:r>
      <w:r w:rsidRPr="00F87A66">
        <w:rPr>
          <w:color w:val="0086B3"/>
          <w:sz w:val="22"/>
          <w:lang w:val="en-US"/>
        </w:rPr>
        <w:t>0</w:t>
      </w:r>
      <w:r w:rsidRPr="00F87A66">
        <w:rPr>
          <w:color w:val="63A35C"/>
          <w:sz w:val="22"/>
          <w:lang w:val="en-US"/>
        </w:rPr>
        <w:t xml:space="preserve">] </w:t>
      </w:r>
      <w:r w:rsidRPr="00F87A66">
        <w:rPr>
          <w:color w:val="A71D5D"/>
          <w:sz w:val="22"/>
          <w:lang w:val="en-US"/>
        </w:rPr>
        <w:t xml:space="preserve">+ </w:t>
      </w:r>
      <w:r w:rsidRPr="00F87A66">
        <w:rPr>
          <w:color w:val="333333"/>
          <w:sz w:val="22"/>
          <w:lang w:val="en-US"/>
        </w:rPr>
        <w:t>y</w:t>
      </w:r>
      <w:r w:rsidRPr="00F87A66">
        <w:rPr>
          <w:color w:val="63A35C"/>
          <w:sz w:val="22"/>
          <w:lang w:val="en-US"/>
        </w:rPr>
        <w:t>[</w:t>
      </w:r>
      <w:r w:rsidRPr="00F87A66">
        <w:rPr>
          <w:color w:val="0086B3"/>
          <w:sz w:val="22"/>
          <w:lang w:val="en-US"/>
        </w:rPr>
        <w:t>0</w:t>
      </w:r>
      <w:r w:rsidRPr="00F87A66">
        <w:rPr>
          <w:color w:val="63A35C"/>
          <w:sz w:val="22"/>
          <w:lang w:val="en-US"/>
        </w:rPr>
        <w:t>][</w:t>
      </w:r>
      <w:r w:rsidRPr="00F87A66">
        <w:rPr>
          <w:color w:val="0086B3"/>
          <w:sz w:val="22"/>
          <w:lang w:val="en-US"/>
        </w:rPr>
        <w:t>1</w:t>
      </w:r>
      <w:r w:rsidRPr="00F87A66">
        <w:rPr>
          <w:color w:val="63A35C"/>
          <w:sz w:val="22"/>
          <w:lang w:val="en-US"/>
        </w:rPr>
        <w:t xml:space="preserve">] </w:t>
      </w:r>
      <w:r w:rsidRPr="00F87A66">
        <w:rPr>
          <w:color w:val="A71D5D"/>
          <w:sz w:val="22"/>
          <w:lang w:val="en-US"/>
        </w:rPr>
        <w:t xml:space="preserve">* </w:t>
      </w:r>
      <w:r w:rsidRPr="00F87A66">
        <w:rPr>
          <w:color w:val="333333"/>
          <w:sz w:val="22"/>
          <w:lang w:val="en-US"/>
        </w:rPr>
        <w:t>w</w:t>
      </w:r>
      <w:r w:rsidRPr="00F87A66">
        <w:rPr>
          <w:color w:val="63A35C"/>
          <w:sz w:val="22"/>
          <w:lang w:val="en-US"/>
        </w:rPr>
        <w:t>[</w:t>
      </w:r>
      <w:r w:rsidRPr="00F87A66">
        <w:rPr>
          <w:color w:val="0086B3"/>
          <w:sz w:val="22"/>
          <w:lang w:val="en-US"/>
        </w:rPr>
        <w:t>1</w:t>
      </w:r>
      <w:r w:rsidRPr="00F87A66">
        <w:rPr>
          <w:color w:val="63A35C"/>
          <w:sz w:val="22"/>
          <w:lang w:val="en-US"/>
        </w:rPr>
        <w:t xml:space="preserve">] </w:t>
      </w:r>
      <w:r w:rsidRPr="00F87A66">
        <w:rPr>
          <w:color w:val="A71D5D"/>
          <w:sz w:val="22"/>
          <w:lang w:val="en-US"/>
        </w:rPr>
        <w:t xml:space="preserve">+ </w:t>
      </w:r>
      <w:r w:rsidRPr="00F87A66">
        <w:rPr>
          <w:color w:val="333333"/>
          <w:sz w:val="22"/>
          <w:lang w:val="en-US"/>
        </w:rPr>
        <w:t>y</w:t>
      </w:r>
      <w:r w:rsidRPr="00F87A66">
        <w:rPr>
          <w:color w:val="63A35C"/>
          <w:sz w:val="22"/>
          <w:lang w:val="en-US"/>
        </w:rPr>
        <w:t>[</w:t>
      </w:r>
      <w:r w:rsidRPr="00F87A66">
        <w:rPr>
          <w:color w:val="0086B3"/>
          <w:sz w:val="22"/>
          <w:lang w:val="en-US"/>
        </w:rPr>
        <w:t>0</w:t>
      </w:r>
      <w:r w:rsidRPr="00F87A66">
        <w:rPr>
          <w:color w:val="63A35C"/>
          <w:sz w:val="22"/>
          <w:lang w:val="en-US"/>
        </w:rPr>
        <w:t>][</w:t>
      </w:r>
      <w:r w:rsidRPr="00F87A66">
        <w:rPr>
          <w:color w:val="0086B3"/>
          <w:sz w:val="22"/>
          <w:lang w:val="en-US"/>
        </w:rPr>
        <w:t>2</w:t>
      </w:r>
      <w:r w:rsidRPr="00F87A66">
        <w:rPr>
          <w:color w:val="63A35C"/>
          <w:sz w:val="22"/>
          <w:lang w:val="en-US"/>
        </w:rPr>
        <w:t xml:space="preserve">] </w:t>
      </w:r>
      <w:r w:rsidRPr="00F87A66">
        <w:rPr>
          <w:color w:val="A71D5D"/>
          <w:sz w:val="22"/>
          <w:lang w:val="en-US"/>
        </w:rPr>
        <w:t xml:space="preserve">* </w:t>
      </w:r>
      <w:r w:rsidRPr="00F87A66">
        <w:rPr>
          <w:color w:val="333333"/>
          <w:sz w:val="22"/>
          <w:lang w:val="en-US"/>
        </w:rPr>
        <w:t>w</w:t>
      </w:r>
      <w:r w:rsidRPr="00F87A66">
        <w:rPr>
          <w:color w:val="63A35C"/>
          <w:sz w:val="22"/>
          <w:lang w:val="en-US"/>
        </w:rPr>
        <w:t>[</w:t>
      </w:r>
      <w:r w:rsidRPr="00F87A66">
        <w:rPr>
          <w:color w:val="0086B3"/>
          <w:sz w:val="22"/>
          <w:lang w:val="en-US"/>
        </w:rPr>
        <w:t>2</w:t>
      </w:r>
      <w:r w:rsidRPr="00F87A66">
        <w:rPr>
          <w:color w:val="63A35C"/>
          <w:sz w:val="22"/>
          <w:lang w:val="en-US"/>
        </w:rPr>
        <w:t xml:space="preserve">] </w:t>
      </w:r>
      <w:r w:rsidRPr="00F87A66">
        <w:rPr>
          <w:color w:val="A71D5D"/>
          <w:sz w:val="22"/>
          <w:lang w:val="en-US"/>
        </w:rPr>
        <w:t xml:space="preserve">- </w:t>
      </w:r>
      <w:r w:rsidRPr="00F87A66">
        <w:rPr>
          <w:color w:val="333333"/>
          <w:sz w:val="22"/>
          <w:lang w:val="en-US"/>
        </w:rPr>
        <w:t>limit</w:t>
      </w:r>
      <w:r w:rsidRPr="00F87A66">
        <w:rPr>
          <w:color w:val="333333"/>
          <w:sz w:val="22"/>
          <w:lang w:val="en-US"/>
        </w:rPr>
        <w:br/>
        <w:t xml:space="preserve">      mistake </w:t>
      </w:r>
      <w:r w:rsidRPr="00F87A66">
        <w:rPr>
          <w:color w:val="A71D5D"/>
          <w:sz w:val="22"/>
          <w:lang w:val="en-US"/>
        </w:rPr>
        <w:t xml:space="preserve">= </w:t>
      </w:r>
      <w:proofErr w:type="spellStart"/>
      <w:r w:rsidRPr="00F87A66">
        <w:rPr>
          <w:color w:val="333333"/>
          <w:sz w:val="22"/>
          <w:lang w:val="en-US"/>
        </w:rPr>
        <w:t>y_pract</w:t>
      </w:r>
      <w:proofErr w:type="spellEnd"/>
      <w:r w:rsidRPr="00F87A66">
        <w:rPr>
          <w:color w:val="333333"/>
          <w:sz w:val="22"/>
          <w:lang w:val="en-US"/>
        </w:rPr>
        <w:t xml:space="preserve"> </w:t>
      </w:r>
      <w:r w:rsidRPr="00F87A66">
        <w:rPr>
          <w:color w:val="A71D5D"/>
          <w:sz w:val="22"/>
          <w:lang w:val="en-US"/>
        </w:rPr>
        <w:t xml:space="preserve">- </w:t>
      </w:r>
      <w:r w:rsidRPr="00F87A66">
        <w:rPr>
          <w:color w:val="333333"/>
          <w:sz w:val="22"/>
          <w:lang w:val="en-US"/>
        </w:rPr>
        <w:t>y</w:t>
      </w:r>
      <w:r w:rsidRPr="00F87A66">
        <w:rPr>
          <w:color w:val="63A35C"/>
          <w:sz w:val="22"/>
          <w:lang w:val="en-US"/>
        </w:rPr>
        <w:t>[</w:t>
      </w:r>
      <w:r w:rsidRPr="00F87A66">
        <w:rPr>
          <w:color w:val="0086B3"/>
          <w:sz w:val="22"/>
          <w:lang w:val="en-US"/>
        </w:rPr>
        <w:t>1</w:t>
      </w:r>
      <w:r w:rsidRPr="00F87A66">
        <w:rPr>
          <w:color w:val="63A35C"/>
          <w:sz w:val="22"/>
          <w:lang w:val="en-US"/>
        </w:rPr>
        <w:t>]</w:t>
      </w:r>
      <w:r w:rsidRPr="00F87A66">
        <w:rPr>
          <w:color w:val="63A35C"/>
          <w:sz w:val="22"/>
          <w:lang w:val="en-US"/>
        </w:rPr>
        <w:br/>
        <w:t xml:space="preserve">      </w:t>
      </w:r>
      <w:r w:rsidRPr="00F87A66">
        <w:rPr>
          <w:color w:val="0086B3"/>
          <w:sz w:val="22"/>
          <w:lang w:val="en-US"/>
        </w:rPr>
        <w:t>print</w:t>
      </w:r>
      <w:r w:rsidRPr="00F87A66">
        <w:rPr>
          <w:color w:val="63A35C"/>
          <w:sz w:val="22"/>
          <w:lang w:val="en-US"/>
        </w:rPr>
        <w:t>(</w:t>
      </w:r>
      <w:r w:rsidRPr="00F87A66">
        <w:rPr>
          <w:color w:val="333333"/>
          <w:sz w:val="22"/>
          <w:lang w:val="en-US"/>
        </w:rPr>
        <w:t>y</w:t>
      </w:r>
      <w:r w:rsidRPr="00F87A66">
        <w:rPr>
          <w:color w:val="63A35C"/>
          <w:sz w:val="22"/>
          <w:lang w:val="en-US"/>
        </w:rPr>
        <w:t>[</w:t>
      </w:r>
      <w:r w:rsidRPr="00F87A66">
        <w:rPr>
          <w:color w:val="A71D5D"/>
          <w:sz w:val="22"/>
          <w:lang w:val="en-US"/>
        </w:rPr>
        <w:t>-</w:t>
      </w:r>
      <w:r w:rsidRPr="00F87A66">
        <w:rPr>
          <w:color w:val="0086B3"/>
          <w:sz w:val="22"/>
          <w:lang w:val="en-US"/>
        </w:rPr>
        <w:t>1</w:t>
      </w:r>
      <w:r w:rsidRPr="00F87A66">
        <w:rPr>
          <w:color w:val="63A35C"/>
          <w:sz w:val="22"/>
          <w:lang w:val="en-US"/>
        </w:rPr>
        <w:t>],</w:t>
      </w:r>
      <w:r w:rsidRPr="00F87A66">
        <w:rPr>
          <w:color w:val="183691"/>
          <w:sz w:val="22"/>
          <w:lang w:val="en-US"/>
        </w:rPr>
        <w:t>'  '</w:t>
      </w:r>
      <w:r w:rsidRPr="00F87A66">
        <w:rPr>
          <w:color w:val="63A35C"/>
          <w:sz w:val="22"/>
          <w:lang w:val="en-US"/>
        </w:rPr>
        <w:t xml:space="preserve">, </w:t>
      </w:r>
      <w:proofErr w:type="spellStart"/>
      <w:r w:rsidRPr="00F87A66">
        <w:rPr>
          <w:color w:val="333333"/>
          <w:sz w:val="22"/>
          <w:lang w:val="en-US"/>
        </w:rPr>
        <w:t>y_pract</w:t>
      </w:r>
      <w:proofErr w:type="spellEnd"/>
      <w:r w:rsidRPr="00F87A66">
        <w:rPr>
          <w:color w:val="63A35C"/>
          <w:sz w:val="22"/>
          <w:lang w:val="en-US"/>
        </w:rPr>
        <w:t>,</w:t>
      </w:r>
      <w:r w:rsidRPr="00F87A66">
        <w:rPr>
          <w:color w:val="183691"/>
          <w:sz w:val="22"/>
          <w:lang w:val="en-US"/>
        </w:rPr>
        <w:t>'  '</w:t>
      </w:r>
      <w:r w:rsidRPr="00F87A66">
        <w:rPr>
          <w:color w:val="63A35C"/>
          <w:sz w:val="22"/>
          <w:lang w:val="en-US"/>
        </w:rPr>
        <w:t xml:space="preserve">, </w:t>
      </w:r>
      <w:r w:rsidRPr="00F87A66">
        <w:rPr>
          <w:color w:val="333333"/>
          <w:sz w:val="22"/>
          <w:lang w:val="en-US"/>
        </w:rPr>
        <w:t>mistake</w:t>
      </w:r>
      <w:r w:rsidRPr="00F87A66">
        <w:rPr>
          <w:color w:val="63A35C"/>
          <w:sz w:val="22"/>
          <w:lang w:val="en-US"/>
        </w:rPr>
        <w:t>)</w:t>
      </w:r>
      <w:r w:rsidRPr="00F87A66">
        <w:rPr>
          <w:color w:val="63A35C"/>
          <w:sz w:val="22"/>
          <w:lang w:val="en-US"/>
        </w:rPr>
        <w:br/>
        <w:t xml:space="preserve">      </w:t>
      </w:r>
      <w:r w:rsidRPr="00F87A66">
        <w:rPr>
          <w:color w:val="333333"/>
          <w:sz w:val="22"/>
          <w:lang w:val="en-US"/>
        </w:rPr>
        <w:t xml:space="preserve">error </w:t>
      </w:r>
      <w:r w:rsidRPr="00F87A66">
        <w:rPr>
          <w:color w:val="A71D5D"/>
          <w:sz w:val="22"/>
          <w:lang w:val="en-US"/>
        </w:rPr>
        <w:t xml:space="preserve">+= </w:t>
      </w:r>
      <w:r w:rsidRPr="00F87A66">
        <w:rPr>
          <w:color w:val="0086B3"/>
          <w:sz w:val="22"/>
          <w:lang w:val="en-US"/>
        </w:rPr>
        <w:t xml:space="preserve">0.5 </w:t>
      </w:r>
      <w:r w:rsidRPr="00F87A66">
        <w:rPr>
          <w:color w:val="A71D5D"/>
          <w:sz w:val="22"/>
          <w:lang w:val="en-US"/>
        </w:rPr>
        <w:t xml:space="preserve">* </w:t>
      </w:r>
      <w:r w:rsidRPr="00F87A66">
        <w:rPr>
          <w:color w:val="63A35C"/>
          <w:sz w:val="22"/>
          <w:lang w:val="en-US"/>
        </w:rPr>
        <w:t>(</w:t>
      </w:r>
      <w:r w:rsidRPr="00F87A66">
        <w:rPr>
          <w:color w:val="333333"/>
          <w:sz w:val="22"/>
          <w:lang w:val="en-US"/>
        </w:rPr>
        <w:t xml:space="preserve">mistake </w:t>
      </w:r>
      <w:r w:rsidRPr="00F87A66">
        <w:rPr>
          <w:color w:val="A71D5D"/>
          <w:sz w:val="22"/>
          <w:lang w:val="en-US"/>
        </w:rPr>
        <w:t xml:space="preserve">** </w:t>
      </w:r>
      <w:r w:rsidRPr="00F87A66">
        <w:rPr>
          <w:color w:val="0086B3"/>
          <w:sz w:val="22"/>
          <w:lang w:val="en-US"/>
        </w:rPr>
        <w:t>2</w:t>
      </w:r>
      <w:r w:rsidRPr="00F87A66">
        <w:rPr>
          <w:color w:val="63A35C"/>
          <w:sz w:val="22"/>
          <w:lang w:val="en-US"/>
        </w:rPr>
        <w:t>)</w:t>
      </w:r>
      <w:r w:rsidRPr="00F87A66">
        <w:rPr>
          <w:color w:val="63A35C"/>
          <w:sz w:val="22"/>
          <w:lang w:val="en-US"/>
        </w:rPr>
        <w:br/>
        <w:t xml:space="preserve">      </w:t>
      </w:r>
      <w:r w:rsidRPr="00F87A66">
        <w:rPr>
          <w:color w:val="333333"/>
          <w:sz w:val="22"/>
          <w:lang w:val="en-US"/>
        </w:rPr>
        <w:t xml:space="preserve">limit </w:t>
      </w:r>
      <w:r w:rsidRPr="00F87A66">
        <w:rPr>
          <w:color w:val="A71D5D"/>
          <w:sz w:val="22"/>
          <w:lang w:val="en-US"/>
        </w:rPr>
        <w:t xml:space="preserve">+= </w:t>
      </w:r>
      <w:r w:rsidRPr="00F87A66">
        <w:rPr>
          <w:color w:val="333333"/>
          <w:sz w:val="22"/>
          <w:lang w:val="en-US"/>
        </w:rPr>
        <w:t xml:space="preserve">speed </w:t>
      </w:r>
      <w:r w:rsidRPr="00F87A66">
        <w:rPr>
          <w:color w:val="A71D5D"/>
          <w:sz w:val="22"/>
          <w:lang w:val="en-US"/>
        </w:rPr>
        <w:t xml:space="preserve">* </w:t>
      </w:r>
      <w:r w:rsidRPr="00F87A66">
        <w:rPr>
          <w:color w:val="333333"/>
          <w:sz w:val="22"/>
          <w:lang w:val="en-US"/>
        </w:rPr>
        <w:t>mistake</w:t>
      </w:r>
      <w:r w:rsidRPr="00F87A66">
        <w:rPr>
          <w:color w:val="333333"/>
          <w:sz w:val="22"/>
          <w:lang w:val="en-US"/>
        </w:rPr>
        <w:br/>
        <w:t xml:space="preserve">      </w:t>
      </w:r>
      <w:r w:rsidRPr="00F87A66">
        <w:rPr>
          <w:color w:val="A71D5D"/>
          <w:sz w:val="22"/>
          <w:lang w:val="en-US"/>
        </w:rPr>
        <w:t xml:space="preserve">for </w:t>
      </w:r>
      <w:r w:rsidRPr="00F87A66">
        <w:rPr>
          <w:color w:val="333333"/>
          <w:sz w:val="22"/>
          <w:lang w:val="en-US"/>
        </w:rPr>
        <w:t xml:space="preserve">j </w:t>
      </w:r>
      <w:r w:rsidRPr="00F87A66">
        <w:rPr>
          <w:color w:val="A71D5D"/>
          <w:sz w:val="22"/>
          <w:lang w:val="en-US"/>
        </w:rPr>
        <w:t xml:space="preserve">in </w:t>
      </w:r>
      <w:r w:rsidRPr="00F87A66">
        <w:rPr>
          <w:color w:val="0086B3"/>
          <w:sz w:val="22"/>
          <w:lang w:val="en-US"/>
        </w:rPr>
        <w:t>range</w:t>
      </w:r>
      <w:r w:rsidRPr="00F87A66">
        <w:rPr>
          <w:color w:val="63A35C"/>
          <w:sz w:val="22"/>
          <w:lang w:val="en-US"/>
        </w:rPr>
        <w:t>(</w:t>
      </w:r>
      <w:proofErr w:type="spellStart"/>
      <w:r w:rsidRPr="00F87A66">
        <w:rPr>
          <w:color w:val="333333"/>
          <w:sz w:val="22"/>
          <w:lang w:val="en-US"/>
        </w:rPr>
        <w:t>kol_vh</w:t>
      </w:r>
      <w:proofErr w:type="spellEnd"/>
      <w:r w:rsidRPr="00F87A66">
        <w:rPr>
          <w:color w:val="333333"/>
          <w:sz w:val="22"/>
          <w:lang w:val="en-US"/>
        </w:rPr>
        <w:t xml:space="preserve"> </w:t>
      </w:r>
      <w:r w:rsidRPr="00F87A66">
        <w:rPr>
          <w:color w:val="A71D5D"/>
          <w:sz w:val="22"/>
          <w:lang w:val="en-US"/>
        </w:rPr>
        <w:t xml:space="preserve">- </w:t>
      </w:r>
      <w:r w:rsidRPr="00F87A66">
        <w:rPr>
          <w:color w:val="0086B3"/>
          <w:sz w:val="22"/>
          <w:lang w:val="en-US"/>
        </w:rPr>
        <w:t>1</w:t>
      </w:r>
      <w:r w:rsidRPr="00F87A66">
        <w:rPr>
          <w:color w:val="63A35C"/>
          <w:sz w:val="22"/>
          <w:lang w:val="en-US"/>
        </w:rPr>
        <w:t>)</w:t>
      </w:r>
      <w:r w:rsidRPr="00F87A66">
        <w:rPr>
          <w:color w:val="A71D5D"/>
          <w:sz w:val="22"/>
          <w:lang w:val="en-US"/>
        </w:rPr>
        <w:t>:</w:t>
      </w:r>
      <w:r w:rsidRPr="00F87A66">
        <w:rPr>
          <w:color w:val="A71D5D"/>
          <w:sz w:val="22"/>
          <w:lang w:val="en-US"/>
        </w:rPr>
        <w:br/>
        <w:t xml:space="preserve">         </w:t>
      </w:r>
      <w:r w:rsidRPr="00F87A66">
        <w:rPr>
          <w:color w:val="333333"/>
          <w:sz w:val="22"/>
          <w:lang w:val="en-US"/>
        </w:rPr>
        <w:t>w</w:t>
      </w:r>
      <w:r w:rsidRPr="00F87A66">
        <w:rPr>
          <w:color w:val="63A35C"/>
          <w:sz w:val="22"/>
          <w:lang w:val="en-US"/>
        </w:rPr>
        <w:t>[</w:t>
      </w:r>
      <w:r w:rsidRPr="00F87A66">
        <w:rPr>
          <w:color w:val="333333"/>
          <w:sz w:val="22"/>
          <w:lang w:val="en-US"/>
        </w:rPr>
        <w:t>j</w:t>
      </w:r>
      <w:r w:rsidRPr="00F87A66">
        <w:rPr>
          <w:color w:val="63A35C"/>
          <w:sz w:val="22"/>
          <w:lang w:val="en-US"/>
        </w:rPr>
        <w:t xml:space="preserve">] </w:t>
      </w:r>
      <w:r w:rsidRPr="00F87A66">
        <w:rPr>
          <w:color w:val="A71D5D"/>
          <w:sz w:val="22"/>
          <w:lang w:val="en-US"/>
        </w:rPr>
        <w:t xml:space="preserve">-= </w:t>
      </w:r>
      <w:r w:rsidRPr="00F87A66">
        <w:rPr>
          <w:color w:val="333333"/>
          <w:sz w:val="22"/>
          <w:lang w:val="en-US"/>
        </w:rPr>
        <w:t xml:space="preserve">speed </w:t>
      </w:r>
      <w:r w:rsidRPr="00F87A66">
        <w:rPr>
          <w:color w:val="A71D5D"/>
          <w:sz w:val="22"/>
          <w:lang w:val="en-US"/>
        </w:rPr>
        <w:t xml:space="preserve">* </w:t>
      </w:r>
      <w:r w:rsidRPr="00F87A66">
        <w:rPr>
          <w:color w:val="333333"/>
          <w:sz w:val="22"/>
          <w:lang w:val="en-US"/>
        </w:rPr>
        <w:t xml:space="preserve">mistake </w:t>
      </w:r>
      <w:r w:rsidRPr="00F87A66">
        <w:rPr>
          <w:color w:val="A71D5D"/>
          <w:sz w:val="22"/>
          <w:lang w:val="en-US"/>
        </w:rPr>
        <w:t xml:space="preserve">* </w:t>
      </w:r>
      <w:r w:rsidRPr="00F87A66">
        <w:rPr>
          <w:color w:val="333333"/>
          <w:sz w:val="22"/>
          <w:lang w:val="en-US"/>
        </w:rPr>
        <w:t>y</w:t>
      </w:r>
      <w:r w:rsidRPr="00F87A66">
        <w:rPr>
          <w:color w:val="63A35C"/>
          <w:sz w:val="22"/>
          <w:lang w:val="en-US"/>
        </w:rPr>
        <w:t>[</w:t>
      </w:r>
      <w:r w:rsidRPr="00F87A66">
        <w:rPr>
          <w:color w:val="0086B3"/>
          <w:sz w:val="22"/>
          <w:lang w:val="en-US"/>
        </w:rPr>
        <w:t>0</w:t>
      </w:r>
      <w:r w:rsidRPr="00F87A66">
        <w:rPr>
          <w:color w:val="63A35C"/>
          <w:sz w:val="22"/>
          <w:lang w:val="en-US"/>
        </w:rPr>
        <w:t>][</w:t>
      </w:r>
      <w:r w:rsidRPr="00F87A66">
        <w:rPr>
          <w:color w:val="333333"/>
          <w:sz w:val="22"/>
          <w:lang w:val="en-US"/>
        </w:rPr>
        <w:t>j</w:t>
      </w:r>
      <w:r w:rsidRPr="00F87A66">
        <w:rPr>
          <w:color w:val="63A35C"/>
          <w:sz w:val="22"/>
          <w:lang w:val="en-US"/>
        </w:rPr>
        <w:t>]</w:t>
      </w:r>
    </w:p>
    <w:p w14:paraId="098540D6" w14:textId="0BD364F3" w:rsidR="0079467A" w:rsidRDefault="0079467A" w:rsidP="008E5F99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  <w:lang w:val="ru-BY"/>
        </w:rPr>
      </w:pPr>
      <w:r w:rsidRPr="008E6DBF">
        <w:rPr>
          <w:b/>
          <w:bCs/>
          <w:sz w:val="28"/>
          <w:szCs w:val="28"/>
          <w:lang w:val="ru-BY"/>
        </w:rPr>
        <w:t>Вывод программы:</w:t>
      </w:r>
    </w:p>
    <w:p w14:paraId="47D48562" w14:textId="69030B17" w:rsidR="00F87A66" w:rsidRDefault="00F87A66" w:rsidP="008E5F99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34CD55D6" wp14:editId="4462BC79">
            <wp:extent cx="5324475" cy="6991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8795" w14:textId="0D5E7AC0" w:rsidR="008E6DBF" w:rsidRPr="008E6DBF" w:rsidRDefault="008E6DBF" w:rsidP="008E5F99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  <w:lang w:val="ru-BY"/>
        </w:rPr>
      </w:pPr>
    </w:p>
    <w:p w14:paraId="74895DB9" w14:textId="1D99B4A7" w:rsidR="00A96AA3" w:rsidRDefault="00A96AA3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ru-BY"/>
        </w:rPr>
      </w:pPr>
    </w:p>
    <w:p w14:paraId="47D8A697" w14:textId="03844CA3" w:rsidR="008E6DBF" w:rsidRPr="008E6DBF" w:rsidRDefault="008E6DBF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</w:rPr>
        <w:t>График изменения ошибки в зависимости от итерации:</w:t>
      </w:r>
    </w:p>
    <w:p w14:paraId="013552C8" w14:textId="3C4FED67" w:rsidR="008E6DBF" w:rsidRDefault="008E6DBF" w:rsidP="008E5F99">
      <w:pPr>
        <w:widowControl/>
        <w:autoSpaceDE/>
        <w:autoSpaceDN/>
        <w:adjustRightInd/>
        <w:spacing w:before="240" w:after="240"/>
        <w:rPr>
          <w:noProof/>
        </w:rPr>
      </w:pPr>
    </w:p>
    <w:p w14:paraId="615358BD" w14:textId="22EC411F" w:rsidR="00E50A38" w:rsidRDefault="006C69BF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ru-BY"/>
        </w:rPr>
      </w:pPr>
      <w:r>
        <w:rPr>
          <w:noProof/>
          <w:sz w:val="28"/>
          <w:szCs w:val="28"/>
        </w:rPr>
        <w:drawing>
          <wp:inline distT="0" distB="0" distL="0" distR="0" wp14:anchorId="5C8B02D9" wp14:editId="1D24290D">
            <wp:extent cx="3695700" cy="2034540"/>
            <wp:effectExtent l="0" t="0" r="0" b="381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p w14:paraId="54DD8AE0" w14:textId="66562720" w:rsidR="00A96AA3" w:rsidRPr="006C69BF" w:rsidRDefault="00F87A66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4753BA00" wp14:editId="72135B94">
            <wp:extent cx="4838700" cy="3771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9934" w14:textId="77777777" w:rsidR="00A96AA3" w:rsidRPr="00710EA6" w:rsidRDefault="00B47D5B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ru-BY"/>
        </w:rPr>
      </w:pPr>
      <w:r w:rsidRPr="00710EA6">
        <w:rPr>
          <w:b/>
          <w:sz w:val="28"/>
          <w:szCs w:val="28"/>
          <w:lang w:val="ru-BY"/>
        </w:rPr>
        <w:t>Вывод:</w:t>
      </w:r>
      <w:r w:rsidR="006F0D28" w:rsidRPr="00710EA6">
        <w:rPr>
          <w:sz w:val="28"/>
          <w:szCs w:val="28"/>
          <w:lang w:val="ru-BY"/>
        </w:rPr>
        <w:t xml:space="preserve"> </w:t>
      </w:r>
    </w:p>
    <w:p w14:paraId="077333F7" w14:textId="7B286204" w:rsidR="00B47D5B" w:rsidRPr="00710EA6" w:rsidRDefault="00A96AA3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ru-BY"/>
        </w:rPr>
      </w:pPr>
      <w:r w:rsidRPr="00710EA6">
        <w:rPr>
          <w:sz w:val="28"/>
          <w:szCs w:val="28"/>
          <w:lang w:val="ru-BY"/>
        </w:rPr>
        <w:t>И</w:t>
      </w:r>
      <w:r w:rsidR="003D6428" w:rsidRPr="00710EA6">
        <w:rPr>
          <w:sz w:val="28"/>
          <w:szCs w:val="28"/>
          <w:lang w:val="ru-BY"/>
        </w:rPr>
        <w:t>зучил</w:t>
      </w:r>
      <w:r w:rsidR="008E6DBF">
        <w:rPr>
          <w:sz w:val="28"/>
          <w:szCs w:val="28"/>
        </w:rPr>
        <w:t>а</w:t>
      </w:r>
      <w:r w:rsidR="008E5F99" w:rsidRPr="00710EA6">
        <w:rPr>
          <w:sz w:val="28"/>
          <w:szCs w:val="28"/>
          <w:lang w:val="ru-BY"/>
        </w:rPr>
        <w:t xml:space="preserve"> обучение и функционирование линейной ИНС при</w:t>
      </w:r>
      <w:r w:rsidR="00447DFC" w:rsidRPr="00710EA6">
        <w:rPr>
          <w:sz w:val="28"/>
          <w:szCs w:val="28"/>
          <w:lang w:val="ru-BY"/>
        </w:rPr>
        <w:t xml:space="preserve"> решении задач прогнозирования</w:t>
      </w:r>
      <w:r w:rsidRPr="00710EA6">
        <w:rPr>
          <w:sz w:val="28"/>
          <w:szCs w:val="28"/>
          <w:lang w:val="ru-BY"/>
        </w:rPr>
        <w:t xml:space="preserve"> на языке программирования Python.</w:t>
      </w:r>
    </w:p>
    <w:p w14:paraId="699D3690" w14:textId="77777777" w:rsidR="00A96AA3" w:rsidRPr="00710EA6" w:rsidRDefault="00A96AA3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ru-BY"/>
        </w:rPr>
      </w:pPr>
    </w:p>
    <w:sectPr w:rsidR="00A96AA3" w:rsidRPr="00710EA6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7E"/>
    <w:rsid w:val="000069F3"/>
    <w:rsid w:val="000429D4"/>
    <w:rsid w:val="00083789"/>
    <w:rsid w:val="000A1A48"/>
    <w:rsid w:val="000A7FC9"/>
    <w:rsid w:val="0010473F"/>
    <w:rsid w:val="00107CBB"/>
    <w:rsid w:val="00122A85"/>
    <w:rsid w:val="00124530"/>
    <w:rsid w:val="00141815"/>
    <w:rsid w:val="0017044B"/>
    <w:rsid w:val="00180E2C"/>
    <w:rsid w:val="001F28AC"/>
    <w:rsid w:val="002440CB"/>
    <w:rsid w:val="00245BEA"/>
    <w:rsid w:val="0024717D"/>
    <w:rsid w:val="002C475B"/>
    <w:rsid w:val="002F5DB7"/>
    <w:rsid w:val="00304BEB"/>
    <w:rsid w:val="0030599D"/>
    <w:rsid w:val="00310127"/>
    <w:rsid w:val="003274C1"/>
    <w:rsid w:val="00347F80"/>
    <w:rsid w:val="003645D2"/>
    <w:rsid w:val="00386010"/>
    <w:rsid w:val="003C3888"/>
    <w:rsid w:val="003C5C96"/>
    <w:rsid w:val="003D6428"/>
    <w:rsid w:val="003F2E83"/>
    <w:rsid w:val="0043084C"/>
    <w:rsid w:val="00447DFC"/>
    <w:rsid w:val="004639BC"/>
    <w:rsid w:val="00481656"/>
    <w:rsid w:val="004846CB"/>
    <w:rsid w:val="004E202C"/>
    <w:rsid w:val="004F7A49"/>
    <w:rsid w:val="00526A38"/>
    <w:rsid w:val="00530B40"/>
    <w:rsid w:val="005737FD"/>
    <w:rsid w:val="0060014F"/>
    <w:rsid w:val="006531F4"/>
    <w:rsid w:val="00667D3B"/>
    <w:rsid w:val="006C1F27"/>
    <w:rsid w:val="006C69BF"/>
    <w:rsid w:val="006E1C84"/>
    <w:rsid w:val="006F0D28"/>
    <w:rsid w:val="00710EA6"/>
    <w:rsid w:val="00712FF3"/>
    <w:rsid w:val="00720258"/>
    <w:rsid w:val="00721F28"/>
    <w:rsid w:val="007234CF"/>
    <w:rsid w:val="00745641"/>
    <w:rsid w:val="00767CB6"/>
    <w:rsid w:val="0079467A"/>
    <w:rsid w:val="007E77E0"/>
    <w:rsid w:val="0081703F"/>
    <w:rsid w:val="00823CD3"/>
    <w:rsid w:val="00826068"/>
    <w:rsid w:val="00852152"/>
    <w:rsid w:val="008606F4"/>
    <w:rsid w:val="00891F69"/>
    <w:rsid w:val="008A3C91"/>
    <w:rsid w:val="008C61D3"/>
    <w:rsid w:val="008E5F99"/>
    <w:rsid w:val="008E6DBF"/>
    <w:rsid w:val="00906C6B"/>
    <w:rsid w:val="00925ABC"/>
    <w:rsid w:val="00932D31"/>
    <w:rsid w:val="00936049"/>
    <w:rsid w:val="009439BF"/>
    <w:rsid w:val="00951BED"/>
    <w:rsid w:val="00965C25"/>
    <w:rsid w:val="00983A3D"/>
    <w:rsid w:val="009B40F2"/>
    <w:rsid w:val="009B730A"/>
    <w:rsid w:val="009C2816"/>
    <w:rsid w:val="009D6DD1"/>
    <w:rsid w:val="009F2B0B"/>
    <w:rsid w:val="00A04B52"/>
    <w:rsid w:val="00A13615"/>
    <w:rsid w:val="00A400F9"/>
    <w:rsid w:val="00A42A43"/>
    <w:rsid w:val="00A479E6"/>
    <w:rsid w:val="00A57CBA"/>
    <w:rsid w:val="00A96AA3"/>
    <w:rsid w:val="00A97A85"/>
    <w:rsid w:val="00AE3C31"/>
    <w:rsid w:val="00B43BCF"/>
    <w:rsid w:val="00B47D5B"/>
    <w:rsid w:val="00B50737"/>
    <w:rsid w:val="00B613F5"/>
    <w:rsid w:val="00BB2906"/>
    <w:rsid w:val="00BC3D7E"/>
    <w:rsid w:val="00BE60CA"/>
    <w:rsid w:val="00C108FC"/>
    <w:rsid w:val="00C3112D"/>
    <w:rsid w:val="00C34D34"/>
    <w:rsid w:val="00C46293"/>
    <w:rsid w:val="00C85081"/>
    <w:rsid w:val="00CA1A51"/>
    <w:rsid w:val="00CA22C2"/>
    <w:rsid w:val="00CB53F5"/>
    <w:rsid w:val="00CB557E"/>
    <w:rsid w:val="00CD5728"/>
    <w:rsid w:val="00CE4419"/>
    <w:rsid w:val="00CF3746"/>
    <w:rsid w:val="00D71C6A"/>
    <w:rsid w:val="00D817E1"/>
    <w:rsid w:val="00E130EB"/>
    <w:rsid w:val="00E50A38"/>
    <w:rsid w:val="00E53825"/>
    <w:rsid w:val="00E55788"/>
    <w:rsid w:val="00E62A05"/>
    <w:rsid w:val="00EE5319"/>
    <w:rsid w:val="00EE5F17"/>
    <w:rsid w:val="00EF79FA"/>
    <w:rsid w:val="00F04F42"/>
    <w:rsid w:val="00F10E60"/>
    <w:rsid w:val="00F22885"/>
    <w:rsid w:val="00F60AD3"/>
    <w:rsid w:val="00F71989"/>
    <w:rsid w:val="00F87A66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D9BAB"/>
  <w15:chartTrackingRefBased/>
  <w15:docId w15:val="{4EBF7009-D391-409D-9814-B195A50C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customStyle="1" w:styleId="1">
    <w:name w:val="Обычный1"/>
    <w:rsid w:val="008E5F9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A96A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96AA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График изменения ошибки в зависимости от итерации: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Столбец3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Лист1!$B$2:$B$31</c:f>
              <c:numCache>
                <c:formatCode>0.00E+00</c:formatCode>
                <c:ptCount val="30"/>
                <c:pt idx="0">
                  <c:v>2.9110000000000002E-6</c:v>
                </c:pt>
                <c:pt idx="1">
                  <c:v>1.2300000000000001E-6</c:v>
                </c:pt>
                <c:pt idx="2">
                  <c:v>-3.7300000000000002E-7</c:v>
                </c:pt>
                <c:pt idx="3">
                  <c:v>2.0899999999999999E-6</c:v>
                </c:pt>
                <c:pt idx="4">
                  <c:v>-2.0499999999999999E-6</c:v>
                </c:pt>
                <c:pt idx="5">
                  <c:v>1.8199999999999999E-6</c:v>
                </c:pt>
                <c:pt idx="6">
                  <c:v>6.1200000000000003E-7</c:v>
                </c:pt>
                <c:pt idx="7">
                  <c:v>-2.34E-7</c:v>
                </c:pt>
                <c:pt idx="8">
                  <c:v>-9.0599999999999999E-7</c:v>
                </c:pt>
                <c:pt idx="9">
                  <c:v>-7.4300000000000002E-7</c:v>
                </c:pt>
                <c:pt idx="10">
                  <c:v>-1.53E-6</c:v>
                </c:pt>
                <c:pt idx="11">
                  <c:v>-2.9000000000000002E-6</c:v>
                </c:pt>
                <c:pt idx="12">
                  <c:v>-4.4700000000000004E-6</c:v>
                </c:pt>
                <c:pt idx="13">
                  <c:v>-1.7999999999999999E-6</c:v>
                </c:pt>
                <c:pt idx="14">
                  <c:v>1.42E-6</c:v>
                </c:pt>
                <c:pt idx="15">
                  <c:v>-3.67E-6</c:v>
                </c:pt>
                <c:pt idx="16" formatCode="General">
                  <c:v>0</c:v>
                </c:pt>
                <c:pt idx="17">
                  <c:v>-7.3799999999999996E-6</c:v>
                </c:pt>
                <c:pt idx="18">
                  <c:v>8.9700000000000003E-8</c:v>
                </c:pt>
                <c:pt idx="19">
                  <c:v>-1.6199999999999999E-6</c:v>
                </c:pt>
                <c:pt idx="20">
                  <c:v>-1.44E-6</c:v>
                </c:pt>
                <c:pt idx="21">
                  <c:v>4.9299999999999998E-8</c:v>
                </c:pt>
                <c:pt idx="22">
                  <c:v>-4.4700000000000002E-7</c:v>
                </c:pt>
                <c:pt idx="23">
                  <c:v>-3.9700000000000002E-7</c:v>
                </c:pt>
                <c:pt idx="24">
                  <c:v>-3.9099999999999999E-7</c:v>
                </c:pt>
                <c:pt idx="25">
                  <c:v>-7.1399999999999996E-7</c:v>
                </c:pt>
                <c:pt idx="26">
                  <c:v>-7.1500000000000004E-7</c:v>
                </c:pt>
                <c:pt idx="27">
                  <c:v>2.6E-7</c:v>
                </c:pt>
                <c:pt idx="28">
                  <c:v>-4.0400000000000002E-7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9F2-46EF-BE9B-6DF7147D737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Лист1!$C$2:$C$31</c:f>
              <c:numCache>
                <c:formatCode>General</c:formatCode>
                <c:ptCount val="3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9F2-46EF-BE9B-6DF7147D7379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Лист1!$D$2:$D$31</c:f>
              <c:numCache>
                <c:formatCode>General</c:formatCode>
                <c:ptCount val="3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9F2-46EF-BE9B-6DF7147D73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80713855"/>
        <c:axId val="1095683935"/>
      </c:lineChart>
      <c:catAx>
        <c:axId val="98071385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Итерация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95683935"/>
        <c:crosses val="autoZero"/>
        <c:auto val="1"/>
        <c:lblAlgn val="ctr"/>
        <c:lblOffset val="100"/>
        <c:noMultiLvlLbl val="0"/>
      </c:catAx>
      <c:valAx>
        <c:axId val="10956839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Ошибка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807138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57A38-742D-4660-874D-B2B79B152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362</Words>
  <Characters>2068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Fursevich Diana</cp:lastModifiedBy>
  <cp:revision>34</cp:revision>
  <dcterms:created xsi:type="dcterms:W3CDTF">2019-09-14T14:07:00Z</dcterms:created>
  <dcterms:modified xsi:type="dcterms:W3CDTF">2021-09-27T11:48:00Z</dcterms:modified>
</cp:coreProperties>
</file>