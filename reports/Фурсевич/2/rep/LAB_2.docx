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1DA2283C" w:rsidR="00BC3D7E" w:rsidRPr="008E5F99" w:rsidRDefault="00D40733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«МиАПР</w:t>
      </w:r>
      <w:r w:rsidR="00BC3D7E" w:rsidRPr="008E5F99">
        <w:rPr>
          <w:sz w:val="28"/>
          <w:szCs w:val="28"/>
        </w:rPr>
        <w:t>»</w:t>
      </w:r>
    </w:p>
    <w:p w14:paraId="50A9E034" w14:textId="394B1F79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>Линейная искусственная нейронная сеть.</w:t>
      </w:r>
      <w:r w:rsidR="00D40733">
        <w:rPr>
          <w:sz w:val="28"/>
          <w:szCs w:val="28"/>
          <w:lang w:val="be-BY"/>
        </w:rPr>
        <w:t xml:space="preserve"> Адаптивный шаг обучения</w:t>
      </w:r>
      <w:r w:rsidR="00BC3D7E" w:rsidRPr="008E5F99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5ACD6A9" w:rsidR="00BC3D7E" w:rsidRDefault="00BC3D7E" w:rsidP="00BC3D7E">
      <w:pPr>
        <w:jc w:val="center"/>
        <w:rPr>
          <w:sz w:val="28"/>
          <w:szCs w:val="28"/>
        </w:rPr>
      </w:pPr>
    </w:p>
    <w:p w14:paraId="02B40709" w14:textId="4A10D9C8" w:rsidR="008E6DBF" w:rsidRDefault="008E6DBF" w:rsidP="00BC3D7E">
      <w:pPr>
        <w:jc w:val="center"/>
        <w:rPr>
          <w:sz w:val="28"/>
          <w:szCs w:val="28"/>
        </w:rPr>
      </w:pPr>
    </w:p>
    <w:p w14:paraId="037FB549" w14:textId="555A6D03" w:rsidR="008E6DBF" w:rsidRDefault="008E6DBF" w:rsidP="00BC3D7E">
      <w:pPr>
        <w:jc w:val="center"/>
        <w:rPr>
          <w:sz w:val="28"/>
          <w:szCs w:val="28"/>
        </w:rPr>
      </w:pPr>
    </w:p>
    <w:p w14:paraId="0914EE79" w14:textId="77777777" w:rsidR="008E6DBF" w:rsidRPr="008E5F99" w:rsidRDefault="008E6DBF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1EFBF05B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6ABA8DE7" w:rsidR="00A96AA3" w:rsidRPr="00A96AA3" w:rsidRDefault="00F60AD3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Фурсевич Д</w:t>
      </w:r>
      <w:r w:rsidR="00A96AA3">
        <w:rPr>
          <w:sz w:val="28"/>
          <w:szCs w:val="28"/>
        </w:rPr>
        <w:t>.С.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Крощенко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32EAF24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D655317" w14:textId="6B46C712" w:rsidR="009B730A" w:rsidRPr="008E5F99" w:rsidRDefault="003D6428" w:rsidP="008E6DBF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  <w:r w:rsidR="00BC3D7E" w:rsidRPr="008E5F99">
        <w:rPr>
          <w:sz w:val="28"/>
          <w:szCs w:val="28"/>
        </w:rPr>
        <w:br w:type="page"/>
      </w:r>
    </w:p>
    <w:p w14:paraId="3A9890C0" w14:textId="66B23A4C" w:rsidR="00A96AA3" w:rsidRPr="008E6DBF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 xml:space="preserve">Цель работы: </w:t>
      </w:r>
      <w:r w:rsidR="0012338E">
        <w:rPr>
          <w:sz w:val="28"/>
          <w:szCs w:val="28"/>
        </w:rPr>
        <w:t>и</w:t>
      </w:r>
      <w:r w:rsidR="0012338E" w:rsidRPr="0012338E">
        <w:rPr>
          <w:sz w:val="28"/>
          <w:szCs w:val="28"/>
        </w:rPr>
        <w:t>зучить обучение и функционирование линейной ИНС с применением адаптивного шага.</w:t>
      </w:r>
    </w:p>
    <w:p w14:paraId="4275343B" w14:textId="27CDBE68" w:rsidR="008E6DBF" w:rsidRDefault="008E6DBF" w:rsidP="008E6DBF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  <w:r w:rsidRPr="008E6DBF">
        <w:rPr>
          <w:b/>
          <w:sz w:val="28"/>
          <w:szCs w:val="28"/>
        </w:rPr>
        <w:t>Ход работы</w:t>
      </w:r>
    </w:p>
    <w:p w14:paraId="11EBE728" w14:textId="77777777" w:rsidR="008E6DBF" w:rsidRDefault="008E6DBF" w:rsidP="008E6DBF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14:paraId="09F5F6C9" w14:textId="0ADB0803" w:rsidR="00A96AA3" w:rsidRDefault="00B47D5B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14:paraId="4A35A5D9" w14:textId="1C2ACD2D" w:rsidR="0012338E" w:rsidRDefault="0012338E" w:rsidP="00A96AA3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12338E">
        <w:rPr>
          <w:sz w:val="28"/>
          <w:szCs w:val="28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  </w:t>
      </w:r>
    </w:p>
    <w:p w14:paraId="37E63838" w14:textId="77777777" w:rsidR="00895441" w:rsidRPr="00895441" w:rsidRDefault="00895441" w:rsidP="00895441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95441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14:paraId="16077AE9" w14:textId="7DE2D8B5" w:rsidR="00895441" w:rsidRPr="00895441" w:rsidRDefault="00895441" w:rsidP="00895441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95441">
        <w:rPr>
          <w:sz w:val="28"/>
          <w:szCs w:val="28"/>
        </w:rPr>
        <w:t>y = a*sin(b*x) + d</w:t>
      </w:r>
    </w:p>
    <w:p w14:paraId="380309D2" w14:textId="3162B6CE" w:rsidR="00895441" w:rsidRPr="00895441" w:rsidRDefault="00895441" w:rsidP="00895441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</w:rPr>
        <w:t>a = 3, b = 5, d = 0.</w:t>
      </w:r>
      <w:r w:rsidRPr="00895441">
        <w:rPr>
          <w:sz w:val="28"/>
          <w:szCs w:val="28"/>
        </w:rPr>
        <w:t>5</w:t>
      </w:r>
      <w:r>
        <w:rPr>
          <w:sz w:val="28"/>
          <w:szCs w:val="28"/>
        </w:rPr>
        <w:t>, кол-во входов ИНС = 4</w:t>
      </w:r>
      <w:r w:rsidRPr="00895441">
        <w:rPr>
          <w:sz w:val="28"/>
          <w:szCs w:val="28"/>
        </w:rPr>
        <w:t>.</w:t>
      </w:r>
    </w:p>
    <w:p w14:paraId="310E0221" w14:textId="330BD913" w:rsidR="00895441" w:rsidRPr="00895441" w:rsidRDefault="00895441" w:rsidP="00895441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95441">
        <w:rPr>
          <w:sz w:val="28"/>
          <w:szCs w:val="28"/>
        </w:rPr>
        <w:t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α. Результаты оцениваются по двум критериям - скорости обучения и минимальной достигнутой ошибке..</w:t>
      </w:r>
    </w:p>
    <w:p w14:paraId="23E71E7D" w14:textId="0C6468CA" w:rsidR="00A96AA3" w:rsidRPr="00C97DF5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C97DF5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C97DF5">
        <w:rPr>
          <w:b/>
          <w:sz w:val="28"/>
          <w:szCs w:val="28"/>
          <w:lang w:val="en-US"/>
        </w:rPr>
        <w:t>:</w:t>
      </w:r>
    </w:p>
    <w:p w14:paraId="15FB270C" w14:textId="77777777" w:rsidR="00895441" w:rsidRPr="00895441" w:rsidRDefault="00895441" w:rsidP="00895441">
      <w:pPr>
        <w:pStyle w:val="HTML"/>
        <w:shd w:val="clear" w:color="auto" w:fill="FFFFFF"/>
        <w:rPr>
          <w:color w:val="333333"/>
          <w:lang w:val="en-US"/>
        </w:rPr>
      </w:pPr>
      <w:r w:rsidRPr="00895441">
        <w:rPr>
          <w:color w:val="A71D5D"/>
          <w:lang w:val="en-US"/>
        </w:rPr>
        <w:t xml:space="preserve">import </w:t>
      </w:r>
      <w:r w:rsidRPr="00895441">
        <w:rPr>
          <w:color w:val="333333"/>
          <w:lang w:val="en-US"/>
        </w:rPr>
        <w:t>random</w:t>
      </w:r>
      <w:r w:rsidRPr="00895441">
        <w:rPr>
          <w:color w:val="333333"/>
          <w:lang w:val="en-US"/>
        </w:rPr>
        <w:br/>
      </w:r>
      <w:r w:rsidRPr="00895441">
        <w:rPr>
          <w:color w:val="A71D5D"/>
          <w:lang w:val="en-US"/>
        </w:rPr>
        <w:t xml:space="preserve">import </w:t>
      </w:r>
      <w:r w:rsidRPr="00895441">
        <w:rPr>
          <w:color w:val="333333"/>
          <w:lang w:val="en-US"/>
        </w:rPr>
        <w:t>math</w:t>
      </w:r>
      <w:r w:rsidRPr="00895441">
        <w:rPr>
          <w:color w:val="333333"/>
          <w:lang w:val="en-US"/>
        </w:rPr>
        <w:br/>
      </w:r>
      <w:r w:rsidRPr="00895441">
        <w:rPr>
          <w:color w:val="333333"/>
          <w:lang w:val="en-US"/>
        </w:rPr>
        <w:br/>
        <w:t xml:space="preserve">step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0086B3"/>
          <w:lang w:val="en-US"/>
        </w:rPr>
        <w:t>0.1</w:t>
      </w:r>
      <w:r w:rsidRPr="00895441">
        <w:rPr>
          <w:color w:val="0086B3"/>
          <w:lang w:val="en-US"/>
        </w:rPr>
        <w:br/>
      </w:r>
      <w:r w:rsidRPr="00895441">
        <w:rPr>
          <w:color w:val="333333"/>
          <w:lang w:val="en-US"/>
        </w:rPr>
        <w:t xml:space="preserve">mistake_min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0086B3"/>
          <w:lang w:val="en-US"/>
        </w:rPr>
        <w:t>0.01</w:t>
      </w:r>
      <w:r w:rsidRPr="00895441">
        <w:rPr>
          <w:color w:val="0086B3"/>
          <w:lang w:val="en-US"/>
        </w:rPr>
        <w:br/>
      </w:r>
      <w:r w:rsidRPr="00895441">
        <w:rPr>
          <w:color w:val="333333"/>
          <w:lang w:val="en-US"/>
        </w:rPr>
        <w:t>a</w:t>
      </w:r>
      <w:r w:rsidRPr="00895441">
        <w:rPr>
          <w:color w:val="63A35C"/>
          <w:lang w:val="en-US"/>
        </w:rPr>
        <w:t xml:space="preserve">, </w:t>
      </w:r>
      <w:r w:rsidRPr="00895441">
        <w:rPr>
          <w:color w:val="333333"/>
          <w:lang w:val="en-US"/>
        </w:rPr>
        <w:t>b</w:t>
      </w:r>
      <w:r w:rsidRPr="00895441">
        <w:rPr>
          <w:color w:val="63A35C"/>
          <w:lang w:val="en-US"/>
        </w:rPr>
        <w:t xml:space="preserve">, </w:t>
      </w:r>
      <w:r w:rsidRPr="00895441">
        <w:rPr>
          <w:color w:val="333333"/>
          <w:lang w:val="en-US"/>
        </w:rPr>
        <w:t xml:space="preserve">d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0086B3"/>
          <w:lang w:val="en-US"/>
        </w:rPr>
        <w:t>3</w:t>
      </w:r>
      <w:r w:rsidRPr="00895441">
        <w:rPr>
          <w:color w:val="63A35C"/>
          <w:lang w:val="en-US"/>
        </w:rPr>
        <w:t xml:space="preserve">, </w:t>
      </w:r>
      <w:r w:rsidRPr="00895441">
        <w:rPr>
          <w:color w:val="0086B3"/>
          <w:lang w:val="en-US"/>
        </w:rPr>
        <w:t>5</w:t>
      </w:r>
      <w:r w:rsidRPr="00895441">
        <w:rPr>
          <w:color w:val="63A35C"/>
          <w:lang w:val="en-US"/>
        </w:rPr>
        <w:t xml:space="preserve">, </w:t>
      </w:r>
      <w:r w:rsidRPr="00895441">
        <w:rPr>
          <w:color w:val="0086B3"/>
          <w:lang w:val="en-US"/>
        </w:rPr>
        <w:t>0.5</w:t>
      </w:r>
      <w:r w:rsidRPr="00895441">
        <w:rPr>
          <w:color w:val="0086B3"/>
          <w:lang w:val="en-US"/>
        </w:rPr>
        <w:br/>
      </w:r>
      <w:r w:rsidRPr="00895441">
        <w:rPr>
          <w:color w:val="333333"/>
          <w:lang w:val="en-US"/>
        </w:rPr>
        <w:t xml:space="preserve">kol_vh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0086B3"/>
          <w:lang w:val="en-US"/>
        </w:rPr>
        <w:t>4</w:t>
      </w:r>
      <w:r w:rsidRPr="00895441">
        <w:rPr>
          <w:color w:val="0086B3"/>
          <w:lang w:val="en-US"/>
        </w:rPr>
        <w:br/>
      </w:r>
      <w:r w:rsidRPr="00895441">
        <w:rPr>
          <w:color w:val="333333"/>
          <w:lang w:val="en-US"/>
        </w:rPr>
        <w:t xml:space="preserve">limit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0086B3"/>
          <w:lang w:val="en-US"/>
        </w:rPr>
        <w:t>0</w:t>
      </w:r>
      <w:r w:rsidRPr="00895441">
        <w:rPr>
          <w:color w:val="0086B3"/>
          <w:lang w:val="en-US"/>
        </w:rPr>
        <w:br/>
      </w:r>
      <w:r w:rsidRPr="00895441">
        <w:rPr>
          <w:color w:val="333333"/>
          <w:lang w:val="en-US"/>
        </w:rPr>
        <w:t xml:space="preserve">w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63A35C"/>
          <w:lang w:val="en-US"/>
        </w:rPr>
        <w:t>[</w:t>
      </w:r>
      <w:r w:rsidRPr="00895441">
        <w:rPr>
          <w:color w:val="333333"/>
          <w:lang w:val="en-US"/>
        </w:rPr>
        <w:t>random</w:t>
      </w:r>
      <w:r w:rsidRPr="00895441">
        <w:rPr>
          <w:color w:val="63A35C"/>
          <w:lang w:val="en-US"/>
        </w:rPr>
        <w:t>.</w:t>
      </w:r>
      <w:r w:rsidRPr="00895441">
        <w:rPr>
          <w:color w:val="0086B3"/>
          <w:lang w:val="en-US"/>
        </w:rPr>
        <w:t>uniform</w:t>
      </w:r>
      <w:r w:rsidRPr="00895441">
        <w:rPr>
          <w:color w:val="63A35C"/>
          <w:lang w:val="en-US"/>
        </w:rPr>
        <w:t>(</w:t>
      </w:r>
      <w:r w:rsidRPr="00895441">
        <w:rPr>
          <w:color w:val="A71D5D"/>
          <w:lang w:val="en-US"/>
        </w:rPr>
        <w:t>-</w:t>
      </w:r>
      <w:r w:rsidRPr="00895441">
        <w:rPr>
          <w:color w:val="0086B3"/>
          <w:lang w:val="en-US"/>
        </w:rPr>
        <w:t>0.1</w:t>
      </w:r>
      <w:r w:rsidRPr="00895441">
        <w:rPr>
          <w:color w:val="63A35C"/>
          <w:lang w:val="en-US"/>
        </w:rPr>
        <w:t xml:space="preserve">, </w:t>
      </w:r>
      <w:r w:rsidRPr="00895441">
        <w:rPr>
          <w:color w:val="0086B3"/>
          <w:lang w:val="en-US"/>
        </w:rPr>
        <w:t>0.1</w:t>
      </w:r>
      <w:r w:rsidRPr="00895441">
        <w:rPr>
          <w:color w:val="63A35C"/>
          <w:lang w:val="en-US"/>
        </w:rPr>
        <w:t xml:space="preserve">) </w:t>
      </w:r>
      <w:r w:rsidRPr="00895441">
        <w:rPr>
          <w:color w:val="A71D5D"/>
          <w:lang w:val="en-US"/>
        </w:rPr>
        <w:t xml:space="preserve">for </w:t>
      </w:r>
      <w:r w:rsidRPr="00895441">
        <w:rPr>
          <w:color w:val="333333"/>
          <w:lang w:val="en-US"/>
        </w:rPr>
        <w:t xml:space="preserve">_ </w:t>
      </w:r>
      <w:r w:rsidRPr="00895441">
        <w:rPr>
          <w:color w:val="A71D5D"/>
          <w:lang w:val="en-US"/>
        </w:rPr>
        <w:t xml:space="preserve">in </w:t>
      </w:r>
      <w:r w:rsidRPr="00895441">
        <w:rPr>
          <w:color w:val="0086B3"/>
          <w:lang w:val="en-US"/>
        </w:rPr>
        <w:t>range</w:t>
      </w:r>
      <w:r w:rsidRPr="00895441">
        <w:rPr>
          <w:color w:val="63A35C"/>
          <w:lang w:val="en-US"/>
        </w:rPr>
        <w:t>(</w:t>
      </w:r>
      <w:r w:rsidRPr="00895441">
        <w:rPr>
          <w:color w:val="0086B3"/>
          <w:lang w:val="en-US"/>
        </w:rPr>
        <w:t>3</w:t>
      </w:r>
      <w:r w:rsidRPr="00895441">
        <w:rPr>
          <w:color w:val="63A35C"/>
          <w:lang w:val="en-US"/>
        </w:rPr>
        <w:t>)]</w:t>
      </w:r>
      <w:r w:rsidRPr="00895441">
        <w:rPr>
          <w:color w:val="63A35C"/>
          <w:lang w:val="en-US"/>
        </w:rPr>
        <w:br/>
      </w:r>
      <w:r w:rsidRPr="00895441">
        <w:rPr>
          <w:color w:val="63A35C"/>
          <w:lang w:val="en-US"/>
        </w:rPr>
        <w:br/>
      </w:r>
      <w:r w:rsidRPr="00895441">
        <w:rPr>
          <w:color w:val="63A35C"/>
          <w:lang w:val="en-US"/>
        </w:rPr>
        <w:br/>
      </w:r>
      <w:r w:rsidRPr="00895441">
        <w:rPr>
          <w:color w:val="A71D5D"/>
          <w:lang w:val="en-US"/>
        </w:rPr>
        <w:t xml:space="preserve">def </w:t>
      </w:r>
      <w:r w:rsidRPr="00895441">
        <w:rPr>
          <w:color w:val="795DA3"/>
          <w:lang w:val="en-US"/>
        </w:rPr>
        <w:t>row_elements</w:t>
      </w:r>
      <w:r w:rsidRPr="00895441">
        <w:rPr>
          <w:color w:val="63A35C"/>
          <w:lang w:val="en-US"/>
        </w:rPr>
        <w:t>(</w:t>
      </w:r>
      <w:r w:rsidRPr="00895441">
        <w:rPr>
          <w:color w:val="0086B3"/>
          <w:lang w:val="en-US"/>
        </w:rPr>
        <w:t>ind</w:t>
      </w:r>
      <w:r w:rsidRPr="00895441">
        <w:rPr>
          <w:color w:val="63A35C"/>
          <w:lang w:val="en-US"/>
        </w:rPr>
        <w:t>)</w:t>
      </w:r>
      <w:r w:rsidRPr="00895441">
        <w:rPr>
          <w:color w:val="A71D5D"/>
          <w:lang w:val="en-US"/>
        </w:rPr>
        <w:t>:</w:t>
      </w:r>
      <w:r w:rsidRPr="00895441">
        <w:rPr>
          <w:color w:val="A71D5D"/>
          <w:lang w:val="en-US"/>
        </w:rPr>
        <w:br/>
        <w:t xml:space="preserve">   </w:t>
      </w:r>
      <w:r w:rsidRPr="00895441">
        <w:rPr>
          <w:color w:val="333333"/>
          <w:lang w:val="en-US"/>
        </w:rPr>
        <w:t xml:space="preserve">y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63A35C"/>
          <w:lang w:val="en-US"/>
        </w:rPr>
        <w:t>[]</w:t>
      </w:r>
      <w:r w:rsidRPr="00895441">
        <w:rPr>
          <w:color w:val="63A35C"/>
          <w:lang w:val="en-US"/>
        </w:rPr>
        <w:br/>
        <w:t xml:space="preserve">   </w:t>
      </w:r>
      <w:r w:rsidRPr="00895441">
        <w:rPr>
          <w:color w:val="333333"/>
          <w:lang w:val="en-US"/>
        </w:rPr>
        <w:t xml:space="preserve">new_y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63A35C"/>
          <w:lang w:val="en-US"/>
        </w:rPr>
        <w:t>[]</w:t>
      </w:r>
      <w:r w:rsidRPr="00895441">
        <w:rPr>
          <w:color w:val="63A35C"/>
          <w:lang w:val="en-US"/>
        </w:rPr>
        <w:br/>
        <w:t xml:space="preserve">   </w:t>
      </w:r>
      <w:r w:rsidRPr="00895441">
        <w:rPr>
          <w:color w:val="A71D5D"/>
          <w:lang w:val="en-US"/>
        </w:rPr>
        <w:t xml:space="preserve">for </w:t>
      </w:r>
      <w:r w:rsidRPr="00895441">
        <w:rPr>
          <w:color w:val="333333"/>
          <w:lang w:val="en-US"/>
        </w:rPr>
        <w:t xml:space="preserve">i </w:t>
      </w:r>
      <w:r w:rsidRPr="00895441">
        <w:rPr>
          <w:color w:val="A71D5D"/>
          <w:lang w:val="en-US"/>
        </w:rPr>
        <w:t xml:space="preserve">in </w:t>
      </w:r>
      <w:r w:rsidRPr="00895441">
        <w:rPr>
          <w:color w:val="0086B3"/>
          <w:lang w:val="en-US"/>
        </w:rPr>
        <w:t>range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>kol_vh</w:t>
      </w:r>
      <w:r w:rsidRPr="00895441">
        <w:rPr>
          <w:color w:val="63A35C"/>
          <w:lang w:val="en-US"/>
        </w:rPr>
        <w:t>)</w:t>
      </w:r>
      <w:r w:rsidRPr="00895441">
        <w:rPr>
          <w:color w:val="A71D5D"/>
          <w:lang w:val="en-US"/>
        </w:rPr>
        <w:t>:</w:t>
      </w:r>
      <w:r w:rsidRPr="00895441">
        <w:rPr>
          <w:color w:val="A71D5D"/>
          <w:lang w:val="en-US"/>
        </w:rPr>
        <w:br/>
        <w:t xml:space="preserve">      if </w:t>
      </w:r>
      <w:r w:rsidRPr="00895441">
        <w:rPr>
          <w:color w:val="333333"/>
          <w:lang w:val="en-US"/>
        </w:rPr>
        <w:t xml:space="preserve">i </w:t>
      </w:r>
      <w:r w:rsidRPr="00895441">
        <w:rPr>
          <w:color w:val="A71D5D"/>
          <w:lang w:val="en-US"/>
        </w:rPr>
        <w:t xml:space="preserve">== </w:t>
      </w:r>
      <w:r w:rsidRPr="00895441">
        <w:rPr>
          <w:color w:val="333333"/>
          <w:lang w:val="en-US"/>
        </w:rPr>
        <w:t xml:space="preserve">kol_vh </w:t>
      </w:r>
      <w:r w:rsidRPr="00895441">
        <w:rPr>
          <w:color w:val="A71D5D"/>
          <w:lang w:val="en-US"/>
        </w:rPr>
        <w:t xml:space="preserve">- </w:t>
      </w:r>
      <w:r w:rsidRPr="00895441">
        <w:rPr>
          <w:color w:val="0086B3"/>
          <w:lang w:val="en-US"/>
        </w:rPr>
        <w:t>1</w:t>
      </w:r>
      <w:r w:rsidRPr="00895441">
        <w:rPr>
          <w:color w:val="A71D5D"/>
          <w:lang w:val="en-US"/>
        </w:rPr>
        <w:t>:</w:t>
      </w:r>
      <w:r w:rsidRPr="00895441">
        <w:rPr>
          <w:color w:val="A71D5D"/>
          <w:lang w:val="en-US"/>
        </w:rPr>
        <w:br/>
        <w:t xml:space="preserve">         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.</w:t>
      </w:r>
      <w:r w:rsidRPr="00895441">
        <w:rPr>
          <w:color w:val="0086B3"/>
          <w:lang w:val="en-US"/>
        </w:rPr>
        <w:t>append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>new_y</w:t>
      </w:r>
      <w:r w:rsidRPr="00895441">
        <w:rPr>
          <w:color w:val="63A35C"/>
          <w:lang w:val="en-US"/>
        </w:rPr>
        <w:t>)</w:t>
      </w:r>
      <w:r w:rsidRPr="00895441">
        <w:rPr>
          <w:color w:val="63A35C"/>
          <w:lang w:val="en-US"/>
        </w:rPr>
        <w:br/>
        <w:t xml:space="preserve">         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.</w:t>
      </w:r>
      <w:r w:rsidRPr="00895441">
        <w:rPr>
          <w:color w:val="0086B3"/>
          <w:lang w:val="en-US"/>
        </w:rPr>
        <w:t>append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 xml:space="preserve">a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333333"/>
          <w:lang w:val="en-US"/>
        </w:rPr>
        <w:t>math</w:t>
      </w:r>
      <w:r w:rsidRPr="00895441">
        <w:rPr>
          <w:color w:val="63A35C"/>
          <w:lang w:val="en-US"/>
        </w:rPr>
        <w:t>.</w:t>
      </w:r>
      <w:r w:rsidRPr="00895441">
        <w:rPr>
          <w:color w:val="0086B3"/>
          <w:lang w:val="en-US"/>
        </w:rPr>
        <w:t>sin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 xml:space="preserve">b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63A35C"/>
          <w:lang w:val="en-US"/>
        </w:rPr>
        <w:t>(</w:t>
      </w:r>
      <w:r w:rsidRPr="00895441">
        <w:rPr>
          <w:color w:val="0086B3"/>
          <w:lang w:val="en-US"/>
        </w:rPr>
        <w:t xml:space="preserve">ind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0086B3"/>
          <w:lang w:val="en-US"/>
        </w:rPr>
        <w:t>0.1</w:t>
      </w:r>
      <w:r w:rsidRPr="00895441">
        <w:rPr>
          <w:color w:val="63A35C"/>
          <w:lang w:val="en-US"/>
        </w:rPr>
        <w:t xml:space="preserve">)) </w:t>
      </w:r>
      <w:r w:rsidRPr="00895441">
        <w:rPr>
          <w:color w:val="A71D5D"/>
          <w:lang w:val="en-US"/>
        </w:rPr>
        <w:t xml:space="preserve">+ </w:t>
      </w:r>
      <w:r w:rsidRPr="00895441">
        <w:rPr>
          <w:color w:val="333333"/>
          <w:lang w:val="en-US"/>
        </w:rPr>
        <w:t>d</w:t>
      </w:r>
      <w:r w:rsidRPr="00895441">
        <w:rPr>
          <w:color w:val="63A35C"/>
          <w:lang w:val="en-US"/>
        </w:rPr>
        <w:t>)</w:t>
      </w:r>
      <w:r w:rsidRPr="00895441">
        <w:rPr>
          <w:color w:val="63A35C"/>
          <w:lang w:val="en-US"/>
        </w:rPr>
        <w:br/>
        <w:t xml:space="preserve">      </w:t>
      </w:r>
      <w:r w:rsidRPr="00895441">
        <w:rPr>
          <w:color w:val="A71D5D"/>
          <w:lang w:val="en-US"/>
        </w:rPr>
        <w:t>else:</w:t>
      </w:r>
      <w:r w:rsidRPr="00895441">
        <w:rPr>
          <w:color w:val="A71D5D"/>
          <w:lang w:val="en-US"/>
        </w:rPr>
        <w:br/>
        <w:t xml:space="preserve">         </w:t>
      </w:r>
      <w:r w:rsidRPr="00895441">
        <w:rPr>
          <w:color w:val="333333"/>
          <w:lang w:val="en-US"/>
        </w:rPr>
        <w:t>new_y</w:t>
      </w:r>
      <w:r w:rsidRPr="00895441">
        <w:rPr>
          <w:color w:val="63A35C"/>
          <w:lang w:val="en-US"/>
        </w:rPr>
        <w:t>.</w:t>
      </w:r>
      <w:r w:rsidRPr="00895441">
        <w:rPr>
          <w:color w:val="0086B3"/>
          <w:lang w:val="en-US"/>
        </w:rPr>
        <w:t>append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 xml:space="preserve">a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333333"/>
          <w:lang w:val="en-US"/>
        </w:rPr>
        <w:t>math</w:t>
      </w:r>
      <w:r w:rsidRPr="00895441">
        <w:rPr>
          <w:color w:val="63A35C"/>
          <w:lang w:val="en-US"/>
        </w:rPr>
        <w:t>.</w:t>
      </w:r>
      <w:r w:rsidRPr="00895441">
        <w:rPr>
          <w:color w:val="0086B3"/>
          <w:lang w:val="en-US"/>
        </w:rPr>
        <w:t>sin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 xml:space="preserve">b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63A35C"/>
          <w:lang w:val="en-US"/>
        </w:rPr>
        <w:t>(</w:t>
      </w:r>
      <w:r w:rsidRPr="00895441">
        <w:rPr>
          <w:color w:val="0086B3"/>
          <w:lang w:val="en-US"/>
        </w:rPr>
        <w:t xml:space="preserve">ind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0086B3"/>
          <w:lang w:val="en-US"/>
        </w:rPr>
        <w:t>0.1</w:t>
      </w:r>
      <w:r w:rsidRPr="00895441">
        <w:rPr>
          <w:color w:val="63A35C"/>
          <w:lang w:val="en-US"/>
        </w:rPr>
        <w:t xml:space="preserve">)) </w:t>
      </w:r>
      <w:r w:rsidRPr="00895441">
        <w:rPr>
          <w:color w:val="A71D5D"/>
          <w:lang w:val="en-US"/>
        </w:rPr>
        <w:t xml:space="preserve">+ </w:t>
      </w:r>
      <w:r w:rsidRPr="00895441">
        <w:rPr>
          <w:color w:val="333333"/>
          <w:lang w:val="en-US"/>
        </w:rPr>
        <w:t>d</w:t>
      </w:r>
      <w:r w:rsidRPr="00895441">
        <w:rPr>
          <w:color w:val="63A35C"/>
          <w:lang w:val="en-US"/>
        </w:rPr>
        <w:t>)</w:t>
      </w:r>
      <w:r w:rsidRPr="00895441">
        <w:rPr>
          <w:color w:val="63A35C"/>
          <w:lang w:val="en-US"/>
        </w:rPr>
        <w:br/>
        <w:t xml:space="preserve">         </w:t>
      </w:r>
      <w:r w:rsidRPr="00895441">
        <w:rPr>
          <w:color w:val="0086B3"/>
          <w:lang w:val="en-US"/>
        </w:rPr>
        <w:t xml:space="preserve">ind </w:t>
      </w:r>
      <w:r w:rsidRPr="00895441">
        <w:rPr>
          <w:color w:val="A71D5D"/>
          <w:lang w:val="en-US"/>
        </w:rPr>
        <w:t xml:space="preserve">+= </w:t>
      </w:r>
      <w:r w:rsidRPr="00895441">
        <w:rPr>
          <w:color w:val="0086B3"/>
          <w:lang w:val="en-US"/>
        </w:rPr>
        <w:t>1</w:t>
      </w:r>
      <w:r w:rsidRPr="00895441">
        <w:rPr>
          <w:color w:val="0086B3"/>
          <w:lang w:val="en-US"/>
        </w:rPr>
        <w:br/>
        <w:t xml:space="preserve">   </w:t>
      </w:r>
      <w:r w:rsidRPr="00895441">
        <w:rPr>
          <w:color w:val="A71D5D"/>
          <w:lang w:val="en-US"/>
        </w:rPr>
        <w:t xml:space="preserve">return 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)</w:t>
      </w:r>
      <w:r w:rsidRPr="00895441">
        <w:rPr>
          <w:color w:val="63A35C"/>
          <w:lang w:val="en-US"/>
        </w:rPr>
        <w:br/>
      </w:r>
      <w:r w:rsidRPr="00895441">
        <w:rPr>
          <w:color w:val="63A35C"/>
          <w:lang w:val="en-US"/>
        </w:rPr>
        <w:br/>
      </w:r>
      <w:r w:rsidRPr="00895441">
        <w:rPr>
          <w:color w:val="63A35C"/>
          <w:lang w:val="en-US"/>
        </w:rPr>
        <w:br/>
      </w:r>
      <w:r w:rsidRPr="00895441">
        <w:rPr>
          <w:color w:val="A71D5D"/>
          <w:lang w:val="en-US"/>
        </w:rPr>
        <w:t xml:space="preserve">if </w:t>
      </w:r>
      <w:r w:rsidRPr="00895441">
        <w:rPr>
          <w:color w:val="333333"/>
          <w:lang w:val="en-US"/>
        </w:rPr>
        <w:t xml:space="preserve">__name__ </w:t>
      </w:r>
      <w:r w:rsidRPr="00895441">
        <w:rPr>
          <w:color w:val="A71D5D"/>
          <w:lang w:val="en-US"/>
        </w:rPr>
        <w:t xml:space="preserve">== </w:t>
      </w:r>
      <w:r w:rsidRPr="00895441">
        <w:rPr>
          <w:color w:val="183691"/>
          <w:lang w:val="en-US"/>
        </w:rPr>
        <w:t>'__main__'</w:t>
      </w:r>
      <w:r w:rsidRPr="00895441">
        <w:rPr>
          <w:color w:val="A71D5D"/>
          <w:lang w:val="en-US"/>
        </w:rPr>
        <w:t>:</w:t>
      </w:r>
      <w:r w:rsidRPr="00895441">
        <w:rPr>
          <w:color w:val="A71D5D"/>
          <w:lang w:val="en-US"/>
        </w:rPr>
        <w:br/>
        <w:t xml:space="preserve">   </w:t>
      </w:r>
      <w:r w:rsidRPr="00895441">
        <w:rPr>
          <w:color w:val="333333"/>
          <w:lang w:val="en-US"/>
        </w:rPr>
        <w:t>count</w:t>
      </w:r>
      <w:r w:rsidRPr="00895441">
        <w:rPr>
          <w:color w:val="63A35C"/>
          <w:lang w:val="en-US"/>
        </w:rPr>
        <w:t xml:space="preserve">, </w:t>
      </w:r>
      <w:r w:rsidRPr="00895441">
        <w:rPr>
          <w:color w:val="333333"/>
          <w:lang w:val="en-US"/>
        </w:rPr>
        <w:t xml:space="preserve">error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 xml:space="preserve">, </w:t>
      </w:r>
      <w:r w:rsidRPr="00895441">
        <w:rPr>
          <w:color w:val="0086B3"/>
          <w:lang w:val="en-US"/>
        </w:rPr>
        <w:t>0</w:t>
      </w:r>
      <w:r w:rsidRPr="00895441">
        <w:rPr>
          <w:color w:val="0086B3"/>
          <w:lang w:val="en-US"/>
        </w:rPr>
        <w:br/>
        <w:t xml:space="preserve">   </w:t>
      </w:r>
      <w:r w:rsidRPr="00895441">
        <w:rPr>
          <w:color w:val="A71D5D"/>
          <w:lang w:val="en-US"/>
        </w:rPr>
        <w:t>while True:</w:t>
      </w:r>
      <w:r w:rsidRPr="00895441">
        <w:rPr>
          <w:color w:val="A71D5D"/>
          <w:lang w:val="en-US"/>
        </w:rPr>
        <w:br/>
        <w:t xml:space="preserve">      for </w:t>
      </w:r>
      <w:r w:rsidRPr="00895441">
        <w:rPr>
          <w:color w:val="333333"/>
          <w:lang w:val="en-US"/>
        </w:rPr>
        <w:t xml:space="preserve">i </w:t>
      </w:r>
      <w:r w:rsidRPr="00895441">
        <w:rPr>
          <w:color w:val="A71D5D"/>
          <w:lang w:val="en-US"/>
        </w:rPr>
        <w:t xml:space="preserve">in </w:t>
      </w:r>
      <w:r w:rsidRPr="00895441">
        <w:rPr>
          <w:color w:val="0086B3"/>
          <w:lang w:val="en-US"/>
        </w:rPr>
        <w:t>range</w:t>
      </w:r>
      <w:r w:rsidRPr="00895441">
        <w:rPr>
          <w:color w:val="63A35C"/>
          <w:lang w:val="en-US"/>
        </w:rPr>
        <w:t>(</w:t>
      </w:r>
      <w:r w:rsidRPr="00895441">
        <w:rPr>
          <w:color w:val="0086B3"/>
          <w:lang w:val="en-US"/>
        </w:rPr>
        <w:t>30</w:t>
      </w:r>
      <w:r w:rsidRPr="00895441">
        <w:rPr>
          <w:color w:val="63A35C"/>
          <w:lang w:val="en-US"/>
        </w:rPr>
        <w:t>)</w:t>
      </w:r>
      <w:r w:rsidRPr="00895441">
        <w:rPr>
          <w:color w:val="A71D5D"/>
          <w:lang w:val="en-US"/>
        </w:rPr>
        <w:t>:</w:t>
      </w:r>
      <w:r w:rsidRPr="00895441">
        <w:rPr>
          <w:color w:val="A71D5D"/>
          <w:lang w:val="en-US"/>
        </w:rPr>
        <w:br/>
        <w:t xml:space="preserve">         </w:t>
      </w:r>
      <w:r w:rsidRPr="00895441">
        <w:rPr>
          <w:color w:val="333333"/>
          <w:lang w:val="en-US"/>
        </w:rPr>
        <w:t xml:space="preserve">y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0086B3"/>
          <w:lang w:val="en-US"/>
        </w:rPr>
        <w:t>row_elements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>i</w:t>
      </w:r>
      <w:r w:rsidRPr="00895441">
        <w:rPr>
          <w:color w:val="63A35C"/>
          <w:lang w:val="en-US"/>
        </w:rPr>
        <w:t>)</w:t>
      </w:r>
      <w:r w:rsidRPr="00895441">
        <w:rPr>
          <w:color w:val="63A35C"/>
          <w:lang w:val="en-US"/>
        </w:rPr>
        <w:br/>
        <w:t xml:space="preserve">         </w:t>
      </w:r>
      <w:r w:rsidRPr="00895441">
        <w:rPr>
          <w:color w:val="333333"/>
          <w:lang w:val="en-US"/>
        </w:rPr>
        <w:t xml:space="preserve">y_pract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>][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333333"/>
          <w:lang w:val="en-US"/>
        </w:rPr>
        <w:t>w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+ 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>][</w:t>
      </w:r>
      <w:r w:rsidRPr="00895441">
        <w:rPr>
          <w:color w:val="0086B3"/>
          <w:lang w:val="en-US"/>
        </w:rPr>
        <w:t>1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333333"/>
          <w:lang w:val="en-US"/>
        </w:rPr>
        <w:t>w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1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+ 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>][</w:t>
      </w:r>
      <w:r w:rsidRPr="00895441">
        <w:rPr>
          <w:color w:val="0086B3"/>
          <w:lang w:val="en-US"/>
        </w:rPr>
        <w:t>2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333333"/>
          <w:lang w:val="en-US"/>
        </w:rPr>
        <w:t>w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2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- </w:t>
      </w:r>
      <w:r w:rsidRPr="00895441">
        <w:rPr>
          <w:color w:val="333333"/>
          <w:lang w:val="en-US"/>
        </w:rPr>
        <w:t>limit</w:t>
      </w:r>
      <w:r w:rsidRPr="00895441">
        <w:rPr>
          <w:color w:val="333333"/>
          <w:lang w:val="en-US"/>
        </w:rPr>
        <w:br/>
        <w:t xml:space="preserve">         mistake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333333"/>
          <w:lang w:val="en-US"/>
        </w:rPr>
        <w:t xml:space="preserve">y_pract </w:t>
      </w:r>
      <w:r w:rsidRPr="00895441">
        <w:rPr>
          <w:color w:val="A71D5D"/>
          <w:lang w:val="en-US"/>
        </w:rPr>
        <w:t xml:space="preserve">- 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1</w:t>
      </w:r>
      <w:r w:rsidRPr="00895441">
        <w:rPr>
          <w:color w:val="63A35C"/>
          <w:lang w:val="en-US"/>
        </w:rPr>
        <w:t>]</w:t>
      </w:r>
      <w:r w:rsidRPr="00895441">
        <w:rPr>
          <w:color w:val="63A35C"/>
          <w:lang w:val="en-US"/>
        </w:rPr>
        <w:br/>
        <w:t xml:space="preserve">         </w:t>
      </w:r>
      <w:r w:rsidRPr="00895441">
        <w:rPr>
          <w:color w:val="333333"/>
          <w:lang w:val="en-US"/>
        </w:rPr>
        <w:t xml:space="preserve">error </w:t>
      </w:r>
      <w:r w:rsidRPr="00895441">
        <w:rPr>
          <w:color w:val="A71D5D"/>
          <w:lang w:val="en-US"/>
        </w:rPr>
        <w:t xml:space="preserve">+= </w:t>
      </w:r>
      <w:r w:rsidRPr="00895441">
        <w:rPr>
          <w:color w:val="0086B3"/>
          <w:lang w:val="en-US"/>
        </w:rPr>
        <w:t xml:space="preserve">0.5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 xml:space="preserve">mistake </w:t>
      </w:r>
      <w:r w:rsidRPr="00895441">
        <w:rPr>
          <w:color w:val="A71D5D"/>
          <w:lang w:val="en-US"/>
        </w:rPr>
        <w:t xml:space="preserve">** </w:t>
      </w:r>
      <w:r w:rsidRPr="00895441">
        <w:rPr>
          <w:color w:val="0086B3"/>
          <w:lang w:val="en-US"/>
        </w:rPr>
        <w:t>2</w:t>
      </w:r>
      <w:r w:rsidRPr="00895441">
        <w:rPr>
          <w:color w:val="63A35C"/>
          <w:lang w:val="en-US"/>
        </w:rPr>
        <w:t>)</w:t>
      </w:r>
      <w:r w:rsidRPr="00895441">
        <w:rPr>
          <w:color w:val="63A35C"/>
          <w:lang w:val="en-US"/>
        </w:rPr>
        <w:br/>
        <w:t xml:space="preserve">         </w:t>
      </w:r>
      <w:r w:rsidRPr="00895441">
        <w:rPr>
          <w:color w:val="333333"/>
          <w:lang w:val="en-US"/>
        </w:rPr>
        <w:t xml:space="preserve">speed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0086B3"/>
          <w:lang w:val="en-US"/>
        </w:rPr>
        <w:t xml:space="preserve">1 </w:t>
      </w:r>
      <w:r w:rsidRPr="00895441">
        <w:rPr>
          <w:color w:val="A71D5D"/>
          <w:lang w:val="en-US"/>
        </w:rPr>
        <w:t xml:space="preserve">/ </w:t>
      </w:r>
      <w:r w:rsidRPr="00895441">
        <w:rPr>
          <w:color w:val="63A35C"/>
          <w:lang w:val="en-US"/>
        </w:rPr>
        <w:t>(</w:t>
      </w:r>
      <w:r w:rsidRPr="00895441">
        <w:rPr>
          <w:color w:val="0086B3"/>
          <w:lang w:val="en-US"/>
        </w:rPr>
        <w:t xml:space="preserve">1 </w:t>
      </w:r>
      <w:r w:rsidRPr="00895441">
        <w:rPr>
          <w:color w:val="A71D5D"/>
          <w:lang w:val="en-US"/>
        </w:rPr>
        <w:t xml:space="preserve">+ 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>][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** </w:t>
      </w:r>
      <w:r w:rsidRPr="00895441">
        <w:rPr>
          <w:color w:val="0086B3"/>
          <w:lang w:val="en-US"/>
        </w:rPr>
        <w:t>2</w:t>
      </w:r>
      <w:r w:rsidRPr="00895441">
        <w:rPr>
          <w:color w:val="63A35C"/>
          <w:lang w:val="en-US"/>
        </w:rPr>
        <w:t xml:space="preserve">) </w:t>
      </w:r>
      <w:r w:rsidRPr="00895441">
        <w:rPr>
          <w:color w:val="A71D5D"/>
          <w:lang w:val="en-US"/>
        </w:rPr>
        <w:t xml:space="preserve">+ 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>][</w:t>
      </w:r>
      <w:r w:rsidRPr="00895441">
        <w:rPr>
          <w:color w:val="0086B3"/>
          <w:lang w:val="en-US"/>
        </w:rPr>
        <w:t>1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** </w:t>
      </w:r>
      <w:r w:rsidRPr="00895441">
        <w:rPr>
          <w:color w:val="0086B3"/>
          <w:lang w:val="en-US"/>
        </w:rPr>
        <w:t>2</w:t>
      </w:r>
      <w:r w:rsidRPr="00895441">
        <w:rPr>
          <w:color w:val="63A35C"/>
          <w:lang w:val="en-US"/>
        </w:rPr>
        <w:t xml:space="preserve">) </w:t>
      </w:r>
      <w:r w:rsidRPr="00895441">
        <w:rPr>
          <w:color w:val="A71D5D"/>
          <w:lang w:val="en-US"/>
        </w:rPr>
        <w:t xml:space="preserve">+ 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>][</w:t>
      </w:r>
      <w:r w:rsidRPr="00895441">
        <w:rPr>
          <w:color w:val="0086B3"/>
          <w:lang w:val="en-US"/>
        </w:rPr>
        <w:t>2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** </w:t>
      </w:r>
      <w:r w:rsidRPr="00895441">
        <w:rPr>
          <w:color w:val="0086B3"/>
          <w:lang w:val="en-US"/>
        </w:rPr>
        <w:t>2</w:t>
      </w:r>
      <w:r w:rsidRPr="00895441">
        <w:rPr>
          <w:color w:val="63A35C"/>
          <w:lang w:val="en-US"/>
        </w:rPr>
        <w:t>))</w:t>
      </w:r>
      <w:r w:rsidRPr="00895441">
        <w:rPr>
          <w:color w:val="63A35C"/>
          <w:lang w:val="en-US"/>
        </w:rPr>
        <w:br/>
      </w:r>
      <w:r w:rsidRPr="00895441">
        <w:rPr>
          <w:color w:val="63A35C"/>
          <w:lang w:val="en-US"/>
        </w:rPr>
        <w:lastRenderedPageBreak/>
        <w:t xml:space="preserve">         </w:t>
      </w:r>
      <w:r w:rsidRPr="00895441">
        <w:rPr>
          <w:color w:val="333333"/>
          <w:lang w:val="en-US"/>
        </w:rPr>
        <w:t xml:space="preserve">limit </w:t>
      </w:r>
      <w:r w:rsidRPr="00895441">
        <w:rPr>
          <w:color w:val="A71D5D"/>
          <w:lang w:val="en-US"/>
        </w:rPr>
        <w:t xml:space="preserve">+= </w:t>
      </w:r>
      <w:r w:rsidRPr="00895441">
        <w:rPr>
          <w:color w:val="333333"/>
          <w:lang w:val="en-US"/>
        </w:rPr>
        <w:t xml:space="preserve">speed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333333"/>
          <w:lang w:val="en-US"/>
        </w:rPr>
        <w:t>mistake</w:t>
      </w:r>
      <w:r w:rsidRPr="00895441">
        <w:rPr>
          <w:color w:val="333333"/>
          <w:lang w:val="en-US"/>
        </w:rPr>
        <w:br/>
        <w:t xml:space="preserve">         </w:t>
      </w:r>
      <w:r w:rsidRPr="00895441">
        <w:rPr>
          <w:color w:val="A71D5D"/>
          <w:lang w:val="en-US"/>
        </w:rPr>
        <w:t xml:space="preserve">for </w:t>
      </w:r>
      <w:r w:rsidRPr="00895441">
        <w:rPr>
          <w:color w:val="333333"/>
          <w:lang w:val="en-US"/>
        </w:rPr>
        <w:t xml:space="preserve">j </w:t>
      </w:r>
      <w:r w:rsidRPr="00895441">
        <w:rPr>
          <w:color w:val="A71D5D"/>
          <w:lang w:val="en-US"/>
        </w:rPr>
        <w:t xml:space="preserve">in </w:t>
      </w:r>
      <w:r w:rsidRPr="00895441">
        <w:rPr>
          <w:color w:val="0086B3"/>
          <w:lang w:val="en-US"/>
        </w:rPr>
        <w:t>range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 xml:space="preserve">kol_vh </w:t>
      </w:r>
      <w:r w:rsidRPr="00895441">
        <w:rPr>
          <w:color w:val="A71D5D"/>
          <w:lang w:val="en-US"/>
        </w:rPr>
        <w:t xml:space="preserve">- </w:t>
      </w:r>
      <w:r w:rsidRPr="00895441">
        <w:rPr>
          <w:color w:val="0086B3"/>
          <w:lang w:val="en-US"/>
        </w:rPr>
        <w:t>1</w:t>
      </w:r>
      <w:r w:rsidRPr="00895441">
        <w:rPr>
          <w:color w:val="63A35C"/>
          <w:lang w:val="en-US"/>
        </w:rPr>
        <w:t>)</w:t>
      </w:r>
      <w:r w:rsidRPr="00895441">
        <w:rPr>
          <w:color w:val="A71D5D"/>
          <w:lang w:val="en-US"/>
        </w:rPr>
        <w:t>:</w:t>
      </w:r>
      <w:r w:rsidRPr="00895441">
        <w:rPr>
          <w:color w:val="A71D5D"/>
          <w:lang w:val="en-US"/>
        </w:rPr>
        <w:br/>
        <w:t xml:space="preserve">            </w:t>
      </w:r>
      <w:r w:rsidRPr="00895441">
        <w:rPr>
          <w:color w:val="333333"/>
          <w:lang w:val="en-US"/>
        </w:rPr>
        <w:t>w</w:t>
      </w:r>
      <w:r w:rsidRPr="00895441">
        <w:rPr>
          <w:color w:val="63A35C"/>
          <w:lang w:val="en-US"/>
        </w:rPr>
        <w:t>[</w:t>
      </w:r>
      <w:r w:rsidRPr="00895441">
        <w:rPr>
          <w:color w:val="333333"/>
          <w:lang w:val="en-US"/>
        </w:rPr>
        <w:t>j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-= </w:t>
      </w:r>
      <w:r w:rsidRPr="00895441">
        <w:rPr>
          <w:color w:val="333333"/>
          <w:lang w:val="en-US"/>
        </w:rPr>
        <w:t xml:space="preserve">speed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333333"/>
          <w:lang w:val="en-US"/>
        </w:rPr>
        <w:t xml:space="preserve">mistake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>][</w:t>
      </w:r>
      <w:r w:rsidRPr="00895441">
        <w:rPr>
          <w:color w:val="333333"/>
          <w:lang w:val="en-US"/>
        </w:rPr>
        <w:t>j</w:t>
      </w:r>
      <w:r w:rsidRPr="00895441">
        <w:rPr>
          <w:color w:val="63A35C"/>
          <w:lang w:val="en-US"/>
        </w:rPr>
        <w:t>]</w:t>
      </w:r>
      <w:r w:rsidRPr="00895441">
        <w:rPr>
          <w:color w:val="63A35C"/>
          <w:lang w:val="en-US"/>
        </w:rPr>
        <w:br/>
        <w:t xml:space="preserve">      </w:t>
      </w:r>
      <w:r w:rsidRPr="00895441">
        <w:rPr>
          <w:color w:val="333333"/>
          <w:lang w:val="en-US"/>
        </w:rPr>
        <w:t xml:space="preserve">count </w:t>
      </w:r>
      <w:r w:rsidRPr="00895441">
        <w:rPr>
          <w:color w:val="A71D5D"/>
          <w:lang w:val="en-US"/>
        </w:rPr>
        <w:t xml:space="preserve">+= </w:t>
      </w:r>
      <w:r w:rsidRPr="00895441">
        <w:rPr>
          <w:color w:val="0086B3"/>
          <w:lang w:val="en-US"/>
        </w:rPr>
        <w:t>1</w:t>
      </w:r>
      <w:r w:rsidRPr="00895441">
        <w:rPr>
          <w:color w:val="0086B3"/>
          <w:lang w:val="en-US"/>
        </w:rPr>
        <w:br/>
      </w:r>
      <w:r w:rsidRPr="00895441">
        <w:rPr>
          <w:color w:val="0086B3"/>
          <w:lang w:val="en-US"/>
        </w:rPr>
        <w:br/>
        <w:t xml:space="preserve">      </w:t>
      </w:r>
      <w:r w:rsidRPr="00895441">
        <w:rPr>
          <w:color w:val="A71D5D"/>
          <w:lang w:val="en-US"/>
        </w:rPr>
        <w:t xml:space="preserve">if </w:t>
      </w:r>
      <w:r w:rsidRPr="00895441">
        <w:rPr>
          <w:color w:val="333333"/>
          <w:lang w:val="en-US"/>
        </w:rPr>
        <w:t xml:space="preserve">error </w:t>
      </w:r>
      <w:r w:rsidRPr="00895441">
        <w:rPr>
          <w:color w:val="A71D5D"/>
          <w:lang w:val="en-US"/>
        </w:rPr>
        <w:t xml:space="preserve">&lt;= </w:t>
      </w:r>
      <w:r w:rsidRPr="00895441">
        <w:rPr>
          <w:color w:val="333333"/>
          <w:lang w:val="en-US"/>
        </w:rPr>
        <w:t>mistake_min</w:t>
      </w:r>
      <w:r w:rsidRPr="00895441">
        <w:rPr>
          <w:color w:val="A71D5D"/>
          <w:lang w:val="en-US"/>
        </w:rPr>
        <w:t>:</w:t>
      </w:r>
      <w:r w:rsidRPr="00895441">
        <w:rPr>
          <w:color w:val="A71D5D"/>
          <w:lang w:val="en-US"/>
        </w:rPr>
        <w:br/>
        <w:t xml:space="preserve">         </w:t>
      </w:r>
      <w:r w:rsidRPr="00895441">
        <w:rPr>
          <w:color w:val="0086B3"/>
          <w:lang w:val="en-US"/>
        </w:rPr>
        <w:t>print</w:t>
      </w:r>
      <w:r w:rsidRPr="00895441">
        <w:rPr>
          <w:color w:val="63A35C"/>
          <w:lang w:val="en-US"/>
        </w:rPr>
        <w:t>(</w:t>
      </w:r>
      <w:r w:rsidRPr="00895441">
        <w:rPr>
          <w:color w:val="183691"/>
          <w:lang w:val="en-US"/>
        </w:rPr>
        <w:t>"</w:t>
      </w:r>
      <w:r>
        <w:rPr>
          <w:color w:val="183691"/>
        </w:rPr>
        <w:t>Количество</w:t>
      </w:r>
      <w:r w:rsidRPr="00895441">
        <w:rPr>
          <w:color w:val="183691"/>
          <w:lang w:val="en-US"/>
        </w:rPr>
        <w:t xml:space="preserve"> </w:t>
      </w:r>
      <w:r>
        <w:rPr>
          <w:color w:val="183691"/>
        </w:rPr>
        <w:t>эпох</w:t>
      </w:r>
      <w:r w:rsidRPr="00895441">
        <w:rPr>
          <w:color w:val="183691"/>
          <w:lang w:val="en-US"/>
        </w:rPr>
        <w:t>: "</w:t>
      </w:r>
      <w:r w:rsidRPr="00895441">
        <w:rPr>
          <w:color w:val="63A35C"/>
          <w:lang w:val="en-US"/>
        </w:rPr>
        <w:t xml:space="preserve">, </w:t>
      </w:r>
      <w:r w:rsidRPr="00895441">
        <w:rPr>
          <w:color w:val="333333"/>
          <w:lang w:val="en-US"/>
        </w:rPr>
        <w:t>count</w:t>
      </w:r>
      <w:r w:rsidRPr="00895441">
        <w:rPr>
          <w:color w:val="63A35C"/>
          <w:lang w:val="en-US"/>
        </w:rPr>
        <w:t>)</w:t>
      </w:r>
      <w:r w:rsidRPr="00895441">
        <w:rPr>
          <w:color w:val="63A35C"/>
          <w:lang w:val="en-US"/>
        </w:rPr>
        <w:br/>
        <w:t xml:space="preserve">         </w:t>
      </w:r>
      <w:r w:rsidRPr="00895441">
        <w:rPr>
          <w:color w:val="A71D5D"/>
          <w:lang w:val="en-US"/>
        </w:rPr>
        <w:t>break</w:t>
      </w:r>
      <w:r w:rsidRPr="00895441">
        <w:rPr>
          <w:color w:val="A71D5D"/>
          <w:lang w:val="en-US"/>
        </w:rPr>
        <w:br/>
        <w:t xml:space="preserve">      </w:t>
      </w:r>
      <w:r w:rsidRPr="00895441">
        <w:rPr>
          <w:color w:val="333333"/>
          <w:lang w:val="en-US"/>
        </w:rPr>
        <w:t xml:space="preserve">error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0086B3"/>
          <w:lang w:val="en-US"/>
        </w:rPr>
        <w:t>0</w:t>
      </w:r>
      <w:r w:rsidRPr="00895441">
        <w:rPr>
          <w:color w:val="0086B3"/>
          <w:lang w:val="en-US"/>
        </w:rPr>
        <w:br/>
        <w:t xml:space="preserve">   </w:t>
      </w:r>
      <w:r w:rsidRPr="00895441">
        <w:rPr>
          <w:color w:val="0086B3"/>
          <w:lang w:val="en-US"/>
        </w:rPr>
        <w:br/>
        <w:t xml:space="preserve">   </w:t>
      </w:r>
      <w:r w:rsidRPr="00895441">
        <w:rPr>
          <w:color w:val="A71D5D"/>
          <w:lang w:val="en-US"/>
        </w:rPr>
        <w:t xml:space="preserve">for </w:t>
      </w:r>
      <w:r w:rsidRPr="00895441">
        <w:rPr>
          <w:color w:val="333333"/>
          <w:lang w:val="en-US"/>
        </w:rPr>
        <w:t xml:space="preserve">i </w:t>
      </w:r>
      <w:r w:rsidRPr="00895441">
        <w:rPr>
          <w:color w:val="A71D5D"/>
          <w:lang w:val="en-US"/>
        </w:rPr>
        <w:t xml:space="preserve">in </w:t>
      </w:r>
      <w:r w:rsidRPr="00895441">
        <w:rPr>
          <w:color w:val="0086B3"/>
          <w:lang w:val="en-US"/>
        </w:rPr>
        <w:t>range</w:t>
      </w:r>
      <w:r w:rsidRPr="00895441">
        <w:rPr>
          <w:color w:val="63A35C"/>
          <w:lang w:val="en-US"/>
        </w:rPr>
        <w:t>(</w:t>
      </w:r>
      <w:r w:rsidRPr="00895441">
        <w:rPr>
          <w:color w:val="0086B3"/>
          <w:lang w:val="en-US"/>
        </w:rPr>
        <w:t>45</w:t>
      </w:r>
      <w:r w:rsidRPr="00895441">
        <w:rPr>
          <w:color w:val="63A35C"/>
          <w:lang w:val="en-US"/>
        </w:rPr>
        <w:t>)</w:t>
      </w:r>
      <w:r w:rsidRPr="00895441">
        <w:rPr>
          <w:color w:val="A71D5D"/>
          <w:lang w:val="en-US"/>
        </w:rPr>
        <w:t>:</w:t>
      </w:r>
      <w:r w:rsidRPr="00895441">
        <w:rPr>
          <w:color w:val="A71D5D"/>
          <w:lang w:val="en-US"/>
        </w:rPr>
        <w:br/>
        <w:t xml:space="preserve">      if </w:t>
      </w:r>
      <w:r w:rsidRPr="00895441">
        <w:rPr>
          <w:color w:val="333333"/>
          <w:lang w:val="en-US"/>
        </w:rPr>
        <w:t xml:space="preserve">i </w:t>
      </w:r>
      <w:r w:rsidRPr="00895441">
        <w:rPr>
          <w:color w:val="A71D5D"/>
          <w:lang w:val="en-US"/>
        </w:rPr>
        <w:t xml:space="preserve">== </w:t>
      </w:r>
      <w:r w:rsidRPr="00895441">
        <w:rPr>
          <w:color w:val="0086B3"/>
          <w:lang w:val="en-US"/>
        </w:rPr>
        <w:t>0</w:t>
      </w:r>
      <w:r w:rsidRPr="00895441">
        <w:rPr>
          <w:color w:val="A71D5D"/>
          <w:lang w:val="en-US"/>
        </w:rPr>
        <w:t>:</w:t>
      </w:r>
      <w:r w:rsidRPr="00895441">
        <w:rPr>
          <w:color w:val="A71D5D"/>
          <w:lang w:val="en-US"/>
        </w:rPr>
        <w:br/>
        <w:t xml:space="preserve">         </w:t>
      </w:r>
      <w:r w:rsidRPr="00895441">
        <w:rPr>
          <w:color w:val="0086B3"/>
          <w:lang w:val="en-US"/>
        </w:rPr>
        <w:t>print</w:t>
      </w:r>
      <w:r w:rsidRPr="00895441">
        <w:rPr>
          <w:color w:val="63A35C"/>
          <w:lang w:val="en-US"/>
        </w:rPr>
        <w:t>(</w:t>
      </w:r>
      <w:r w:rsidRPr="00895441">
        <w:rPr>
          <w:color w:val="183691"/>
          <w:lang w:val="en-US"/>
        </w:rPr>
        <w:t>"</w:t>
      </w:r>
      <w:r>
        <w:rPr>
          <w:color w:val="183691"/>
        </w:rPr>
        <w:t>РЕЗУЛЬТАТЫ</w:t>
      </w:r>
      <w:r w:rsidRPr="00895441">
        <w:rPr>
          <w:color w:val="183691"/>
          <w:lang w:val="en-US"/>
        </w:rPr>
        <w:t xml:space="preserve"> </w:t>
      </w:r>
      <w:r>
        <w:rPr>
          <w:color w:val="183691"/>
        </w:rPr>
        <w:t>ОБУЧЕНИЯ</w:t>
      </w:r>
      <w:r w:rsidRPr="00895441">
        <w:rPr>
          <w:color w:val="183691"/>
          <w:lang w:val="en-US"/>
        </w:rPr>
        <w:t>"</w:t>
      </w:r>
      <w:r w:rsidRPr="00895441">
        <w:rPr>
          <w:color w:val="63A35C"/>
          <w:lang w:val="en-US"/>
        </w:rPr>
        <w:t>)</w:t>
      </w:r>
      <w:r w:rsidRPr="00895441">
        <w:rPr>
          <w:color w:val="63A35C"/>
          <w:lang w:val="en-US"/>
        </w:rPr>
        <w:br/>
        <w:t xml:space="preserve">         </w:t>
      </w:r>
      <w:r w:rsidRPr="00895441">
        <w:rPr>
          <w:color w:val="0086B3"/>
          <w:lang w:val="en-US"/>
        </w:rPr>
        <w:t>print</w:t>
      </w:r>
      <w:r w:rsidRPr="00895441">
        <w:rPr>
          <w:color w:val="63A35C"/>
          <w:lang w:val="en-US"/>
        </w:rPr>
        <w:t>(</w:t>
      </w:r>
      <w:r w:rsidRPr="00895441">
        <w:rPr>
          <w:color w:val="183691"/>
          <w:lang w:val="en-US"/>
        </w:rPr>
        <w:t>"</w:t>
      </w:r>
      <w:r>
        <w:rPr>
          <w:color w:val="183691"/>
        </w:rPr>
        <w:t>Эталонные</w:t>
      </w:r>
      <w:r w:rsidRPr="00895441">
        <w:rPr>
          <w:color w:val="183691"/>
          <w:lang w:val="en-US"/>
        </w:rPr>
        <w:t xml:space="preserve"> </w:t>
      </w:r>
      <w:r>
        <w:rPr>
          <w:color w:val="183691"/>
        </w:rPr>
        <w:t>значения</w:t>
      </w:r>
      <w:r w:rsidRPr="00895441">
        <w:rPr>
          <w:color w:val="183691"/>
          <w:lang w:val="en-US"/>
        </w:rPr>
        <w:t>"</w:t>
      </w:r>
      <w:r w:rsidRPr="00895441">
        <w:rPr>
          <w:color w:val="63A35C"/>
          <w:lang w:val="en-US"/>
        </w:rPr>
        <w:t>,</w:t>
      </w:r>
      <w:r w:rsidRPr="00895441">
        <w:rPr>
          <w:color w:val="183691"/>
          <w:lang w:val="en-US"/>
        </w:rPr>
        <w:t>'  '</w:t>
      </w:r>
      <w:r w:rsidRPr="00895441">
        <w:rPr>
          <w:color w:val="63A35C"/>
          <w:lang w:val="en-US"/>
        </w:rPr>
        <w:t xml:space="preserve">, </w:t>
      </w:r>
      <w:r w:rsidRPr="00895441">
        <w:rPr>
          <w:color w:val="183691"/>
          <w:lang w:val="en-US"/>
        </w:rPr>
        <w:t>"</w:t>
      </w:r>
      <w:r>
        <w:rPr>
          <w:color w:val="183691"/>
        </w:rPr>
        <w:t>Полученные</w:t>
      </w:r>
      <w:r w:rsidRPr="00895441">
        <w:rPr>
          <w:color w:val="183691"/>
          <w:lang w:val="en-US"/>
        </w:rPr>
        <w:t xml:space="preserve"> </w:t>
      </w:r>
      <w:r>
        <w:rPr>
          <w:color w:val="183691"/>
        </w:rPr>
        <w:t>значения</w:t>
      </w:r>
      <w:r w:rsidRPr="00895441">
        <w:rPr>
          <w:color w:val="183691"/>
          <w:lang w:val="en-US"/>
        </w:rPr>
        <w:t>"</w:t>
      </w:r>
      <w:r w:rsidRPr="00895441">
        <w:rPr>
          <w:color w:val="63A35C"/>
          <w:lang w:val="en-US"/>
        </w:rPr>
        <w:t>,</w:t>
      </w:r>
      <w:r w:rsidRPr="00895441">
        <w:rPr>
          <w:color w:val="183691"/>
          <w:lang w:val="en-US"/>
        </w:rPr>
        <w:t>'  '</w:t>
      </w:r>
      <w:r w:rsidRPr="00895441">
        <w:rPr>
          <w:color w:val="63A35C"/>
          <w:lang w:val="en-US"/>
        </w:rPr>
        <w:t xml:space="preserve">, </w:t>
      </w:r>
      <w:r w:rsidRPr="00895441">
        <w:rPr>
          <w:color w:val="183691"/>
          <w:lang w:val="en-US"/>
        </w:rPr>
        <w:t>"</w:t>
      </w:r>
      <w:r>
        <w:rPr>
          <w:color w:val="183691"/>
        </w:rPr>
        <w:t>Отклонение</w:t>
      </w:r>
      <w:r w:rsidRPr="00895441">
        <w:rPr>
          <w:color w:val="183691"/>
          <w:lang w:val="en-US"/>
        </w:rPr>
        <w:t>"</w:t>
      </w:r>
      <w:r w:rsidRPr="00895441">
        <w:rPr>
          <w:color w:val="63A35C"/>
          <w:lang w:val="en-US"/>
        </w:rPr>
        <w:t>)</w:t>
      </w:r>
      <w:r w:rsidRPr="00895441">
        <w:rPr>
          <w:color w:val="63A35C"/>
          <w:lang w:val="en-US"/>
        </w:rPr>
        <w:br/>
        <w:t xml:space="preserve">      </w:t>
      </w:r>
      <w:r w:rsidRPr="00895441">
        <w:rPr>
          <w:color w:val="A71D5D"/>
          <w:lang w:val="en-US"/>
        </w:rPr>
        <w:t xml:space="preserve">elif </w:t>
      </w:r>
      <w:r w:rsidRPr="00895441">
        <w:rPr>
          <w:color w:val="333333"/>
          <w:lang w:val="en-US"/>
        </w:rPr>
        <w:t xml:space="preserve">i </w:t>
      </w:r>
      <w:r w:rsidRPr="00895441">
        <w:rPr>
          <w:color w:val="A71D5D"/>
          <w:lang w:val="en-US"/>
        </w:rPr>
        <w:t xml:space="preserve">== </w:t>
      </w:r>
      <w:r w:rsidRPr="00895441">
        <w:rPr>
          <w:color w:val="0086B3"/>
          <w:lang w:val="en-US"/>
        </w:rPr>
        <w:t>30</w:t>
      </w:r>
      <w:r w:rsidRPr="00895441">
        <w:rPr>
          <w:color w:val="A71D5D"/>
          <w:lang w:val="en-US"/>
        </w:rPr>
        <w:t>:</w:t>
      </w:r>
      <w:r w:rsidRPr="00895441">
        <w:rPr>
          <w:color w:val="A71D5D"/>
          <w:lang w:val="en-US"/>
        </w:rPr>
        <w:br/>
        <w:t xml:space="preserve">         </w:t>
      </w:r>
      <w:r w:rsidRPr="00895441">
        <w:rPr>
          <w:color w:val="0086B3"/>
          <w:lang w:val="en-US"/>
        </w:rPr>
        <w:t>print</w:t>
      </w:r>
      <w:r w:rsidRPr="00895441">
        <w:rPr>
          <w:color w:val="63A35C"/>
          <w:lang w:val="en-US"/>
        </w:rPr>
        <w:t>(</w:t>
      </w:r>
      <w:r w:rsidRPr="00895441">
        <w:rPr>
          <w:color w:val="183691"/>
          <w:lang w:val="en-US"/>
        </w:rPr>
        <w:t>"\n</w:t>
      </w:r>
      <w:r>
        <w:rPr>
          <w:color w:val="183691"/>
        </w:rPr>
        <w:t>РЕЗУЛЬТАТЫ</w:t>
      </w:r>
      <w:r w:rsidRPr="00895441">
        <w:rPr>
          <w:color w:val="183691"/>
          <w:lang w:val="en-US"/>
        </w:rPr>
        <w:t xml:space="preserve"> </w:t>
      </w:r>
      <w:r>
        <w:rPr>
          <w:color w:val="183691"/>
        </w:rPr>
        <w:t>ПРОГНОЗИРОВАНИЯ</w:t>
      </w:r>
      <w:r w:rsidRPr="00895441">
        <w:rPr>
          <w:color w:val="183691"/>
          <w:lang w:val="en-US"/>
        </w:rPr>
        <w:t>"</w:t>
      </w:r>
      <w:r w:rsidRPr="00895441">
        <w:rPr>
          <w:color w:val="63A35C"/>
          <w:lang w:val="en-US"/>
        </w:rPr>
        <w:t>)</w:t>
      </w:r>
      <w:r w:rsidRPr="00895441">
        <w:rPr>
          <w:color w:val="63A35C"/>
          <w:lang w:val="en-US"/>
        </w:rPr>
        <w:br/>
        <w:t xml:space="preserve">         </w:t>
      </w:r>
      <w:r w:rsidRPr="00895441">
        <w:rPr>
          <w:color w:val="0086B3"/>
          <w:lang w:val="en-US"/>
        </w:rPr>
        <w:t>print</w:t>
      </w:r>
      <w:r w:rsidRPr="00895441">
        <w:rPr>
          <w:color w:val="63A35C"/>
          <w:lang w:val="en-US"/>
        </w:rPr>
        <w:t>(</w:t>
      </w:r>
      <w:r w:rsidRPr="00895441">
        <w:rPr>
          <w:color w:val="183691"/>
          <w:lang w:val="en-US"/>
        </w:rPr>
        <w:t>"</w:t>
      </w:r>
      <w:r>
        <w:rPr>
          <w:color w:val="183691"/>
        </w:rPr>
        <w:t>Эталонные</w:t>
      </w:r>
      <w:r w:rsidRPr="00895441">
        <w:rPr>
          <w:color w:val="183691"/>
          <w:lang w:val="en-US"/>
        </w:rPr>
        <w:t xml:space="preserve"> </w:t>
      </w:r>
      <w:r>
        <w:rPr>
          <w:color w:val="183691"/>
        </w:rPr>
        <w:t>значения</w:t>
      </w:r>
      <w:r w:rsidRPr="00895441">
        <w:rPr>
          <w:color w:val="183691"/>
          <w:lang w:val="en-US"/>
        </w:rPr>
        <w:t>"</w:t>
      </w:r>
      <w:r w:rsidRPr="00895441">
        <w:rPr>
          <w:color w:val="63A35C"/>
          <w:lang w:val="en-US"/>
        </w:rPr>
        <w:t>,</w:t>
      </w:r>
      <w:r w:rsidRPr="00895441">
        <w:rPr>
          <w:color w:val="183691"/>
          <w:lang w:val="en-US"/>
        </w:rPr>
        <w:t>'  '</w:t>
      </w:r>
      <w:r w:rsidRPr="00895441">
        <w:rPr>
          <w:color w:val="63A35C"/>
          <w:lang w:val="en-US"/>
        </w:rPr>
        <w:t xml:space="preserve">, </w:t>
      </w:r>
      <w:r w:rsidRPr="00895441">
        <w:rPr>
          <w:color w:val="183691"/>
          <w:lang w:val="en-US"/>
        </w:rPr>
        <w:t>"</w:t>
      </w:r>
      <w:r>
        <w:rPr>
          <w:color w:val="183691"/>
        </w:rPr>
        <w:t>Полученные</w:t>
      </w:r>
      <w:r w:rsidRPr="00895441">
        <w:rPr>
          <w:color w:val="183691"/>
          <w:lang w:val="en-US"/>
        </w:rPr>
        <w:t xml:space="preserve"> </w:t>
      </w:r>
      <w:r>
        <w:rPr>
          <w:color w:val="183691"/>
        </w:rPr>
        <w:t>значения</w:t>
      </w:r>
      <w:r w:rsidRPr="00895441">
        <w:rPr>
          <w:color w:val="183691"/>
          <w:lang w:val="en-US"/>
        </w:rPr>
        <w:t>"</w:t>
      </w:r>
      <w:r w:rsidRPr="00895441">
        <w:rPr>
          <w:color w:val="63A35C"/>
          <w:lang w:val="en-US"/>
        </w:rPr>
        <w:t>,</w:t>
      </w:r>
      <w:r w:rsidRPr="00895441">
        <w:rPr>
          <w:color w:val="183691"/>
          <w:lang w:val="en-US"/>
        </w:rPr>
        <w:t>'  '</w:t>
      </w:r>
      <w:r w:rsidRPr="00895441">
        <w:rPr>
          <w:color w:val="63A35C"/>
          <w:lang w:val="en-US"/>
        </w:rPr>
        <w:t xml:space="preserve">, </w:t>
      </w:r>
      <w:r w:rsidRPr="00895441">
        <w:rPr>
          <w:color w:val="183691"/>
          <w:lang w:val="en-US"/>
        </w:rPr>
        <w:t>"</w:t>
      </w:r>
      <w:r>
        <w:rPr>
          <w:color w:val="183691"/>
        </w:rPr>
        <w:t>Отклонение</w:t>
      </w:r>
      <w:r w:rsidRPr="00895441">
        <w:rPr>
          <w:color w:val="183691"/>
          <w:lang w:val="en-US"/>
        </w:rPr>
        <w:t>"</w:t>
      </w:r>
      <w:r w:rsidRPr="00895441">
        <w:rPr>
          <w:color w:val="63A35C"/>
          <w:lang w:val="en-US"/>
        </w:rPr>
        <w:t>)</w:t>
      </w:r>
      <w:r w:rsidRPr="00895441">
        <w:rPr>
          <w:color w:val="63A35C"/>
          <w:lang w:val="en-US"/>
        </w:rPr>
        <w:br/>
      </w:r>
      <w:r w:rsidRPr="00895441">
        <w:rPr>
          <w:color w:val="63A35C"/>
          <w:lang w:val="en-US"/>
        </w:rPr>
        <w:br/>
        <w:t xml:space="preserve">      </w:t>
      </w:r>
      <w:r w:rsidRPr="00895441">
        <w:rPr>
          <w:color w:val="333333"/>
          <w:lang w:val="en-US"/>
        </w:rPr>
        <w:t xml:space="preserve">y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0086B3"/>
          <w:lang w:val="en-US"/>
        </w:rPr>
        <w:t>row_elements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>i</w:t>
      </w:r>
      <w:r w:rsidRPr="00895441">
        <w:rPr>
          <w:color w:val="63A35C"/>
          <w:lang w:val="en-US"/>
        </w:rPr>
        <w:t>)</w:t>
      </w:r>
      <w:r w:rsidRPr="00895441">
        <w:rPr>
          <w:color w:val="63A35C"/>
          <w:lang w:val="en-US"/>
        </w:rPr>
        <w:br/>
        <w:t xml:space="preserve">      </w:t>
      </w:r>
      <w:r w:rsidRPr="00895441">
        <w:rPr>
          <w:color w:val="333333"/>
          <w:lang w:val="en-US"/>
        </w:rPr>
        <w:t xml:space="preserve">y_pract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>][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333333"/>
          <w:lang w:val="en-US"/>
        </w:rPr>
        <w:t>w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+ 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>][</w:t>
      </w:r>
      <w:r w:rsidRPr="00895441">
        <w:rPr>
          <w:color w:val="0086B3"/>
          <w:lang w:val="en-US"/>
        </w:rPr>
        <w:t>1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333333"/>
          <w:lang w:val="en-US"/>
        </w:rPr>
        <w:t>w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1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+ 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>][</w:t>
      </w:r>
      <w:r w:rsidRPr="00895441">
        <w:rPr>
          <w:color w:val="0086B3"/>
          <w:lang w:val="en-US"/>
        </w:rPr>
        <w:t>2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333333"/>
          <w:lang w:val="en-US"/>
        </w:rPr>
        <w:t>w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2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- </w:t>
      </w:r>
      <w:r w:rsidRPr="00895441">
        <w:rPr>
          <w:color w:val="333333"/>
          <w:lang w:val="en-US"/>
        </w:rPr>
        <w:t>limit</w:t>
      </w:r>
      <w:r w:rsidRPr="00895441">
        <w:rPr>
          <w:color w:val="333333"/>
          <w:lang w:val="en-US"/>
        </w:rPr>
        <w:br/>
        <w:t xml:space="preserve">      mistake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333333"/>
          <w:lang w:val="en-US"/>
        </w:rPr>
        <w:t xml:space="preserve">y_pract </w:t>
      </w:r>
      <w:r w:rsidRPr="00895441">
        <w:rPr>
          <w:color w:val="A71D5D"/>
          <w:lang w:val="en-US"/>
        </w:rPr>
        <w:t xml:space="preserve">- 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1</w:t>
      </w:r>
      <w:r w:rsidRPr="00895441">
        <w:rPr>
          <w:color w:val="63A35C"/>
          <w:lang w:val="en-US"/>
        </w:rPr>
        <w:t>]</w:t>
      </w:r>
      <w:r w:rsidRPr="00895441">
        <w:rPr>
          <w:color w:val="63A35C"/>
          <w:lang w:val="en-US"/>
        </w:rPr>
        <w:br/>
        <w:t xml:space="preserve">      </w:t>
      </w:r>
      <w:r w:rsidRPr="00895441">
        <w:rPr>
          <w:color w:val="0086B3"/>
          <w:lang w:val="en-US"/>
        </w:rPr>
        <w:t>print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A71D5D"/>
          <w:lang w:val="en-US"/>
        </w:rPr>
        <w:t>-</w:t>
      </w:r>
      <w:r w:rsidRPr="00895441">
        <w:rPr>
          <w:color w:val="0086B3"/>
          <w:lang w:val="en-US"/>
        </w:rPr>
        <w:t>1</w:t>
      </w:r>
      <w:r w:rsidRPr="00895441">
        <w:rPr>
          <w:color w:val="63A35C"/>
          <w:lang w:val="en-US"/>
        </w:rPr>
        <w:t>],</w:t>
      </w:r>
      <w:r w:rsidRPr="00895441">
        <w:rPr>
          <w:color w:val="183691"/>
          <w:lang w:val="en-US"/>
        </w:rPr>
        <w:t>'  '</w:t>
      </w:r>
      <w:r w:rsidRPr="00895441">
        <w:rPr>
          <w:color w:val="63A35C"/>
          <w:lang w:val="en-US"/>
        </w:rPr>
        <w:t xml:space="preserve">, </w:t>
      </w:r>
      <w:r w:rsidRPr="00895441">
        <w:rPr>
          <w:color w:val="333333"/>
          <w:lang w:val="en-US"/>
        </w:rPr>
        <w:t>y_pract</w:t>
      </w:r>
      <w:r w:rsidRPr="00895441">
        <w:rPr>
          <w:color w:val="63A35C"/>
          <w:lang w:val="en-US"/>
        </w:rPr>
        <w:t>,</w:t>
      </w:r>
      <w:r w:rsidRPr="00895441">
        <w:rPr>
          <w:color w:val="183691"/>
          <w:lang w:val="en-US"/>
        </w:rPr>
        <w:t>'  '</w:t>
      </w:r>
      <w:r w:rsidRPr="00895441">
        <w:rPr>
          <w:color w:val="63A35C"/>
          <w:lang w:val="en-US"/>
        </w:rPr>
        <w:t xml:space="preserve">, </w:t>
      </w:r>
      <w:r w:rsidRPr="00895441">
        <w:rPr>
          <w:color w:val="0086B3"/>
          <w:lang w:val="en-US"/>
        </w:rPr>
        <w:t>abs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>mistake</w:t>
      </w:r>
      <w:r w:rsidRPr="00895441">
        <w:rPr>
          <w:color w:val="63A35C"/>
          <w:lang w:val="en-US"/>
        </w:rPr>
        <w:t>))</w:t>
      </w:r>
      <w:r w:rsidRPr="00895441">
        <w:rPr>
          <w:color w:val="63A35C"/>
          <w:lang w:val="en-US"/>
        </w:rPr>
        <w:br/>
        <w:t xml:space="preserve">      </w:t>
      </w:r>
      <w:r w:rsidRPr="00895441">
        <w:rPr>
          <w:color w:val="333333"/>
          <w:lang w:val="en-US"/>
        </w:rPr>
        <w:t xml:space="preserve">error </w:t>
      </w:r>
      <w:r w:rsidRPr="00895441">
        <w:rPr>
          <w:color w:val="A71D5D"/>
          <w:lang w:val="en-US"/>
        </w:rPr>
        <w:t xml:space="preserve">+= </w:t>
      </w:r>
      <w:r w:rsidRPr="00895441">
        <w:rPr>
          <w:color w:val="0086B3"/>
          <w:lang w:val="en-US"/>
        </w:rPr>
        <w:t xml:space="preserve">0.5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 xml:space="preserve">mistake </w:t>
      </w:r>
      <w:r w:rsidRPr="00895441">
        <w:rPr>
          <w:color w:val="A71D5D"/>
          <w:lang w:val="en-US"/>
        </w:rPr>
        <w:t xml:space="preserve">** </w:t>
      </w:r>
      <w:r w:rsidRPr="00895441">
        <w:rPr>
          <w:color w:val="0086B3"/>
          <w:lang w:val="en-US"/>
        </w:rPr>
        <w:t>2</w:t>
      </w:r>
      <w:r w:rsidRPr="00895441">
        <w:rPr>
          <w:color w:val="63A35C"/>
          <w:lang w:val="en-US"/>
        </w:rPr>
        <w:t>)</w:t>
      </w:r>
      <w:r w:rsidRPr="00895441">
        <w:rPr>
          <w:color w:val="63A35C"/>
          <w:lang w:val="en-US"/>
        </w:rPr>
        <w:br/>
        <w:t xml:space="preserve">      </w:t>
      </w:r>
      <w:r w:rsidRPr="00895441">
        <w:rPr>
          <w:color w:val="333333"/>
          <w:lang w:val="en-US"/>
        </w:rPr>
        <w:t xml:space="preserve">speed </w:t>
      </w:r>
      <w:r w:rsidRPr="00895441">
        <w:rPr>
          <w:color w:val="A71D5D"/>
          <w:lang w:val="en-US"/>
        </w:rPr>
        <w:t xml:space="preserve">= </w:t>
      </w:r>
      <w:r w:rsidRPr="00895441">
        <w:rPr>
          <w:color w:val="0086B3"/>
          <w:lang w:val="en-US"/>
        </w:rPr>
        <w:t xml:space="preserve">1 </w:t>
      </w:r>
      <w:r w:rsidRPr="00895441">
        <w:rPr>
          <w:color w:val="A71D5D"/>
          <w:lang w:val="en-US"/>
        </w:rPr>
        <w:t xml:space="preserve">/ </w:t>
      </w:r>
      <w:r w:rsidRPr="00895441">
        <w:rPr>
          <w:color w:val="63A35C"/>
          <w:lang w:val="en-US"/>
        </w:rPr>
        <w:t>(</w:t>
      </w:r>
      <w:r w:rsidRPr="00895441">
        <w:rPr>
          <w:color w:val="0086B3"/>
          <w:lang w:val="en-US"/>
        </w:rPr>
        <w:t xml:space="preserve">1 </w:t>
      </w:r>
      <w:r w:rsidRPr="00895441">
        <w:rPr>
          <w:color w:val="A71D5D"/>
          <w:lang w:val="en-US"/>
        </w:rPr>
        <w:t xml:space="preserve">+ 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>][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** </w:t>
      </w:r>
      <w:r w:rsidRPr="00895441">
        <w:rPr>
          <w:color w:val="0086B3"/>
          <w:lang w:val="en-US"/>
        </w:rPr>
        <w:t>2</w:t>
      </w:r>
      <w:r w:rsidRPr="00895441">
        <w:rPr>
          <w:color w:val="63A35C"/>
          <w:lang w:val="en-US"/>
        </w:rPr>
        <w:t xml:space="preserve">) </w:t>
      </w:r>
      <w:r w:rsidRPr="00895441">
        <w:rPr>
          <w:color w:val="A71D5D"/>
          <w:lang w:val="en-US"/>
        </w:rPr>
        <w:t xml:space="preserve">+ 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>][</w:t>
      </w:r>
      <w:r w:rsidRPr="00895441">
        <w:rPr>
          <w:color w:val="0086B3"/>
          <w:lang w:val="en-US"/>
        </w:rPr>
        <w:t>1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** </w:t>
      </w:r>
      <w:r w:rsidRPr="00895441">
        <w:rPr>
          <w:color w:val="0086B3"/>
          <w:lang w:val="en-US"/>
        </w:rPr>
        <w:t>2</w:t>
      </w:r>
      <w:r w:rsidRPr="00895441">
        <w:rPr>
          <w:color w:val="63A35C"/>
          <w:lang w:val="en-US"/>
        </w:rPr>
        <w:t xml:space="preserve">) </w:t>
      </w:r>
      <w:r w:rsidRPr="00895441">
        <w:rPr>
          <w:color w:val="A71D5D"/>
          <w:lang w:val="en-US"/>
        </w:rPr>
        <w:t xml:space="preserve">+ 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>][</w:t>
      </w:r>
      <w:r w:rsidRPr="00895441">
        <w:rPr>
          <w:color w:val="0086B3"/>
          <w:lang w:val="en-US"/>
        </w:rPr>
        <w:t>2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** </w:t>
      </w:r>
      <w:r w:rsidRPr="00895441">
        <w:rPr>
          <w:color w:val="0086B3"/>
          <w:lang w:val="en-US"/>
        </w:rPr>
        <w:t>2</w:t>
      </w:r>
      <w:r w:rsidRPr="00895441">
        <w:rPr>
          <w:color w:val="63A35C"/>
          <w:lang w:val="en-US"/>
        </w:rPr>
        <w:t>))</w:t>
      </w:r>
      <w:r w:rsidRPr="00895441">
        <w:rPr>
          <w:color w:val="63A35C"/>
          <w:lang w:val="en-US"/>
        </w:rPr>
        <w:br/>
        <w:t xml:space="preserve">      </w:t>
      </w:r>
      <w:r w:rsidRPr="00895441">
        <w:rPr>
          <w:color w:val="333333"/>
          <w:lang w:val="en-US"/>
        </w:rPr>
        <w:t xml:space="preserve">limit </w:t>
      </w:r>
      <w:r w:rsidRPr="00895441">
        <w:rPr>
          <w:color w:val="A71D5D"/>
          <w:lang w:val="en-US"/>
        </w:rPr>
        <w:t xml:space="preserve">+= </w:t>
      </w:r>
      <w:r w:rsidRPr="00895441">
        <w:rPr>
          <w:color w:val="333333"/>
          <w:lang w:val="en-US"/>
        </w:rPr>
        <w:t xml:space="preserve">speed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333333"/>
          <w:lang w:val="en-US"/>
        </w:rPr>
        <w:t>mistake</w:t>
      </w:r>
      <w:r w:rsidRPr="00895441">
        <w:rPr>
          <w:color w:val="333333"/>
          <w:lang w:val="en-US"/>
        </w:rPr>
        <w:br/>
        <w:t xml:space="preserve">      </w:t>
      </w:r>
      <w:r w:rsidRPr="00895441">
        <w:rPr>
          <w:color w:val="A71D5D"/>
          <w:lang w:val="en-US"/>
        </w:rPr>
        <w:t xml:space="preserve">for </w:t>
      </w:r>
      <w:r w:rsidRPr="00895441">
        <w:rPr>
          <w:color w:val="333333"/>
          <w:lang w:val="en-US"/>
        </w:rPr>
        <w:t xml:space="preserve">j </w:t>
      </w:r>
      <w:r w:rsidRPr="00895441">
        <w:rPr>
          <w:color w:val="A71D5D"/>
          <w:lang w:val="en-US"/>
        </w:rPr>
        <w:t xml:space="preserve">in </w:t>
      </w:r>
      <w:r w:rsidRPr="00895441">
        <w:rPr>
          <w:color w:val="0086B3"/>
          <w:lang w:val="en-US"/>
        </w:rPr>
        <w:t>range</w:t>
      </w:r>
      <w:r w:rsidRPr="00895441">
        <w:rPr>
          <w:color w:val="63A35C"/>
          <w:lang w:val="en-US"/>
        </w:rPr>
        <w:t>(</w:t>
      </w:r>
      <w:r w:rsidRPr="00895441">
        <w:rPr>
          <w:color w:val="333333"/>
          <w:lang w:val="en-US"/>
        </w:rPr>
        <w:t xml:space="preserve">kol_vh </w:t>
      </w:r>
      <w:r w:rsidRPr="00895441">
        <w:rPr>
          <w:color w:val="A71D5D"/>
          <w:lang w:val="en-US"/>
        </w:rPr>
        <w:t xml:space="preserve">- </w:t>
      </w:r>
      <w:r w:rsidRPr="00895441">
        <w:rPr>
          <w:color w:val="0086B3"/>
          <w:lang w:val="en-US"/>
        </w:rPr>
        <w:t>1</w:t>
      </w:r>
      <w:r w:rsidRPr="00895441">
        <w:rPr>
          <w:color w:val="63A35C"/>
          <w:lang w:val="en-US"/>
        </w:rPr>
        <w:t>)</w:t>
      </w:r>
      <w:r w:rsidRPr="00895441">
        <w:rPr>
          <w:color w:val="A71D5D"/>
          <w:lang w:val="en-US"/>
        </w:rPr>
        <w:t>:</w:t>
      </w:r>
      <w:r w:rsidRPr="00895441">
        <w:rPr>
          <w:color w:val="A71D5D"/>
          <w:lang w:val="en-US"/>
        </w:rPr>
        <w:br/>
        <w:t xml:space="preserve">         </w:t>
      </w:r>
      <w:r w:rsidRPr="00895441">
        <w:rPr>
          <w:color w:val="333333"/>
          <w:lang w:val="en-US"/>
        </w:rPr>
        <w:t>w</w:t>
      </w:r>
      <w:r w:rsidRPr="00895441">
        <w:rPr>
          <w:color w:val="63A35C"/>
          <w:lang w:val="en-US"/>
        </w:rPr>
        <w:t>[</w:t>
      </w:r>
      <w:r w:rsidRPr="00895441">
        <w:rPr>
          <w:color w:val="333333"/>
          <w:lang w:val="en-US"/>
        </w:rPr>
        <w:t>j</w:t>
      </w:r>
      <w:r w:rsidRPr="00895441">
        <w:rPr>
          <w:color w:val="63A35C"/>
          <w:lang w:val="en-US"/>
        </w:rPr>
        <w:t xml:space="preserve">] </w:t>
      </w:r>
      <w:r w:rsidRPr="00895441">
        <w:rPr>
          <w:color w:val="A71D5D"/>
          <w:lang w:val="en-US"/>
        </w:rPr>
        <w:t xml:space="preserve">-= </w:t>
      </w:r>
      <w:r w:rsidRPr="00895441">
        <w:rPr>
          <w:color w:val="333333"/>
          <w:lang w:val="en-US"/>
        </w:rPr>
        <w:t xml:space="preserve">speed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333333"/>
          <w:lang w:val="en-US"/>
        </w:rPr>
        <w:t xml:space="preserve">mistake </w:t>
      </w:r>
      <w:r w:rsidRPr="00895441">
        <w:rPr>
          <w:color w:val="A71D5D"/>
          <w:lang w:val="en-US"/>
        </w:rPr>
        <w:t xml:space="preserve">* </w:t>
      </w:r>
      <w:r w:rsidRPr="00895441">
        <w:rPr>
          <w:color w:val="333333"/>
          <w:lang w:val="en-US"/>
        </w:rPr>
        <w:t>y</w:t>
      </w:r>
      <w:r w:rsidRPr="00895441">
        <w:rPr>
          <w:color w:val="63A35C"/>
          <w:lang w:val="en-US"/>
        </w:rPr>
        <w:t>[</w:t>
      </w:r>
      <w:r w:rsidRPr="00895441">
        <w:rPr>
          <w:color w:val="0086B3"/>
          <w:lang w:val="en-US"/>
        </w:rPr>
        <w:t>0</w:t>
      </w:r>
      <w:r w:rsidRPr="00895441">
        <w:rPr>
          <w:color w:val="63A35C"/>
          <w:lang w:val="en-US"/>
        </w:rPr>
        <w:t>][</w:t>
      </w:r>
      <w:r w:rsidRPr="00895441">
        <w:rPr>
          <w:color w:val="333333"/>
          <w:lang w:val="en-US"/>
        </w:rPr>
        <w:t>j</w:t>
      </w:r>
      <w:r w:rsidRPr="00895441">
        <w:rPr>
          <w:color w:val="63A35C"/>
          <w:lang w:val="en-US"/>
        </w:rPr>
        <w:t>]</w:t>
      </w:r>
    </w:p>
    <w:p w14:paraId="0314D432" w14:textId="77777777" w:rsidR="00895441" w:rsidRPr="00895441" w:rsidRDefault="00895441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098540D6" w14:textId="5F15C06A" w:rsidR="0079467A" w:rsidRDefault="0079467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ru-BY"/>
        </w:rPr>
      </w:pPr>
      <w:r w:rsidRPr="008E6DBF">
        <w:rPr>
          <w:b/>
          <w:bCs/>
          <w:sz w:val="28"/>
          <w:szCs w:val="28"/>
          <w:lang w:val="ru-BY"/>
        </w:rPr>
        <w:t>Вывод программы:</w:t>
      </w:r>
    </w:p>
    <w:p w14:paraId="74895DB9" w14:textId="6A7E18FE" w:rsidR="00A96AA3" w:rsidRPr="00895441" w:rsidRDefault="00895441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6E19D829" wp14:editId="58B4492D">
            <wp:extent cx="3596640" cy="50884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760" cy="511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A697" w14:textId="7D25DD5B" w:rsidR="008E6DBF" w:rsidRDefault="008E6DBF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График изменения ошибки в зависимости от итерации:</w:t>
      </w:r>
    </w:p>
    <w:p w14:paraId="30A9DE1A" w14:textId="7FBA509A" w:rsidR="00895441" w:rsidRDefault="0089544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B316E3" wp14:editId="50EBF2D8">
            <wp:extent cx="3574473" cy="1884218"/>
            <wp:effectExtent l="0" t="0" r="6985" b="190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96F33EA" w14:textId="2A275CDF" w:rsidR="00895441" w:rsidRDefault="0089544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43229EB8" w14:textId="460CB274" w:rsidR="00895441" w:rsidRPr="008E6DBF" w:rsidRDefault="0089544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7026D425" wp14:editId="0A3E896D">
            <wp:extent cx="4136447" cy="31636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852" cy="317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934" w14:textId="343CB13E" w:rsidR="00A96AA3" w:rsidRPr="00AD1400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710EA6">
        <w:rPr>
          <w:b/>
          <w:sz w:val="28"/>
          <w:szCs w:val="28"/>
          <w:lang w:val="ru-BY"/>
        </w:rPr>
        <w:t>Вывод:</w:t>
      </w:r>
      <w:r w:rsidR="006F0D28" w:rsidRPr="00710EA6">
        <w:rPr>
          <w:sz w:val="28"/>
          <w:szCs w:val="28"/>
          <w:lang w:val="ru-BY"/>
        </w:rPr>
        <w:t xml:space="preserve"> </w:t>
      </w:r>
      <w:r w:rsidR="00C97DF5" w:rsidRPr="00A96AA3">
        <w:rPr>
          <w:b/>
          <w:sz w:val="28"/>
          <w:szCs w:val="28"/>
        </w:rPr>
        <w:t xml:space="preserve">: </w:t>
      </w:r>
      <w:r w:rsidR="00C97DF5">
        <w:rPr>
          <w:sz w:val="28"/>
          <w:szCs w:val="28"/>
        </w:rPr>
        <w:t>и</w:t>
      </w:r>
      <w:r w:rsidR="00C97DF5">
        <w:rPr>
          <w:sz w:val="28"/>
          <w:szCs w:val="28"/>
        </w:rPr>
        <w:t xml:space="preserve">зучили </w:t>
      </w:r>
      <w:r w:rsidR="00C97DF5" w:rsidRPr="0012338E">
        <w:rPr>
          <w:sz w:val="28"/>
          <w:szCs w:val="28"/>
        </w:rPr>
        <w:t>обучение и функционирование линейной ИНС с применением адаптивного шага</w:t>
      </w:r>
      <w:r w:rsidR="00C97DF5">
        <w:rPr>
          <w:sz w:val="28"/>
          <w:szCs w:val="28"/>
        </w:rPr>
        <w:t>.</w:t>
      </w:r>
      <w:r w:rsidR="00AD1400" w:rsidRPr="00AD1400">
        <w:rPr>
          <w:sz w:val="28"/>
          <w:szCs w:val="28"/>
        </w:rPr>
        <w:t xml:space="preserve"> </w:t>
      </w:r>
      <w:r w:rsidR="00AD1400">
        <w:rPr>
          <w:sz w:val="28"/>
          <w:szCs w:val="28"/>
        </w:rPr>
        <w:t>Сравнив результаты первой лабораторной работы можно сделать вывод о том, что обучение с адаптивным шагом происходит быстрее.</w:t>
      </w:r>
      <w:bookmarkStart w:id="0" w:name="_GoBack"/>
      <w:bookmarkEnd w:id="0"/>
    </w:p>
    <w:p w14:paraId="699D3690" w14:textId="77777777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sectPr w:rsidR="00A96AA3" w:rsidRPr="00710EA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07CBB"/>
    <w:rsid w:val="00122A85"/>
    <w:rsid w:val="0012338E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C69BF"/>
    <w:rsid w:val="006E1C84"/>
    <w:rsid w:val="006F0D28"/>
    <w:rsid w:val="00710EA6"/>
    <w:rsid w:val="00712FF3"/>
    <w:rsid w:val="00720258"/>
    <w:rsid w:val="00721F28"/>
    <w:rsid w:val="007234CF"/>
    <w:rsid w:val="00745641"/>
    <w:rsid w:val="00767CB6"/>
    <w:rsid w:val="0079467A"/>
    <w:rsid w:val="007E77E0"/>
    <w:rsid w:val="0081703F"/>
    <w:rsid w:val="00823CD3"/>
    <w:rsid w:val="00826068"/>
    <w:rsid w:val="00852152"/>
    <w:rsid w:val="008606F4"/>
    <w:rsid w:val="00891F69"/>
    <w:rsid w:val="00895441"/>
    <w:rsid w:val="008A3C91"/>
    <w:rsid w:val="008C61D3"/>
    <w:rsid w:val="008E5F99"/>
    <w:rsid w:val="008E6DBF"/>
    <w:rsid w:val="00906C6B"/>
    <w:rsid w:val="00925ABC"/>
    <w:rsid w:val="00932D31"/>
    <w:rsid w:val="00936049"/>
    <w:rsid w:val="009439BF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D1400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97DF5"/>
    <w:rsid w:val="00CA1A51"/>
    <w:rsid w:val="00CA22C2"/>
    <w:rsid w:val="00CB53F5"/>
    <w:rsid w:val="00CB557E"/>
    <w:rsid w:val="00CD5728"/>
    <w:rsid w:val="00CE4419"/>
    <w:rsid w:val="00CF3746"/>
    <w:rsid w:val="00D40733"/>
    <w:rsid w:val="00D71C6A"/>
    <w:rsid w:val="00D817E1"/>
    <w:rsid w:val="00E130EB"/>
    <w:rsid w:val="00E50A38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60AD3"/>
    <w:rsid w:val="00F71989"/>
    <w:rsid w:val="00F87A66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изменения ошибки в зависимости от итерации: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Лист1!$B$2:$B$31</c:f>
              <c:numCache>
                <c:formatCode>0.00E+00</c:formatCode>
                <c:ptCount val="30"/>
                <c:pt idx="0">
                  <c:v>5.2100000000000002E-3</c:v>
                </c:pt>
                <c:pt idx="1">
                  <c:v>9.7999999999999997E-4</c:v>
                </c:pt>
                <c:pt idx="2">
                  <c:v>1E-3</c:v>
                </c:pt>
                <c:pt idx="3">
                  <c:v>1.2999999999999999E-3</c:v>
                </c:pt>
                <c:pt idx="4">
                  <c:v>1.6000000000000001E-3</c:v>
                </c:pt>
                <c:pt idx="5">
                  <c:v>2.2699999999999999E-3</c:v>
                </c:pt>
                <c:pt idx="6">
                  <c:v>3.0000000000000001E-3</c:v>
                </c:pt>
                <c:pt idx="7">
                  <c:v>2E-3</c:v>
                </c:pt>
                <c:pt idx="8">
                  <c:v>1E-3</c:v>
                </c:pt>
                <c:pt idx="9">
                  <c:v>1E-3</c:v>
                </c:pt>
                <c:pt idx="10">
                  <c:v>1.1100000000000001E-3</c:v>
                </c:pt>
                <c:pt idx="11">
                  <c:v>1.49E-3</c:v>
                </c:pt>
                <c:pt idx="12">
                  <c:v>1.5E-3</c:v>
                </c:pt>
                <c:pt idx="13">
                  <c:v>6.9999999999999999E-4</c:v>
                </c:pt>
                <c:pt idx="14">
                  <c:v>3.8999999999999999E-4</c:v>
                </c:pt>
                <c:pt idx="15">
                  <c:v>2.4000000000000001E-4</c:v>
                </c:pt>
                <c:pt idx="16" formatCode="General">
                  <c:v>1.55E-4</c:v>
                </c:pt>
                <c:pt idx="17">
                  <c:v>9.1500000000000001E-5</c:v>
                </c:pt>
                <c:pt idx="18">
                  <c:v>3.1099999999999997E-5</c:v>
                </c:pt>
                <c:pt idx="19">
                  <c:v>5.63E-5</c:v>
                </c:pt>
                <c:pt idx="20">
                  <c:v>1.2E-4</c:v>
                </c:pt>
                <c:pt idx="21">
                  <c:v>1.7000000000000001E-4</c:v>
                </c:pt>
                <c:pt idx="22">
                  <c:v>2.5000000000000001E-4</c:v>
                </c:pt>
                <c:pt idx="23">
                  <c:v>3.8900000000000002E-4</c:v>
                </c:pt>
                <c:pt idx="24">
                  <c:v>5.9369999999999996E-4</c:v>
                </c:pt>
                <c:pt idx="25">
                  <c:v>4.6000000000000001E-4</c:v>
                </c:pt>
                <c:pt idx="26">
                  <c:v>2.8239999999999998E-4</c:v>
                </c:pt>
                <c:pt idx="27">
                  <c:v>2.262E-4</c:v>
                </c:pt>
                <c:pt idx="28">
                  <c:v>2.117E-4</c:v>
                </c:pt>
                <c:pt idx="29" formatCode="General">
                  <c:v>2.362E-4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72-4F2D-A60C-F1FCBA933E7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Лист1!$C$2:$C$31</c:f>
              <c:numCache>
                <c:formatCode>General</c:formatCode>
                <c:ptCount val="3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72-4F2D-A60C-F1FCBA933E7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Лист1!$D$2:$D$31</c:f>
              <c:numCache>
                <c:formatCode>General</c:formatCode>
                <c:ptCount val="3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72-4F2D-A60C-F1FCBA933E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0713855"/>
        <c:axId val="1095683935"/>
      </c:lineChart>
      <c:catAx>
        <c:axId val="980713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Итерация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5683935"/>
        <c:crosses val="autoZero"/>
        <c:auto val="1"/>
        <c:lblAlgn val="ctr"/>
        <c:lblOffset val="100"/>
        <c:noMultiLvlLbl val="0"/>
      </c:catAx>
      <c:valAx>
        <c:axId val="109568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Ошибка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0713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6C8C4-6CEA-450D-8FDD-97FCE57F0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Fursevich Diana</cp:lastModifiedBy>
  <cp:revision>38</cp:revision>
  <dcterms:created xsi:type="dcterms:W3CDTF">2019-09-14T14:07:00Z</dcterms:created>
  <dcterms:modified xsi:type="dcterms:W3CDTF">2021-09-27T11:49:00Z</dcterms:modified>
</cp:coreProperties>
</file>