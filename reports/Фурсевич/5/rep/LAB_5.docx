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E5728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5E929F0D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39ECA9F0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47402B76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03D02E7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492D0C9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F60952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7469C6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AEA43D4" w14:textId="77777777" w:rsidR="00BC3D7E" w:rsidRPr="008E5F99" w:rsidRDefault="00BC3D7E" w:rsidP="00BC3D7E">
      <w:pPr>
        <w:rPr>
          <w:sz w:val="28"/>
          <w:szCs w:val="28"/>
        </w:rPr>
      </w:pPr>
    </w:p>
    <w:p w14:paraId="2838E8E5" w14:textId="77777777" w:rsidR="00B47D5B" w:rsidRPr="008E5F99" w:rsidRDefault="00B47D5B" w:rsidP="00BC3D7E">
      <w:pPr>
        <w:rPr>
          <w:sz w:val="28"/>
          <w:szCs w:val="28"/>
        </w:rPr>
      </w:pPr>
    </w:p>
    <w:p w14:paraId="2A4B5A9B" w14:textId="77777777" w:rsidR="00B47D5B" w:rsidRPr="008E5F99" w:rsidRDefault="00B47D5B" w:rsidP="008A3C91">
      <w:pPr>
        <w:rPr>
          <w:sz w:val="28"/>
          <w:szCs w:val="28"/>
        </w:rPr>
      </w:pPr>
    </w:p>
    <w:p w14:paraId="27DFB5BD" w14:textId="77777777" w:rsidR="00BC3D7E" w:rsidRPr="008E5F99" w:rsidRDefault="00BC3D7E" w:rsidP="003645D2">
      <w:pPr>
        <w:rPr>
          <w:sz w:val="28"/>
          <w:szCs w:val="28"/>
        </w:rPr>
      </w:pPr>
    </w:p>
    <w:p w14:paraId="4C4BEDCC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7EE98A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7632DF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2E61FE9" w14:textId="64A23880" w:rsidR="00BC3D7E" w:rsidRPr="003D4732" w:rsidRDefault="003D4732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Pr="003D4732">
        <w:rPr>
          <w:sz w:val="28"/>
          <w:szCs w:val="28"/>
        </w:rPr>
        <w:t>5</w:t>
      </w:r>
    </w:p>
    <w:p w14:paraId="016311AE" w14:textId="77777777" w:rsidR="00BC3D7E" w:rsidRPr="008E5F99" w:rsidRDefault="009B730A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="00BC3D7E" w:rsidRPr="008E5F99">
        <w:rPr>
          <w:sz w:val="28"/>
          <w:szCs w:val="28"/>
        </w:rPr>
        <w:t>»</w:t>
      </w:r>
    </w:p>
    <w:p w14:paraId="50A9E034" w14:textId="4B35819E" w:rsidR="00BC3D7E" w:rsidRPr="008E5F99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="003D4732" w:rsidRPr="003D4732">
        <w:rPr>
          <w:sz w:val="28"/>
        </w:rPr>
        <w:t>Нелинейные ИНС в задачах распознавания образов</w:t>
      </w:r>
      <w:r w:rsidR="00BC3D7E" w:rsidRPr="008E5F99">
        <w:rPr>
          <w:sz w:val="28"/>
          <w:szCs w:val="28"/>
        </w:rPr>
        <w:t>»</w:t>
      </w:r>
    </w:p>
    <w:p w14:paraId="200B1A3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4FA51F3" w14:textId="77777777" w:rsidR="00BC3D7E" w:rsidRPr="008E5F99" w:rsidRDefault="00BC3D7E" w:rsidP="008E5F99">
      <w:pPr>
        <w:rPr>
          <w:sz w:val="28"/>
          <w:szCs w:val="28"/>
        </w:rPr>
      </w:pPr>
    </w:p>
    <w:p w14:paraId="7226D587" w14:textId="77777777" w:rsidR="00FF69C9" w:rsidRPr="008E5F99" w:rsidRDefault="00FF69C9" w:rsidP="008A3C91">
      <w:pPr>
        <w:rPr>
          <w:sz w:val="28"/>
          <w:szCs w:val="28"/>
        </w:rPr>
      </w:pPr>
    </w:p>
    <w:p w14:paraId="56DA9EB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C07CA4B" w14:textId="77777777" w:rsidR="00FF69C9" w:rsidRPr="008E5F99" w:rsidRDefault="00FF69C9" w:rsidP="00BC3D7E">
      <w:pPr>
        <w:jc w:val="center"/>
        <w:rPr>
          <w:sz w:val="28"/>
          <w:szCs w:val="28"/>
        </w:rPr>
      </w:pPr>
    </w:p>
    <w:p w14:paraId="71E863BA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7B46D78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7C6FA62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57805F30" w14:textId="75ACD6A9" w:rsidR="00BC3D7E" w:rsidRDefault="00BC3D7E" w:rsidP="00BC3D7E">
      <w:pPr>
        <w:jc w:val="center"/>
        <w:rPr>
          <w:sz w:val="28"/>
          <w:szCs w:val="28"/>
        </w:rPr>
      </w:pPr>
    </w:p>
    <w:p w14:paraId="02B40709" w14:textId="4A10D9C8" w:rsidR="008E6DBF" w:rsidRDefault="008E6DBF" w:rsidP="00BC3D7E">
      <w:pPr>
        <w:jc w:val="center"/>
        <w:rPr>
          <w:sz w:val="28"/>
          <w:szCs w:val="28"/>
        </w:rPr>
      </w:pPr>
    </w:p>
    <w:p w14:paraId="037FB549" w14:textId="555A6D03" w:rsidR="008E6DBF" w:rsidRDefault="008E6DBF" w:rsidP="00BC3D7E">
      <w:pPr>
        <w:jc w:val="center"/>
        <w:rPr>
          <w:sz w:val="28"/>
          <w:szCs w:val="28"/>
        </w:rPr>
      </w:pPr>
    </w:p>
    <w:p w14:paraId="0914EE79" w14:textId="77777777" w:rsidR="008E6DBF" w:rsidRPr="008E5F99" w:rsidRDefault="008E6DBF" w:rsidP="00BC3D7E">
      <w:pPr>
        <w:jc w:val="center"/>
        <w:rPr>
          <w:sz w:val="28"/>
          <w:szCs w:val="28"/>
        </w:rPr>
      </w:pPr>
    </w:p>
    <w:p w14:paraId="72D08941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52E7421" w14:textId="1EFBF05B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E5F99">
        <w:rPr>
          <w:sz w:val="28"/>
          <w:szCs w:val="28"/>
        </w:rPr>
        <w:t>:</w:t>
      </w:r>
    </w:p>
    <w:p w14:paraId="2229F706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108FC" w:rsidRPr="008E5F99">
        <w:rPr>
          <w:sz w:val="28"/>
          <w:szCs w:val="28"/>
        </w:rPr>
        <w:t xml:space="preserve"> 2</w:t>
      </w:r>
      <w:r w:rsidR="00BC3D7E" w:rsidRPr="008E5F99">
        <w:rPr>
          <w:sz w:val="28"/>
          <w:szCs w:val="28"/>
        </w:rPr>
        <w:t xml:space="preserve"> курса</w:t>
      </w:r>
    </w:p>
    <w:p w14:paraId="3EF65D46" w14:textId="77777777" w:rsidR="00BC3D7E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</w:t>
      </w:r>
      <w:r w:rsidR="00A96AA3">
        <w:rPr>
          <w:sz w:val="28"/>
          <w:szCs w:val="28"/>
        </w:rPr>
        <w:t>7</w:t>
      </w:r>
      <w:r w:rsidR="003645D2" w:rsidRPr="008E5F99">
        <w:rPr>
          <w:sz w:val="28"/>
          <w:szCs w:val="28"/>
        </w:rPr>
        <w:t>(</w:t>
      </w:r>
      <w:r w:rsidR="00A96AA3" w:rsidRPr="0079467A">
        <w:rPr>
          <w:sz w:val="28"/>
          <w:szCs w:val="28"/>
        </w:rPr>
        <w:t>2</w:t>
      </w:r>
      <w:r w:rsidR="003645D2" w:rsidRPr="008E5F99">
        <w:rPr>
          <w:sz w:val="28"/>
          <w:szCs w:val="28"/>
        </w:rPr>
        <w:t>)</w:t>
      </w:r>
    </w:p>
    <w:p w14:paraId="0C6513D6" w14:textId="6ABA8DE7" w:rsidR="00A96AA3" w:rsidRPr="00A96AA3" w:rsidRDefault="00F60AD3" w:rsidP="00BC3D7E">
      <w:pPr>
        <w:ind w:left="6946"/>
        <w:rPr>
          <w:sz w:val="28"/>
          <w:szCs w:val="28"/>
        </w:rPr>
      </w:pPr>
      <w:proofErr w:type="spellStart"/>
      <w:r>
        <w:rPr>
          <w:sz w:val="28"/>
          <w:szCs w:val="28"/>
        </w:rPr>
        <w:t>Фурсевич</w:t>
      </w:r>
      <w:proofErr w:type="spellEnd"/>
      <w:r>
        <w:rPr>
          <w:sz w:val="28"/>
          <w:szCs w:val="28"/>
        </w:rPr>
        <w:t xml:space="preserve"> Д</w:t>
      </w:r>
      <w:r w:rsidR="00A96AA3">
        <w:rPr>
          <w:sz w:val="28"/>
          <w:szCs w:val="28"/>
        </w:rPr>
        <w:t>.С.</w:t>
      </w:r>
    </w:p>
    <w:p w14:paraId="1CB69E35" w14:textId="77777777"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14:paraId="24E02A34" w14:textId="77777777" w:rsidR="00BC3D7E" w:rsidRPr="008E5F99" w:rsidRDefault="009B730A" w:rsidP="00BC3D7E">
      <w:pPr>
        <w:ind w:left="6946"/>
        <w:rPr>
          <w:sz w:val="28"/>
          <w:szCs w:val="28"/>
        </w:rPr>
      </w:pPr>
      <w:proofErr w:type="spellStart"/>
      <w:r w:rsidRPr="008E5F99">
        <w:rPr>
          <w:sz w:val="28"/>
          <w:szCs w:val="28"/>
        </w:rPr>
        <w:t>Крощенко</w:t>
      </w:r>
      <w:proofErr w:type="spellEnd"/>
      <w:r w:rsidRPr="008E5F99">
        <w:rPr>
          <w:sz w:val="28"/>
          <w:szCs w:val="28"/>
        </w:rPr>
        <w:t xml:space="preserve"> А.А.</w:t>
      </w:r>
    </w:p>
    <w:p w14:paraId="46BFC34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5B3C2C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C441E6B" w14:textId="77777777" w:rsidR="00FF69C9" w:rsidRPr="008E5F99" w:rsidRDefault="00FF69C9" w:rsidP="00BC3D7E">
      <w:pPr>
        <w:rPr>
          <w:sz w:val="28"/>
          <w:szCs w:val="28"/>
        </w:rPr>
      </w:pPr>
    </w:p>
    <w:p w14:paraId="7C4FA557" w14:textId="77777777" w:rsidR="00767CB6" w:rsidRPr="008E5F99" w:rsidRDefault="00767CB6" w:rsidP="00BC3D7E">
      <w:pPr>
        <w:rPr>
          <w:sz w:val="28"/>
          <w:szCs w:val="28"/>
        </w:rPr>
      </w:pPr>
    </w:p>
    <w:p w14:paraId="1686FCD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39E4587" w14:textId="77777777" w:rsidR="00BC3D7E" w:rsidRPr="008E5F99" w:rsidRDefault="00BC3D7E" w:rsidP="008E5F99">
      <w:pPr>
        <w:rPr>
          <w:sz w:val="28"/>
          <w:szCs w:val="28"/>
        </w:rPr>
      </w:pPr>
    </w:p>
    <w:p w14:paraId="79DE373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CF822E6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697EA56" w14:textId="32EAF247" w:rsidR="00BC3D7E" w:rsidRPr="008E5F99" w:rsidRDefault="00BC3D7E" w:rsidP="00BC3D7E">
      <w:pPr>
        <w:jc w:val="center"/>
        <w:rPr>
          <w:sz w:val="28"/>
          <w:szCs w:val="28"/>
        </w:rPr>
      </w:pPr>
    </w:p>
    <w:p w14:paraId="4D05AED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0D655317" w14:textId="6B46C712" w:rsidR="009B730A" w:rsidRPr="008E5F99" w:rsidRDefault="003D6428" w:rsidP="008E6DBF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A96AA3">
        <w:rPr>
          <w:sz w:val="28"/>
          <w:szCs w:val="28"/>
        </w:rPr>
        <w:t>1</w:t>
      </w:r>
      <w:r w:rsidR="00BC3D7E" w:rsidRPr="008E5F99">
        <w:rPr>
          <w:sz w:val="28"/>
          <w:szCs w:val="28"/>
        </w:rPr>
        <w:br w:type="page"/>
      </w:r>
    </w:p>
    <w:p w14:paraId="3A9890C0" w14:textId="18DC078D" w:rsidR="00A96AA3" w:rsidRPr="003D4732" w:rsidRDefault="00BC3D7E" w:rsidP="003D4732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lastRenderedPageBreak/>
        <w:t>Цель работы</w:t>
      </w:r>
      <w:r w:rsidR="003D4732" w:rsidRPr="003D4732">
        <w:rPr>
          <w:b/>
          <w:sz w:val="28"/>
          <w:szCs w:val="28"/>
        </w:rPr>
        <w:t xml:space="preserve">: </w:t>
      </w:r>
      <w:r w:rsidR="00C76500">
        <w:rPr>
          <w:sz w:val="28"/>
          <w:szCs w:val="28"/>
        </w:rPr>
        <w:t>и</w:t>
      </w:r>
      <w:r w:rsidR="003D4732" w:rsidRPr="003D4732">
        <w:rPr>
          <w:sz w:val="28"/>
          <w:szCs w:val="28"/>
        </w:rPr>
        <w:t>зучить обучение и функционирование нелинейной ИНС при решении задач распознавания образов.</w:t>
      </w:r>
    </w:p>
    <w:p w14:paraId="4275343B" w14:textId="27CDBE68" w:rsidR="008E6DBF" w:rsidRDefault="008E6DBF" w:rsidP="008E6DBF">
      <w:pPr>
        <w:widowControl/>
        <w:autoSpaceDE/>
        <w:autoSpaceDN/>
        <w:adjustRightInd/>
        <w:spacing w:before="240"/>
        <w:jc w:val="center"/>
        <w:rPr>
          <w:b/>
          <w:sz w:val="28"/>
          <w:szCs w:val="28"/>
        </w:rPr>
      </w:pPr>
      <w:r w:rsidRPr="008E6DBF">
        <w:rPr>
          <w:b/>
          <w:sz w:val="28"/>
          <w:szCs w:val="28"/>
        </w:rPr>
        <w:t>Ход работы</w:t>
      </w:r>
    </w:p>
    <w:p w14:paraId="11EBE728" w14:textId="77777777" w:rsidR="008E6DBF" w:rsidRDefault="008E6DBF" w:rsidP="008E6DBF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Вариант 11</w:t>
      </w:r>
    </w:p>
    <w:p w14:paraId="1B04B5B9" w14:textId="181D779B" w:rsidR="00864AD5" w:rsidRDefault="00B47D5B" w:rsidP="00864AD5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t>Задание:</w:t>
      </w:r>
    </w:p>
    <w:p w14:paraId="1E75FC1F" w14:textId="77777777" w:rsidR="003D4732" w:rsidRDefault="003D4732" w:rsidP="003D4732">
      <w:pPr>
        <w:widowControl/>
        <w:autoSpaceDE/>
        <w:autoSpaceDN/>
        <w:adjustRightInd/>
        <w:spacing w:before="240"/>
        <w:rPr>
          <w:sz w:val="28"/>
        </w:rPr>
      </w:pPr>
      <w:r w:rsidRPr="003D4732">
        <w:rPr>
          <w:sz w:val="28"/>
        </w:rPr>
        <w:t>Написать на любом ЯВУ программу моделирования нелинейной</w:t>
      </w:r>
      <w:r>
        <w:rPr>
          <w:sz w:val="28"/>
        </w:rPr>
        <w:t xml:space="preserve"> ИНС для распознавания образов</w:t>
      </w:r>
      <w:r w:rsidRPr="003D4732">
        <w:rPr>
          <w:sz w:val="28"/>
        </w:rPr>
        <w:t xml:space="preserve"> (</w:t>
      </w:r>
      <w:r>
        <w:rPr>
          <w:sz w:val="28"/>
          <w:lang w:val="be-BY"/>
        </w:rPr>
        <w:t>р</w:t>
      </w:r>
      <w:r w:rsidRPr="003D4732">
        <w:rPr>
          <w:sz w:val="28"/>
        </w:rPr>
        <w:t xml:space="preserve">рекомендуется использовать </w:t>
      </w:r>
      <w:proofErr w:type="spellStart"/>
      <w:r w:rsidRPr="003D4732">
        <w:rPr>
          <w:sz w:val="28"/>
        </w:rPr>
        <w:t>сигмоидную</w:t>
      </w:r>
      <w:proofErr w:type="spellEnd"/>
      <w:r w:rsidRPr="003D4732">
        <w:rPr>
          <w:sz w:val="28"/>
        </w:rPr>
        <w:t xml:space="preserve"> функцию</w:t>
      </w:r>
      <w:r>
        <w:rPr>
          <w:sz w:val="28"/>
        </w:rPr>
        <w:t>)</w:t>
      </w:r>
      <w:r w:rsidRPr="003D4732">
        <w:rPr>
          <w:sz w:val="28"/>
        </w:rPr>
        <w:t>. Количество НЭ в скрытом слое взять с</w:t>
      </w:r>
      <w:r>
        <w:rPr>
          <w:sz w:val="28"/>
        </w:rPr>
        <w:t>огласно варианту работы №3 (</w:t>
      </w:r>
      <w:r w:rsidRPr="003D4732">
        <w:rPr>
          <w:sz w:val="28"/>
        </w:rPr>
        <w:t>можно варьировать, если сеть не обучается или некорректно функционирует</w:t>
      </w:r>
      <w:r>
        <w:rPr>
          <w:sz w:val="28"/>
        </w:rPr>
        <w:t xml:space="preserve">). </w:t>
      </w:r>
    </w:p>
    <w:p w14:paraId="3EC82107" w14:textId="4C1A719B" w:rsidR="003D4732" w:rsidRDefault="003D4732" w:rsidP="00864AD5">
      <w:pPr>
        <w:widowControl/>
        <w:autoSpaceDE/>
        <w:autoSpaceDN/>
        <w:adjustRightInd/>
        <w:spacing w:before="240"/>
        <w:rPr>
          <w:sz w:val="28"/>
        </w:rPr>
      </w:pPr>
      <w:r w:rsidRPr="003D4732">
        <w:rPr>
          <w:sz w:val="28"/>
        </w:rPr>
        <w:t>Провести исследование полученной модели. При этом на вход сети необходимо подавать искаженные образы, в которых инвертированы некоторые биты. Критерий эффективности процесса распознавания - максимальное кодовое расстояние (количество искаженных битов) ме</w:t>
      </w:r>
      <w:r>
        <w:rPr>
          <w:sz w:val="28"/>
        </w:rPr>
        <w:t>жду исходным и поданным образом.</w:t>
      </w:r>
    </w:p>
    <w:p w14:paraId="2D8528CB" w14:textId="7C838CB8" w:rsidR="00C76500" w:rsidRPr="003D4732" w:rsidRDefault="00C76500" w:rsidP="00864AD5">
      <w:pPr>
        <w:widowControl/>
        <w:autoSpaceDE/>
        <w:autoSpaceDN/>
        <w:adjustRightInd/>
        <w:spacing w:before="240"/>
        <w:rPr>
          <w:sz w:val="28"/>
          <w:lang w:val="en-US"/>
        </w:rPr>
      </w:pPr>
      <w:r>
        <w:rPr>
          <w:noProof/>
        </w:rPr>
        <w:drawing>
          <wp:inline distT="0" distB="0" distL="0" distR="0" wp14:anchorId="5DBA6C0C" wp14:editId="47D251DF">
            <wp:extent cx="5440680" cy="3403557"/>
            <wp:effectExtent l="0" t="0" r="762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3454" cy="341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1E17" w14:textId="2CF14866" w:rsidR="0027413A" w:rsidRDefault="0027413A" w:rsidP="00864AD5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  <w:r w:rsidRPr="0027413A">
        <w:rPr>
          <w:b/>
          <w:sz w:val="28"/>
          <w:szCs w:val="28"/>
        </w:rPr>
        <w:t>Код</w:t>
      </w:r>
      <w:r w:rsidRPr="003D4732">
        <w:rPr>
          <w:b/>
          <w:sz w:val="28"/>
          <w:szCs w:val="28"/>
          <w:lang w:val="en-US"/>
        </w:rPr>
        <w:t xml:space="preserve"> </w:t>
      </w:r>
      <w:r w:rsidRPr="0027413A">
        <w:rPr>
          <w:b/>
          <w:sz w:val="28"/>
          <w:szCs w:val="28"/>
        </w:rPr>
        <w:t>программы</w:t>
      </w:r>
      <w:r w:rsidRPr="003D4732">
        <w:rPr>
          <w:b/>
          <w:sz w:val="28"/>
          <w:szCs w:val="28"/>
          <w:lang w:val="en-US"/>
        </w:rPr>
        <w:t>:</w:t>
      </w:r>
    </w:p>
    <w:p w14:paraId="3F734E1E" w14:textId="77777777" w:rsidR="003D4732" w:rsidRDefault="003D4732" w:rsidP="00864AD5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</w:p>
    <w:p w14:paraId="3CA54FC0" w14:textId="77777777" w:rsidR="003D4732" w:rsidRPr="003D4732" w:rsidRDefault="003D4732" w:rsidP="003D4732">
      <w:pPr>
        <w:pStyle w:val="HTML"/>
        <w:shd w:val="clear" w:color="auto" w:fill="FFFFFF"/>
        <w:rPr>
          <w:color w:val="333333"/>
          <w:lang w:val="en-US"/>
        </w:rPr>
      </w:pPr>
      <w:r w:rsidRPr="003D4732">
        <w:rPr>
          <w:color w:val="A71D5D"/>
          <w:lang w:val="en-US"/>
        </w:rPr>
        <w:t xml:space="preserve">import </w:t>
      </w:r>
      <w:r w:rsidRPr="003D4732">
        <w:rPr>
          <w:color w:val="333333"/>
          <w:lang w:val="en-US"/>
        </w:rPr>
        <w:t>random</w:t>
      </w:r>
      <w:r w:rsidRPr="003D4732">
        <w:rPr>
          <w:color w:val="333333"/>
          <w:lang w:val="en-US"/>
        </w:rPr>
        <w:br/>
      </w:r>
      <w:r w:rsidRPr="003D4732">
        <w:rPr>
          <w:color w:val="A71D5D"/>
          <w:lang w:val="en-US"/>
        </w:rPr>
        <w:t xml:space="preserve">import </w:t>
      </w:r>
      <w:r w:rsidRPr="003D4732">
        <w:rPr>
          <w:color w:val="333333"/>
          <w:lang w:val="en-US"/>
        </w:rPr>
        <w:t>math</w:t>
      </w:r>
      <w:r w:rsidRPr="003D4732">
        <w:rPr>
          <w:color w:val="333333"/>
          <w:lang w:val="en-US"/>
        </w:rPr>
        <w:br/>
      </w:r>
      <w:r w:rsidRPr="003D4732">
        <w:rPr>
          <w:color w:val="A71D5D"/>
          <w:lang w:val="en-US"/>
        </w:rPr>
        <w:t xml:space="preserve">import </w:t>
      </w:r>
      <w:proofErr w:type="spellStart"/>
      <w:r w:rsidRPr="003D4732">
        <w:rPr>
          <w:color w:val="333333"/>
          <w:lang w:val="en-US"/>
        </w:rPr>
        <w:t>matplotlib</w:t>
      </w:r>
      <w:r w:rsidRPr="003D4732">
        <w:rPr>
          <w:color w:val="63A35C"/>
          <w:lang w:val="en-US"/>
        </w:rPr>
        <w:t>.</w:t>
      </w:r>
      <w:r w:rsidRPr="003D4732">
        <w:rPr>
          <w:color w:val="333333"/>
          <w:lang w:val="en-US"/>
        </w:rPr>
        <w:t>pyplot</w:t>
      </w:r>
      <w:proofErr w:type="spellEnd"/>
      <w:r w:rsidRPr="003D4732">
        <w:rPr>
          <w:color w:val="333333"/>
          <w:lang w:val="en-US"/>
        </w:rPr>
        <w:t xml:space="preserve"> </w:t>
      </w:r>
      <w:r w:rsidRPr="003D4732">
        <w:rPr>
          <w:color w:val="A71D5D"/>
          <w:lang w:val="en-US"/>
        </w:rPr>
        <w:t xml:space="preserve">as </w:t>
      </w:r>
      <w:proofErr w:type="spellStart"/>
      <w:r w:rsidRPr="003D4732">
        <w:rPr>
          <w:color w:val="333333"/>
          <w:lang w:val="en-US"/>
        </w:rPr>
        <w:t>plt</w:t>
      </w:r>
      <w:proofErr w:type="spellEnd"/>
      <w:r w:rsidRPr="003D4732">
        <w:rPr>
          <w:color w:val="333333"/>
          <w:lang w:val="en-US"/>
        </w:rPr>
        <w:br/>
      </w:r>
      <w:r w:rsidRPr="003D4732">
        <w:rPr>
          <w:color w:val="333333"/>
          <w:lang w:val="en-US"/>
        </w:rPr>
        <w:br/>
        <w:t xml:space="preserve">step </w:t>
      </w:r>
      <w:r w:rsidRPr="003D4732">
        <w:rPr>
          <w:color w:val="A71D5D"/>
          <w:lang w:val="en-US"/>
        </w:rPr>
        <w:t xml:space="preserve">= </w:t>
      </w:r>
      <w:r w:rsidRPr="003D4732">
        <w:rPr>
          <w:color w:val="0086B3"/>
          <w:lang w:val="en-US"/>
        </w:rPr>
        <w:t>0.5</w:t>
      </w:r>
      <w:r w:rsidRPr="003D4732">
        <w:rPr>
          <w:color w:val="0086B3"/>
          <w:lang w:val="en-US"/>
        </w:rPr>
        <w:br/>
      </w:r>
      <w:proofErr w:type="spellStart"/>
      <w:r w:rsidRPr="003D4732">
        <w:rPr>
          <w:color w:val="333333"/>
          <w:lang w:val="en-US"/>
        </w:rPr>
        <w:t>mistake_min</w:t>
      </w:r>
      <w:proofErr w:type="spellEnd"/>
      <w:r w:rsidRPr="003D4732">
        <w:rPr>
          <w:color w:val="333333"/>
          <w:lang w:val="en-US"/>
        </w:rPr>
        <w:t xml:space="preserve"> </w:t>
      </w:r>
      <w:r w:rsidRPr="003D4732">
        <w:rPr>
          <w:color w:val="A71D5D"/>
          <w:lang w:val="en-US"/>
        </w:rPr>
        <w:t xml:space="preserve">= </w:t>
      </w:r>
      <w:r w:rsidRPr="003D4732">
        <w:rPr>
          <w:color w:val="0086B3"/>
          <w:lang w:val="en-US"/>
        </w:rPr>
        <w:t>1e-4</w:t>
      </w:r>
      <w:r w:rsidRPr="003D4732">
        <w:rPr>
          <w:color w:val="0086B3"/>
          <w:lang w:val="en-US"/>
        </w:rPr>
        <w:br/>
      </w:r>
      <w:proofErr w:type="spellStart"/>
      <w:r w:rsidRPr="003D4732">
        <w:rPr>
          <w:color w:val="333333"/>
          <w:lang w:val="en-US"/>
        </w:rPr>
        <w:t>num_in</w:t>
      </w:r>
      <w:proofErr w:type="spellEnd"/>
      <w:r w:rsidRPr="003D4732">
        <w:rPr>
          <w:color w:val="333333"/>
          <w:lang w:val="en-US"/>
        </w:rPr>
        <w:t xml:space="preserve"> </w:t>
      </w:r>
      <w:r w:rsidRPr="003D4732">
        <w:rPr>
          <w:color w:val="A71D5D"/>
          <w:lang w:val="en-US"/>
        </w:rPr>
        <w:t xml:space="preserve">= </w:t>
      </w:r>
      <w:r w:rsidRPr="003D4732">
        <w:rPr>
          <w:color w:val="0086B3"/>
          <w:lang w:val="en-US"/>
        </w:rPr>
        <w:t xml:space="preserve">8  </w:t>
      </w:r>
      <w:r w:rsidRPr="003D4732">
        <w:rPr>
          <w:color w:val="969896"/>
          <w:lang w:val="en-US"/>
        </w:rPr>
        <w:t xml:space="preserve"># </w:t>
      </w:r>
      <w:r>
        <w:rPr>
          <w:color w:val="969896"/>
        </w:rPr>
        <w:t>количество</w:t>
      </w:r>
      <w:r w:rsidRPr="003D4732">
        <w:rPr>
          <w:color w:val="969896"/>
          <w:lang w:val="en-US"/>
        </w:rPr>
        <w:t xml:space="preserve"> </w:t>
      </w:r>
      <w:r>
        <w:rPr>
          <w:color w:val="969896"/>
        </w:rPr>
        <w:t>входов</w:t>
      </w:r>
      <w:r w:rsidRPr="003D4732">
        <w:rPr>
          <w:color w:val="969896"/>
          <w:lang w:val="en-US"/>
        </w:rPr>
        <w:t xml:space="preserve"> </w:t>
      </w:r>
      <w:proofErr w:type="spellStart"/>
      <w:r>
        <w:rPr>
          <w:color w:val="969896"/>
        </w:rPr>
        <w:t>инс</w:t>
      </w:r>
      <w:proofErr w:type="spellEnd"/>
      <w:r w:rsidRPr="003D4732">
        <w:rPr>
          <w:color w:val="969896"/>
          <w:lang w:val="en-US"/>
        </w:rPr>
        <w:br/>
      </w:r>
      <w:proofErr w:type="spellStart"/>
      <w:r w:rsidRPr="003D4732">
        <w:rPr>
          <w:color w:val="333333"/>
          <w:lang w:val="en-US"/>
        </w:rPr>
        <w:t>num_hid</w:t>
      </w:r>
      <w:proofErr w:type="spellEnd"/>
      <w:r w:rsidRPr="003D4732">
        <w:rPr>
          <w:color w:val="333333"/>
          <w:lang w:val="en-US"/>
        </w:rPr>
        <w:t xml:space="preserve"> </w:t>
      </w:r>
      <w:r w:rsidRPr="003D4732">
        <w:rPr>
          <w:color w:val="A71D5D"/>
          <w:lang w:val="en-US"/>
        </w:rPr>
        <w:t xml:space="preserve">= </w:t>
      </w:r>
      <w:r w:rsidRPr="003D4732">
        <w:rPr>
          <w:color w:val="0086B3"/>
          <w:lang w:val="en-US"/>
        </w:rPr>
        <w:t xml:space="preserve">3  </w:t>
      </w:r>
      <w:r w:rsidRPr="003D4732">
        <w:rPr>
          <w:color w:val="969896"/>
          <w:lang w:val="en-US"/>
        </w:rPr>
        <w:t xml:space="preserve"># </w:t>
      </w:r>
      <w:r>
        <w:rPr>
          <w:color w:val="969896"/>
        </w:rPr>
        <w:t>количество</w:t>
      </w:r>
      <w:r w:rsidRPr="003D4732">
        <w:rPr>
          <w:color w:val="969896"/>
          <w:lang w:val="en-US"/>
        </w:rPr>
        <w:t xml:space="preserve"> </w:t>
      </w:r>
      <w:proofErr w:type="spellStart"/>
      <w:r>
        <w:rPr>
          <w:color w:val="969896"/>
        </w:rPr>
        <w:t>нэ</w:t>
      </w:r>
      <w:proofErr w:type="spellEnd"/>
      <w:r w:rsidRPr="003D4732">
        <w:rPr>
          <w:color w:val="969896"/>
          <w:lang w:val="en-US"/>
        </w:rPr>
        <w:t xml:space="preserve"> </w:t>
      </w:r>
      <w:r>
        <w:rPr>
          <w:color w:val="969896"/>
        </w:rPr>
        <w:t>в</w:t>
      </w:r>
      <w:r w:rsidRPr="003D4732">
        <w:rPr>
          <w:color w:val="969896"/>
          <w:lang w:val="en-US"/>
        </w:rPr>
        <w:t xml:space="preserve"> </w:t>
      </w:r>
      <w:r>
        <w:rPr>
          <w:color w:val="969896"/>
        </w:rPr>
        <w:t>скрытом</w:t>
      </w:r>
      <w:r w:rsidRPr="003D4732">
        <w:rPr>
          <w:color w:val="969896"/>
          <w:lang w:val="en-US"/>
        </w:rPr>
        <w:t xml:space="preserve"> </w:t>
      </w:r>
      <w:r>
        <w:rPr>
          <w:color w:val="969896"/>
        </w:rPr>
        <w:t>слое</w:t>
      </w:r>
      <w:r w:rsidRPr="003D4732">
        <w:rPr>
          <w:color w:val="969896"/>
          <w:lang w:val="en-US"/>
        </w:rPr>
        <w:br/>
      </w:r>
      <w:proofErr w:type="spellStart"/>
      <w:r w:rsidRPr="003D4732">
        <w:rPr>
          <w:color w:val="333333"/>
          <w:lang w:val="en-US"/>
        </w:rPr>
        <w:t>num_out</w:t>
      </w:r>
      <w:proofErr w:type="spellEnd"/>
      <w:r w:rsidRPr="003D4732">
        <w:rPr>
          <w:color w:val="333333"/>
          <w:lang w:val="en-US"/>
        </w:rPr>
        <w:t xml:space="preserve"> </w:t>
      </w:r>
      <w:r w:rsidRPr="003D4732">
        <w:rPr>
          <w:color w:val="A71D5D"/>
          <w:lang w:val="en-US"/>
        </w:rPr>
        <w:t xml:space="preserve">= </w:t>
      </w:r>
      <w:r w:rsidRPr="003D4732">
        <w:rPr>
          <w:color w:val="0086B3"/>
          <w:lang w:val="en-US"/>
        </w:rPr>
        <w:t>1</w:t>
      </w:r>
      <w:r w:rsidRPr="003D4732">
        <w:rPr>
          <w:color w:val="0086B3"/>
          <w:lang w:val="en-US"/>
        </w:rPr>
        <w:br/>
      </w:r>
      <w:proofErr w:type="spellStart"/>
      <w:r w:rsidRPr="003D4732">
        <w:rPr>
          <w:color w:val="333333"/>
          <w:lang w:val="en-US"/>
        </w:rPr>
        <w:t>w_ij</w:t>
      </w:r>
      <w:proofErr w:type="spellEnd"/>
      <w:r w:rsidRPr="003D4732">
        <w:rPr>
          <w:color w:val="333333"/>
          <w:lang w:val="en-US"/>
        </w:rPr>
        <w:t xml:space="preserve"> </w:t>
      </w:r>
      <w:r w:rsidRPr="003D4732">
        <w:rPr>
          <w:color w:val="A71D5D"/>
          <w:lang w:val="en-US"/>
        </w:rPr>
        <w:t xml:space="preserve">= </w:t>
      </w:r>
      <w:r w:rsidRPr="003D4732">
        <w:rPr>
          <w:color w:val="63A35C"/>
          <w:lang w:val="en-US"/>
        </w:rPr>
        <w:t>[[</w:t>
      </w:r>
      <w:proofErr w:type="spellStart"/>
      <w:r w:rsidRPr="003D4732">
        <w:rPr>
          <w:color w:val="333333"/>
          <w:lang w:val="en-US"/>
        </w:rPr>
        <w:t>random</w:t>
      </w:r>
      <w:r w:rsidRPr="003D4732">
        <w:rPr>
          <w:color w:val="63A35C"/>
          <w:lang w:val="en-US"/>
        </w:rPr>
        <w:t>.</w:t>
      </w:r>
      <w:proofErr w:type="gramStart"/>
      <w:r w:rsidRPr="003D4732">
        <w:rPr>
          <w:color w:val="0086B3"/>
          <w:lang w:val="en-US"/>
        </w:rPr>
        <w:t>uniform</w:t>
      </w:r>
      <w:proofErr w:type="spellEnd"/>
      <w:r w:rsidRPr="003D4732">
        <w:rPr>
          <w:color w:val="63A35C"/>
          <w:lang w:val="en-US"/>
        </w:rPr>
        <w:t>(</w:t>
      </w:r>
      <w:proofErr w:type="gramEnd"/>
      <w:r w:rsidRPr="003D4732">
        <w:rPr>
          <w:color w:val="A71D5D"/>
          <w:lang w:val="en-US"/>
        </w:rPr>
        <w:t>-</w:t>
      </w:r>
      <w:r w:rsidRPr="003D4732">
        <w:rPr>
          <w:color w:val="0086B3"/>
          <w:lang w:val="en-US"/>
        </w:rPr>
        <w:t>0.1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0.1</w:t>
      </w:r>
      <w:r w:rsidRPr="003D4732">
        <w:rPr>
          <w:color w:val="63A35C"/>
          <w:lang w:val="en-US"/>
        </w:rPr>
        <w:t xml:space="preserve">) </w:t>
      </w:r>
      <w:r w:rsidRPr="003D4732">
        <w:rPr>
          <w:color w:val="A71D5D"/>
          <w:lang w:val="en-US"/>
        </w:rPr>
        <w:t xml:space="preserve">for </w:t>
      </w:r>
      <w:proofErr w:type="spellStart"/>
      <w:r w:rsidRPr="003D4732">
        <w:rPr>
          <w:color w:val="333333"/>
          <w:lang w:val="en-US"/>
        </w:rPr>
        <w:t>i</w:t>
      </w:r>
      <w:proofErr w:type="spellEnd"/>
      <w:r w:rsidRPr="003D4732">
        <w:rPr>
          <w:color w:val="333333"/>
          <w:lang w:val="en-US"/>
        </w:rPr>
        <w:t xml:space="preserve"> </w:t>
      </w:r>
      <w:r w:rsidRPr="003D4732">
        <w:rPr>
          <w:color w:val="A71D5D"/>
          <w:lang w:val="en-US"/>
        </w:rPr>
        <w:t xml:space="preserve">in </w:t>
      </w:r>
      <w:r w:rsidRPr="003D4732">
        <w:rPr>
          <w:color w:val="0086B3"/>
          <w:lang w:val="en-US"/>
        </w:rPr>
        <w:t>range</w:t>
      </w:r>
      <w:r w:rsidRPr="003D4732">
        <w:rPr>
          <w:color w:val="63A35C"/>
          <w:lang w:val="en-US"/>
        </w:rPr>
        <w:t>(</w:t>
      </w:r>
      <w:proofErr w:type="spellStart"/>
      <w:r w:rsidRPr="003D4732">
        <w:rPr>
          <w:color w:val="333333"/>
          <w:lang w:val="en-US"/>
        </w:rPr>
        <w:t>num_hid</w:t>
      </w:r>
      <w:proofErr w:type="spellEnd"/>
      <w:r w:rsidRPr="003D4732">
        <w:rPr>
          <w:color w:val="63A35C"/>
          <w:lang w:val="en-US"/>
        </w:rPr>
        <w:t xml:space="preserve">)] </w:t>
      </w:r>
      <w:r w:rsidRPr="003D4732">
        <w:rPr>
          <w:color w:val="A71D5D"/>
          <w:lang w:val="en-US"/>
        </w:rPr>
        <w:t xml:space="preserve">for </w:t>
      </w:r>
      <w:r w:rsidRPr="003D4732">
        <w:rPr>
          <w:color w:val="333333"/>
          <w:lang w:val="en-US"/>
        </w:rPr>
        <w:t xml:space="preserve">j </w:t>
      </w:r>
      <w:r w:rsidRPr="003D4732">
        <w:rPr>
          <w:color w:val="A71D5D"/>
          <w:lang w:val="en-US"/>
        </w:rPr>
        <w:t xml:space="preserve">in </w:t>
      </w:r>
      <w:r w:rsidRPr="003D4732">
        <w:rPr>
          <w:color w:val="0086B3"/>
          <w:lang w:val="en-US"/>
        </w:rPr>
        <w:t>range</w:t>
      </w:r>
      <w:r w:rsidRPr="003D4732">
        <w:rPr>
          <w:color w:val="63A35C"/>
          <w:lang w:val="en-US"/>
        </w:rPr>
        <w:t>(</w:t>
      </w:r>
      <w:proofErr w:type="spellStart"/>
      <w:r w:rsidRPr="003D4732">
        <w:rPr>
          <w:color w:val="333333"/>
          <w:lang w:val="en-US"/>
        </w:rPr>
        <w:t>num_in</w:t>
      </w:r>
      <w:proofErr w:type="spellEnd"/>
      <w:r w:rsidRPr="003D4732">
        <w:rPr>
          <w:color w:val="333333"/>
          <w:lang w:val="en-US"/>
        </w:rPr>
        <w:t xml:space="preserve"> </w:t>
      </w:r>
      <w:r w:rsidRPr="003D4732">
        <w:rPr>
          <w:color w:val="A71D5D"/>
          <w:lang w:val="en-US"/>
        </w:rPr>
        <w:t xml:space="preserve">-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>)]</w:t>
      </w:r>
      <w:r w:rsidRPr="003D4732">
        <w:rPr>
          <w:color w:val="63A35C"/>
          <w:lang w:val="en-US"/>
        </w:rPr>
        <w:br/>
      </w:r>
      <w:proofErr w:type="spellStart"/>
      <w:r w:rsidRPr="003D4732">
        <w:rPr>
          <w:color w:val="333333"/>
          <w:lang w:val="en-US"/>
        </w:rPr>
        <w:t>w_jk</w:t>
      </w:r>
      <w:proofErr w:type="spellEnd"/>
      <w:r w:rsidRPr="003D4732">
        <w:rPr>
          <w:color w:val="333333"/>
          <w:lang w:val="en-US"/>
        </w:rPr>
        <w:t xml:space="preserve"> </w:t>
      </w:r>
      <w:r w:rsidRPr="003D4732">
        <w:rPr>
          <w:color w:val="A71D5D"/>
          <w:lang w:val="en-US"/>
        </w:rPr>
        <w:t xml:space="preserve">= </w:t>
      </w:r>
      <w:r w:rsidRPr="003D4732">
        <w:rPr>
          <w:color w:val="63A35C"/>
          <w:lang w:val="en-US"/>
        </w:rPr>
        <w:t>[[</w:t>
      </w:r>
      <w:proofErr w:type="spellStart"/>
      <w:r w:rsidRPr="003D4732">
        <w:rPr>
          <w:color w:val="333333"/>
          <w:lang w:val="en-US"/>
        </w:rPr>
        <w:t>random</w:t>
      </w:r>
      <w:r w:rsidRPr="003D4732">
        <w:rPr>
          <w:color w:val="63A35C"/>
          <w:lang w:val="en-US"/>
        </w:rPr>
        <w:t>.</w:t>
      </w:r>
      <w:proofErr w:type="gramStart"/>
      <w:r w:rsidRPr="003D4732">
        <w:rPr>
          <w:color w:val="0086B3"/>
          <w:lang w:val="en-US"/>
        </w:rPr>
        <w:t>uniform</w:t>
      </w:r>
      <w:proofErr w:type="spellEnd"/>
      <w:r w:rsidRPr="003D4732">
        <w:rPr>
          <w:color w:val="63A35C"/>
          <w:lang w:val="en-US"/>
        </w:rPr>
        <w:t>(</w:t>
      </w:r>
      <w:proofErr w:type="gramEnd"/>
      <w:r w:rsidRPr="003D4732">
        <w:rPr>
          <w:color w:val="A71D5D"/>
          <w:lang w:val="en-US"/>
        </w:rPr>
        <w:t>-</w:t>
      </w:r>
      <w:r w:rsidRPr="003D4732">
        <w:rPr>
          <w:color w:val="0086B3"/>
          <w:lang w:val="en-US"/>
        </w:rPr>
        <w:t>0.1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0.1</w:t>
      </w:r>
      <w:r w:rsidRPr="003D4732">
        <w:rPr>
          <w:color w:val="63A35C"/>
          <w:lang w:val="en-US"/>
        </w:rPr>
        <w:t xml:space="preserve">) </w:t>
      </w:r>
      <w:r w:rsidRPr="003D4732">
        <w:rPr>
          <w:color w:val="A71D5D"/>
          <w:lang w:val="en-US"/>
        </w:rPr>
        <w:t xml:space="preserve">for </w:t>
      </w:r>
      <w:r w:rsidRPr="003D4732">
        <w:rPr>
          <w:color w:val="333333"/>
          <w:lang w:val="en-US"/>
        </w:rPr>
        <w:t xml:space="preserve">_ </w:t>
      </w:r>
      <w:r w:rsidRPr="003D4732">
        <w:rPr>
          <w:color w:val="A71D5D"/>
          <w:lang w:val="en-US"/>
        </w:rPr>
        <w:t xml:space="preserve">in </w:t>
      </w:r>
      <w:r w:rsidRPr="003D4732">
        <w:rPr>
          <w:color w:val="0086B3"/>
          <w:lang w:val="en-US"/>
        </w:rPr>
        <w:t>range</w:t>
      </w:r>
      <w:r w:rsidRPr="003D4732">
        <w:rPr>
          <w:color w:val="63A35C"/>
          <w:lang w:val="en-US"/>
        </w:rPr>
        <w:t>(</w:t>
      </w:r>
      <w:proofErr w:type="spellStart"/>
      <w:r w:rsidRPr="003D4732">
        <w:rPr>
          <w:color w:val="333333"/>
          <w:lang w:val="en-US"/>
        </w:rPr>
        <w:t>num_hid</w:t>
      </w:r>
      <w:proofErr w:type="spellEnd"/>
      <w:r w:rsidRPr="003D4732">
        <w:rPr>
          <w:color w:val="63A35C"/>
          <w:lang w:val="en-US"/>
        </w:rPr>
        <w:t xml:space="preserve">)] </w:t>
      </w:r>
      <w:r w:rsidRPr="003D4732">
        <w:rPr>
          <w:color w:val="A71D5D"/>
          <w:lang w:val="en-US"/>
        </w:rPr>
        <w:t xml:space="preserve">for </w:t>
      </w:r>
      <w:r w:rsidRPr="003D4732">
        <w:rPr>
          <w:color w:val="333333"/>
          <w:lang w:val="en-US"/>
        </w:rPr>
        <w:t xml:space="preserve">j </w:t>
      </w:r>
      <w:r w:rsidRPr="003D4732">
        <w:rPr>
          <w:color w:val="A71D5D"/>
          <w:lang w:val="en-US"/>
        </w:rPr>
        <w:t xml:space="preserve">in </w:t>
      </w:r>
      <w:r w:rsidRPr="003D4732">
        <w:rPr>
          <w:color w:val="0086B3"/>
          <w:lang w:val="en-US"/>
        </w:rPr>
        <w:t>range</w:t>
      </w:r>
      <w:r w:rsidRPr="003D4732">
        <w:rPr>
          <w:color w:val="63A35C"/>
          <w:lang w:val="en-US"/>
        </w:rPr>
        <w:t>(</w:t>
      </w:r>
      <w:proofErr w:type="spellStart"/>
      <w:r w:rsidRPr="003D4732">
        <w:rPr>
          <w:color w:val="333333"/>
          <w:lang w:val="en-US"/>
        </w:rPr>
        <w:t>num_out</w:t>
      </w:r>
      <w:proofErr w:type="spellEnd"/>
      <w:r w:rsidRPr="003D4732">
        <w:rPr>
          <w:color w:val="63A35C"/>
          <w:lang w:val="en-US"/>
        </w:rPr>
        <w:t>)]</w:t>
      </w:r>
      <w:r w:rsidRPr="003D4732">
        <w:rPr>
          <w:color w:val="63A35C"/>
          <w:lang w:val="en-US"/>
        </w:rPr>
        <w:br/>
      </w:r>
      <w:proofErr w:type="spellStart"/>
      <w:r w:rsidRPr="003D4732">
        <w:rPr>
          <w:color w:val="333333"/>
          <w:lang w:val="en-US"/>
        </w:rPr>
        <w:t>thresholdValue_j</w:t>
      </w:r>
      <w:proofErr w:type="spellEnd"/>
      <w:r w:rsidRPr="003D4732">
        <w:rPr>
          <w:color w:val="333333"/>
          <w:lang w:val="en-US"/>
        </w:rPr>
        <w:t xml:space="preserve"> </w:t>
      </w:r>
      <w:r w:rsidRPr="003D4732">
        <w:rPr>
          <w:color w:val="A71D5D"/>
          <w:lang w:val="en-US"/>
        </w:rPr>
        <w:t xml:space="preserve">= </w:t>
      </w:r>
      <w:r w:rsidRPr="003D4732">
        <w:rPr>
          <w:color w:val="63A35C"/>
          <w:lang w:val="en-US"/>
        </w:rPr>
        <w:t>[</w:t>
      </w:r>
      <w:proofErr w:type="spellStart"/>
      <w:r w:rsidRPr="003D4732">
        <w:rPr>
          <w:color w:val="333333"/>
          <w:lang w:val="en-US"/>
        </w:rPr>
        <w:t>random</w:t>
      </w:r>
      <w:r w:rsidRPr="003D4732">
        <w:rPr>
          <w:color w:val="63A35C"/>
          <w:lang w:val="en-US"/>
        </w:rPr>
        <w:t>.</w:t>
      </w:r>
      <w:proofErr w:type="gramStart"/>
      <w:r w:rsidRPr="003D4732">
        <w:rPr>
          <w:color w:val="0086B3"/>
          <w:lang w:val="en-US"/>
        </w:rPr>
        <w:t>uniform</w:t>
      </w:r>
      <w:proofErr w:type="spellEnd"/>
      <w:r w:rsidRPr="003D4732">
        <w:rPr>
          <w:color w:val="63A35C"/>
          <w:lang w:val="en-US"/>
        </w:rPr>
        <w:t>(</w:t>
      </w:r>
      <w:proofErr w:type="gramEnd"/>
      <w:r w:rsidRPr="003D4732">
        <w:rPr>
          <w:color w:val="A71D5D"/>
          <w:lang w:val="en-US"/>
        </w:rPr>
        <w:t>-</w:t>
      </w:r>
      <w:r w:rsidRPr="003D4732">
        <w:rPr>
          <w:color w:val="0086B3"/>
          <w:lang w:val="en-US"/>
        </w:rPr>
        <w:t>0.5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0.5</w:t>
      </w:r>
      <w:r w:rsidRPr="003D4732">
        <w:rPr>
          <w:color w:val="63A35C"/>
          <w:lang w:val="en-US"/>
        </w:rPr>
        <w:t xml:space="preserve">) </w:t>
      </w:r>
      <w:r w:rsidRPr="003D4732">
        <w:rPr>
          <w:color w:val="A71D5D"/>
          <w:lang w:val="en-US"/>
        </w:rPr>
        <w:t xml:space="preserve">for </w:t>
      </w:r>
      <w:r w:rsidRPr="003D4732">
        <w:rPr>
          <w:color w:val="333333"/>
          <w:lang w:val="en-US"/>
        </w:rPr>
        <w:t xml:space="preserve">_ </w:t>
      </w:r>
      <w:r w:rsidRPr="003D4732">
        <w:rPr>
          <w:color w:val="A71D5D"/>
          <w:lang w:val="en-US"/>
        </w:rPr>
        <w:t xml:space="preserve">in </w:t>
      </w:r>
      <w:r w:rsidRPr="003D4732">
        <w:rPr>
          <w:color w:val="0086B3"/>
          <w:lang w:val="en-US"/>
        </w:rPr>
        <w:t>range</w:t>
      </w:r>
      <w:r w:rsidRPr="003D4732">
        <w:rPr>
          <w:color w:val="63A35C"/>
          <w:lang w:val="en-US"/>
        </w:rPr>
        <w:t>(</w:t>
      </w:r>
      <w:proofErr w:type="spellStart"/>
      <w:r w:rsidRPr="003D4732">
        <w:rPr>
          <w:color w:val="333333"/>
          <w:lang w:val="en-US"/>
        </w:rPr>
        <w:t>num_hid</w:t>
      </w:r>
      <w:proofErr w:type="spellEnd"/>
      <w:r w:rsidRPr="003D4732">
        <w:rPr>
          <w:color w:val="63A35C"/>
          <w:lang w:val="en-US"/>
        </w:rPr>
        <w:t>)]</w:t>
      </w:r>
      <w:r w:rsidRPr="003D4732">
        <w:rPr>
          <w:color w:val="63A35C"/>
          <w:lang w:val="en-US"/>
        </w:rPr>
        <w:br/>
      </w:r>
      <w:proofErr w:type="spellStart"/>
      <w:r w:rsidRPr="003D4732">
        <w:rPr>
          <w:color w:val="333333"/>
          <w:lang w:val="en-US"/>
        </w:rPr>
        <w:t>thresholdValue_k</w:t>
      </w:r>
      <w:proofErr w:type="spellEnd"/>
      <w:r w:rsidRPr="003D4732">
        <w:rPr>
          <w:color w:val="333333"/>
          <w:lang w:val="en-US"/>
        </w:rPr>
        <w:t xml:space="preserve"> </w:t>
      </w:r>
      <w:r w:rsidRPr="003D4732">
        <w:rPr>
          <w:color w:val="A71D5D"/>
          <w:lang w:val="en-US"/>
        </w:rPr>
        <w:t xml:space="preserve">= </w:t>
      </w:r>
      <w:r w:rsidRPr="003D4732">
        <w:rPr>
          <w:color w:val="63A35C"/>
          <w:lang w:val="en-US"/>
        </w:rPr>
        <w:t>[</w:t>
      </w:r>
      <w:proofErr w:type="spellStart"/>
      <w:r w:rsidRPr="003D4732">
        <w:rPr>
          <w:color w:val="333333"/>
          <w:lang w:val="en-US"/>
        </w:rPr>
        <w:t>random</w:t>
      </w:r>
      <w:r w:rsidRPr="003D4732">
        <w:rPr>
          <w:color w:val="63A35C"/>
          <w:lang w:val="en-US"/>
        </w:rPr>
        <w:t>.</w:t>
      </w:r>
      <w:proofErr w:type="gramStart"/>
      <w:r w:rsidRPr="003D4732">
        <w:rPr>
          <w:color w:val="0086B3"/>
          <w:lang w:val="en-US"/>
        </w:rPr>
        <w:t>uniform</w:t>
      </w:r>
      <w:proofErr w:type="spellEnd"/>
      <w:r w:rsidRPr="003D4732">
        <w:rPr>
          <w:color w:val="63A35C"/>
          <w:lang w:val="en-US"/>
        </w:rPr>
        <w:t>(</w:t>
      </w:r>
      <w:proofErr w:type="gramEnd"/>
      <w:r w:rsidRPr="003D4732">
        <w:rPr>
          <w:color w:val="A71D5D"/>
          <w:lang w:val="en-US"/>
        </w:rPr>
        <w:t>-</w:t>
      </w:r>
      <w:r w:rsidRPr="003D4732">
        <w:rPr>
          <w:color w:val="0086B3"/>
          <w:lang w:val="en-US"/>
        </w:rPr>
        <w:t>0.5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0.5</w:t>
      </w:r>
      <w:r w:rsidRPr="003D4732">
        <w:rPr>
          <w:color w:val="63A35C"/>
          <w:lang w:val="en-US"/>
        </w:rPr>
        <w:t xml:space="preserve">) </w:t>
      </w:r>
      <w:r w:rsidRPr="003D4732">
        <w:rPr>
          <w:color w:val="A71D5D"/>
          <w:lang w:val="en-US"/>
        </w:rPr>
        <w:t xml:space="preserve">for </w:t>
      </w:r>
      <w:r w:rsidRPr="003D4732">
        <w:rPr>
          <w:color w:val="333333"/>
          <w:lang w:val="en-US"/>
        </w:rPr>
        <w:t xml:space="preserve">_ </w:t>
      </w:r>
      <w:r w:rsidRPr="003D4732">
        <w:rPr>
          <w:color w:val="A71D5D"/>
          <w:lang w:val="en-US"/>
        </w:rPr>
        <w:t xml:space="preserve">in </w:t>
      </w:r>
      <w:r w:rsidRPr="003D4732">
        <w:rPr>
          <w:color w:val="0086B3"/>
          <w:lang w:val="en-US"/>
        </w:rPr>
        <w:t>range</w:t>
      </w:r>
      <w:r w:rsidRPr="003D4732">
        <w:rPr>
          <w:color w:val="63A35C"/>
          <w:lang w:val="en-US"/>
        </w:rPr>
        <w:t>(</w:t>
      </w:r>
      <w:proofErr w:type="spellStart"/>
      <w:r w:rsidRPr="003D4732">
        <w:rPr>
          <w:color w:val="333333"/>
          <w:lang w:val="en-US"/>
        </w:rPr>
        <w:t>num_out</w:t>
      </w:r>
      <w:proofErr w:type="spellEnd"/>
      <w:r w:rsidRPr="003D4732">
        <w:rPr>
          <w:color w:val="63A35C"/>
          <w:lang w:val="en-US"/>
        </w:rPr>
        <w:t>)]</w:t>
      </w:r>
      <w:r w:rsidRPr="003D4732">
        <w:rPr>
          <w:color w:val="63A35C"/>
          <w:lang w:val="en-US"/>
        </w:rPr>
        <w:br/>
      </w:r>
      <w:r w:rsidRPr="003D4732">
        <w:rPr>
          <w:color w:val="63A35C"/>
          <w:lang w:val="en-US"/>
        </w:rPr>
        <w:br/>
      </w:r>
      <w:r w:rsidRPr="003D4732">
        <w:rPr>
          <w:color w:val="333333"/>
          <w:lang w:val="en-US"/>
        </w:rPr>
        <w:t xml:space="preserve">vector0 </w:t>
      </w:r>
      <w:r w:rsidRPr="003D4732">
        <w:rPr>
          <w:color w:val="A71D5D"/>
          <w:lang w:val="en-US"/>
        </w:rPr>
        <w:t xml:space="preserve">= </w:t>
      </w:r>
      <w:r w:rsidRPr="003D4732">
        <w:rPr>
          <w:color w:val="63A35C"/>
          <w:lang w:val="en-US"/>
        </w:rPr>
        <w:t>[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>]</w:t>
      </w:r>
      <w:r w:rsidRPr="003D4732">
        <w:rPr>
          <w:color w:val="63A35C"/>
          <w:lang w:val="en-US"/>
        </w:rPr>
        <w:br/>
      </w:r>
      <w:r w:rsidRPr="003D4732">
        <w:rPr>
          <w:color w:val="333333"/>
          <w:lang w:val="en-US"/>
        </w:rPr>
        <w:t xml:space="preserve">vector1 </w:t>
      </w:r>
      <w:r w:rsidRPr="003D4732">
        <w:rPr>
          <w:color w:val="A71D5D"/>
          <w:lang w:val="en-US"/>
        </w:rPr>
        <w:t xml:space="preserve">= </w:t>
      </w:r>
      <w:r w:rsidRPr="003D4732">
        <w:rPr>
          <w:color w:val="63A35C"/>
          <w:lang w:val="en-US"/>
        </w:rPr>
        <w:t>[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>]</w:t>
      </w:r>
      <w:r w:rsidRPr="003D4732">
        <w:rPr>
          <w:color w:val="63A35C"/>
          <w:lang w:val="en-US"/>
        </w:rPr>
        <w:br/>
      </w:r>
      <w:r w:rsidRPr="003D4732">
        <w:rPr>
          <w:color w:val="333333"/>
          <w:lang w:val="en-US"/>
        </w:rPr>
        <w:t xml:space="preserve">vector2 </w:t>
      </w:r>
      <w:r w:rsidRPr="003D4732">
        <w:rPr>
          <w:color w:val="A71D5D"/>
          <w:lang w:val="en-US"/>
        </w:rPr>
        <w:t xml:space="preserve">= </w:t>
      </w:r>
      <w:r w:rsidRPr="003D4732">
        <w:rPr>
          <w:color w:val="63A35C"/>
          <w:lang w:val="en-US"/>
        </w:rPr>
        <w:t>[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>]</w:t>
      </w:r>
      <w:r w:rsidRPr="003D4732">
        <w:rPr>
          <w:color w:val="63A35C"/>
          <w:lang w:val="en-US"/>
        </w:rPr>
        <w:br/>
      </w:r>
      <w:r w:rsidRPr="003D4732">
        <w:rPr>
          <w:color w:val="333333"/>
          <w:lang w:val="en-US"/>
        </w:rPr>
        <w:t xml:space="preserve">vector3 </w:t>
      </w:r>
      <w:r w:rsidRPr="003D4732">
        <w:rPr>
          <w:color w:val="A71D5D"/>
          <w:lang w:val="en-US"/>
        </w:rPr>
        <w:t xml:space="preserve">= </w:t>
      </w:r>
      <w:r w:rsidRPr="003D4732">
        <w:rPr>
          <w:color w:val="63A35C"/>
          <w:lang w:val="en-US"/>
        </w:rPr>
        <w:t>[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>]</w:t>
      </w:r>
      <w:r w:rsidRPr="003D4732">
        <w:rPr>
          <w:color w:val="63A35C"/>
          <w:lang w:val="en-US"/>
        </w:rPr>
        <w:br/>
      </w:r>
      <w:r w:rsidRPr="003D4732">
        <w:rPr>
          <w:color w:val="333333"/>
          <w:lang w:val="en-US"/>
        </w:rPr>
        <w:t xml:space="preserve">vector4 </w:t>
      </w:r>
      <w:r w:rsidRPr="003D4732">
        <w:rPr>
          <w:color w:val="A71D5D"/>
          <w:lang w:val="en-US"/>
        </w:rPr>
        <w:t xml:space="preserve">= </w:t>
      </w:r>
      <w:r w:rsidRPr="003D4732">
        <w:rPr>
          <w:color w:val="63A35C"/>
          <w:lang w:val="en-US"/>
        </w:rPr>
        <w:t>[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>]</w:t>
      </w:r>
      <w:r w:rsidRPr="003D4732">
        <w:rPr>
          <w:color w:val="63A35C"/>
          <w:lang w:val="en-US"/>
        </w:rPr>
        <w:br/>
      </w:r>
      <w:r w:rsidRPr="003D4732">
        <w:rPr>
          <w:color w:val="333333"/>
          <w:lang w:val="en-US"/>
        </w:rPr>
        <w:t xml:space="preserve">vector5 </w:t>
      </w:r>
      <w:r w:rsidRPr="003D4732">
        <w:rPr>
          <w:color w:val="A71D5D"/>
          <w:lang w:val="en-US"/>
        </w:rPr>
        <w:t xml:space="preserve">= </w:t>
      </w:r>
      <w:r w:rsidRPr="003D4732">
        <w:rPr>
          <w:color w:val="63A35C"/>
          <w:lang w:val="en-US"/>
        </w:rPr>
        <w:t>[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>]</w:t>
      </w:r>
      <w:r w:rsidRPr="003D4732">
        <w:rPr>
          <w:color w:val="63A35C"/>
          <w:lang w:val="en-US"/>
        </w:rPr>
        <w:br/>
      </w:r>
      <w:r w:rsidRPr="003D4732">
        <w:rPr>
          <w:color w:val="333333"/>
          <w:lang w:val="en-US"/>
        </w:rPr>
        <w:t xml:space="preserve">Vector </w:t>
      </w:r>
      <w:r w:rsidRPr="003D4732">
        <w:rPr>
          <w:color w:val="A71D5D"/>
          <w:lang w:val="en-US"/>
        </w:rPr>
        <w:t xml:space="preserve">= </w:t>
      </w:r>
      <w:r w:rsidRPr="003D4732">
        <w:rPr>
          <w:color w:val="63A35C"/>
          <w:lang w:val="en-US"/>
        </w:rPr>
        <w:t>[</w:t>
      </w:r>
      <w:r w:rsidRPr="003D4732">
        <w:rPr>
          <w:color w:val="333333"/>
          <w:lang w:val="en-US"/>
        </w:rPr>
        <w:t>vector0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333333"/>
          <w:lang w:val="en-US"/>
        </w:rPr>
        <w:t>vector1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333333"/>
          <w:lang w:val="en-US"/>
        </w:rPr>
        <w:t>vector2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333333"/>
          <w:lang w:val="en-US"/>
        </w:rPr>
        <w:t>vector3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333333"/>
          <w:lang w:val="en-US"/>
        </w:rPr>
        <w:t>vector4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333333"/>
          <w:lang w:val="en-US"/>
        </w:rPr>
        <w:t>vector5</w:t>
      </w:r>
      <w:r w:rsidRPr="003D4732">
        <w:rPr>
          <w:color w:val="63A35C"/>
          <w:lang w:val="en-US"/>
        </w:rPr>
        <w:t>]</w:t>
      </w:r>
      <w:r w:rsidRPr="003D4732">
        <w:rPr>
          <w:color w:val="63A35C"/>
          <w:lang w:val="en-US"/>
        </w:rPr>
        <w:br/>
      </w:r>
      <w:r w:rsidRPr="003D4732">
        <w:rPr>
          <w:color w:val="63A35C"/>
          <w:lang w:val="en-US"/>
        </w:rPr>
        <w:br/>
      </w:r>
      <w:r w:rsidRPr="003D4732">
        <w:rPr>
          <w:color w:val="63A35C"/>
          <w:lang w:val="en-US"/>
        </w:rPr>
        <w:br/>
      </w:r>
      <w:proofErr w:type="spellStart"/>
      <w:r w:rsidRPr="003D4732">
        <w:rPr>
          <w:color w:val="A71D5D"/>
          <w:lang w:val="en-US"/>
        </w:rPr>
        <w:t>def</w:t>
      </w:r>
      <w:proofErr w:type="spellEnd"/>
      <w:r w:rsidRPr="003D4732">
        <w:rPr>
          <w:color w:val="A71D5D"/>
          <w:lang w:val="en-US"/>
        </w:rPr>
        <w:t xml:space="preserve"> </w:t>
      </w:r>
      <w:proofErr w:type="spellStart"/>
      <w:r w:rsidRPr="003D4732">
        <w:rPr>
          <w:color w:val="795DA3"/>
          <w:lang w:val="en-US"/>
        </w:rPr>
        <w:t>sigmoidActivationFunction</w:t>
      </w:r>
      <w:proofErr w:type="spellEnd"/>
      <w:r w:rsidRPr="003D4732">
        <w:rPr>
          <w:color w:val="63A35C"/>
          <w:lang w:val="en-US"/>
        </w:rPr>
        <w:t>(</w:t>
      </w:r>
      <w:r w:rsidRPr="003D4732">
        <w:rPr>
          <w:color w:val="0086B3"/>
          <w:lang w:val="en-US"/>
        </w:rPr>
        <w:t>s</w:t>
      </w:r>
      <w:r w:rsidRPr="003D4732">
        <w:rPr>
          <w:color w:val="63A35C"/>
          <w:lang w:val="en-US"/>
        </w:rPr>
        <w:t>)</w:t>
      </w:r>
      <w:r w:rsidRPr="003D4732">
        <w:rPr>
          <w:color w:val="A71D5D"/>
          <w:lang w:val="en-US"/>
        </w:rPr>
        <w:t>:</w:t>
      </w:r>
      <w:r w:rsidRPr="003D4732">
        <w:rPr>
          <w:color w:val="A71D5D"/>
          <w:lang w:val="en-US"/>
        </w:rPr>
        <w:br/>
        <w:t xml:space="preserve">   return </w:t>
      </w:r>
      <w:r w:rsidRPr="003D4732">
        <w:rPr>
          <w:color w:val="63A35C"/>
          <w:lang w:val="en-US"/>
        </w:rPr>
        <w:t>(</w:t>
      </w:r>
      <w:r w:rsidRPr="003D4732">
        <w:rPr>
          <w:color w:val="0086B3"/>
          <w:lang w:val="en-US"/>
        </w:rPr>
        <w:t xml:space="preserve">1 </w:t>
      </w:r>
      <w:r w:rsidRPr="003D4732">
        <w:rPr>
          <w:color w:val="A71D5D"/>
          <w:lang w:val="en-US"/>
        </w:rPr>
        <w:t xml:space="preserve">/ </w:t>
      </w:r>
      <w:r w:rsidRPr="003D4732">
        <w:rPr>
          <w:color w:val="63A35C"/>
          <w:lang w:val="en-US"/>
        </w:rPr>
        <w:t>(</w:t>
      </w:r>
      <w:r w:rsidRPr="003D4732">
        <w:rPr>
          <w:color w:val="0086B3"/>
          <w:lang w:val="en-US"/>
        </w:rPr>
        <w:t xml:space="preserve">1 </w:t>
      </w:r>
      <w:r w:rsidRPr="003D4732">
        <w:rPr>
          <w:color w:val="A71D5D"/>
          <w:lang w:val="en-US"/>
        </w:rPr>
        <w:t xml:space="preserve">+ </w:t>
      </w:r>
      <w:proofErr w:type="spellStart"/>
      <w:r w:rsidRPr="003D4732">
        <w:rPr>
          <w:color w:val="333333"/>
          <w:lang w:val="en-US"/>
        </w:rPr>
        <w:t>math</w:t>
      </w:r>
      <w:r w:rsidRPr="003D4732">
        <w:rPr>
          <w:color w:val="63A35C"/>
          <w:lang w:val="en-US"/>
        </w:rPr>
        <w:t>.</w:t>
      </w:r>
      <w:r w:rsidRPr="003D4732">
        <w:rPr>
          <w:color w:val="0086B3"/>
          <w:lang w:val="en-US"/>
        </w:rPr>
        <w:t>exp</w:t>
      </w:r>
      <w:proofErr w:type="spellEnd"/>
      <w:r w:rsidRPr="003D4732">
        <w:rPr>
          <w:color w:val="63A35C"/>
          <w:lang w:val="en-US"/>
        </w:rPr>
        <w:t>(</w:t>
      </w:r>
      <w:r w:rsidRPr="003D4732">
        <w:rPr>
          <w:color w:val="A71D5D"/>
          <w:lang w:val="en-US"/>
        </w:rPr>
        <w:t>-</w:t>
      </w:r>
      <w:r w:rsidRPr="003D4732">
        <w:rPr>
          <w:color w:val="0086B3"/>
          <w:lang w:val="en-US"/>
        </w:rPr>
        <w:t xml:space="preserve">1 </w:t>
      </w:r>
      <w:r w:rsidRPr="003D4732">
        <w:rPr>
          <w:color w:val="A71D5D"/>
          <w:lang w:val="en-US"/>
        </w:rPr>
        <w:t xml:space="preserve">* </w:t>
      </w:r>
      <w:r w:rsidRPr="003D4732">
        <w:rPr>
          <w:color w:val="0086B3"/>
          <w:lang w:val="en-US"/>
        </w:rPr>
        <w:t>s</w:t>
      </w:r>
      <w:r w:rsidRPr="003D4732">
        <w:rPr>
          <w:color w:val="63A35C"/>
          <w:lang w:val="en-US"/>
        </w:rPr>
        <w:t>)))</w:t>
      </w:r>
      <w:r w:rsidRPr="003D4732">
        <w:rPr>
          <w:color w:val="63A35C"/>
          <w:lang w:val="en-US"/>
        </w:rPr>
        <w:br/>
      </w:r>
      <w:r w:rsidRPr="003D4732">
        <w:rPr>
          <w:color w:val="63A35C"/>
          <w:lang w:val="en-US"/>
        </w:rPr>
        <w:br/>
      </w:r>
      <w:r w:rsidRPr="003D4732">
        <w:rPr>
          <w:color w:val="63A35C"/>
          <w:lang w:val="en-US"/>
        </w:rPr>
        <w:br/>
      </w:r>
      <w:proofErr w:type="spellStart"/>
      <w:r w:rsidRPr="003D4732">
        <w:rPr>
          <w:color w:val="A71D5D"/>
          <w:lang w:val="en-US"/>
        </w:rPr>
        <w:t>def</w:t>
      </w:r>
      <w:proofErr w:type="spellEnd"/>
      <w:r w:rsidRPr="003D4732">
        <w:rPr>
          <w:color w:val="A71D5D"/>
          <w:lang w:val="en-US"/>
        </w:rPr>
        <w:t xml:space="preserve"> </w:t>
      </w:r>
      <w:proofErr w:type="spellStart"/>
      <w:r w:rsidRPr="003D4732">
        <w:rPr>
          <w:color w:val="795DA3"/>
          <w:lang w:val="en-US"/>
        </w:rPr>
        <w:t>hiddenLayer_Sj</w:t>
      </w:r>
      <w:proofErr w:type="spellEnd"/>
      <w:r w:rsidRPr="003D4732">
        <w:rPr>
          <w:color w:val="63A35C"/>
          <w:lang w:val="en-US"/>
        </w:rPr>
        <w:t>(</w:t>
      </w:r>
      <w:r w:rsidRPr="003D4732">
        <w:rPr>
          <w:color w:val="0086B3"/>
          <w:lang w:val="en-US"/>
        </w:rPr>
        <w:t>y</w:t>
      </w:r>
      <w:r w:rsidRPr="003D4732">
        <w:rPr>
          <w:color w:val="63A35C"/>
          <w:lang w:val="en-US"/>
        </w:rPr>
        <w:t>)</w:t>
      </w:r>
      <w:r w:rsidRPr="003D4732">
        <w:rPr>
          <w:color w:val="A71D5D"/>
          <w:lang w:val="en-US"/>
        </w:rPr>
        <w:t>:</w:t>
      </w:r>
      <w:r w:rsidRPr="003D4732">
        <w:rPr>
          <w:color w:val="A71D5D"/>
          <w:lang w:val="en-US"/>
        </w:rPr>
        <w:br/>
        <w:t xml:space="preserve">   </w:t>
      </w:r>
      <w:proofErr w:type="spellStart"/>
      <w:r w:rsidRPr="003D4732">
        <w:rPr>
          <w:color w:val="333333"/>
          <w:lang w:val="en-US"/>
        </w:rPr>
        <w:t>S_j</w:t>
      </w:r>
      <w:proofErr w:type="spellEnd"/>
      <w:r w:rsidRPr="003D4732">
        <w:rPr>
          <w:color w:val="333333"/>
          <w:lang w:val="en-US"/>
        </w:rPr>
        <w:t xml:space="preserve"> </w:t>
      </w:r>
      <w:r w:rsidRPr="003D4732">
        <w:rPr>
          <w:color w:val="A71D5D"/>
          <w:lang w:val="en-US"/>
        </w:rPr>
        <w:t xml:space="preserve">= </w:t>
      </w:r>
      <w:r w:rsidRPr="003D4732">
        <w:rPr>
          <w:color w:val="63A35C"/>
          <w:lang w:val="en-US"/>
        </w:rPr>
        <w:t>[]</w:t>
      </w:r>
      <w:r w:rsidRPr="003D4732">
        <w:rPr>
          <w:color w:val="63A35C"/>
          <w:lang w:val="en-US"/>
        </w:rPr>
        <w:br/>
        <w:t xml:space="preserve">   </w:t>
      </w:r>
      <w:r w:rsidRPr="003D4732">
        <w:rPr>
          <w:color w:val="A71D5D"/>
          <w:lang w:val="en-US"/>
        </w:rPr>
        <w:t xml:space="preserve">for </w:t>
      </w:r>
      <w:proofErr w:type="spellStart"/>
      <w:r w:rsidRPr="003D4732">
        <w:rPr>
          <w:color w:val="333333"/>
          <w:lang w:val="en-US"/>
        </w:rPr>
        <w:t>i</w:t>
      </w:r>
      <w:proofErr w:type="spellEnd"/>
      <w:r w:rsidRPr="003D4732">
        <w:rPr>
          <w:color w:val="333333"/>
          <w:lang w:val="en-US"/>
        </w:rPr>
        <w:t xml:space="preserve"> </w:t>
      </w:r>
      <w:r w:rsidRPr="003D4732">
        <w:rPr>
          <w:color w:val="A71D5D"/>
          <w:lang w:val="en-US"/>
        </w:rPr>
        <w:t xml:space="preserve">in </w:t>
      </w:r>
      <w:r w:rsidRPr="003D4732">
        <w:rPr>
          <w:color w:val="0086B3"/>
          <w:lang w:val="en-US"/>
        </w:rPr>
        <w:t>range</w:t>
      </w:r>
      <w:r w:rsidRPr="003D4732">
        <w:rPr>
          <w:color w:val="63A35C"/>
          <w:lang w:val="en-US"/>
        </w:rPr>
        <w:t>(</w:t>
      </w:r>
      <w:proofErr w:type="spellStart"/>
      <w:r w:rsidRPr="003D4732">
        <w:rPr>
          <w:color w:val="333333"/>
          <w:lang w:val="en-US"/>
        </w:rPr>
        <w:t>num_hid</w:t>
      </w:r>
      <w:proofErr w:type="spellEnd"/>
      <w:r w:rsidRPr="003D4732">
        <w:rPr>
          <w:color w:val="63A35C"/>
          <w:lang w:val="en-US"/>
        </w:rPr>
        <w:t>)</w:t>
      </w:r>
      <w:r w:rsidRPr="003D4732">
        <w:rPr>
          <w:color w:val="A71D5D"/>
          <w:lang w:val="en-US"/>
        </w:rPr>
        <w:t>:</w:t>
      </w:r>
      <w:r w:rsidRPr="003D4732">
        <w:rPr>
          <w:color w:val="A71D5D"/>
          <w:lang w:val="en-US"/>
        </w:rPr>
        <w:br/>
        <w:t xml:space="preserve">      </w:t>
      </w:r>
      <w:r w:rsidRPr="003D4732">
        <w:rPr>
          <w:color w:val="333333"/>
          <w:lang w:val="en-US"/>
        </w:rPr>
        <w:t xml:space="preserve">value </w:t>
      </w:r>
      <w:r w:rsidRPr="003D4732">
        <w:rPr>
          <w:color w:val="A71D5D"/>
          <w:lang w:val="en-US"/>
        </w:rPr>
        <w:t xml:space="preserve">= </w:t>
      </w:r>
      <w:r w:rsidRPr="003D4732">
        <w:rPr>
          <w:color w:val="0086B3"/>
          <w:lang w:val="en-US"/>
        </w:rPr>
        <w:t>0</w:t>
      </w:r>
      <w:r w:rsidRPr="003D4732">
        <w:rPr>
          <w:color w:val="0086B3"/>
          <w:lang w:val="en-US"/>
        </w:rPr>
        <w:br/>
        <w:t xml:space="preserve">      </w:t>
      </w:r>
      <w:r w:rsidRPr="003D4732">
        <w:rPr>
          <w:color w:val="A71D5D"/>
          <w:lang w:val="en-US"/>
        </w:rPr>
        <w:t xml:space="preserve">for </w:t>
      </w:r>
      <w:r w:rsidRPr="003D4732">
        <w:rPr>
          <w:color w:val="333333"/>
          <w:lang w:val="en-US"/>
        </w:rPr>
        <w:t xml:space="preserve">j </w:t>
      </w:r>
      <w:r w:rsidRPr="003D4732">
        <w:rPr>
          <w:color w:val="A71D5D"/>
          <w:lang w:val="en-US"/>
        </w:rPr>
        <w:t xml:space="preserve">in </w:t>
      </w:r>
      <w:r w:rsidRPr="003D4732">
        <w:rPr>
          <w:color w:val="0086B3"/>
          <w:lang w:val="en-US"/>
        </w:rPr>
        <w:t>range</w:t>
      </w:r>
      <w:r w:rsidRPr="003D4732">
        <w:rPr>
          <w:color w:val="63A35C"/>
          <w:lang w:val="en-US"/>
        </w:rPr>
        <w:t>(</w:t>
      </w:r>
      <w:proofErr w:type="spellStart"/>
      <w:r w:rsidRPr="003D4732">
        <w:rPr>
          <w:color w:val="333333"/>
          <w:lang w:val="en-US"/>
        </w:rPr>
        <w:t>num_in</w:t>
      </w:r>
      <w:proofErr w:type="spellEnd"/>
      <w:r w:rsidRPr="003D4732">
        <w:rPr>
          <w:color w:val="333333"/>
          <w:lang w:val="en-US"/>
        </w:rPr>
        <w:t xml:space="preserve"> </w:t>
      </w:r>
      <w:r w:rsidRPr="003D4732">
        <w:rPr>
          <w:color w:val="A71D5D"/>
          <w:lang w:val="en-US"/>
        </w:rPr>
        <w:t xml:space="preserve">-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>)</w:t>
      </w:r>
      <w:r w:rsidRPr="003D4732">
        <w:rPr>
          <w:color w:val="A71D5D"/>
          <w:lang w:val="en-US"/>
        </w:rPr>
        <w:t>:</w:t>
      </w:r>
      <w:r w:rsidRPr="003D4732">
        <w:rPr>
          <w:color w:val="A71D5D"/>
          <w:lang w:val="en-US"/>
        </w:rPr>
        <w:br/>
        <w:t xml:space="preserve">         </w:t>
      </w:r>
      <w:r w:rsidRPr="003D4732">
        <w:rPr>
          <w:color w:val="333333"/>
          <w:lang w:val="en-US"/>
        </w:rPr>
        <w:t xml:space="preserve">value </w:t>
      </w:r>
      <w:r w:rsidRPr="003D4732">
        <w:rPr>
          <w:color w:val="A71D5D"/>
          <w:lang w:val="en-US"/>
        </w:rPr>
        <w:t xml:space="preserve">+= </w:t>
      </w:r>
      <w:r w:rsidRPr="003D4732">
        <w:rPr>
          <w:color w:val="0086B3"/>
          <w:lang w:val="en-US"/>
        </w:rPr>
        <w:t>y</w:t>
      </w:r>
      <w:r w:rsidRPr="003D4732">
        <w:rPr>
          <w:color w:val="63A35C"/>
          <w:lang w:val="en-US"/>
        </w:rPr>
        <w:t>[</w:t>
      </w:r>
      <w:r w:rsidRPr="003D4732">
        <w:rPr>
          <w:color w:val="333333"/>
          <w:lang w:val="en-US"/>
        </w:rPr>
        <w:t>j</w:t>
      </w:r>
      <w:r w:rsidRPr="003D4732">
        <w:rPr>
          <w:color w:val="63A35C"/>
          <w:lang w:val="en-US"/>
        </w:rPr>
        <w:t xml:space="preserve">] </w:t>
      </w:r>
      <w:r w:rsidRPr="003D4732">
        <w:rPr>
          <w:color w:val="A71D5D"/>
          <w:lang w:val="en-US"/>
        </w:rPr>
        <w:t xml:space="preserve">* </w:t>
      </w:r>
      <w:proofErr w:type="spellStart"/>
      <w:r w:rsidRPr="003D4732">
        <w:rPr>
          <w:color w:val="333333"/>
          <w:lang w:val="en-US"/>
        </w:rPr>
        <w:t>w_ij</w:t>
      </w:r>
      <w:proofErr w:type="spellEnd"/>
      <w:r w:rsidRPr="003D4732">
        <w:rPr>
          <w:color w:val="63A35C"/>
          <w:lang w:val="en-US"/>
        </w:rPr>
        <w:t>[</w:t>
      </w:r>
      <w:r w:rsidRPr="003D4732">
        <w:rPr>
          <w:color w:val="333333"/>
          <w:lang w:val="en-US"/>
        </w:rPr>
        <w:t>j</w:t>
      </w:r>
      <w:r w:rsidRPr="003D4732">
        <w:rPr>
          <w:color w:val="63A35C"/>
          <w:lang w:val="en-US"/>
        </w:rPr>
        <w:t>][</w:t>
      </w:r>
      <w:proofErr w:type="spellStart"/>
      <w:r w:rsidRPr="003D4732">
        <w:rPr>
          <w:color w:val="333333"/>
          <w:lang w:val="en-US"/>
        </w:rPr>
        <w:t>i</w:t>
      </w:r>
      <w:proofErr w:type="spellEnd"/>
      <w:r w:rsidRPr="003D4732">
        <w:rPr>
          <w:color w:val="63A35C"/>
          <w:lang w:val="en-US"/>
        </w:rPr>
        <w:t>]</w:t>
      </w:r>
      <w:r w:rsidRPr="003D4732">
        <w:rPr>
          <w:color w:val="63A35C"/>
          <w:lang w:val="en-US"/>
        </w:rPr>
        <w:br/>
        <w:t xml:space="preserve">      </w:t>
      </w:r>
      <w:r w:rsidRPr="003D4732">
        <w:rPr>
          <w:color w:val="333333"/>
          <w:lang w:val="en-US"/>
        </w:rPr>
        <w:t xml:space="preserve">value </w:t>
      </w:r>
      <w:r w:rsidRPr="003D4732">
        <w:rPr>
          <w:color w:val="A71D5D"/>
          <w:lang w:val="en-US"/>
        </w:rPr>
        <w:t xml:space="preserve">-= </w:t>
      </w:r>
      <w:proofErr w:type="spellStart"/>
      <w:r w:rsidRPr="003D4732">
        <w:rPr>
          <w:color w:val="333333"/>
          <w:lang w:val="en-US"/>
        </w:rPr>
        <w:t>thresholdValue_j</w:t>
      </w:r>
      <w:proofErr w:type="spellEnd"/>
      <w:r w:rsidRPr="003D4732">
        <w:rPr>
          <w:color w:val="63A35C"/>
          <w:lang w:val="en-US"/>
        </w:rPr>
        <w:t>[</w:t>
      </w:r>
      <w:proofErr w:type="spellStart"/>
      <w:r w:rsidRPr="003D4732">
        <w:rPr>
          <w:color w:val="333333"/>
          <w:lang w:val="en-US"/>
        </w:rPr>
        <w:t>i</w:t>
      </w:r>
      <w:proofErr w:type="spellEnd"/>
      <w:r w:rsidRPr="003D4732">
        <w:rPr>
          <w:color w:val="63A35C"/>
          <w:lang w:val="en-US"/>
        </w:rPr>
        <w:t>]</w:t>
      </w:r>
      <w:r w:rsidRPr="003D4732">
        <w:rPr>
          <w:color w:val="63A35C"/>
          <w:lang w:val="en-US"/>
        </w:rPr>
        <w:br/>
        <w:t xml:space="preserve">      </w:t>
      </w:r>
      <w:proofErr w:type="spellStart"/>
      <w:r w:rsidRPr="003D4732">
        <w:rPr>
          <w:color w:val="333333"/>
          <w:lang w:val="en-US"/>
        </w:rPr>
        <w:t>S_j</w:t>
      </w:r>
      <w:r w:rsidRPr="003D4732">
        <w:rPr>
          <w:color w:val="63A35C"/>
          <w:lang w:val="en-US"/>
        </w:rPr>
        <w:t>.</w:t>
      </w:r>
      <w:r w:rsidRPr="003D4732">
        <w:rPr>
          <w:color w:val="0086B3"/>
          <w:lang w:val="en-US"/>
        </w:rPr>
        <w:t>append</w:t>
      </w:r>
      <w:proofErr w:type="spellEnd"/>
      <w:r w:rsidRPr="003D4732">
        <w:rPr>
          <w:color w:val="63A35C"/>
          <w:lang w:val="en-US"/>
        </w:rPr>
        <w:t>(</w:t>
      </w:r>
      <w:proofErr w:type="spellStart"/>
      <w:r w:rsidRPr="003D4732">
        <w:rPr>
          <w:color w:val="0086B3"/>
          <w:lang w:val="en-US"/>
        </w:rPr>
        <w:t>sigmoidActivationFunction</w:t>
      </w:r>
      <w:proofErr w:type="spellEnd"/>
      <w:r w:rsidRPr="003D4732">
        <w:rPr>
          <w:color w:val="63A35C"/>
          <w:lang w:val="en-US"/>
        </w:rPr>
        <w:t>(</w:t>
      </w:r>
      <w:r w:rsidRPr="003D4732">
        <w:rPr>
          <w:color w:val="333333"/>
          <w:lang w:val="en-US"/>
        </w:rPr>
        <w:t>value</w:t>
      </w:r>
      <w:r w:rsidRPr="003D4732">
        <w:rPr>
          <w:color w:val="63A35C"/>
          <w:lang w:val="en-US"/>
        </w:rPr>
        <w:t>))</w:t>
      </w:r>
      <w:r w:rsidRPr="003D4732">
        <w:rPr>
          <w:color w:val="63A35C"/>
          <w:lang w:val="en-US"/>
        </w:rPr>
        <w:br/>
        <w:t xml:space="preserve">   </w:t>
      </w:r>
      <w:r w:rsidRPr="003D4732">
        <w:rPr>
          <w:color w:val="A71D5D"/>
          <w:lang w:val="en-US"/>
        </w:rPr>
        <w:t xml:space="preserve">return </w:t>
      </w:r>
      <w:proofErr w:type="spellStart"/>
      <w:r w:rsidRPr="003D4732">
        <w:rPr>
          <w:color w:val="333333"/>
          <w:lang w:val="en-US"/>
        </w:rPr>
        <w:t>S_j</w:t>
      </w:r>
      <w:proofErr w:type="spellEnd"/>
      <w:r w:rsidRPr="003D4732">
        <w:rPr>
          <w:color w:val="333333"/>
          <w:lang w:val="en-US"/>
        </w:rPr>
        <w:br/>
      </w:r>
      <w:r w:rsidRPr="003D4732">
        <w:rPr>
          <w:color w:val="333333"/>
          <w:lang w:val="en-US"/>
        </w:rPr>
        <w:br/>
      </w:r>
      <w:r w:rsidRPr="003D4732">
        <w:rPr>
          <w:color w:val="333333"/>
          <w:lang w:val="en-US"/>
        </w:rPr>
        <w:br/>
      </w:r>
      <w:proofErr w:type="spellStart"/>
      <w:r w:rsidRPr="003D4732">
        <w:rPr>
          <w:color w:val="A71D5D"/>
          <w:lang w:val="en-US"/>
        </w:rPr>
        <w:t>def</w:t>
      </w:r>
      <w:proofErr w:type="spellEnd"/>
      <w:r w:rsidRPr="003D4732">
        <w:rPr>
          <w:color w:val="A71D5D"/>
          <w:lang w:val="en-US"/>
        </w:rPr>
        <w:t xml:space="preserve"> </w:t>
      </w:r>
      <w:proofErr w:type="spellStart"/>
      <w:r w:rsidRPr="003D4732">
        <w:rPr>
          <w:color w:val="795DA3"/>
          <w:lang w:val="en-US"/>
        </w:rPr>
        <w:t>outputLayer_Sk</w:t>
      </w:r>
      <w:proofErr w:type="spellEnd"/>
      <w:r w:rsidRPr="003D4732">
        <w:rPr>
          <w:color w:val="63A35C"/>
          <w:lang w:val="en-US"/>
        </w:rPr>
        <w:t>(</w:t>
      </w:r>
      <w:proofErr w:type="spellStart"/>
      <w:r w:rsidRPr="003D4732">
        <w:rPr>
          <w:color w:val="0086B3"/>
          <w:lang w:val="en-US"/>
        </w:rPr>
        <w:t>y_j</w:t>
      </w:r>
      <w:proofErr w:type="spellEnd"/>
      <w:r w:rsidRPr="003D4732">
        <w:rPr>
          <w:color w:val="63A35C"/>
          <w:lang w:val="en-US"/>
        </w:rPr>
        <w:t>)</w:t>
      </w:r>
      <w:r w:rsidRPr="003D4732">
        <w:rPr>
          <w:color w:val="A71D5D"/>
          <w:lang w:val="en-US"/>
        </w:rPr>
        <w:t>:</w:t>
      </w:r>
      <w:r w:rsidRPr="003D4732">
        <w:rPr>
          <w:color w:val="A71D5D"/>
          <w:lang w:val="en-US"/>
        </w:rPr>
        <w:br/>
        <w:t xml:space="preserve">   </w:t>
      </w:r>
      <w:proofErr w:type="spellStart"/>
      <w:r w:rsidRPr="003D4732">
        <w:rPr>
          <w:color w:val="333333"/>
          <w:lang w:val="en-US"/>
        </w:rPr>
        <w:t>S_k</w:t>
      </w:r>
      <w:proofErr w:type="spellEnd"/>
      <w:r w:rsidRPr="003D4732">
        <w:rPr>
          <w:color w:val="333333"/>
          <w:lang w:val="en-US"/>
        </w:rPr>
        <w:t xml:space="preserve"> </w:t>
      </w:r>
      <w:r w:rsidRPr="003D4732">
        <w:rPr>
          <w:color w:val="A71D5D"/>
          <w:lang w:val="en-US"/>
        </w:rPr>
        <w:t xml:space="preserve">= </w:t>
      </w:r>
      <w:r w:rsidRPr="003D4732">
        <w:rPr>
          <w:color w:val="63A35C"/>
          <w:lang w:val="en-US"/>
        </w:rPr>
        <w:t>[]</w:t>
      </w:r>
      <w:r w:rsidRPr="003D4732">
        <w:rPr>
          <w:color w:val="63A35C"/>
          <w:lang w:val="en-US"/>
        </w:rPr>
        <w:br/>
        <w:t xml:space="preserve">   </w:t>
      </w:r>
      <w:r w:rsidRPr="003D4732">
        <w:rPr>
          <w:color w:val="A71D5D"/>
          <w:lang w:val="en-US"/>
        </w:rPr>
        <w:t xml:space="preserve">for </w:t>
      </w:r>
      <w:r w:rsidRPr="003D4732">
        <w:rPr>
          <w:color w:val="333333"/>
          <w:lang w:val="en-US"/>
        </w:rPr>
        <w:t xml:space="preserve">j </w:t>
      </w:r>
      <w:r w:rsidRPr="003D4732">
        <w:rPr>
          <w:color w:val="A71D5D"/>
          <w:lang w:val="en-US"/>
        </w:rPr>
        <w:t xml:space="preserve">in </w:t>
      </w:r>
      <w:r w:rsidRPr="003D4732">
        <w:rPr>
          <w:color w:val="0086B3"/>
          <w:lang w:val="en-US"/>
        </w:rPr>
        <w:t>range</w:t>
      </w:r>
      <w:r w:rsidRPr="003D4732">
        <w:rPr>
          <w:color w:val="63A35C"/>
          <w:lang w:val="en-US"/>
        </w:rPr>
        <w:t>(</w:t>
      </w:r>
      <w:proofErr w:type="spellStart"/>
      <w:r w:rsidRPr="003D4732">
        <w:rPr>
          <w:color w:val="333333"/>
          <w:lang w:val="en-US"/>
        </w:rPr>
        <w:t>num_out</w:t>
      </w:r>
      <w:proofErr w:type="spellEnd"/>
      <w:r w:rsidRPr="003D4732">
        <w:rPr>
          <w:color w:val="63A35C"/>
          <w:lang w:val="en-US"/>
        </w:rPr>
        <w:t>)</w:t>
      </w:r>
      <w:r w:rsidRPr="003D4732">
        <w:rPr>
          <w:color w:val="A71D5D"/>
          <w:lang w:val="en-US"/>
        </w:rPr>
        <w:t>:</w:t>
      </w:r>
      <w:r w:rsidRPr="003D4732">
        <w:rPr>
          <w:color w:val="A71D5D"/>
          <w:lang w:val="en-US"/>
        </w:rPr>
        <w:br/>
        <w:t xml:space="preserve">      </w:t>
      </w:r>
      <w:r w:rsidRPr="003D4732">
        <w:rPr>
          <w:color w:val="333333"/>
          <w:lang w:val="en-US"/>
        </w:rPr>
        <w:t xml:space="preserve">value </w:t>
      </w:r>
      <w:r w:rsidRPr="003D4732">
        <w:rPr>
          <w:color w:val="A71D5D"/>
          <w:lang w:val="en-US"/>
        </w:rPr>
        <w:t xml:space="preserve">= </w:t>
      </w:r>
      <w:r w:rsidRPr="003D4732">
        <w:rPr>
          <w:color w:val="0086B3"/>
          <w:lang w:val="en-US"/>
        </w:rPr>
        <w:t>0</w:t>
      </w:r>
      <w:r w:rsidRPr="003D4732">
        <w:rPr>
          <w:color w:val="0086B3"/>
          <w:lang w:val="en-US"/>
        </w:rPr>
        <w:br/>
        <w:t xml:space="preserve">      </w:t>
      </w:r>
      <w:r w:rsidRPr="003D4732">
        <w:rPr>
          <w:color w:val="A71D5D"/>
          <w:lang w:val="en-US"/>
        </w:rPr>
        <w:t xml:space="preserve">for </w:t>
      </w:r>
      <w:proofErr w:type="spellStart"/>
      <w:r w:rsidRPr="003D4732">
        <w:rPr>
          <w:color w:val="333333"/>
          <w:lang w:val="en-US"/>
        </w:rPr>
        <w:t>i</w:t>
      </w:r>
      <w:proofErr w:type="spellEnd"/>
      <w:r w:rsidRPr="003D4732">
        <w:rPr>
          <w:color w:val="333333"/>
          <w:lang w:val="en-US"/>
        </w:rPr>
        <w:t xml:space="preserve"> </w:t>
      </w:r>
      <w:r w:rsidRPr="003D4732">
        <w:rPr>
          <w:color w:val="A71D5D"/>
          <w:lang w:val="en-US"/>
        </w:rPr>
        <w:t xml:space="preserve">in </w:t>
      </w:r>
      <w:r w:rsidRPr="003D4732">
        <w:rPr>
          <w:color w:val="0086B3"/>
          <w:lang w:val="en-US"/>
        </w:rPr>
        <w:t>range</w:t>
      </w:r>
      <w:r w:rsidRPr="003D4732">
        <w:rPr>
          <w:color w:val="63A35C"/>
          <w:lang w:val="en-US"/>
        </w:rPr>
        <w:t>(</w:t>
      </w:r>
      <w:proofErr w:type="spellStart"/>
      <w:r w:rsidRPr="003D4732">
        <w:rPr>
          <w:color w:val="333333"/>
          <w:lang w:val="en-US"/>
        </w:rPr>
        <w:t>num_hid</w:t>
      </w:r>
      <w:proofErr w:type="spellEnd"/>
      <w:r w:rsidRPr="003D4732">
        <w:rPr>
          <w:color w:val="63A35C"/>
          <w:lang w:val="en-US"/>
        </w:rPr>
        <w:t>)</w:t>
      </w:r>
      <w:r w:rsidRPr="003D4732">
        <w:rPr>
          <w:color w:val="A71D5D"/>
          <w:lang w:val="en-US"/>
        </w:rPr>
        <w:t>:</w:t>
      </w:r>
      <w:r w:rsidRPr="003D4732">
        <w:rPr>
          <w:color w:val="A71D5D"/>
          <w:lang w:val="en-US"/>
        </w:rPr>
        <w:br/>
        <w:t xml:space="preserve">         </w:t>
      </w:r>
      <w:r w:rsidRPr="003D4732">
        <w:rPr>
          <w:color w:val="333333"/>
          <w:lang w:val="en-US"/>
        </w:rPr>
        <w:t xml:space="preserve">value </w:t>
      </w:r>
      <w:r w:rsidRPr="003D4732">
        <w:rPr>
          <w:color w:val="A71D5D"/>
          <w:lang w:val="en-US"/>
        </w:rPr>
        <w:t xml:space="preserve">+= </w:t>
      </w:r>
      <w:proofErr w:type="spellStart"/>
      <w:r w:rsidRPr="003D4732">
        <w:rPr>
          <w:color w:val="0086B3"/>
          <w:lang w:val="en-US"/>
        </w:rPr>
        <w:t>y_j</w:t>
      </w:r>
      <w:proofErr w:type="spellEnd"/>
      <w:r w:rsidRPr="003D4732">
        <w:rPr>
          <w:color w:val="63A35C"/>
          <w:lang w:val="en-US"/>
        </w:rPr>
        <w:t>[</w:t>
      </w:r>
      <w:proofErr w:type="spellStart"/>
      <w:r w:rsidRPr="003D4732">
        <w:rPr>
          <w:color w:val="333333"/>
          <w:lang w:val="en-US"/>
        </w:rPr>
        <w:t>i</w:t>
      </w:r>
      <w:proofErr w:type="spellEnd"/>
      <w:r w:rsidRPr="003D4732">
        <w:rPr>
          <w:color w:val="63A35C"/>
          <w:lang w:val="en-US"/>
        </w:rPr>
        <w:t xml:space="preserve">] </w:t>
      </w:r>
      <w:r w:rsidRPr="003D4732">
        <w:rPr>
          <w:color w:val="A71D5D"/>
          <w:lang w:val="en-US"/>
        </w:rPr>
        <w:t xml:space="preserve">* </w:t>
      </w:r>
      <w:proofErr w:type="spellStart"/>
      <w:r w:rsidRPr="003D4732">
        <w:rPr>
          <w:color w:val="333333"/>
          <w:lang w:val="en-US"/>
        </w:rPr>
        <w:t>w_jk</w:t>
      </w:r>
      <w:proofErr w:type="spellEnd"/>
      <w:r w:rsidRPr="003D4732">
        <w:rPr>
          <w:color w:val="63A35C"/>
          <w:lang w:val="en-US"/>
        </w:rPr>
        <w:t>[</w:t>
      </w:r>
      <w:r w:rsidRPr="003D4732">
        <w:rPr>
          <w:color w:val="333333"/>
          <w:lang w:val="en-US"/>
        </w:rPr>
        <w:t>j</w:t>
      </w:r>
      <w:r w:rsidRPr="003D4732">
        <w:rPr>
          <w:color w:val="63A35C"/>
          <w:lang w:val="en-US"/>
        </w:rPr>
        <w:t>][</w:t>
      </w:r>
      <w:proofErr w:type="spellStart"/>
      <w:r w:rsidRPr="003D4732">
        <w:rPr>
          <w:color w:val="333333"/>
          <w:lang w:val="en-US"/>
        </w:rPr>
        <w:t>i</w:t>
      </w:r>
      <w:proofErr w:type="spellEnd"/>
      <w:r w:rsidRPr="003D4732">
        <w:rPr>
          <w:color w:val="63A35C"/>
          <w:lang w:val="en-US"/>
        </w:rPr>
        <w:t>]</w:t>
      </w:r>
      <w:r w:rsidRPr="003D4732">
        <w:rPr>
          <w:color w:val="63A35C"/>
          <w:lang w:val="en-US"/>
        </w:rPr>
        <w:br/>
        <w:t xml:space="preserve">      </w:t>
      </w:r>
      <w:r w:rsidRPr="003D4732">
        <w:rPr>
          <w:color w:val="333333"/>
          <w:lang w:val="en-US"/>
        </w:rPr>
        <w:t xml:space="preserve">value </w:t>
      </w:r>
      <w:r w:rsidRPr="003D4732">
        <w:rPr>
          <w:color w:val="A71D5D"/>
          <w:lang w:val="en-US"/>
        </w:rPr>
        <w:t xml:space="preserve">-= </w:t>
      </w:r>
      <w:proofErr w:type="spellStart"/>
      <w:r w:rsidRPr="003D4732">
        <w:rPr>
          <w:color w:val="333333"/>
          <w:lang w:val="en-US"/>
        </w:rPr>
        <w:t>thresholdValue_k</w:t>
      </w:r>
      <w:proofErr w:type="spellEnd"/>
      <w:r w:rsidRPr="003D4732">
        <w:rPr>
          <w:color w:val="63A35C"/>
          <w:lang w:val="en-US"/>
        </w:rPr>
        <w:t>[</w:t>
      </w:r>
      <w:r w:rsidRPr="003D4732">
        <w:rPr>
          <w:color w:val="333333"/>
          <w:lang w:val="en-US"/>
        </w:rPr>
        <w:t>j</w:t>
      </w:r>
      <w:r w:rsidRPr="003D4732">
        <w:rPr>
          <w:color w:val="63A35C"/>
          <w:lang w:val="en-US"/>
        </w:rPr>
        <w:t>]</w:t>
      </w:r>
      <w:r w:rsidRPr="003D4732">
        <w:rPr>
          <w:color w:val="63A35C"/>
          <w:lang w:val="en-US"/>
        </w:rPr>
        <w:br/>
        <w:t xml:space="preserve">      </w:t>
      </w:r>
      <w:proofErr w:type="spellStart"/>
      <w:r w:rsidRPr="003D4732">
        <w:rPr>
          <w:color w:val="333333"/>
          <w:lang w:val="en-US"/>
        </w:rPr>
        <w:t>S_k</w:t>
      </w:r>
      <w:r w:rsidRPr="003D4732">
        <w:rPr>
          <w:color w:val="63A35C"/>
          <w:lang w:val="en-US"/>
        </w:rPr>
        <w:t>.</w:t>
      </w:r>
      <w:r w:rsidRPr="003D4732">
        <w:rPr>
          <w:color w:val="0086B3"/>
          <w:lang w:val="en-US"/>
        </w:rPr>
        <w:t>append</w:t>
      </w:r>
      <w:proofErr w:type="spellEnd"/>
      <w:r w:rsidRPr="003D4732">
        <w:rPr>
          <w:color w:val="63A35C"/>
          <w:lang w:val="en-US"/>
        </w:rPr>
        <w:t>(</w:t>
      </w:r>
      <w:proofErr w:type="spellStart"/>
      <w:r w:rsidRPr="003D4732">
        <w:rPr>
          <w:color w:val="0086B3"/>
          <w:lang w:val="en-US"/>
        </w:rPr>
        <w:t>sigmoidActivationFunction</w:t>
      </w:r>
      <w:proofErr w:type="spellEnd"/>
      <w:r w:rsidRPr="003D4732">
        <w:rPr>
          <w:color w:val="63A35C"/>
          <w:lang w:val="en-US"/>
        </w:rPr>
        <w:t>(</w:t>
      </w:r>
      <w:r w:rsidRPr="003D4732">
        <w:rPr>
          <w:color w:val="333333"/>
          <w:lang w:val="en-US"/>
        </w:rPr>
        <w:t>value</w:t>
      </w:r>
      <w:r w:rsidRPr="003D4732">
        <w:rPr>
          <w:color w:val="63A35C"/>
          <w:lang w:val="en-US"/>
        </w:rPr>
        <w:t>))</w:t>
      </w:r>
      <w:r w:rsidRPr="003D4732">
        <w:rPr>
          <w:color w:val="63A35C"/>
          <w:lang w:val="en-US"/>
        </w:rPr>
        <w:br/>
        <w:t xml:space="preserve">   </w:t>
      </w:r>
      <w:r w:rsidRPr="003D4732">
        <w:rPr>
          <w:color w:val="A71D5D"/>
          <w:lang w:val="en-US"/>
        </w:rPr>
        <w:t xml:space="preserve">return </w:t>
      </w:r>
      <w:proofErr w:type="spellStart"/>
      <w:r w:rsidRPr="003D4732">
        <w:rPr>
          <w:color w:val="333333"/>
          <w:lang w:val="en-US"/>
        </w:rPr>
        <w:t>S_k</w:t>
      </w:r>
      <w:proofErr w:type="spellEnd"/>
      <w:r w:rsidRPr="003D4732">
        <w:rPr>
          <w:color w:val="333333"/>
          <w:lang w:val="en-US"/>
        </w:rPr>
        <w:br/>
      </w:r>
      <w:r w:rsidRPr="003D4732">
        <w:rPr>
          <w:color w:val="333333"/>
          <w:lang w:val="en-US"/>
        </w:rPr>
        <w:br/>
      </w:r>
      <w:r w:rsidRPr="003D4732">
        <w:rPr>
          <w:color w:val="333333"/>
          <w:lang w:val="en-US"/>
        </w:rPr>
        <w:br/>
      </w:r>
      <w:proofErr w:type="spellStart"/>
      <w:r w:rsidRPr="003D4732">
        <w:rPr>
          <w:color w:val="A71D5D"/>
          <w:lang w:val="en-US"/>
        </w:rPr>
        <w:t>def</w:t>
      </w:r>
      <w:proofErr w:type="spellEnd"/>
      <w:r w:rsidRPr="003D4732">
        <w:rPr>
          <w:color w:val="A71D5D"/>
          <w:lang w:val="en-US"/>
        </w:rPr>
        <w:t xml:space="preserve"> </w:t>
      </w:r>
      <w:proofErr w:type="spellStart"/>
      <w:r w:rsidRPr="003D4732">
        <w:rPr>
          <w:color w:val="795DA3"/>
          <w:lang w:val="en-US"/>
        </w:rPr>
        <w:t>change_w_jk</w:t>
      </w:r>
      <w:proofErr w:type="spellEnd"/>
      <w:r w:rsidRPr="003D4732">
        <w:rPr>
          <w:color w:val="63A35C"/>
          <w:lang w:val="en-US"/>
        </w:rPr>
        <w:t>(</w:t>
      </w:r>
      <w:proofErr w:type="spellStart"/>
      <w:r w:rsidRPr="003D4732">
        <w:rPr>
          <w:color w:val="0086B3"/>
          <w:lang w:val="en-US"/>
        </w:rPr>
        <w:t>y_j</w:t>
      </w:r>
      <w:proofErr w:type="spellEnd"/>
      <w:r w:rsidRPr="003D4732">
        <w:rPr>
          <w:color w:val="63A35C"/>
          <w:lang w:val="en-US"/>
        </w:rPr>
        <w:t xml:space="preserve">, </w:t>
      </w:r>
      <w:proofErr w:type="spellStart"/>
      <w:r w:rsidRPr="003D4732">
        <w:rPr>
          <w:color w:val="0086B3"/>
          <w:lang w:val="en-US"/>
        </w:rPr>
        <w:t>y_k</w:t>
      </w:r>
      <w:proofErr w:type="spellEnd"/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mistake</w:t>
      </w:r>
      <w:r w:rsidRPr="003D4732">
        <w:rPr>
          <w:color w:val="63A35C"/>
          <w:lang w:val="en-US"/>
        </w:rPr>
        <w:t>)</w:t>
      </w:r>
      <w:r w:rsidRPr="003D4732">
        <w:rPr>
          <w:color w:val="A71D5D"/>
          <w:lang w:val="en-US"/>
        </w:rPr>
        <w:t>:</w:t>
      </w:r>
      <w:r w:rsidRPr="003D4732">
        <w:rPr>
          <w:color w:val="A71D5D"/>
          <w:lang w:val="en-US"/>
        </w:rPr>
        <w:br/>
        <w:t xml:space="preserve">   global </w:t>
      </w:r>
      <w:proofErr w:type="spellStart"/>
      <w:r w:rsidRPr="003D4732">
        <w:rPr>
          <w:color w:val="333333"/>
          <w:lang w:val="en-US"/>
        </w:rPr>
        <w:t>thresholdValue_k</w:t>
      </w:r>
      <w:proofErr w:type="spellEnd"/>
      <w:r w:rsidRPr="003D4732">
        <w:rPr>
          <w:color w:val="333333"/>
          <w:lang w:val="en-US"/>
        </w:rPr>
        <w:br/>
        <w:t xml:space="preserve">   </w:t>
      </w:r>
      <w:r w:rsidRPr="003D4732">
        <w:rPr>
          <w:color w:val="A71D5D"/>
          <w:lang w:val="en-US"/>
        </w:rPr>
        <w:t xml:space="preserve">for </w:t>
      </w:r>
      <w:r w:rsidRPr="003D4732">
        <w:rPr>
          <w:color w:val="333333"/>
          <w:lang w:val="en-US"/>
        </w:rPr>
        <w:t xml:space="preserve">j </w:t>
      </w:r>
      <w:r w:rsidRPr="003D4732">
        <w:rPr>
          <w:color w:val="A71D5D"/>
          <w:lang w:val="en-US"/>
        </w:rPr>
        <w:t xml:space="preserve">in </w:t>
      </w:r>
      <w:r w:rsidRPr="003D4732">
        <w:rPr>
          <w:color w:val="0086B3"/>
          <w:lang w:val="en-US"/>
        </w:rPr>
        <w:t>range</w:t>
      </w:r>
      <w:r w:rsidRPr="003D4732">
        <w:rPr>
          <w:color w:val="63A35C"/>
          <w:lang w:val="en-US"/>
        </w:rPr>
        <w:t>(</w:t>
      </w:r>
      <w:proofErr w:type="spellStart"/>
      <w:r w:rsidRPr="003D4732">
        <w:rPr>
          <w:color w:val="333333"/>
          <w:lang w:val="en-US"/>
        </w:rPr>
        <w:t>num_out</w:t>
      </w:r>
      <w:proofErr w:type="spellEnd"/>
      <w:r w:rsidRPr="003D4732">
        <w:rPr>
          <w:color w:val="63A35C"/>
          <w:lang w:val="en-US"/>
        </w:rPr>
        <w:t>)</w:t>
      </w:r>
      <w:r w:rsidRPr="003D4732">
        <w:rPr>
          <w:color w:val="A71D5D"/>
          <w:lang w:val="en-US"/>
        </w:rPr>
        <w:t>:</w:t>
      </w:r>
      <w:r w:rsidRPr="003D4732">
        <w:rPr>
          <w:color w:val="A71D5D"/>
          <w:lang w:val="en-US"/>
        </w:rPr>
        <w:br/>
        <w:t xml:space="preserve">      for </w:t>
      </w:r>
      <w:proofErr w:type="spellStart"/>
      <w:r w:rsidRPr="003D4732">
        <w:rPr>
          <w:color w:val="333333"/>
          <w:lang w:val="en-US"/>
        </w:rPr>
        <w:t>i</w:t>
      </w:r>
      <w:proofErr w:type="spellEnd"/>
      <w:r w:rsidRPr="003D4732">
        <w:rPr>
          <w:color w:val="333333"/>
          <w:lang w:val="en-US"/>
        </w:rPr>
        <w:t xml:space="preserve"> </w:t>
      </w:r>
      <w:r w:rsidRPr="003D4732">
        <w:rPr>
          <w:color w:val="A71D5D"/>
          <w:lang w:val="en-US"/>
        </w:rPr>
        <w:t xml:space="preserve">in </w:t>
      </w:r>
      <w:r w:rsidRPr="003D4732">
        <w:rPr>
          <w:color w:val="0086B3"/>
          <w:lang w:val="en-US"/>
        </w:rPr>
        <w:t>range</w:t>
      </w:r>
      <w:r w:rsidRPr="003D4732">
        <w:rPr>
          <w:color w:val="63A35C"/>
          <w:lang w:val="en-US"/>
        </w:rPr>
        <w:t>(</w:t>
      </w:r>
      <w:proofErr w:type="spellStart"/>
      <w:r w:rsidRPr="003D4732">
        <w:rPr>
          <w:color w:val="333333"/>
          <w:lang w:val="en-US"/>
        </w:rPr>
        <w:t>num_hid</w:t>
      </w:r>
      <w:proofErr w:type="spellEnd"/>
      <w:r w:rsidRPr="003D4732">
        <w:rPr>
          <w:color w:val="63A35C"/>
          <w:lang w:val="en-US"/>
        </w:rPr>
        <w:t>)</w:t>
      </w:r>
      <w:r w:rsidRPr="003D4732">
        <w:rPr>
          <w:color w:val="A71D5D"/>
          <w:lang w:val="en-US"/>
        </w:rPr>
        <w:t>:</w:t>
      </w:r>
      <w:r w:rsidRPr="003D4732">
        <w:rPr>
          <w:color w:val="A71D5D"/>
          <w:lang w:val="en-US"/>
        </w:rPr>
        <w:br/>
        <w:t xml:space="preserve">         </w:t>
      </w:r>
      <w:proofErr w:type="spellStart"/>
      <w:r w:rsidRPr="003D4732">
        <w:rPr>
          <w:color w:val="333333"/>
          <w:lang w:val="en-US"/>
        </w:rPr>
        <w:t>w_jk</w:t>
      </w:r>
      <w:proofErr w:type="spellEnd"/>
      <w:r w:rsidRPr="003D4732">
        <w:rPr>
          <w:color w:val="63A35C"/>
          <w:lang w:val="en-US"/>
        </w:rPr>
        <w:t>[</w:t>
      </w:r>
      <w:r w:rsidRPr="003D4732">
        <w:rPr>
          <w:color w:val="333333"/>
          <w:lang w:val="en-US"/>
        </w:rPr>
        <w:t>j</w:t>
      </w:r>
      <w:r w:rsidRPr="003D4732">
        <w:rPr>
          <w:color w:val="63A35C"/>
          <w:lang w:val="en-US"/>
        </w:rPr>
        <w:t>][</w:t>
      </w:r>
      <w:proofErr w:type="spellStart"/>
      <w:r w:rsidRPr="003D4732">
        <w:rPr>
          <w:color w:val="333333"/>
          <w:lang w:val="en-US"/>
        </w:rPr>
        <w:t>i</w:t>
      </w:r>
      <w:proofErr w:type="spellEnd"/>
      <w:r w:rsidRPr="003D4732">
        <w:rPr>
          <w:color w:val="63A35C"/>
          <w:lang w:val="en-US"/>
        </w:rPr>
        <w:t xml:space="preserve">] </w:t>
      </w:r>
      <w:r w:rsidRPr="003D4732">
        <w:rPr>
          <w:color w:val="A71D5D"/>
          <w:lang w:val="en-US"/>
        </w:rPr>
        <w:t xml:space="preserve">-= </w:t>
      </w:r>
      <w:r w:rsidRPr="003D4732">
        <w:rPr>
          <w:color w:val="333333"/>
          <w:lang w:val="en-US"/>
        </w:rPr>
        <w:t xml:space="preserve">step </w:t>
      </w:r>
      <w:r w:rsidRPr="003D4732">
        <w:rPr>
          <w:color w:val="A71D5D"/>
          <w:lang w:val="en-US"/>
        </w:rPr>
        <w:t xml:space="preserve">* </w:t>
      </w:r>
      <w:r w:rsidRPr="003D4732">
        <w:rPr>
          <w:color w:val="0086B3"/>
          <w:lang w:val="en-US"/>
        </w:rPr>
        <w:t>mistake</w:t>
      </w:r>
      <w:r w:rsidRPr="003D4732">
        <w:rPr>
          <w:color w:val="63A35C"/>
          <w:lang w:val="en-US"/>
        </w:rPr>
        <w:t>[</w:t>
      </w:r>
      <w:r w:rsidRPr="003D4732">
        <w:rPr>
          <w:color w:val="333333"/>
          <w:lang w:val="en-US"/>
        </w:rPr>
        <w:t>j</w:t>
      </w:r>
      <w:r w:rsidRPr="003D4732">
        <w:rPr>
          <w:color w:val="63A35C"/>
          <w:lang w:val="en-US"/>
        </w:rPr>
        <w:t xml:space="preserve">] </w:t>
      </w:r>
      <w:r w:rsidRPr="003D4732">
        <w:rPr>
          <w:color w:val="A71D5D"/>
          <w:lang w:val="en-US"/>
        </w:rPr>
        <w:t xml:space="preserve">* </w:t>
      </w:r>
      <w:proofErr w:type="spellStart"/>
      <w:r w:rsidRPr="003D4732">
        <w:rPr>
          <w:color w:val="0086B3"/>
          <w:lang w:val="en-US"/>
        </w:rPr>
        <w:t>y_k</w:t>
      </w:r>
      <w:proofErr w:type="spellEnd"/>
      <w:r w:rsidRPr="003D4732">
        <w:rPr>
          <w:color w:val="63A35C"/>
          <w:lang w:val="en-US"/>
        </w:rPr>
        <w:t>[</w:t>
      </w:r>
      <w:r w:rsidRPr="003D4732">
        <w:rPr>
          <w:color w:val="333333"/>
          <w:lang w:val="en-US"/>
        </w:rPr>
        <w:t>j</w:t>
      </w:r>
      <w:r w:rsidRPr="003D4732">
        <w:rPr>
          <w:color w:val="63A35C"/>
          <w:lang w:val="en-US"/>
        </w:rPr>
        <w:t xml:space="preserve">] </w:t>
      </w:r>
      <w:r w:rsidRPr="003D4732">
        <w:rPr>
          <w:color w:val="A71D5D"/>
          <w:lang w:val="en-US"/>
        </w:rPr>
        <w:t xml:space="preserve">* </w:t>
      </w:r>
      <w:r w:rsidRPr="003D4732">
        <w:rPr>
          <w:color w:val="63A35C"/>
          <w:lang w:val="en-US"/>
        </w:rPr>
        <w:t>(</w:t>
      </w:r>
      <w:r w:rsidRPr="003D4732">
        <w:rPr>
          <w:color w:val="0086B3"/>
          <w:lang w:val="en-US"/>
        </w:rPr>
        <w:t xml:space="preserve">1 </w:t>
      </w:r>
      <w:r w:rsidRPr="003D4732">
        <w:rPr>
          <w:color w:val="A71D5D"/>
          <w:lang w:val="en-US"/>
        </w:rPr>
        <w:t xml:space="preserve">- </w:t>
      </w:r>
      <w:proofErr w:type="spellStart"/>
      <w:r w:rsidRPr="003D4732">
        <w:rPr>
          <w:color w:val="0086B3"/>
          <w:lang w:val="en-US"/>
        </w:rPr>
        <w:t>y_k</w:t>
      </w:r>
      <w:proofErr w:type="spellEnd"/>
      <w:r w:rsidRPr="003D4732">
        <w:rPr>
          <w:color w:val="63A35C"/>
          <w:lang w:val="en-US"/>
        </w:rPr>
        <w:t>[</w:t>
      </w:r>
      <w:r w:rsidRPr="003D4732">
        <w:rPr>
          <w:color w:val="333333"/>
          <w:lang w:val="en-US"/>
        </w:rPr>
        <w:t>j</w:t>
      </w:r>
      <w:r w:rsidRPr="003D4732">
        <w:rPr>
          <w:color w:val="63A35C"/>
          <w:lang w:val="en-US"/>
        </w:rPr>
        <w:t xml:space="preserve">]) </w:t>
      </w:r>
      <w:r w:rsidRPr="003D4732">
        <w:rPr>
          <w:color w:val="A71D5D"/>
          <w:lang w:val="en-US"/>
        </w:rPr>
        <w:t xml:space="preserve">* </w:t>
      </w:r>
      <w:proofErr w:type="spellStart"/>
      <w:r w:rsidRPr="003D4732">
        <w:rPr>
          <w:color w:val="0086B3"/>
          <w:lang w:val="en-US"/>
        </w:rPr>
        <w:t>y_j</w:t>
      </w:r>
      <w:proofErr w:type="spellEnd"/>
      <w:r w:rsidRPr="003D4732">
        <w:rPr>
          <w:color w:val="63A35C"/>
          <w:lang w:val="en-US"/>
        </w:rPr>
        <w:t>[</w:t>
      </w:r>
      <w:proofErr w:type="spellStart"/>
      <w:r w:rsidRPr="003D4732">
        <w:rPr>
          <w:color w:val="333333"/>
          <w:lang w:val="en-US"/>
        </w:rPr>
        <w:t>i</w:t>
      </w:r>
      <w:proofErr w:type="spellEnd"/>
      <w:r w:rsidRPr="003D4732">
        <w:rPr>
          <w:color w:val="63A35C"/>
          <w:lang w:val="en-US"/>
        </w:rPr>
        <w:t>]</w:t>
      </w:r>
      <w:r w:rsidRPr="003D4732">
        <w:rPr>
          <w:color w:val="63A35C"/>
          <w:lang w:val="en-US"/>
        </w:rPr>
        <w:br/>
        <w:t xml:space="preserve">      </w:t>
      </w:r>
      <w:proofErr w:type="spellStart"/>
      <w:r w:rsidRPr="003D4732">
        <w:rPr>
          <w:color w:val="333333"/>
          <w:lang w:val="en-US"/>
        </w:rPr>
        <w:t>thresholdValue_k</w:t>
      </w:r>
      <w:proofErr w:type="spellEnd"/>
      <w:r w:rsidRPr="003D4732">
        <w:rPr>
          <w:color w:val="63A35C"/>
          <w:lang w:val="en-US"/>
        </w:rPr>
        <w:t>[</w:t>
      </w:r>
      <w:r w:rsidRPr="003D4732">
        <w:rPr>
          <w:color w:val="333333"/>
          <w:lang w:val="en-US"/>
        </w:rPr>
        <w:t>j</w:t>
      </w:r>
      <w:r w:rsidRPr="003D4732">
        <w:rPr>
          <w:color w:val="63A35C"/>
          <w:lang w:val="en-US"/>
        </w:rPr>
        <w:t xml:space="preserve">] </w:t>
      </w:r>
      <w:r w:rsidRPr="003D4732">
        <w:rPr>
          <w:color w:val="A71D5D"/>
          <w:lang w:val="en-US"/>
        </w:rPr>
        <w:t xml:space="preserve">+= </w:t>
      </w:r>
      <w:r w:rsidRPr="003D4732">
        <w:rPr>
          <w:color w:val="0086B3"/>
          <w:lang w:val="en-US"/>
        </w:rPr>
        <w:t>mistake</w:t>
      </w:r>
      <w:r w:rsidRPr="003D4732">
        <w:rPr>
          <w:color w:val="63A35C"/>
          <w:lang w:val="en-US"/>
        </w:rPr>
        <w:t>[</w:t>
      </w:r>
      <w:r w:rsidRPr="003D4732">
        <w:rPr>
          <w:color w:val="333333"/>
          <w:lang w:val="en-US"/>
        </w:rPr>
        <w:t>j</w:t>
      </w:r>
      <w:r w:rsidRPr="003D4732">
        <w:rPr>
          <w:color w:val="63A35C"/>
          <w:lang w:val="en-US"/>
        </w:rPr>
        <w:t xml:space="preserve">] </w:t>
      </w:r>
      <w:r w:rsidRPr="003D4732">
        <w:rPr>
          <w:color w:val="A71D5D"/>
          <w:lang w:val="en-US"/>
        </w:rPr>
        <w:t xml:space="preserve">* </w:t>
      </w:r>
      <w:r w:rsidRPr="003D4732">
        <w:rPr>
          <w:color w:val="333333"/>
          <w:lang w:val="en-US"/>
        </w:rPr>
        <w:t xml:space="preserve">step </w:t>
      </w:r>
      <w:r w:rsidRPr="003D4732">
        <w:rPr>
          <w:color w:val="A71D5D"/>
          <w:lang w:val="en-US"/>
        </w:rPr>
        <w:t xml:space="preserve">* </w:t>
      </w:r>
      <w:proofErr w:type="spellStart"/>
      <w:r w:rsidRPr="003D4732">
        <w:rPr>
          <w:color w:val="0086B3"/>
          <w:lang w:val="en-US"/>
        </w:rPr>
        <w:t>y_k</w:t>
      </w:r>
      <w:proofErr w:type="spellEnd"/>
      <w:r w:rsidRPr="003D4732">
        <w:rPr>
          <w:color w:val="63A35C"/>
          <w:lang w:val="en-US"/>
        </w:rPr>
        <w:t>[</w:t>
      </w:r>
      <w:r w:rsidRPr="003D4732">
        <w:rPr>
          <w:color w:val="333333"/>
          <w:lang w:val="en-US"/>
        </w:rPr>
        <w:t>j</w:t>
      </w:r>
      <w:r w:rsidRPr="003D4732">
        <w:rPr>
          <w:color w:val="63A35C"/>
          <w:lang w:val="en-US"/>
        </w:rPr>
        <w:t xml:space="preserve">] </w:t>
      </w:r>
      <w:r w:rsidRPr="003D4732">
        <w:rPr>
          <w:color w:val="A71D5D"/>
          <w:lang w:val="en-US"/>
        </w:rPr>
        <w:t xml:space="preserve">* </w:t>
      </w:r>
      <w:r w:rsidRPr="003D4732">
        <w:rPr>
          <w:color w:val="63A35C"/>
          <w:lang w:val="en-US"/>
        </w:rPr>
        <w:t>(</w:t>
      </w:r>
      <w:r w:rsidRPr="003D4732">
        <w:rPr>
          <w:color w:val="0086B3"/>
          <w:lang w:val="en-US"/>
        </w:rPr>
        <w:t xml:space="preserve">1 </w:t>
      </w:r>
      <w:r w:rsidRPr="003D4732">
        <w:rPr>
          <w:color w:val="A71D5D"/>
          <w:lang w:val="en-US"/>
        </w:rPr>
        <w:t xml:space="preserve">- </w:t>
      </w:r>
      <w:proofErr w:type="spellStart"/>
      <w:r w:rsidRPr="003D4732">
        <w:rPr>
          <w:color w:val="0086B3"/>
          <w:lang w:val="en-US"/>
        </w:rPr>
        <w:t>y_k</w:t>
      </w:r>
      <w:proofErr w:type="spellEnd"/>
      <w:r w:rsidRPr="003D4732">
        <w:rPr>
          <w:color w:val="63A35C"/>
          <w:lang w:val="en-US"/>
        </w:rPr>
        <w:t>[</w:t>
      </w:r>
      <w:r w:rsidRPr="003D4732">
        <w:rPr>
          <w:color w:val="333333"/>
          <w:lang w:val="en-US"/>
        </w:rPr>
        <w:t>j</w:t>
      </w:r>
      <w:r w:rsidRPr="003D4732">
        <w:rPr>
          <w:color w:val="63A35C"/>
          <w:lang w:val="en-US"/>
        </w:rPr>
        <w:t>])</w:t>
      </w:r>
      <w:r w:rsidRPr="003D4732">
        <w:rPr>
          <w:color w:val="63A35C"/>
          <w:lang w:val="en-US"/>
        </w:rPr>
        <w:br/>
      </w:r>
      <w:r w:rsidRPr="003D4732">
        <w:rPr>
          <w:color w:val="63A35C"/>
          <w:lang w:val="en-US"/>
        </w:rPr>
        <w:br/>
      </w:r>
      <w:r w:rsidRPr="003D4732">
        <w:rPr>
          <w:color w:val="63A35C"/>
          <w:lang w:val="en-US"/>
        </w:rPr>
        <w:br/>
      </w:r>
      <w:proofErr w:type="spellStart"/>
      <w:r w:rsidRPr="003D4732">
        <w:rPr>
          <w:color w:val="A71D5D"/>
          <w:lang w:val="en-US"/>
        </w:rPr>
        <w:t>def</w:t>
      </w:r>
      <w:proofErr w:type="spellEnd"/>
      <w:r w:rsidRPr="003D4732">
        <w:rPr>
          <w:color w:val="A71D5D"/>
          <w:lang w:val="en-US"/>
        </w:rPr>
        <w:t xml:space="preserve"> </w:t>
      </w:r>
      <w:proofErr w:type="spellStart"/>
      <w:r w:rsidRPr="003D4732">
        <w:rPr>
          <w:color w:val="795DA3"/>
          <w:lang w:val="en-US"/>
        </w:rPr>
        <w:t>change_w_ij</w:t>
      </w:r>
      <w:proofErr w:type="spellEnd"/>
      <w:r w:rsidRPr="003D4732">
        <w:rPr>
          <w:color w:val="63A35C"/>
          <w:lang w:val="en-US"/>
        </w:rPr>
        <w:t>(</w:t>
      </w:r>
      <w:proofErr w:type="spellStart"/>
      <w:r w:rsidRPr="003D4732">
        <w:rPr>
          <w:color w:val="0086B3"/>
          <w:lang w:val="en-US"/>
        </w:rPr>
        <w:t>y_j</w:t>
      </w:r>
      <w:proofErr w:type="spellEnd"/>
      <w:r w:rsidRPr="003D4732">
        <w:rPr>
          <w:color w:val="63A35C"/>
          <w:lang w:val="en-US"/>
        </w:rPr>
        <w:t xml:space="preserve">, </w:t>
      </w:r>
      <w:proofErr w:type="spellStart"/>
      <w:r w:rsidRPr="003D4732">
        <w:rPr>
          <w:color w:val="0086B3"/>
          <w:lang w:val="en-US"/>
        </w:rPr>
        <w:t>mistake_hid</w:t>
      </w:r>
      <w:proofErr w:type="spellEnd"/>
      <w:r w:rsidRPr="003D4732">
        <w:rPr>
          <w:color w:val="63A35C"/>
          <w:lang w:val="en-US"/>
        </w:rPr>
        <w:t xml:space="preserve">, </w:t>
      </w:r>
      <w:r w:rsidRPr="003D4732">
        <w:rPr>
          <w:color w:val="0086B3"/>
          <w:lang w:val="en-US"/>
        </w:rPr>
        <w:t>y</w:t>
      </w:r>
      <w:r w:rsidRPr="003D4732">
        <w:rPr>
          <w:color w:val="63A35C"/>
          <w:lang w:val="en-US"/>
        </w:rPr>
        <w:t>)</w:t>
      </w:r>
      <w:r w:rsidRPr="003D4732">
        <w:rPr>
          <w:color w:val="A71D5D"/>
          <w:lang w:val="en-US"/>
        </w:rPr>
        <w:t>:</w:t>
      </w:r>
      <w:r w:rsidRPr="003D4732">
        <w:rPr>
          <w:color w:val="A71D5D"/>
          <w:lang w:val="en-US"/>
        </w:rPr>
        <w:br/>
        <w:t xml:space="preserve">   for </w:t>
      </w:r>
      <w:r w:rsidRPr="003D4732">
        <w:rPr>
          <w:color w:val="333333"/>
          <w:lang w:val="en-US"/>
        </w:rPr>
        <w:t xml:space="preserve">j </w:t>
      </w:r>
      <w:r w:rsidRPr="003D4732">
        <w:rPr>
          <w:color w:val="A71D5D"/>
          <w:lang w:val="en-US"/>
        </w:rPr>
        <w:t xml:space="preserve">in </w:t>
      </w:r>
      <w:r w:rsidRPr="003D4732">
        <w:rPr>
          <w:color w:val="0086B3"/>
          <w:lang w:val="en-US"/>
        </w:rPr>
        <w:t>range</w:t>
      </w:r>
      <w:r w:rsidRPr="003D4732">
        <w:rPr>
          <w:color w:val="63A35C"/>
          <w:lang w:val="en-US"/>
        </w:rPr>
        <w:t>(</w:t>
      </w:r>
      <w:proofErr w:type="spellStart"/>
      <w:r w:rsidRPr="003D4732">
        <w:rPr>
          <w:color w:val="333333"/>
          <w:lang w:val="en-US"/>
        </w:rPr>
        <w:t>num_hid</w:t>
      </w:r>
      <w:proofErr w:type="spellEnd"/>
      <w:r w:rsidRPr="003D4732">
        <w:rPr>
          <w:color w:val="63A35C"/>
          <w:lang w:val="en-US"/>
        </w:rPr>
        <w:t>)</w:t>
      </w:r>
      <w:r w:rsidRPr="003D4732">
        <w:rPr>
          <w:color w:val="A71D5D"/>
          <w:lang w:val="en-US"/>
        </w:rPr>
        <w:t>:</w:t>
      </w:r>
      <w:r w:rsidRPr="003D4732">
        <w:rPr>
          <w:color w:val="A71D5D"/>
          <w:lang w:val="en-US"/>
        </w:rPr>
        <w:br/>
        <w:t xml:space="preserve">      for </w:t>
      </w:r>
      <w:proofErr w:type="spellStart"/>
      <w:r w:rsidRPr="003D4732">
        <w:rPr>
          <w:color w:val="333333"/>
          <w:lang w:val="en-US"/>
        </w:rPr>
        <w:t>i</w:t>
      </w:r>
      <w:proofErr w:type="spellEnd"/>
      <w:r w:rsidRPr="003D4732">
        <w:rPr>
          <w:color w:val="333333"/>
          <w:lang w:val="en-US"/>
        </w:rPr>
        <w:t xml:space="preserve"> </w:t>
      </w:r>
      <w:r w:rsidRPr="003D4732">
        <w:rPr>
          <w:color w:val="A71D5D"/>
          <w:lang w:val="en-US"/>
        </w:rPr>
        <w:t xml:space="preserve">in </w:t>
      </w:r>
      <w:r w:rsidRPr="003D4732">
        <w:rPr>
          <w:color w:val="0086B3"/>
          <w:lang w:val="en-US"/>
        </w:rPr>
        <w:t>range</w:t>
      </w:r>
      <w:r w:rsidRPr="003D4732">
        <w:rPr>
          <w:color w:val="63A35C"/>
          <w:lang w:val="en-US"/>
        </w:rPr>
        <w:t>(</w:t>
      </w:r>
      <w:proofErr w:type="spellStart"/>
      <w:r w:rsidRPr="003D4732">
        <w:rPr>
          <w:color w:val="333333"/>
          <w:lang w:val="en-US"/>
        </w:rPr>
        <w:t>num_in</w:t>
      </w:r>
      <w:proofErr w:type="spellEnd"/>
      <w:r w:rsidRPr="003D4732">
        <w:rPr>
          <w:color w:val="333333"/>
          <w:lang w:val="en-US"/>
        </w:rPr>
        <w:t xml:space="preserve"> </w:t>
      </w:r>
      <w:r w:rsidRPr="003D4732">
        <w:rPr>
          <w:color w:val="A71D5D"/>
          <w:lang w:val="en-US"/>
        </w:rPr>
        <w:t xml:space="preserve">-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>)</w:t>
      </w:r>
      <w:r w:rsidRPr="003D4732">
        <w:rPr>
          <w:color w:val="A71D5D"/>
          <w:lang w:val="en-US"/>
        </w:rPr>
        <w:t>:</w:t>
      </w:r>
      <w:r w:rsidRPr="003D4732">
        <w:rPr>
          <w:color w:val="A71D5D"/>
          <w:lang w:val="en-US"/>
        </w:rPr>
        <w:br/>
        <w:t xml:space="preserve">         </w:t>
      </w:r>
      <w:proofErr w:type="spellStart"/>
      <w:r w:rsidRPr="003D4732">
        <w:rPr>
          <w:color w:val="333333"/>
          <w:lang w:val="en-US"/>
        </w:rPr>
        <w:t>w_ij</w:t>
      </w:r>
      <w:proofErr w:type="spellEnd"/>
      <w:r w:rsidRPr="003D4732">
        <w:rPr>
          <w:color w:val="63A35C"/>
          <w:lang w:val="en-US"/>
        </w:rPr>
        <w:t>[</w:t>
      </w:r>
      <w:proofErr w:type="spellStart"/>
      <w:r w:rsidRPr="003D4732">
        <w:rPr>
          <w:color w:val="333333"/>
          <w:lang w:val="en-US"/>
        </w:rPr>
        <w:t>i</w:t>
      </w:r>
      <w:proofErr w:type="spellEnd"/>
      <w:r w:rsidRPr="003D4732">
        <w:rPr>
          <w:color w:val="63A35C"/>
          <w:lang w:val="en-US"/>
        </w:rPr>
        <w:t>][</w:t>
      </w:r>
      <w:r w:rsidRPr="003D4732">
        <w:rPr>
          <w:color w:val="333333"/>
          <w:lang w:val="en-US"/>
        </w:rPr>
        <w:t>j</w:t>
      </w:r>
      <w:r w:rsidRPr="003D4732">
        <w:rPr>
          <w:color w:val="63A35C"/>
          <w:lang w:val="en-US"/>
        </w:rPr>
        <w:t xml:space="preserve">] </w:t>
      </w:r>
      <w:r w:rsidRPr="003D4732">
        <w:rPr>
          <w:color w:val="A71D5D"/>
          <w:lang w:val="en-US"/>
        </w:rPr>
        <w:t xml:space="preserve">-= </w:t>
      </w:r>
      <w:r w:rsidRPr="003D4732">
        <w:rPr>
          <w:color w:val="333333"/>
          <w:lang w:val="en-US"/>
        </w:rPr>
        <w:t xml:space="preserve">step </w:t>
      </w:r>
      <w:r w:rsidRPr="003D4732">
        <w:rPr>
          <w:color w:val="A71D5D"/>
          <w:lang w:val="en-US"/>
        </w:rPr>
        <w:t xml:space="preserve">* </w:t>
      </w:r>
      <w:proofErr w:type="spellStart"/>
      <w:r w:rsidRPr="003D4732">
        <w:rPr>
          <w:color w:val="0086B3"/>
          <w:lang w:val="en-US"/>
        </w:rPr>
        <w:t>mistake_hid</w:t>
      </w:r>
      <w:proofErr w:type="spellEnd"/>
      <w:r w:rsidRPr="003D4732">
        <w:rPr>
          <w:color w:val="63A35C"/>
          <w:lang w:val="en-US"/>
        </w:rPr>
        <w:t>[</w:t>
      </w:r>
      <w:r w:rsidRPr="003D4732">
        <w:rPr>
          <w:color w:val="333333"/>
          <w:lang w:val="en-US"/>
        </w:rPr>
        <w:t>j</w:t>
      </w:r>
      <w:r w:rsidRPr="003D4732">
        <w:rPr>
          <w:color w:val="63A35C"/>
          <w:lang w:val="en-US"/>
        </w:rPr>
        <w:t xml:space="preserve">] </w:t>
      </w:r>
      <w:r w:rsidRPr="003D4732">
        <w:rPr>
          <w:color w:val="A71D5D"/>
          <w:lang w:val="en-US"/>
        </w:rPr>
        <w:t xml:space="preserve">* </w:t>
      </w:r>
      <w:r w:rsidRPr="003D4732">
        <w:rPr>
          <w:color w:val="0086B3"/>
          <w:lang w:val="en-US"/>
        </w:rPr>
        <w:t>y</w:t>
      </w:r>
      <w:r w:rsidRPr="003D4732">
        <w:rPr>
          <w:color w:val="63A35C"/>
          <w:lang w:val="en-US"/>
        </w:rPr>
        <w:t>[</w:t>
      </w:r>
      <w:proofErr w:type="spellStart"/>
      <w:r w:rsidRPr="003D4732">
        <w:rPr>
          <w:color w:val="333333"/>
          <w:lang w:val="en-US"/>
        </w:rPr>
        <w:t>i</w:t>
      </w:r>
      <w:proofErr w:type="spellEnd"/>
      <w:r w:rsidRPr="003D4732">
        <w:rPr>
          <w:color w:val="63A35C"/>
          <w:lang w:val="en-US"/>
        </w:rPr>
        <w:t xml:space="preserve">] </w:t>
      </w:r>
      <w:r w:rsidRPr="003D4732">
        <w:rPr>
          <w:color w:val="A71D5D"/>
          <w:lang w:val="en-US"/>
        </w:rPr>
        <w:t xml:space="preserve">* </w:t>
      </w:r>
      <w:proofErr w:type="spellStart"/>
      <w:r w:rsidRPr="003D4732">
        <w:rPr>
          <w:color w:val="0086B3"/>
          <w:lang w:val="en-US"/>
        </w:rPr>
        <w:t>y_j</w:t>
      </w:r>
      <w:proofErr w:type="spellEnd"/>
      <w:r w:rsidRPr="003D4732">
        <w:rPr>
          <w:color w:val="63A35C"/>
          <w:lang w:val="en-US"/>
        </w:rPr>
        <w:t>[</w:t>
      </w:r>
      <w:r w:rsidRPr="003D4732">
        <w:rPr>
          <w:color w:val="333333"/>
          <w:lang w:val="en-US"/>
        </w:rPr>
        <w:t>j</w:t>
      </w:r>
      <w:r w:rsidRPr="003D4732">
        <w:rPr>
          <w:color w:val="63A35C"/>
          <w:lang w:val="en-US"/>
        </w:rPr>
        <w:t xml:space="preserve">] </w:t>
      </w:r>
      <w:r w:rsidRPr="003D4732">
        <w:rPr>
          <w:color w:val="A71D5D"/>
          <w:lang w:val="en-US"/>
        </w:rPr>
        <w:t xml:space="preserve">* </w:t>
      </w:r>
      <w:r w:rsidRPr="003D4732">
        <w:rPr>
          <w:color w:val="63A35C"/>
          <w:lang w:val="en-US"/>
        </w:rPr>
        <w:t>(</w:t>
      </w:r>
      <w:r w:rsidRPr="003D4732">
        <w:rPr>
          <w:color w:val="0086B3"/>
          <w:lang w:val="en-US"/>
        </w:rPr>
        <w:t xml:space="preserve">1 </w:t>
      </w:r>
      <w:r w:rsidRPr="003D4732">
        <w:rPr>
          <w:color w:val="A71D5D"/>
          <w:lang w:val="en-US"/>
        </w:rPr>
        <w:t xml:space="preserve">- </w:t>
      </w:r>
      <w:proofErr w:type="spellStart"/>
      <w:r w:rsidRPr="003D4732">
        <w:rPr>
          <w:color w:val="0086B3"/>
          <w:lang w:val="en-US"/>
        </w:rPr>
        <w:t>y_j</w:t>
      </w:r>
      <w:proofErr w:type="spellEnd"/>
      <w:r w:rsidRPr="003D4732">
        <w:rPr>
          <w:color w:val="63A35C"/>
          <w:lang w:val="en-US"/>
        </w:rPr>
        <w:t>[</w:t>
      </w:r>
      <w:r w:rsidRPr="003D4732">
        <w:rPr>
          <w:color w:val="333333"/>
          <w:lang w:val="en-US"/>
        </w:rPr>
        <w:t>j</w:t>
      </w:r>
      <w:r w:rsidRPr="003D4732">
        <w:rPr>
          <w:color w:val="63A35C"/>
          <w:lang w:val="en-US"/>
        </w:rPr>
        <w:t>])</w:t>
      </w:r>
      <w:r w:rsidRPr="003D4732">
        <w:rPr>
          <w:color w:val="63A35C"/>
          <w:lang w:val="en-US"/>
        </w:rPr>
        <w:br/>
        <w:t xml:space="preserve">      </w:t>
      </w:r>
      <w:proofErr w:type="spellStart"/>
      <w:r w:rsidRPr="003D4732">
        <w:rPr>
          <w:color w:val="333333"/>
          <w:lang w:val="en-US"/>
        </w:rPr>
        <w:t>thresholdValue_j</w:t>
      </w:r>
      <w:proofErr w:type="spellEnd"/>
      <w:r w:rsidRPr="003D4732">
        <w:rPr>
          <w:color w:val="63A35C"/>
          <w:lang w:val="en-US"/>
        </w:rPr>
        <w:t>[</w:t>
      </w:r>
      <w:r w:rsidRPr="003D4732">
        <w:rPr>
          <w:color w:val="333333"/>
          <w:lang w:val="en-US"/>
        </w:rPr>
        <w:t>j</w:t>
      </w:r>
      <w:r w:rsidRPr="003D4732">
        <w:rPr>
          <w:color w:val="63A35C"/>
          <w:lang w:val="en-US"/>
        </w:rPr>
        <w:t xml:space="preserve">] </w:t>
      </w:r>
      <w:r w:rsidRPr="003D4732">
        <w:rPr>
          <w:color w:val="A71D5D"/>
          <w:lang w:val="en-US"/>
        </w:rPr>
        <w:t xml:space="preserve">+= </w:t>
      </w:r>
      <w:r w:rsidRPr="003D4732">
        <w:rPr>
          <w:color w:val="333333"/>
          <w:lang w:val="en-US"/>
        </w:rPr>
        <w:t xml:space="preserve">step </w:t>
      </w:r>
      <w:r w:rsidRPr="003D4732">
        <w:rPr>
          <w:color w:val="A71D5D"/>
          <w:lang w:val="en-US"/>
        </w:rPr>
        <w:t xml:space="preserve">* </w:t>
      </w:r>
      <w:proofErr w:type="spellStart"/>
      <w:r w:rsidRPr="003D4732">
        <w:rPr>
          <w:color w:val="0086B3"/>
          <w:lang w:val="en-US"/>
        </w:rPr>
        <w:t>mistake_hid</w:t>
      </w:r>
      <w:proofErr w:type="spellEnd"/>
      <w:r w:rsidRPr="003D4732">
        <w:rPr>
          <w:color w:val="63A35C"/>
          <w:lang w:val="en-US"/>
        </w:rPr>
        <w:t>[</w:t>
      </w:r>
      <w:r w:rsidRPr="003D4732">
        <w:rPr>
          <w:color w:val="333333"/>
          <w:lang w:val="en-US"/>
        </w:rPr>
        <w:t>j</w:t>
      </w:r>
      <w:r w:rsidRPr="003D4732">
        <w:rPr>
          <w:color w:val="63A35C"/>
          <w:lang w:val="en-US"/>
        </w:rPr>
        <w:t xml:space="preserve">] </w:t>
      </w:r>
      <w:r w:rsidRPr="003D4732">
        <w:rPr>
          <w:color w:val="A71D5D"/>
          <w:lang w:val="en-US"/>
        </w:rPr>
        <w:t xml:space="preserve">* </w:t>
      </w:r>
      <w:proofErr w:type="spellStart"/>
      <w:r w:rsidRPr="003D4732">
        <w:rPr>
          <w:color w:val="0086B3"/>
          <w:lang w:val="en-US"/>
        </w:rPr>
        <w:t>y_j</w:t>
      </w:r>
      <w:proofErr w:type="spellEnd"/>
      <w:r w:rsidRPr="003D4732">
        <w:rPr>
          <w:color w:val="63A35C"/>
          <w:lang w:val="en-US"/>
        </w:rPr>
        <w:t>[</w:t>
      </w:r>
      <w:r w:rsidRPr="003D4732">
        <w:rPr>
          <w:color w:val="333333"/>
          <w:lang w:val="en-US"/>
        </w:rPr>
        <w:t>j</w:t>
      </w:r>
      <w:r w:rsidRPr="003D4732">
        <w:rPr>
          <w:color w:val="63A35C"/>
          <w:lang w:val="en-US"/>
        </w:rPr>
        <w:t xml:space="preserve">] </w:t>
      </w:r>
      <w:r w:rsidRPr="003D4732">
        <w:rPr>
          <w:color w:val="A71D5D"/>
          <w:lang w:val="en-US"/>
        </w:rPr>
        <w:t xml:space="preserve">* </w:t>
      </w:r>
      <w:r w:rsidRPr="003D4732">
        <w:rPr>
          <w:color w:val="63A35C"/>
          <w:lang w:val="en-US"/>
        </w:rPr>
        <w:t>(</w:t>
      </w:r>
      <w:r w:rsidRPr="003D4732">
        <w:rPr>
          <w:color w:val="0086B3"/>
          <w:lang w:val="en-US"/>
        </w:rPr>
        <w:t xml:space="preserve">1 </w:t>
      </w:r>
      <w:r w:rsidRPr="003D4732">
        <w:rPr>
          <w:color w:val="A71D5D"/>
          <w:lang w:val="en-US"/>
        </w:rPr>
        <w:t xml:space="preserve">- </w:t>
      </w:r>
      <w:proofErr w:type="spellStart"/>
      <w:r w:rsidRPr="003D4732">
        <w:rPr>
          <w:color w:val="0086B3"/>
          <w:lang w:val="en-US"/>
        </w:rPr>
        <w:t>y_j</w:t>
      </w:r>
      <w:proofErr w:type="spellEnd"/>
      <w:r w:rsidRPr="003D4732">
        <w:rPr>
          <w:color w:val="63A35C"/>
          <w:lang w:val="en-US"/>
        </w:rPr>
        <w:t>[</w:t>
      </w:r>
      <w:r w:rsidRPr="003D4732">
        <w:rPr>
          <w:color w:val="333333"/>
          <w:lang w:val="en-US"/>
        </w:rPr>
        <w:t>j</w:t>
      </w:r>
      <w:r w:rsidRPr="003D4732">
        <w:rPr>
          <w:color w:val="63A35C"/>
          <w:lang w:val="en-US"/>
        </w:rPr>
        <w:t>])</w:t>
      </w:r>
      <w:r w:rsidRPr="003D4732">
        <w:rPr>
          <w:color w:val="63A35C"/>
          <w:lang w:val="en-US"/>
        </w:rPr>
        <w:br/>
      </w:r>
      <w:r w:rsidRPr="003D4732">
        <w:rPr>
          <w:color w:val="63A35C"/>
          <w:lang w:val="en-US"/>
        </w:rPr>
        <w:br/>
      </w:r>
      <w:r w:rsidRPr="003D4732">
        <w:rPr>
          <w:color w:val="A71D5D"/>
          <w:lang w:val="en-US"/>
        </w:rPr>
        <w:t xml:space="preserve">if </w:t>
      </w:r>
      <w:r w:rsidRPr="003D4732">
        <w:rPr>
          <w:color w:val="333333"/>
          <w:lang w:val="en-US"/>
        </w:rPr>
        <w:t xml:space="preserve">__name__ </w:t>
      </w:r>
      <w:r w:rsidRPr="003D4732">
        <w:rPr>
          <w:color w:val="A71D5D"/>
          <w:lang w:val="en-US"/>
        </w:rPr>
        <w:t xml:space="preserve">== </w:t>
      </w:r>
      <w:r w:rsidRPr="003D4732">
        <w:rPr>
          <w:color w:val="183691"/>
          <w:lang w:val="en-US"/>
        </w:rPr>
        <w:t>'__main__'</w:t>
      </w:r>
      <w:r w:rsidRPr="003D4732">
        <w:rPr>
          <w:color w:val="A71D5D"/>
          <w:lang w:val="en-US"/>
        </w:rPr>
        <w:t>:</w:t>
      </w:r>
      <w:r w:rsidRPr="003D4732">
        <w:rPr>
          <w:color w:val="A71D5D"/>
          <w:lang w:val="en-US"/>
        </w:rPr>
        <w:br/>
        <w:t xml:space="preserve">   </w:t>
      </w:r>
      <w:proofErr w:type="spellStart"/>
      <w:r w:rsidRPr="003D4732">
        <w:rPr>
          <w:color w:val="333333"/>
          <w:lang w:val="en-US"/>
        </w:rPr>
        <w:t>x_points</w:t>
      </w:r>
      <w:proofErr w:type="spellEnd"/>
      <w:r w:rsidRPr="003D4732">
        <w:rPr>
          <w:color w:val="63A35C"/>
          <w:lang w:val="en-US"/>
        </w:rPr>
        <w:t xml:space="preserve">, </w:t>
      </w:r>
      <w:proofErr w:type="spellStart"/>
      <w:r w:rsidRPr="003D4732">
        <w:rPr>
          <w:color w:val="333333"/>
          <w:lang w:val="en-US"/>
        </w:rPr>
        <w:t>y_points</w:t>
      </w:r>
      <w:proofErr w:type="spellEnd"/>
      <w:r w:rsidRPr="003D4732">
        <w:rPr>
          <w:color w:val="333333"/>
          <w:lang w:val="en-US"/>
        </w:rPr>
        <w:t xml:space="preserve"> </w:t>
      </w:r>
      <w:r w:rsidRPr="003D4732">
        <w:rPr>
          <w:color w:val="A71D5D"/>
          <w:lang w:val="en-US"/>
        </w:rPr>
        <w:t xml:space="preserve">= </w:t>
      </w:r>
      <w:r w:rsidRPr="003D4732">
        <w:rPr>
          <w:color w:val="63A35C"/>
          <w:lang w:val="en-US"/>
        </w:rPr>
        <w:t>[], []</w:t>
      </w:r>
      <w:r w:rsidRPr="003D4732">
        <w:rPr>
          <w:color w:val="63A35C"/>
          <w:lang w:val="en-US"/>
        </w:rPr>
        <w:br/>
        <w:t xml:space="preserve">   </w:t>
      </w:r>
      <w:r w:rsidRPr="003D4732">
        <w:rPr>
          <w:color w:val="333333"/>
          <w:lang w:val="en-US"/>
        </w:rPr>
        <w:t xml:space="preserve">mistakes </w:t>
      </w:r>
      <w:r w:rsidRPr="003D4732">
        <w:rPr>
          <w:color w:val="A71D5D"/>
          <w:lang w:val="en-US"/>
        </w:rPr>
        <w:t xml:space="preserve">= </w:t>
      </w:r>
      <w:r w:rsidRPr="003D4732">
        <w:rPr>
          <w:color w:val="63A35C"/>
          <w:lang w:val="en-US"/>
        </w:rPr>
        <w:t>[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] </w:t>
      </w:r>
      <w:r w:rsidRPr="003D4732">
        <w:rPr>
          <w:color w:val="A71D5D"/>
          <w:lang w:val="en-US"/>
        </w:rPr>
        <w:t xml:space="preserve">* </w:t>
      </w:r>
      <w:proofErr w:type="spellStart"/>
      <w:r w:rsidRPr="003D4732">
        <w:rPr>
          <w:color w:val="333333"/>
          <w:lang w:val="en-US"/>
        </w:rPr>
        <w:t>num_out</w:t>
      </w:r>
      <w:proofErr w:type="spellEnd"/>
      <w:r w:rsidRPr="003D4732">
        <w:rPr>
          <w:color w:val="333333"/>
          <w:lang w:val="en-US"/>
        </w:rPr>
        <w:br/>
        <w:t xml:space="preserve">   etalons </w:t>
      </w:r>
      <w:r w:rsidRPr="003D4732">
        <w:rPr>
          <w:color w:val="A71D5D"/>
          <w:lang w:val="en-US"/>
        </w:rPr>
        <w:t xml:space="preserve">= </w:t>
      </w:r>
      <w:r w:rsidRPr="003D4732">
        <w:rPr>
          <w:color w:val="63A35C"/>
          <w:lang w:val="en-US"/>
        </w:rPr>
        <w:t>[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] </w:t>
      </w:r>
      <w:r w:rsidRPr="003D4732">
        <w:rPr>
          <w:color w:val="A71D5D"/>
          <w:lang w:val="en-US"/>
        </w:rPr>
        <w:t xml:space="preserve">* </w:t>
      </w:r>
      <w:proofErr w:type="spellStart"/>
      <w:r w:rsidRPr="003D4732">
        <w:rPr>
          <w:color w:val="333333"/>
          <w:lang w:val="en-US"/>
        </w:rPr>
        <w:t>num_out</w:t>
      </w:r>
      <w:proofErr w:type="spellEnd"/>
      <w:r w:rsidRPr="003D4732">
        <w:rPr>
          <w:color w:val="333333"/>
          <w:lang w:val="en-US"/>
        </w:rPr>
        <w:br/>
        <w:t xml:space="preserve">   </w:t>
      </w:r>
      <w:proofErr w:type="spellStart"/>
      <w:r w:rsidRPr="003D4732">
        <w:rPr>
          <w:color w:val="333333"/>
          <w:lang w:val="en-US"/>
        </w:rPr>
        <w:t>mistake_hid</w:t>
      </w:r>
      <w:proofErr w:type="spellEnd"/>
      <w:r w:rsidRPr="003D4732">
        <w:rPr>
          <w:color w:val="333333"/>
          <w:lang w:val="en-US"/>
        </w:rPr>
        <w:t xml:space="preserve"> </w:t>
      </w:r>
      <w:r w:rsidRPr="003D4732">
        <w:rPr>
          <w:color w:val="A71D5D"/>
          <w:lang w:val="en-US"/>
        </w:rPr>
        <w:t xml:space="preserve">= </w:t>
      </w:r>
      <w:r w:rsidRPr="003D4732">
        <w:rPr>
          <w:color w:val="63A35C"/>
          <w:lang w:val="en-US"/>
        </w:rPr>
        <w:t>[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 xml:space="preserve">] </w:t>
      </w:r>
      <w:r w:rsidRPr="003D4732">
        <w:rPr>
          <w:color w:val="A71D5D"/>
          <w:lang w:val="en-US"/>
        </w:rPr>
        <w:t xml:space="preserve">* </w:t>
      </w:r>
      <w:proofErr w:type="spellStart"/>
      <w:r w:rsidRPr="003D4732">
        <w:rPr>
          <w:color w:val="333333"/>
          <w:lang w:val="en-US"/>
        </w:rPr>
        <w:t>num_hid</w:t>
      </w:r>
      <w:proofErr w:type="spellEnd"/>
      <w:r w:rsidRPr="003D4732">
        <w:rPr>
          <w:color w:val="333333"/>
          <w:lang w:val="en-US"/>
        </w:rPr>
        <w:br/>
        <w:t xml:space="preserve">   </w:t>
      </w:r>
      <w:proofErr w:type="spellStart"/>
      <w:r w:rsidRPr="003D4732">
        <w:rPr>
          <w:color w:val="333333"/>
          <w:lang w:val="en-US"/>
        </w:rPr>
        <w:t>iter</w:t>
      </w:r>
      <w:proofErr w:type="spellEnd"/>
      <w:r w:rsidRPr="003D4732">
        <w:rPr>
          <w:color w:val="333333"/>
          <w:lang w:val="en-US"/>
        </w:rPr>
        <w:t xml:space="preserve"> </w:t>
      </w:r>
      <w:r w:rsidRPr="003D4732">
        <w:rPr>
          <w:color w:val="A71D5D"/>
          <w:lang w:val="en-US"/>
        </w:rPr>
        <w:t xml:space="preserve">= </w:t>
      </w:r>
      <w:r w:rsidRPr="003D4732">
        <w:rPr>
          <w:color w:val="0086B3"/>
          <w:lang w:val="en-US"/>
        </w:rPr>
        <w:t>1</w:t>
      </w:r>
      <w:r w:rsidRPr="003D4732">
        <w:rPr>
          <w:color w:val="0086B3"/>
          <w:lang w:val="en-US"/>
        </w:rPr>
        <w:br/>
        <w:t xml:space="preserve">   </w:t>
      </w:r>
      <w:r w:rsidRPr="003D4732">
        <w:rPr>
          <w:color w:val="333333"/>
          <w:lang w:val="en-US"/>
        </w:rPr>
        <w:t xml:space="preserve">n </w:t>
      </w:r>
      <w:r w:rsidRPr="003D4732">
        <w:rPr>
          <w:color w:val="A71D5D"/>
          <w:lang w:val="en-US"/>
        </w:rPr>
        <w:t xml:space="preserve">= </w:t>
      </w:r>
      <w:r w:rsidRPr="003D4732">
        <w:rPr>
          <w:color w:val="0086B3"/>
          <w:lang w:val="en-US"/>
        </w:rPr>
        <w:t>0</w:t>
      </w:r>
      <w:r w:rsidRPr="003D4732">
        <w:rPr>
          <w:color w:val="0086B3"/>
          <w:lang w:val="en-US"/>
        </w:rPr>
        <w:br/>
        <w:t xml:space="preserve">   </w:t>
      </w:r>
      <w:r w:rsidRPr="003D4732">
        <w:rPr>
          <w:color w:val="A71D5D"/>
          <w:lang w:val="en-US"/>
        </w:rPr>
        <w:t>while True:</w:t>
      </w:r>
      <w:r w:rsidRPr="003D4732">
        <w:rPr>
          <w:color w:val="A71D5D"/>
          <w:lang w:val="en-US"/>
        </w:rPr>
        <w:br/>
        <w:t xml:space="preserve">      </w:t>
      </w:r>
      <w:r w:rsidRPr="003D4732">
        <w:rPr>
          <w:color w:val="333333"/>
          <w:lang w:val="en-US"/>
        </w:rPr>
        <w:t xml:space="preserve">error </w:t>
      </w:r>
      <w:r w:rsidRPr="003D4732">
        <w:rPr>
          <w:color w:val="A71D5D"/>
          <w:lang w:val="en-US"/>
        </w:rPr>
        <w:t xml:space="preserve">= </w:t>
      </w:r>
      <w:r w:rsidRPr="003D4732">
        <w:rPr>
          <w:color w:val="0086B3"/>
          <w:lang w:val="en-US"/>
        </w:rPr>
        <w:t>0</w:t>
      </w:r>
      <w:r w:rsidRPr="003D4732">
        <w:rPr>
          <w:color w:val="0086B3"/>
          <w:lang w:val="en-US"/>
        </w:rPr>
        <w:br/>
        <w:t xml:space="preserve">      </w:t>
      </w:r>
      <w:r w:rsidRPr="003D4732">
        <w:rPr>
          <w:color w:val="A71D5D"/>
          <w:lang w:val="en-US"/>
        </w:rPr>
        <w:t xml:space="preserve">for </w:t>
      </w:r>
      <w:r w:rsidRPr="003D4732">
        <w:rPr>
          <w:color w:val="333333"/>
          <w:lang w:val="en-US"/>
        </w:rPr>
        <w:t xml:space="preserve">N </w:t>
      </w:r>
      <w:r w:rsidRPr="003D4732">
        <w:rPr>
          <w:color w:val="A71D5D"/>
          <w:lang w:val="en-US"/>
        </w:rPr>
        <w:t xml:space="preserve">in </w:t>
      </w:r>
      <w:r w:rsidRPr="003D4732">
        <w:rPr>
          <w:color w:val="0086B3"/>
          <w:lang w:val="en-US"/>
        </w:rPr>
        <w:t>range</w:t>
      </w:r>
      <w:r w:rsidRPr="003D4732">
        <w:rPr>
          <w:color w:val="63A35C"/>
          <w:lang w:val="en-US"/>
        </w:rPr>
        <w:t>(</w:t>
      </w:r>
      <w:proofErr w:type="spellStart"/>
      <w:r w:rsidRPr="003D4732">
        <w:rPr>
          <w:color w:val="333333"/>
          <w:lang w:val="en-US"/>
        </w:rPr>
        <w:t>num_out</w:t>
      </w:r>
      <w:proofErr w:type="spellEnd"/>
      <w:r w:rsidRPr="003D4732">
        <w:rPr>
          <w:color w:val="63A35C"/>
          <w:lang w:val="en-US"/>
        </w:rPr>
        <w:t>)</w:t>
      </w:r>
      <w:r w:rsidRPr="003D4732">
        <w:rPr>
          <w:color w:val="A71D5D"/>
          <w:lang w:val="en-US"/>
        </w:rPr>
        <w:t>:</w:t>
      </w:r>
      <w:r w:rsidRPr="003D4732">
        <w:rPr>
          <w:color w:val="A71D5D"/>
          <w:lang w:val="en-US"/>
        </w:rPr>
        <w:br/>
        <w:t xml:space="preserve">         </w:t>
      </w:r>
      <w:r w:rsidRPr="003D4732">
        <w:rPr>
          <w:color w:val="333333"/>
          <w:lang w:val="en-US"/>
        </w:rPr>
        <w:t>y</w:t>
      </w:r>
      <w:r w:rsidRPr="003D4732">
        <w:rPr>
          <w:color w:val="63A35C"/>
          <w:lang w:val="en-US"/>
        </w:rPr>
        <w:t xml:space="preserve">, </w:t>
      </w:r>
      <w:proofErr w:type="spellStart"/>
      <w:r w:rsidRPr="003D4732">
        <w:rPr>
          <w:color w:val="333333"/>
          <w:lang w:val="en-US"/>
        </w:rPr>
        <w:t>y_j</w:t>
      </w:r>
      <w:proofErr w:type="spellEnd"/>
      <w:r w:rsidRPr="003D4732">
        <w:rPr>
          <w:color w:val="63A35C"/>
          <w:lang w:val="en-US"/>
        </w:rPr>
        <w:t xml:space="preserve">, </w:t>
      </w:r>
      <w:proofErr w:type="spellStart"/>
      <w:r w:rsidRPr="003D4732">
        <w:rPr>
          <w:color w:val="333333"/>
          <w:lang w:val="en-US"/>
        </w:rPr>
        <w:t>y_k</w:t>
      </w:r>
      <w:proofErr w:type="spellEnd"/>
      <w:r w:rsidRPr="003D4732">
        <w:rPr>
          <w:color w:val="333333"/>
          <w:lang w:val="en-US"/>
        </w:rPr>
        <w:t xml:space="preserve"> </w:t>
      </w:r>
      <w:r w:rsidRPr="003D4732">
        <w:rPr>
          <w:color w:val="A71D5D"/>
          <w:lang w:val="en-US"/>
        </w:rPr>
        <w:t xml:space="preserve">= </w:t>
      </w:r>
      <w:r w:rsidRPr="003D4732">
        <w:rPr>
          <w:color w:val="63A35C"/>
          <w:lang w:val="en-US"/>
        </w:rPr>
        <w:t>[], [], []</w:t>
      </w:r>
      <w:r w:rsidRPr="003D4732">
        <w:rPr>
          <w:color w:val="63A35C"/>
          <w:lang w:val="en-US"/>
        </w:rPr>
        <w:br/>
        <w:t xml:space="preserve">         </w:t>
      </w:r>
      <w:r w:rsidRPr="003D4732">
        <w:rPr>
          <w:color w:val="333333"/>
          <w:lang w:val="en-US"/>
        </w:rPr>
        <w:t>etalons</w:t>
      </w:r>
      <w:r w:rsidRPr="003D4732">
        <w:rPr>
          <w:color w:val="63A35C"/>
          <w:lang w:val="en-US"/>
        </w:rPr>
        <w:t>[</w:t>
      </w:r>
      <w:r w:rsidRPr="003D4732">
        <w:rPr>
          <w:color w:val="333333"/>
          <w:lang w:val="en-US"/>
        </w:rPr>
        <w:t>N</w:t>
      </w:r>
      <w:r w:rsidRPr="003D4732">
        <w:rPr>
          <w:color w:val="63A35C"/>
          <w:lang w:val="en-US"/>
        </w:rPr>
        <w:t xml:space="preserve">] </w:t>
      </w:r>
      <w:r w:rsidRPr="003D4732">
        <w:rPr>
          <w:color w:val="A71D5D"/>
          <w:lang w:val="en-US"/>
        </w:rPr>
        <w:t xml:space="preserve">= </w:t>
      </w:r>
      <w:r w:rsidRPr="003D4732">
        <w:rPr>
          <w:color w:val="0086B3"/>
          <w:lang w:val="en-US"/>
        </w:rPr>
        <w:t>1</w:t>
      </w:r>
      <w:r w:rsidRPr="003D4732">
        <w:rPr>
          <w:color w:val="0086B3"/>
          <w:lang w:val="en-US"/>
        </w:rPr>
        <w:br/>
        <w:t xml:space="preserve">         </w:t>
      </w:r>
      <w:r w:rsidRPr="003D4732">
        <w:rPr>
          <w:color w:val="A71D5D"/>
          <w:lang w:val="en-US"/>
        </w:rPr>
        <w:t xml:space="preserve">for </w:t>
      </w:r>
      <w:proofErr w:type="spellStart"/>
      <w:r w:rsidRPr="003D4732">
        <w:rPr>
          <w:color w:val="333333"/>
          <w:lang w:val="en-US"/>
        </w:rPr>
        <w:t>i</w:t>
      </w:r>
      <w:proofErr w:type="spellEnd"/>
      <w:r w:rsidRPr="003D4732">
        <w:rPr>
          <w:color w:val="333333"/>
          <w:lang w:val="en-US"/>
        </w:rPr>
        <w:t xml:space="preserve"> </w:t>
      </w:r>
      <w:r w:rsidRPr="003D4732">
        <w:rPr>
          <w:color w:val="A71D5D"/>
          <w:lang w:val="en-US"/>
        </w:rPr>
        <w:t xml:space="preserve">in </w:t>
      </w:r>
      <w:r w:rsidRPr="003D4732">
        <w:rPr>
          <w:color w:val="0086B3"/>
          <w:lang w:val="en-US"/>
        </w:rPr>
        <w:t>range</w:t>
      </w:r>
      <w:r w:rsidRPr="003D4732">
        <w:rPr>
          <w:color w:val="63A35C"/>
          <w:lang w:val="en-US"/>
        </w:rPr>
        <w:t>(</w:t>
      </w:r>
      <w:proofErr w:type="spellStart"/>
      <w:r w:rsidRPr="003D4732">
        <w:rPr>
          <w:color w:val="333333"/>
          <w:lang w:val="en-US"/>
        </w:rPr>
        <w:t>iter</w:t>
      </w:r>
      <w:proofErr w:type="spellEnd"/>
      <w:r w:rsidRPr="003D4732">
        <w:rPr>
          <w:color w:val="63A35C"/>
          <w:lang w:val="en-US"/>
        </w:rPr>
        <w:t>)</w:t>
      </w:r>
      <w:r w:rsidRPr="003D4732">
        <w:rPr>
          <w:color w:val="A71D5D"/>
          <w:lang w:val="en-US"/>
        </w:rPr>
        <w:t>:</w:t>
      </w:r>
      <w:r w:rsidRPr="003D4732">
        <w:rPr>
          <w:color w:val="A71D5D"/>
          <w:lang w:val="en-US"/>
        </w:rPr>
        <w:br/>
        <w:t xml:space="preserve">            </w:t>
      </w:r>
      <w:r w:rsidRPr="003D4732">
        <w:rPr>
          <w:color w:val="333333"/>
          <w:lang w:val="en-US"/>
        </w:rPr>
        <w:t xml:space="preserve">y </w:t>
      </w:r>
      <w:r w:rsidRPr="003D4732">
        <w:rPr>
          <w:color w:val="A71D5D"/>
          <w:lang w:val="en-US"/>
        </w:rPr>
        <w:t xml:space="preserve">= </w:t>
      </w:r>
      <w:r w:rsidRPr="003D4732">
        <w:rPr>
          <w:color w:val="333333"/>
          <w:lang w:val="en-US"/>
        </w:rPr>
        <w:t>Vector</w:t>
      </w:r>
      <w:r w:rsidRPr="003D4732">
        <w:rPr>
          <w:color w:val="63A35C"/>
          <w:lang w:val="en-US"/>
        </w:rPr>
        <w:t>[</w:t>
      </w:r>
      <w:r w:rsidRPr="003D4732">
        <w:rPr>
          <w:color w:val="333333"/>
          <w:lang w:val="en-US"/>
        </w:rPr>
        <w:t>N</w:t>
      </w:r>
      <w:r w:rsidRPr="003D4732">
        <w:rPr>
          <w:color w:val="63A35C"/>
          <w:lang w:val="en-US"/>
        </w:rPr>
        <w:t>]</w:t>
      </w:r>
      <w:r w:rsidRPr="003D4732">
        <w:rPr>
          <w:color w:val="63A35C"/>
          <w:lang w:val="en-US"/>
        </w:rPr>
        <w:br/>
        <w:t xml:space="preserve">            </w:t>
      </w:r>
      <w:proofErr w:type="spellStart"/>
      <w:r w:rsidRPr="003D4732">
        <w:rPr>
          <w:color w:val="333333"/>
          <w:lang w:val="en-US"/>
        </w:rPr>
        <w:t>y_j</w:t>
      </w:r>
      <w:proofErr w:type="spellEnd"/>
      <w:r w:rsidRPr="003D4732">
        <w:rPr>
          <w:color w:val="333333"/>
          <w:lang w:val="en-US"/>
        </w:rPr>
        <w:t xml:space="preserve"> </w:t>
      </w:r>
      <w:r w:rsidRPr="003D4732">
        <w:rPr>
          <w:color w:val="A71D5D"/>
          <w:lang w:val="en-US"/>
        </w:rPr>
        <w:t xml:space="preserve">= </w:t>
      </w:r>
      <w:proofErr w:type="spellStart"/>
      <w:r w:rsidRPr="003D4732">
        <w:rPr>
          <w:color w:val="0086B3"/>
          <w:lang w:val="en-US"/>
        </w:rPr>
        <w:t>hiddenLayer_Sj</w:t>
      </w:r>
      <w:proofErr w:type="spellEnd"/>
      <w:r w:rsidRPr="003D4732">
        <w:rPr>
          <w:color w:val="63A35C"/>
          <w:lang w:val="en-US"/>
        </w:rPr>
        <w:t>(</w:t>
      </w:r>
      <w:r w:rsidRPr="003D4732">
        <w:rPr>
          <w:color w:val="333333"/>
          <w:lang w:val="en-US"/>
        </w:rPr>
        <w:t>y</w:t>
      </w:r>
      <w:r w:rsidRPr="003D4732">
        <w:rPr>
          <w:color w:val="63A35C"/>
          <w:lang w:val="en-US"/>
        </w:rPr>
        <w:t>)</w:t>
      </w:r>
      <w:r w:rsidRPr="003D4732">
        <w:rPr>
          <w:color w:val="63A35C"/>
          <w:lang w:val="en-US"/>
        </w:rPr>
        <w:br/>
        <w:t xml:space="preserve">            </w:t>
      </w:r>
      <w:proofErr w:type="spellStart"/>
      <w:r w:rsidRPr="003D4732">
        <w:rPr>
          <w:color w:val="333333"/>
          <w:lang w:val="en-US"/>
        </w:rPr>
        <w:t>y_k</w:t>
      </w:r>
      <w:proofErr w:type="spellEnd"/>
      <w:r w:rsidRPr="003D4732">
        <w:rPr>
          <w:color w:val="333333"/>
          <w:lang w:val="en-US"/>
        </w:rPr>
        <w:t xml:space="preserve"> </w:t>
      </w:r>
      <w:r w:rsidRPr="003D4732">
        <w:rPr>
          <w:color w:val="A71D5D"/>
          <w:lang w:val="en-US"/>
        </w:rPr>
        <w:t xml:space="preserve">= </w:t>
      </w:r>
      <w:proofErr w:type="spellStart"/>
      <w:r w:rsidRPr="003D4732">
        <w:rPr>
          <w:color w:val="0086B3"/>
          <w:lang w:val="en-US"/>
        </w:rPr>
        <w:t>outputLayer_Sk</w:t>
      </w:r>
      <w:proofErr w:type="spellEnd"/>
      <w:r w:rsidRPr="003D4732">
        <w:rPr>
          <w:color w:val="63A35C"/>
          <w:lang w:val="en-US"/>
        </w:rPr>
        <w:t>(</w:t>
      </w:r>
      <w:proofErr w:type="spellStart"/>
      <w:r w:rsidRPr="003D4732">
        <w:rPr>
          <w:color w:val="333333"/>
          <w:lang w:val="en-US"/>
        </w:rPr>
        <w:t>y_j</w:t>
      </w:r>
      <w:proofErr w:type="spellEnd"/>
      <w:r w:rsidRPr="003D4732">
        <w:rPr>
          <w:color w:val="63A35C"/>
          <w:lang w:val="en-US"/>
        </w:rPr>
        <w:t>)</w:t>
      </w:r>
      <w:r w:rsidRPr="003D4732">
        <w:rPr>
          <w:color w:val="63A35C"/>
          <w:lang w:val="en-US"/>
        </w:rPr>
        <w:br/>
        <w:t xml:space="preserve">            </w:t>
      </w:r>
      <w:r w:rsidRPr="003D4732">
        <w:rPr>
          <w:color w:val="A71D5D"/>
          <w:lang w:val="en-US"/>
        </w:rPr>
        <w:t xml:space="preserve">for </w:t>
      </w:r>
      <w:proofErr w:type="spellStart"/>
      <w:r w:rsidRPr="003D4732">
        <w:rPr>
          <w:color w:val="333333"/>
          <w:lang w:val="en-US"/>
        </w:rPr>
        <w:t>i</w:t>
      </w:r>
      <w:proofErr w:type="spellEnd"/>
      <w:r w:rsidRPr="003D4732">
        <w:rPr>
          <w:color w:val="333333"/>
          <w:lang w:val="en-US"/>
        </w:rPr>
        <w:t xml:space="preserve"> </w:t>
      </w:r>
      <w:r w:rsidRPr="003D4732">
        <w:rPr>
          <w:color w:val="A71D5D"/>
          <w:lang w:val="en-US"/>
        </w:rPr>
        <w:t xml:space="preserve">in </w:t>
      </w:r>
      <w:r w:rsidRPr="003D4732">
        <w:rPr>
          <w:color w:val="0086B3"/>
          <w:lang w:val="en-US"/>
        </w:rPr>
        <w:t>range</w:t>
      </w:r>
      <w:r w:rsidRPr="003D4732">
        <w:rPr>
          <w:color w:val="63A35C"/>
          <w:lang w:val="en-US"/>
        </w:rPr>
        <w:t>(</w:t>
      </w:r>
      <w:proofErr w:type="spellStart"/>
      <w:r w:rsidRPr="003D4732">
        <w:rPr>
          <w:color w:val="333333"/>
          <w:lang w:val="en-US"/>
        </w:rPr>
        <w:t>num_out</w:t>
      </w:r>
      <w:proofErr w:type="spellEnd"/>
      <w:r w:rsidRPr="003D4732">
        <w:rPr>
          <w:color w:val="63A35C"/>
          <w:lang w:val="en-US"/>
        </w:rPr>
        <w:t>)</w:t>
      </w:r>
      <w:r w:rsidRPr="003D4732">
        <w:rPr>
          <w:color w:val="A71D5D"/>
          <w:lang w:val="en-US"/>
        </w:rPr>
        <w:t>:</w:t>
      </w:r>
      <w:r w:rsidRPr="003D4732">
        <w:rPr>
          <w:color w:val="A71D5D"/>
          <w:lang w:val="en-US"/>
        </w:rPr>
        <w:br/>
        <w:t xml:space="preserve">               </w:t>
      </w:r>
      <w:r w:rsidRPr="003D4732">
        <w:rPr>
          <w:color w:val="333333"/>
          <w:lang w:val="en-US"/>
        </w:rPr>
        <w:t>mistakes</w:t>
      </w:r>
      <w:r w:rsidRPr="003D4732">
        <w:rPr>
          <w:color w:val="63A35C"/>
          <w:lang w:val="en-US"/>
        </w:rPr>
        <w:t>[</w:t>
      </w:r>
      <w:proofErr w:type="spellStart"/>
      <w:r w:rsidRPr="003D4732">
        <w:rPr>
          <w:color w:val="333333"/>
          <w:lang w:val="en-US"/>
        </w:rPr>
        <w:t>i</w:t>
      </w:r>
      <w:proofErr w:type="spellEnd"/>
      <w:r w:rsidRPr="003D4732">
        <w:rPr>
          <w:color w:val="63A35C"/>
          <w:lang w:val="en-US"/>
        </w:rPr>
        <w:t xml:space="preserve">] </w:t>
      </w:r>
      <w:r w:rsidRPr="003D4732">
        <w:rPr>
          <w:color w:val="A71D5D"/>
          <w:lang w:val="en-US"/>
        </w:rPr>
        <w:t xml:space="preserve">= </w:t>
      </w:r>
      <w:proofErr w:type="spellStart"/>
      <w:r w:rsidRPr="003D4732">
        <w:rPr>
          <w:color w:val="333333"/>
          <w:lang w:val="en-US"/>
        </w:rPr>
        <w:t>y_k</w:t>
      </w:r>
      <w:proofErr w:type="spellEnd"/>
      <w:r w:rsidRPr="003D4732">
        <w:rPr>
          <w:color w:val="63A35C"/>
          <w:lang w:val="en-US"/>
        </w:rPr>
        <w:t>[</w:t>
      </w:r>
      <w:proofErr w:type="spellStart"/>
      <w:r w:rsidRPr="003D4732">
        <w:rPr>
          <w:color w:val="333333"/>
          <w:lang w:val="en-US"/>
        </w:rPr>
        <w:t>i</w:t>
      </w:r>
      <w:proofErr w:type="spellEnd"/>
      <w:r w:rsidRPr="003D4732">
        <w:rPr>
          <w:color w:val="63A35C"/>
          <w:lang w:val="en-US"/>
        </w:rPr>
        <w:t xml:space="preserve">] </w:t>
      </w:r>
      <w:r w:rsidRPr="003D4732">
        <w:rPr>
          <w:color w:val="A71D5D"/>
          <w:lang w:val="en-US"/>
        </w:rPr>
        <w:t xml:space="preserve">- </w:t>
      </w:r>
      <w:r w:rsidRPr="003D4732">
        <w:rPr>
          <w:color w:val="333333"/>
          <w:lang w:val="en-US"/>
        </w:rPr>
        <w:t>etalons</w:t>
      </w:r>
      <w:r w:rsidRPr="003D4732">
        <w:rPr>
          <w:color w:val="63A35C"/>
          <w:lang w:val="en-US"/>
        </w:rPr>
        <w:t>[</w:t>
      </w:r>
      <w:proofErr w:type="spellStart"/>
      <w:r w:rsidRPr="003D4732">
        <w:rPr>
          <w:color w:val="333333"/>
          <w:lang w:val="en-US"/>
        </w:rPr>
        <w:t>i</w:t>
      </w:r>
      <w:proofErr w:type="spellEnd"/>
      <w:r w:rsidRPr="003D4732">
        <w:rPr>
          <w:color w:val="63A35C"/>
          <w:lang w:val="en-US"/>
        </w:rPr>
        <w:t>]</w:t>
      </w:r>
      <w:r w:rsidRPr="003D4732">
        <w:rPr>
          <w:color w:val="63A35C"/>
          <w:lang w:val="en-US"/>
        </w:rPr>
        <w:br/>
        <w:t xml:space="preserve">            </w:t>
      </w:r>
      <w:r w:rsidRPr="003D4732">
        <w:rPr>
          <w:color w:val="A71D5D"/>
          <w:lang w:val="en-US"/>
        </w:rPr>
        <w:t xml:space="preserve">for </w:t>
      </w:r>
      <w:r w:rsidRPr="003D4732">
        <w:rPr>
          <w:color w:val="333333"/>
          <w:lang w:val="en-US"/>
        </w:rPr>
        <w:t xml:space="preserve">j </w:t>
      </w:r>
      <w:r w:rsidRPr="003D4732">
        <w:rPr>
          <w:color w:val="A71D5D"/>
          <w:lang w:val="en-US"/>
        </w:rPr>
        <w:t xml:space="preserve">in </w:t>
      </w:r>
      <w:r w:rsidRPr="003D4732">
        <w:rPr>
          <w:color w:val="0086B3"/>
          <w:lang w:val="en-US"/>
        </w:rPr>
        <w:t>range</w:t>
      </w:r>
      <w:r w:rsidRPr="003D4732">
        <w:rPr>
          <w:color w:val="63A35C"/>
          <w:lang w:val="en-US"/>
        </w:rPr>
        <w:t>(</w:t>
      </w:r>
      <w:proofErr w:type="spellStart"/>
      <w:r w:rsidRPr="003D4732">
        <w:rPr>
          <w:color w:val="333333"/>
          <w:lang w:val="en-US"/>
        </w:rPr>
        <w:t>num_hid</w:t>
      </w:r>
      <w:proofErr w:type="spellEnd"/>
      <w:r w:rsidRPr="003D4732">
        <w:rPr>
          <w:color w:val="63A35C"/>
          <w:lang w:val="en-US"/>
        </w:rPr>
        <w:t>)</w:t>
      </w:r>
      <w:r w:rsidRPr="003D4732">
        <w:rPr>
          <w:color w:val="A71D5D"/>
          <w:lang w:val="en-US"/>
        </w:rPr>
        <w:t>:</w:t>
      </w:r>
      <w:r w:rsidRPr="003D4732">
        <w:rPr>
          <w:color w:val="A71D5D"/>
          <w:lang w:val="en-US"/>
        </w:rPr>
        <w:br/>
        <w:t xml:space="preserve">               </w:t>
      </w:r>
      <w:proofErr w:type="spellStart"/>
      <w:r w:rsidRPr="003D4732">
        <w:rPr>
          <w:color w:val="A71D5D"/>
          <w:lang w:val="en-US"/>
        </w:rPr>
        <w:t xml:space="preserve">for </w:t>
      </w:r>
      <w:r w:rsidRPr="003D4732">
        <w:rPr>
          <w:color w:val="333333"/>
          <w:lang w:val="en-US"/>
        </w:rPr>
        <w:t>k</w:t>
      </w:r>
      <w:proofErr w:type="spellEnd"/>
      <w:r w:rsidRPr="003D4732">
        <w:rPr>
          <w:color w:val="333333"/>
          <w:lang w:val="en-US"/>
        </w:rPr>
        <w:t xml:space="preserve"> </w:t>
      </w:r>
      <w:r w:rsidRPr="003D4732">
        <w:rPr>
          <w:color w:val="A71D5D"/>
          <w:lang w:val="en-US"/>
        </w:rPr>
        <w:t xml:space="preserve">in </w:t>
      </w:r>
      <w:r w:rsidRPr="003D4732">
        <w:rPr>
          <w:color w:val="0086B3"/>
          <w:lang w:val="en-US"/>
        </w:rPr>
        <w:t>range</w:t>
      </w:r>
      <w:r w:rsidRPr="003D4732">
        <w:rPr>
          <w:color w:val="63A35C"/>
          <w:lang w:val="en-US"/>
        </w:rPr>
        <w:t>(</w:t>
      </w:r>
      <w:proofErr w:type="spellStart"/>
      <w:r w:rsidRPr="003D4732">
        <w:rPr>
          <w:color w:val="333333"/>
          <w:lang w:val="en-US"/>
        </w:rPr>
        <w:t>num_out</w:t>
      </w:r>
      <w:proofErr w:type="spellEnd"/>
      <w:r w:rsidRPr="003D4732">
        <w:rPr>
          <w:color w:val="63A35C"/>
          <w:lang w:val="en-US"/>
        </w:rPr>
        <w:t>)</w:t>
      </w:r>
      <w:r w:rsidRPr="003D4732">
        <w:rPr>
          <w:color w:val="A71D5D"/>
          <w:lang w:val="en-US"/>
        </w:rPr>
        <w:t>:</w:t>
      </w:r>
      <w:r w:rsidRPr="003D4732">
        <w:rPr>
          <w:color w:val="A71D5D"/>
          <w:lang w:val="en-US"/>
        </w:rPr>
        <w:br/>
        <w:t xml:space="preserve">                  </w:t>
      </w:r>
      <w:proofErr w:type="spellStart"/>
      <w:r w:rsidRPr="003D4732">
        <w:rPr>
          <w:color w:val="333333"/>
          <w:lang w:val="en-US"/>
        </w:rPr>
        <w:t>mistake_hid</w:t>
      </w:r>
      <w:proofErr w:type="spellEnd"/>
      <w:r w:rsidRPr="003D4732">
        <w:rPr>
          <w:color w:val="63A35C"/>
          <w:lang w:val="en-US"/>
        </w:rPr>
        <w:t>[</w:t>
      </w:r>
      <w:r w:rsidRPr="003D4732">
        <w:rPr>
          <w:color w:val="333333"/>
          <w:lang w:val="en-US"/>
        </w:rPr>
        <w:t>j</w:t>
      </w:r>
      <w:r w:rsidRPr="003D4732">
        <w:rPr>
          <w:color w:val="63A35C"/>
          <w:lang w:val="en-US"/>
        </w:rPr>
        <w:t xml:space="preserve">] </w:t>
      </w:r>
      <w:r w:rsidRPr="003D4732">
        <w:rPr>
          <w:color w:val="A71D5D"/>
          <w:lang w:val="en-US"/>
        </w:rPr>
        <w:t xml:space="preserve">+= </w:t>
      </w:r>
      <w:r w:rsidRPr="003D4732">
        <w:rPr>
          <w:color w:val="333333"/>
          <w:lang w:val="en-US"/>
        </w:rPr>
        <w:t>mistakes</w:t>
      </w:r>
      <w:r w:rsidRPr="003D4732">
        <w:rPr>
          <w:color w:val="63A35C"/>
          <w:lang w:val="en-US"/>
        </w:rPr>
        <w:t>[</w:t>
      </w:r>
      <w:r w:rsidRPr="003D4732">
        <w:rPr>
          <w:color w:val="333333"/>
          <w:lang w:val="en-US"/>
        </w:rPr>
        <w:t>k</w:t>
      </w:r>
      <w:r w:rsidRPr="003D4732">
        <w:rPr>
          <w:color w:val="63A35C"/>
          <w:lang w:val="en-US"/>
        </w:rPr>
        <w:t xml:space="preserve">] </w:t>
      </w:r>
      <w:r w:rsidRPr="003D4732">
        <w:rPr>
          <w:color w:val="A71D5D"/>
          <w:lang w:val="en-US"/>
        </w:rPr>
        <w:t xml:space="preserve">* </w:t>
      </w:r>
      <w:proofErr w:type="spellStart"/>
      <w:r w:rsidRPr="003D4732">
        <w:rPr>
          <w:color w:val="333333"/>
          <w:lang w:val="en-US"/>
        </w:rPr>
        <w:t>y_k</w:t>
      </w:r>
      <w:proofErr w:type="spellEnd"/>
      <w:r w:rsidRPr="003D4732">
        <w:rPr>
          <w:color w:val="63A35C"/>
          <w:lang w:val="en-US"/>
        </w:rPr>
        <w:t>[</w:t>
      </w:r>
      <w:r w:rsidRPr="003D4732">
        <w:rPr>
          <w:color w:val="333333"/>
          <w:lang w:val="en-US"/>
        </w:rPr>
        <w:t>k</w:t>
      </w:r>
      <w:r w:rsidRPr="003D4732">
        <w:rPr>
          <w:color w:val="63A35C"/>
          <w:lang w:val="en-US"/>
        </w:rPr>
        <w:t xml:space="preserve">] </w:t>
      </w:r>
      <w:r w:rsidRPr="003D4732">
        <w:rPr>
          <w:color w:val="A71D5D"/>
          <w:lang w:val="en-US"/>
        </w:rPr>
        <w:t xml:space="preserve">* </w:t>
      </w:r>
      <w:r w:rsidRPr="003D4732">
        <w:rPr>
          <w:color w:val="63A35C"/>
          <w:lang w:val="en-US"/>
        </w:rPr>
        <w:t>(</w:t>
      </w:r>
      <w:r w:rsidRPr="003D4732">
        <w:rPr>
          <w:color w:val="0086B3"/>
          <w:lang w:val="en-US"/>
        </w:rPr>
        <w:t xml:space="preserve">1 </w:t>
      </w:r>
      <w:r w:rsidRPr="003D4732">
        <w:rPr>
          <w:color w:val="A71D5D"/>
          <w:lang w:val="en-US"/>
        </w:rPr>
        <w:t xml:space="preserve">- </w:t>
      </w:r>
      <w:proofErr w:type="spellStart"/>
      <w:r w:rsidRPr="003D4732">
        <w:rPr>
          <w:color w:val="333333"/>
          <w:lang w:val="en-US"/>
        </w:rPr>
        <w:t>y_k</w:t>
      </w:r>
      <w:proofErr w:type="spellEnd"/>
      <w:r w:rsidRPr="003D4732">
        <w:rPr>
          <w:color w:val="63A35C"/>
          <w:lang w:val="en-US"/>
        </w:rPr>
        <w:t>[</w:t>
      </w:r>
      <w:r w:rsidRPr="003D4732">
        <w:rPr>
          <w:color w:val="333333"/>
          <w:lang w:val="en-US"/>
        </w:rPr>
        <w:t>k</w:t>
      </w:r>
      <w:r w:rsidRPr="003D4732">
        <w:rPr>
          <w:color w:val="63A35C"/>
          <w:lang w:val="en-US"/>
        </w:rPr>
        <w:t xml:space="preserve">]) </w:t>
      </w:r>
      <w:r w:rsidRPr="003D4732">
        <w:rPr>
          <w:color w:val="A71D5D"/>
          <w:lang w:val="en-US"/>
        </w:rPr>
        <w:t xml:space="preserve">* </w:t>
      </w:r>
      <w:proofErr w:type="spellStart"/>
      <w:r w:rsidRPr="003D4732">
        <w:rPr>
          <w:color w:val="333333"/>
          <w:lang w:val="en-US"/>
        </w:rPr>
        <w:t>w_jk</w:t>
      </w:r>
      <w:proofErr w:type="spellEnd"/>
      <w:r w:rsidRPr="003D4732">
        <w:rPr>
          <w:color w:val="63A35C"/>
          <w:lang w:val="en-US"/>
        </w:rPr>
        <w:t>[</w:t>
      </w:r>
      <w:r w:rsidRPr="003D4732">
        <w:rPr>
          <w:color w:val="333333"/>
          <w:lang w:val="en-US"/>
        </w:rPr>
        <w:t>k</w:t>
      </w:r>
      <w:r w:rsidRPr="003D4732">
        <w:rPr>
          <w:color w:val="63A35C"/>
          <w:lang w:val="en-US"/>
        </w:rPr>
        <w:t>][</w:t>
      </w:r>
      <w:r w:rsidRPr="003D4732">
        <w:rPr>
          <w:color w:val="333333"/>
          <w:lang w:val="en-US"/>
        </w:rPr>
        <w:t>j</w:t>
      </w:r>
      <w:r w:rsidRPr="003D4732">
        <w:rPr>
          <w:color w:val="63A35C"/>
          <w:lang w:val="en-US"/>
        </w:rPr>
        <w:t>]</w:t>
      </w:r>
      <w:r w:rsidRPr="003D4732">
        <w:rPr>
          <w:color w:val="63A35C"/>
          <w:lang w:val="en-US"/>
        </w:rPr>
        <w:br/>
        <w:t xml:space="preserve">            </w:t>
      </w:r>
      <w:proofErr w:type="spellStart"/>
      <w:r w:rsidRPr="003D4732">
        <w:rPr>
          <w:color w:val="0086B3"/>
          <w:lang w:val="en-US"/>
        </w:rPr>
        <w:t>change_w_jk</w:t>
      </w:r>
      <w:proofErr w:type="spellEnd"/>
      <w:r w:rsidRPr="003D4732">
        <w:rPr>
          <w:color w:val="63A35C"/>
          <w:lang w:val="en-US"/>
        </w:rPr>
        <w:t>(</w:t>
      </w:r>
      <w:proofErr w:type="spellStart"/>
      <w:r w:rsidRPr="003D4732">
        <w:rPr>
          <w:color w:val="333333"/>
          <w:lang w:val="en-US"/>
        </w:rPr>
        <w:t>y_j</w:t>
      </w:r>
      <w:proofErr w:type="spellEnd"/>
      <w:r w:rsidRPr="003D4732">
        <w:rPr>
          <w:color w:val="63A35C"/>
          <w:lang w:val="en-US"/>
        </w:rPr>
        <w:t xml:space="preserve">, </w:t>
      </w:r>
      <w:proofErr w:type="spellStart"/>
      <w:r w:rsidRPr="003D4732">
        <w:rPr>
          <w:color w:val="333333"/>
          <w:lang w:val="en-US"/>
        </w:rPr>
        <w:t>y_k</w:t>
      </w:r>
      <w:proofErr w:type="spellEnd"/>
      <w:r w:rsidRPr="003D4732">
        <w:rPr>
          <w:color w:val="63A35C"/>
          <w:lang w:val="en-US"/>
        </w:rPr>
        <w:t xml:space="preserve">, </w:t>
      </w:r>
      <w:r w:rsidRPr="003D4732">
        <w:rPr>
          <w:color w:val="333333"/>
          <w:lang w:val="en-US"/>
        </w:rPr>
        <w:t>mistakes</w:t>
      </w:r>
      <w:r w:rsidRPr="003D4732">
        <w:rPr>
          <w:color w:val="63A35C"/>
          <w:lang w:val="en-US"/>
        </w:rPr>
        <w:t>)</w:t>
      </w:r>
      <w:r w:rsidRPr="003D4732">
        <w:rPr>
          <w:color w:val="63A35C"/>
          <w:lang w:val="en-US"/>
        </w:rPr>
        <w:br/>
        <w:t xml:space="preserve">            </w:t>
      </w:r>
      <w:proofErr w:type="spellStart"/>
      <w:r w:rsidRPr="003D4732">
        <w:rPr>
          <w:color w:val="0086B3"/>
          <w:lang w:val="en-US"/>
        </w:rPr>
        <w:t>change_w_ij</w:t>
      </w:r>
      <w:proofErr w:type="spellEnd"/>
      <w:r w:rsidRPr="003D4732">
        <w:rPr>
          <w:color w:val="63A35C"/>
          <w:lang w:val="en-US"/>
        </w:rPr>
        <w:t>(</w:t>
      </w:r>
      <w:proofErr w:type="spellStart"/>
      <w:r w:rsidRPr="003D4732">
        <w:rPr>
          <w:color w:val="333333"/>
          <w:lang w:val="en-US"/>
        </w:rPr>
        <w:t>y_j</w:t>
      </w:r>
      <w:proofErr w:type="spellEnd"/>
      <w:r w:rsidRPr="003D4732">
        <w:rPr>
          <w:color w:val="63A35C"/>
          <w:lang w:val="en-US"/>
        </w:rPr>
        <w:t xml:space="preserve">, </w:t>
      </w:r>
      <w:proofErr w:type="spellStart"/>
      <w:r w:rsidRPr="003D4732">
        <w:rPr>
          <w:color w:val="333333"/>
          <w:lang w:val="en-US"/>
        </w:rPr>
        <w:t>mistake_hid</w:t>
      </w:r>
      <w:proofErr w:type="spellEnd"/>
      <w:r w:rsidRPr="003D4732">
        <w:rPr>
          <w:color w:val="63A35C"/>
          <w:lang w:val="en-US"/>
        </w:rPr>
        <w:t xml:space="preserve">, </w:t>
      </w:r>
      <w:r w:rsidRPr="003D4732">
        <w:rPr>
          <w:color w:val="333333"/>
          <w:lang w:val="en-US"/>
        </w:rPr>
        <w:t>y</w:t>
      </w:r>
      <w:r w:rsidRPr="003D4732">
        <w:rPr>
          <w:color w:val="63A35C"/>
          <w:lang w:val="en-US"/>
        </w:rPr>
        <w:t>)</w:t>
      </w:r>
      <w:r w:rsidRPr="003D4732">
        <w:rPr>
          <w:color w:val="63A35C"/>
          <w:lang w:val="en-US"/>
        </w:rPr>
        <w:br/>
        <w:t xml:space="preserve">            </w:t>
      </w:r>
      <w:r w:rsidRPr="003D4732">
        <w:rPr>
          <w:color w:val="333333"/>
          <w:lang w:val="en-US"/>
        </w:rPr>
        <w:t xml:space="preserve">error </w:t>
      </w:r>
      <w:r w:rsidRPr="003D4732">
        <w:rPr>
          <w:color w:val="A71D5D"/>
          <w:lang w:val="en-US"/>
        </w:rPr>
        <w:t xml:space="preserve">+= </w:t>
      </w:r>
      <w:r w:rsidRPr="003D4732">
        <w:rPr>
          <w:color w:val="333333"/>
          <w:lang w:val="en-US"/>
        </w:rPr>
        <w:t>mistakes</w:t>
      </w:r>
      <w:r w:rsidRPr="003D4732">
        <w:rPr>
          <w:color w:val="63A35C"/>
          <w:lang w:val="en-US"/>
        </w:rPr>
        <w:t>[</w:t>
      </w:r>
      <w:r w:rsidRPr="003D4732">
        <w:rPr>
          <w:color w:val="333333"/>
          <w:lang w:val="en-US"/>
        </w:rPr>
        <w:t>N</w:t>
      </w:r>
      <w:r w:rsidRPr="003D4732">
        <w:rPr>
          <w:color w:val="63A35C"/>
          <w:lang w:val="en-US"/>
        </w:rPr>
        <w:t xml:space="preserve">] </w:t>
      </w:r>
      <w:r w:rsidRPr="003D4732">
        <w:rPr>
          <w:color w:val="A71D5D"/>
          <w:lang w:val="en-US"/>
        </w:rPr>
        <w:t xml:space="preserve">** </w:t>
      </w:r>
      <w:r w:rsidRPr="003D4732">
        <w:rPr>
          <w:color w:val="0086B3"/>
          <w:lang w:val="en-US"/>
        </w:rPr>
        <w:t>2</w:t>
      </w:r>
      <w:r w:rsidRPr="003D4732">
        <w:rPr>
          <w:color w:val="0086B3"/>
          <w:lang w:val="en-US"/>
        </w:rPr>
        <w:br/>
        <w:t xml:space="preserve">      </w:t>
      </w:r>
      <w:r w:rsidRPr="003D4732">
        <w:rPr>
          <w:color w:val="333333"/>
          <w:lang w:val="en-US"/>
        </w:rPr>
        <w:t xml:space="preserve">error </w:t>
      </w:r>
      <w:r w:rsidRPr="003D4732">
        <w:rPr>
          <w:color w:val="A71D5D"/>
          <w:lang w:val="en-US"/>
        </w:rPr>
        <w:t xml:space="preserve">/= </w:t>
      </w:r>
      <w:r w:rsidRPr="003D4732">
        <w:rPr>
          <w:color w:val="0086B3"/>
          <w:lang w:val="en-US"/>
        </w:rPr>
        <w:t>2</w:t>
      </w:r>
      <w:r w:rsidRPr="003D4732">
        <w:rPr>
          <w:color w:val="0086B3"/>
          <w:lang w:val="en-US"/>
        </w:rPr>
        <w:br/>
        <w:t xml:space="preserve">      </w:t>
      </w:r>
      <w:proofErr w:type="spellStart"/>
      <w:r w:rsidRPr="003D4732">
        <w:rPr>
          <w:color w:val="333333"/>
          <w:lang w:val="en-US"/>
        </w:rPr>
        <w:t>y_points</w:t>
      </w:r>
      <w:r w:rsidRPr="003D4732">
        <w:rPr>
          <w:color w:val="63A35C"/>
          <w:lang w:val="en-US"/>
        </w:rPr>
        <w:t>.</w:t>
      </w:r>
      <w:r w:rsidRPr="003D4732">
        <w:rPr>
          <w:color w:val="0086B3"/>
          <w:lang w:val="en-US"/>
        </w:rPr>
        <w:t>append</w:t>
      </w:r>
      <w:proofErr w:type="spellEnd"/>
      <w:r w:rsidRPr="003D4732">
        <w:rPr>
          <w:color w:val="63A35C"/>
          <w:lang w:val="en-US"/>
        </w:rPr>
        <w:t>(</w:t>
      </w:r>
      <w:r w:rsidRPr="003D4732">
        <w:rPr>
          <w:color w:val="333333"/>
          <w:lang w:val="en-US"/>
        </w:rPr>
        <w:t>error</w:t>
      </w:r>
      <w:r w:rsidRPr="003D4732">
        <w:rPr>
          <w:color w:val="63A35C"/>
          <w:lang w:val="en-US"/>
        </w:rPr>
        <w:t>)</w:t>
      </w:r>
      <w:r w:rsidRPr="003D4732">
        <w:rPr>
          <w:color w:val="63A35C"/>
          <w:lang w:val="en-US"/>
        </w:rPr>
        <w:br/>
        <w:t xml:space="preserve">      </w:t>
      </w:r>
      <w:proofErr w:type="spellStart"/>
      <w:r w:rsidRPr="003D4732">
        <w:rPr>
          <w:color w:val="333333"/>
          <w:lang w:val="en-US"/>
        </w:rPr>
        <w:t>x_points</w:t>
      </w:r>
      <w:r w:rsidRPr="003D4732">
        <w:rPr>
          <w:color w:val="63A35C"/>
          <w:lang w:val="en-US"/>
        </w:rPr>
        <w:t>.</w:t>
      </w:r>
      <w:r w:rsidRPr="003D4732">
        <w:rPr>
          <w:color w:val="0086B3"/>
          <w:lang w:val="en-US"/>
        </w:rPr>
        <w:t>append</w:t>
      </w:r>
      <w:proofErr w:type="spellEnd"/>
      <w:r w:rsidRPr="003D4732">
        <w:rPr>
          <w:color w:val="63A35C"/>
          <w:lang w:val="en-US"/>
        </w:rPr>
        <w:t>(</w:t>
      </w:r>
      <w:r w:rsidRPr="003D4732">
        <w:rPr>
          <w:color w:val="333333"/>
          <w:lang w:val="en-US"/>
        </w:rPr>
        <w:t>n</w:t>
      </w:r>
      <w:r w:rsidRPr="003D4732">
        <w:rPr>
          <w:color w:val="63A35C"/>
          <w:lang w:val="en-US"/>
        </w:rPr>
        <w:t>)</w:t>
      </w:r>
      <w:r w:rsidRPr="003D4732">
        <w:rPr>
          <w:color w:val="63A35C"/>
          <w:lang w:val="en-US"/>
        </w:rPr>
        <w:br/>
      </w:r>
      <w:r w:rsidRPr="003D4732">
        <w:rPr>
          <w:color w:val="63A35C"/>
          <w:lang w:val="en-US"/>
        </w:rPr>
        <w:br/>
        <w:t xml:space="preserve">      </w:t>
      </w:r>
      <w:r w:rsidRPr="003D4732">
        <w:rPr>
          <w:color w:val="A71D5D"/>
          <w:lang w:val="en-US"/>
        </w:rPr>
        <w:t xml:space="preserve">if </w:t>
      </w:r>
      <w:r w:rsidRPr="003D4732">
        <w:rPr>
          <w:color w:val="0086B3"/>
          <w:lang w:val="en-US"/>
        </w:rPr>
        <w:t>abs</w:t>
      </w:r>
      <w:r w:rsidRPr="003D4732">
        <w:rPr>
          <w:color w:val="63A35C"/>
          <w:lang w:val="en-US"/>
        </w:rPr>
        <w:t>(</w:t>
      </w:r>
      <w:r w:rsidRPr="003D4732">
        <w:rPr>
          <w:color w:val="333333"/>
          <w:lang w:val="en-US"/>
        </w:rPr>
        <w:t>error</w:t>
      </w:r>
      <w:r w:rsidRPr="003D4732">
        <w:rPr>
          <w:color w:val="63A35C"/>
          <w:lang w:val="en-US"/>
        </w:rPr>
        <w:t xml:space="preserve">) </w:t>
      </w:r>
      <w:r w:rsidRPr="003D4732">
        <w:rPr>
          <w:color w:val="A71D5D"/>
          <w:lang w:val="en-US"/>
        </w:rPr>
        <w:t xml:space="preserve">&lt; </w:t>
      </w:r>
      <w:proofErr w:type="spellStart"/>
      <w:r w:rsidRPr="003D4732">
        <w:rPr>
          <w:color w:val="333333"/>
          <w:lang w:val="en-US"/>
        </w:rPr>
        <w:t>mistake_min</w:t>
      </w:r>
      <w:proofErr w:type="spellEnd"/>
      <w:r w:rsidRPr="003D4732">
        <w:rPr>
          <w:color w:val="A71D5D"/>
          <w:lang w:val="en-US"/>
        </w:rPr>
        <w:t>:</w:t>
      </w:r>
      <w:r w:rsidRPr="003D4732">
        <w:rPr>
          <w:color w:val="A71D5D"/>
          <w:lang w:val="en-US"/>
        </w:rPr>
        <w:br/>
        <w:t xml:space="preserve">         </w:t>
      </w:r>
      <w:r w:rsidRPr="003D4732">
        <w:rPr>
          <w:color w:val="0086B3"/>
          <w:lang w:val="en-US"/>
        </w:rPr>
        <w:t>print</w:t>
      </w:r>
      <w:r w:rsidRPr="003D4732">
        <w:rPr>
          <w:color w:val="63A35C"/>
          <w:lang w:val="en-US"/>
        </w:rPr>
        <w:t>(</w:t>
      </w:r>
      <w:r w:rsidRPr="003D4732">
        <w:rPr>
          <w:color w:val="183691"/>
          <w:lang w:val="en-US"/>
        </w:rPr>
        <w:t>"</w:t>
      </w:r>
      <w:proofErr w:type="spellStart"/>
      <w:r w:rsidRPr="003D4732">
        <w:rPr>
          <w:color w:val="183691"/>
          <w:lang w:val="en-US"/>
        </w:rPr>
        <w:t>finaly</w:t>
      </w:r>
      <w:proofErr w:type="spellEnd"/>
      <w:r w:rsidRPr="003D4732">
        <w:rPr>
          <w:color w:val="183691"/>
          <w:lang w:val="en-US"/>
        </w:rPr>
        <w:t>: "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333333"/>
          <w:lang w:val="en-US"/>
        </w:rPr>
        <w:t>error</w:t>
      </w:r>
      <w:r w:rsidRPr="003D4732">
        <w:rPr>
          <w:color w:val="63A35C"/>
          <w:lang w:val="en-US"/>
        </w:rPr>
        <w:t>)</w:t>
      </w:r>
      <w:r w:rsidRPr="003D4732">
        <w:rPr>
          <w:color w:val="63A35C"/>
          <w:lang w:val="en-US"/>
        </w:rPr>
        <w:br/>
        <w:t xml:space="preserve">         </w:t>
      </w:r>
      <w:r w:rsidRPr="003D4732">
        <w:rPr>
          <w:color w:val="A71D5D"/>
          <w:lang w:val="en-US"/>
        </w:rPr>
        <w:t>break</w:t>
      </w:r>
      <w:r w:rsidRPr="003D4732">
        <w:rPr>
          <w:color w:val="A71D5D"/>
          <w:lang w:val="en-US"/>
        </w:rPr>
        <w:br/>
        <w:t xml:space="preserve">      </w:t>
      </w:r>
      <w:r w:rsidRPr="003D4732">
        <w:rPr>
          <w:color w:val="0086B3"/>
          <w:lang w:val="en-US"/>
        </w:rPr>
        <w:t>print</w:t>
      </w:r>
      <w:r w:rsidRPr="003D4732">
        <w:rPr>
          <w:color w:val="63A35C"/>
          <w:lang w:val="en-US"/>
        </w:rPr>
        <w:t>(</w:t>
      </w:r>
      <w:r w:rsidRPr="003D4732">
        <w:rPr>
          <w:color w:val="333333"/>
          <w:lang w:val="en-US"/>
        </w:rPr>
        <w:t>n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183691"/>
          <w:lang w:val="en-US"/>
        </w:rPr>
        <w:t>';'</w:t>
      </w:r>
      <w:r w:rsidRPr="003D4732">
        <w:rPr>
          <w:color w:val="63A35C"/>
          <w:lang w:val="en-US"/>
        </w:rPr>
        <w:t xml:space="preserve">, </w:t>
      </w:r>
      <w:r w:rsidRPr="003D4732">
        <w:rPr>
          <w:color w:val="333333"/>
          <w:lang w:val="en-US"/>
        </w:rPr>
        <w:t>error</w:t>
      </w:r>
      <w:r w:rsidRPr="003D4732">
        <w:rPr>
          <w:color w:val="63A35C"/>
          <w:lang w:val="en-US"/>
        </w:rPr>
        <w:t>)</w:t>
      </w:r>
      <w:r w:rsidRPr="003D4732">
        <w:rPr>
          <w:color w:val="63A35C"/>
          <w:lang w:val="en-US"/>
        </w:rPr>
        <w:br/>
        <w:t xml:space="preserve">      </w:t>
      </w:r>
      <w:r w:rsidRPr="003D4732">
        <w:rPr>
          <w:color w:val="333333"/>
          <w:lang w:val="en-US"/>
        </w:rPr>
        <w:t xml:space="preserve">n </w:t>
      </w:r>
      <w:r w:rsidRPr="003D4732">
        <w:rPr>
          <w:color w:val="A71D5D"/>
          <w:lang w:val="en-US"/>
        </w:rPr>
        <w:t xml:space="preserve">+= </w:t>
      </w:r>
      <w:r w:rsidRPr="003D4732">
        <w:rPr>
          <w:color w:val="0086B3"/>
          <w:lang w:val="en-US"/>
        </w:rPr>
        <w:t>1</w:t>
      </w:r>
      <w:r w:rsidRPr="003D4732">
        <w:rPr>
          <w:color w:val="0086B3"/>
          <w:lang w:val="en-US"/>
        </w:rPr>
        <w:br/>
        <w:t xml:space="preserve">   </w:t>
      </w:r>
      <w:proofErr w:type="spellStart"/>
      <w:r w:rsidRPr="003D4732">
        <w:rPr>
          <w:color w:val="333333"/>
          <w:lang w:val="en-US"/>
        </w:rPr>
        <w:t>plt</w:t>
      </w:r>
      <w:r w:rsidRPr="003D4732">
        <w:rPr>
          <w:color w:val="63A35C"/>
          <w:lang w:val="en-US"/>
        </w:rPr>
        <w:t>.</w:t>
      </w:r>
      <w:r w:rsidRPr="003D4732">
        <w:rPr>
          <w:color w:val="0086B3"/>
          <w:lang w:val="en-US"/>
        </w:rPr>
        <w:t>plot</w:t>
      </w:r>
      <w:proofErr w:type="spellEnd"/>
      <w:r w:rsidRPr="003D4732">
        <w:rPr>
          <w:color w:val="63A35C"/>
          <w:lang w:val="en-US"/>
        </w:rPr>
        <w:t>(</w:t>
      </w:r>
      <w:proofErr w:type="spellStart"/>
      <w:r w:rsidRPr="003D4732">
        <w:rPr>
          <w:color w:val="333333"/>
          <w:lang w:val="en-US"/>
        </w:rPr>
        <w:t>x_points</w:t>
      </w:r>
      <w:proofErr w:type="spellEnd"/>
      <w:r w:rsidRPr="003D4732">
        <w:rPr>
          <w:color w:val="63A35C"/>
          <w:lang w:val="en-US"/>
        </w:rPr>
        <w:t xml:space="preserve">, </w:t>
      </w:r>
      <w:proofErr w:type="spellStart"/>
      <w:r w:rsidRPr="003D4732">
        <w:rPr>
          <w:color w:val="333333"/>
          <w:lang w:val="en-US"/>
        </w:rPr>
        <w:t>y_points</w:t>
      </w:r>
      <w:proofErr w:type="spellEnd"/>
      <w:r w:rsidRPr="003D4732">
        <w:rPr>
          <w:color w:val="63A35C"/>
          <w:lang w:val="en-US"/>
        </w:rPr>
        <w:t>)</w:t>
      </w:r>
      <w:r w:rsidRPr="003D4732">
        <w:rPr>
          <w:color w:val="63A35C"/>
          <w:lang w:val="en-US"/>
        </w:rPr>
        <w:br/>
        <w:t xml:space="preserve">   </w:t>
      </w:r>
      <w:proofErr w:type="spellStart"/>
      <w:r w:rsidRPr="003D4732">
        <w:rPr>
          <w:color w:val="333333"/>
          <w:lang w:val="en-US"/>
        </w:rPr>
        <w:t>plt</w:t>
      </w:r>
      <w:r w:rsidRPr="003D4732">
        <w:rPr>
          <w:color w:val="63A35C"/>
          <w:lang w:val="en-US"/>
        </w:rPr>
        <w:t>.</w:t>
      </w:r>
      <w:r w:rsidRPr="003D4732">
        <w:rPr>
          <w:color w:val="0086B3"/>
          <w:lang w:val="en-US"/>
        </w:rPr>
        <w:t>show</w:t>
      </w:r>
      <w:proofErr w:type="spellEnd"/>
      <w:r w:rsidRPr="003D4732">
        <w:rPr>
          <w:color w:val="63A35C"/>
          <w:lang w:val="en-US"/>
        </w:rPr>
        <w:t>()</w:t>
      </w:r>
      <w:r w:rsidRPr="003D4732">
        <w:rPr>
          <w:color w:val="63A35C"/>
          <w:lang w:val="en-US"/>
        </w:rPr>
        <w:br/>
      </w:r>
      <w:r w:rsidRPr="003D4732">
        <w:rPr>
          <w:color w:val="63A35C"/>
          <w:lang w:val="en-US"/>
        </w:rPr>
        <w:br/>
        <w:t xml:space="preserve">   </w:t>
      </w:r>
      <w:r w:rsidRPr="003D4732">
        <w:rPr>
          <w:color w:val="A71D5D"/>
          <w:lang w:val="en-US"/>
        </w:rPr>
        <w:t xml:space="preserve">for </w:t>
      </w:r>
      <w:proofErr w:type="spellStart"/>
      <w:r w:rsidRPr="003D4732">
        <w:rPr>
          <w:color w:val="333333"/>
          <w:lang w:val="en-US"/>
        </w:rPr>
        <w:t>i</w:t>
      </w:r>
      <w:proofErr w:type="spellEnd"/>
      <w:r w:rsidRPr="003D4732">
        <w:rPr>
          <w:color w:val="333333"/>
          <w:lang w:val="en-US"/>
        </w:rPr>
        <w:t xml:space="preserve"> </w:t>
      </w:r>
      <w:r w:rsidRPr="003D4732">
        <w:rPr>
          <w:color w:val="A71D5D"/>
          <w:lang w:val="en-US"/>
        </w:rPr>
        <w:t xml:space="preserve">in </w:t>
      </w:r>
      <w:r w:rsidRPr="003D4732">
        <w:rPr>
          <w:color w:val="0086B3"/>
          <w:lang w:val="en-US"/>
        </w:rPr>
        <w:t>range</w:t>
      </w:r>
      <w:r w:rsidRPr="003D4732">
        <w:rPr>
          <w:color w:val="63A35C"/>
          <w:lang w:val="en-US"/>
        </w:rPr>
        <w:t>(</w:t>
      </w:r>
      <w:r w:rsidRPr="003D4732">
        <w:rPr>
          <w:color w:val="0086B3"/>
          <w:lang w:val="en-US"/>
        </w:rPr>
        <w:t>6</w:t>
      </w:r>
      <w:r w:rsidRPr="003D4732">
        <w:rPr>
          <w:color w:val="63A35C"/>
          <w:lang w:val="en-US"/>
        </w:rPr>
        <w:t>)</w:t>
      </w:r>
      <w:r w:rsidRPr="003D4732">
        <w:rPr>
          <w:color w:val="A71D5D"/>
          <w:lang w:val="en-US"/>
        </w:rPr>
        <w:t>:</w:t>
      </w:r>
      <w:r w:rsidRPr="003D4732">
        <w:rPr>
          <w:color w:val="A71D5D"/>
          <w:lang w:val="en-US"/>
        </w:rPr>
        <w:br/>
        <w:t xml:space="preserve">      </w:t>
      </w:r>
      <w:r w:rsidRPr="003D4732">
        <w:rPr>
          <w:color w:val="333333"/>
          <w:lang w:val="en-US"/>
        </w:rPr>
        <w:t xml:space="preserve">input </w:t>
      </w:r>
      <w:r w:rsidRPr="003D4732">
        <w:rPr>
          <w:color w:val="A71D5D"/>
          <w:lang w:val="en-US"/>
        </w:rPr>
        <w:t xml:space="preserve">= </w:t>
      </w:r>
      <w:r w:rsidRPr="003D4732">
        <w:rPr>
          <w:color w:val="333333"/>
          <w:lang w:val="en-US"/>
        </w:rPr>
        <w:t>Vector</w:t>
      </w:r>
      <w:r w:rsidRPr="003D4732">
        <w:rPr>
          <w:color w:val="63A35C"/>
          <w:lang w:val="en-US"/>
        </w:rPr>
        <w:t>[</w:t>
      </w:r>
      <w:proofErr w:type="spellStart"/>
      <w:r w:rsidRPr="003D4732">
        <w:rPr>
          <w:color w:val="333333"/>
          <w:lang w:val="en-US"/>
        </w:rPr>
        <w:t>i</w:t>
      </w:r>
      <w:proofErr w:type="spellEnd"/>
      <w:r w:rsidRPr="003D4732">
        <w:rPr>
          <w:color w:val="63A35C"/>
          <w:lang w:val="en-US"/>
        </w:rPr>
        <w:t>]</w:t>
      </w:r>
      <w:r w:rsidRPr="003D4732">
        <w:rPr>
          <w:color w:val="63A35C"/>
          <w:lang w:val="en-US"/>
        </w:rPr>
        <w:br/>
        <w:t xml:space="preserve">      </w:t>
      </w:r>
      <w:r w:rsidRPr="003D4732">
        <w:rPr>
          <w:color w:val="0086B3"/>
          <w:lang w:val="en-US"/>
        </w:rPr>
        <w:t>print</w:t>
      </w:r>
      <w:r w:rsidRPr="003D4732">
        <w:rPr>
          <w:color w:val="63A35C"/>
          <w:lang w:val="en-US"/>
        </w:rPr>
        <w:t>(</w:t>
      </w:r>
      <w:r w:rsidRPr="003D4732">
        <w:rPr>
          <w:color w:val="183691"/>
          <w:lang w:val="en-US"/>
        </w:rPr>
        <w:t>"Result of vector: "</w:t>
      </w:r>
      <w:r w:rsidRPr="003D4732">
        <w:rPr>
          <w:color w:val="63A35C"/>
          <w:lang w:val="en-US"/>
        </w:rPr>
        <w:t xml:space="preserve">, </w:t>
      </w:r>
      <w:proofErr w:type="spellStart"/>
      <w:r w:rsidRPr="003D4732">
        <w:rPr>
          <w:color w:val="333333"/>
          <w:lang w:val="en-US"/>
        </w:rPr>
        <w:t>i</w:t>
      </w:r>
      <w:proofErr w:type="spellEnd"/>
      <w:r w:rsidRPr="003D4732">
        <w:rPr>
          <w:color w:val="333333"/>
          <w:lang w:val="en-US"/>
        </w:rPr>
        <w:t xml:space="preserve"> </w:t>
      </w:r>
      <w:r w:rsidRPr="003D4732">
        <w:rPr>
          <w:color w:val="A71D5D"/>
          <w:lang w:val="en-US"/>
        </w:rPr>
        <w:t xml:space="preserve">+ </w:t>
      </w:r>
      <w:r w:rsidRPr="003D4732">
        <w:rPr>
          <w:color w:val="0086B3"/>
          <w:lang w:val="en-US"/>
        </w:rPr>
        <w:t>1</w:t>
      </w:r>
      <w:r w:rsidRPr="003D4732">
        <w:rPr>
          <w:color w:val="63A35C"/>
          <w:lang w:val="en-US"/>
        </w:rPr>
        <w:t>)</w:t>
      </w:r>
      <w:r w:rsidRPr="003D4732">
        <w:rPr>
          <w:color w:val="63A35C"/>
          <w:lang w:val="en-US"/>
        </w:rPr>
        <w:br/>
        <w:t xml:space="preserve">      </w:t>
      </w:r>
      <w:r w:rsidRPr="003D4732">
        <w:rPr>
          <w:color w:val="A71D5D"/>
          <w:lang w:val="en-US"/>
        </w:rPr>
        <w:t xml:space="preserve">for </w:t>
      </w:r>
      <w:r w:rsidRPr="003D4732">
        <w:rPr>
          <w:color w:val="333333"/>
          <w:lang w:val="en-US"/>
        </w:rPr>
        <w:t xml:space="preserve">j </w:t>
      </w:r>
      <w:r w:rsidRPr="003D4732">
        <w:rPr>
          <w:color w:val="A71D5D"/>
          <w:lang w:val="en-US"/>
        </w:rPr>
        <w:t xml:space="preserve">in </w:t>
      </w:r>
      <w:r w:rsidRPr="003D4732">
        <w:rPr>
          <w:color w:val="0086B3"/>
          <w:lang w:val="en-US"/>
        </w:rPr>
        <w:t>range</w:t>
      </w:r>
      <w:r w:rsidRPr="003D4732">
        <w:rPr>
          <w:color w:val="63A35C"/>
          <w:lang w:val="en-US"/>
        </w:rPr>
        <w:t>(</w:t>
      </w:r>
      <w:r w:rsidRPr="003D4732">
        <w:rPr>
          <w:color w:val="0086B3"/>
          <w:lang w:val="en-US"/>
        </w:rPr>
        <w:t>20</w:t>
      </w:r>
      <w:r w:rsidRPr="003D4732">
        <w:rPr>
          <w:color w:val="63A35C"/>
          <w:lang w:val="en-US"/>
        </w:rPr>
        <w:t>)</w:t>
      </w:r>
      <w:r w:rsidRPr="003D4732">
        <w:rPr>
          <w:color w:val="A71D5D"/>
          <w:lang w:val="en-US"/>
        </w:rPr>
        <w:t>:</w:t>
      </w:r>
      <w:r w:rsidRPr="003D4732">
        <w:rPr>
          <w:color w:val="A71D5D"/>
          <w:lang w:val="en-US"/>
        </w:rPr>
        <w:br/>
        <w:t xml:space="preserve">         </w:t>
      </w:r>
      <w:r w:rsidRPr="003D4732">
        <w:rPr>
          <w:color w:val="0086B3"/>
          <w:lang w:val="en-US"/>
        </w:rPr>
        <w:t>print</w:t>
      </w:r>
      <w:r w:rsidRPr="003D4732">
        <w:rPr>
          <w:color w:val="63A35C"/>
          <w:lang w:val="en-US"/>
        </w:rPr>
        <w:t>(</w:t>
      </w:r>
      <w:r w:rsidRPr="003D4732">
        <w:rPr>
          <w:color w:val="333333"/>
          <w:lang w:val="en-US"/>
        </w:rPr>
        <w:t>input</w:t>
      </w:r>
      <w:r w:rsidRPr="003D4732">
        <w:rPr>
          <w:color w:val="63A35C"/>
          <w:lang w:val="en-US"/>
        </w:rPr>
        <w:t>[</w:t>
      </w:r>
      <w:r w:rsidRPr="003D4732">
        <w:rPr>
          <w:color w:val="333333"/>
          <w:lang w:val="en-US"/>
        </w:rPr>
        <w:t>j</w:t>
      </w:r>
      <w:r w:rsidRPr="003D4732">
        <w:rPr>
          <w:color w:val="63A35C"/>
          <w:lang w:val="en-US"/>
        </w:rPr>
        <w:t xml:space="preserve">], </w:t>
      </w:r>
      <w:r w:rsidRPr="003D4732">
        <w:rPr>
          <w:color w:val="660099"/>
          <w:lang w:val="en-US"/>
        </w:rPr>
        <w:t>end</w:t>
      </w:r>
      <w:r w:rsidRPr="003D4732">
        <w:rPr>
          <w:color w:val="A71D5D"/>
          <w:lang w:val="en-US"/>
        </w:rPr>
        <w:t>=</w:t>
      </w:r>
      <w:r w:rsidRPr="003D4732">
        <w:rPr>
          <w:color w:val="183691"/>
          <w:lang w:val="en-US"/>
        </w:rPr>
        <w:t>' '</w:t>
      </w:r>
      <w:r w:rsidRPr="003D4732">
        <w:rPr>
          <w:color w:val="63A35C"/>
          <w:lang w:val="en-US"/>
        </w:rPr>
        <w:t>)</w:t>
      </w:r>
      <w:r w:rsidRPr="003D4732">
        <w:rPr>
          <w:color w:val="63A35C"/>
          <w:lang w:val="en-US"/>
        </w:rPr>
        <w:br/>
        <w:t xml:space="preserve">      </w:t>
      </w:r>
      <w:r w:rsidRPr="003D4732">
        <w:rPr>
          <w:color w:val="0086B3"/>
          <w:lang w:val="en-US"/>
        </w:rPr>
        <w:t>print</w:t>
      </w:r>
      <w:r w:rsidRPr="003D4732">
        <w:rPr>
          <w:color w:val="63A35C"/>
          <w:lang w:val="en-US"/>
        </w:rPr>
        <w:t>(</w:t>
      </w:r>
      <w:r w:rsidRPr="003D4732">
        <w:rPr>
          <w:color w:val="183691"/>
          <w:lang w:val="en-US"/>
        </w:rPr>
        <w:t>"\</w:t>
      </w:r>
      <w:proofErr w:type="spellStart"/>
      <w:r w:rsidRPr="003D4732">
        <w:rPr>
          <w:color w:val="183691"/>
          <w:lang w:val="en-US"/>
        </w:rPr>
        <w:t>nResult</w:t>
      </w:r>
      <w:proofErr w:type="spellEnd"/>
      <w:r w:rsidRPr="003D4732">
        <w:rPr>
          <w:color w:val="183691"/>
          <w:lang w:val="en-US"/>
        </w:rPr>
        <w:t xml:space="preserve"> : "</w:t>
      </w:r>
      <w:r w:rsidRPr="003D4732">
        <w:rPr>
          <w:color w:val="63A35C"/>
          <w:lang w:val="en-US"/>
        </w:rPr>
        <w:t>)</w:t>
      </w:r>
      <w:r w:rsidRPr="003D4732">
        <w:rPr>
          <w:color w:val="63A35C"/>
          <w:lang w:val="en-US"/>
        </w:rPr>
        <w:br/>
        <w:t xml:space="preserve">      </w:t>
      </w:r>
      <w:proofErr w:type="spellStart"/>
      <w:r w:rsidRPr="003D4732">
        <w:rPr>
          <w:color w:val="333333"/>
          <w:lang w:val="en-US"/>
        </w:rPr>
        <w:t>hid_pred</w:t>
      </w:r>
      <w:proofErr w:type="spellEnd"/>
      <w:r w:rsidRPr="003D4732">
        <w:rPr>
          <w:color w:val="333333"/>
          <w:lang w:val="en-US"/>
        </w:rPr>
        <w:t xml:space="preserve"> </w:t>
      </w:r>
      <w:r w:rsidRPr="003D4732">
        <w:rPr>
          <w:color w:val="A71D5D"/>
          <w:lang w:val="en-US"/>
        </w:rPr>
        <w:t xml:space="preserve">= </w:t>
      </w:r>
      <w:proofErr w:type="spellStart"/>
      <w:r w:rsidRPr="003D4732">
        <w:rPr>
          <w:color w:val="0086B3"/>
          <w:lang w:val="en-US"/>
        </w:rPr>
        <w:t>hiddenLayer_Sj</w:t>
      </w:r>
      <w:proofErr w:type="spellEnd"/>
      <w:r w:rsidRPr="003D4732">
        <w:rPr>
          <w:color w:val="63A35C"/>
          <w:lang w:val="en-US"/>
        </w:rPr>
        <w:t>(</w:t>
      </w:r>
      <w:r w:rsidRPr="003D4732">
        <w:rPr>
          <w:color w:val="333333"/>
          <w:lang w:val="en-US"/>
        </w:rPr>
        <w:t>input</w:t>
      </w:r>
      <w:r w:rsidRPr="003D4732">
        <w:rPr>
          <w:color w:val="63A35C"/>
          <w:lang w:val="en-US"/>
        </w:rPr>
        <w:t>)</w:t>
      </w:r>
      <w:r w:rsidRPr="003D4732">
        <w:rPr>
          <w:color w:val="63A35C"/>
          <w:lang w:val="en-US"/>
        </w:rPr>
        <w:br/>
        <w:t xml:space="preserve">      </w:t>
      </w:r>
      <w:r w:rsidRPr="003D4732">
        <w:rPr>
          <w:color w:val="333333"/>
          <w:lang w:val="en-US"/>
        </w:rPr>
        <w:t xml:space="preserve">Values </w:t>
      </w:r>
      <w:r w:rsidRPr="003D4732">
        <w:rPr>
          <w:color w:val="A71D5D"/>
          <w:lang w:val="en-US"/>
        </w:rPr>
        <w:t xml:space="preserve">= </w:t>
      </w:r>
      <w:proofErr w:type="spellStart"/>
      <w:r w:rsidRPr="003D4732">
        <w:rPr>
          <w:color w:val="0086B3"/>
          <w:lang w:val="en-US"/>
        </w:rPr>
        <w:t>outputLayer_Sk</w:t>
      </w:r>
      <w:proofErr w:type="spellEnd"/>
      <w:r w:rsidRPr="003D4732">
        <w:rPr>
          <w:color w:val="63A35C"/>
          <w:lang w:val="en-US"/>
        </w:rPr>
        <w:t>(</w:t>
      </w:r>
      <w:proofErr w:type="spellStart"/>
      <w:r w:rsidRPr="003D4732">
        <w:rPr>
          <w:color w:val="333333"/>
          <w:lang w:val="en-US"/>
        </w:rPr>
        <w:t>hid_pred</w:t>
      </w:r>
      <w:proofErr w:type="spellEnd"/>
      <w:r w:rsidRPr="003D4732">
        <w:rPr>
          <w:color w:val="63A35C"/>
          <w:lang w:val="en-US"/>
        </w:rPr>
        <w:t>)</w:t>
      </w:r>
      <w:r w:rsidRPr="003D4732">
        <w:rPr>
          <w:color w:val="63A35C"/>
          <w:lang w:val="en-US"/>
        </w:rPr>
        <w:br/>
        <w:t xml:space="preserve">      </w:t>
      </w:r>
      <w:r w:rsidRPr="003D4732">
        <w:rPr>
          <w:color w:val="0086B3"/>
          <w:lang w:val="en-US"/>
        </w:rPr>
        <w:t>print</w:t>
      </w:r>
      <w:r w:rsidRPr="003D4732">
        <w:rPr>
          <w:color w:val="63A35C"/>
          <w:lang w:val="en-US"/>
        </w:rPr>
        <w:t>(</w:t>
      </w:r>
      <w:r w:rsidRPr="003D4732">
        <w:rPr>
          <w:color w:val="333333"/>
          <w:lang w:val="en-US"/>
        </w:rPr>
        <w:t>Values</w:t>
      </w:r>
      <w:r w:rsidRPr="003D4732">
        <w:rPr>
          <w:color w:val="63A35C"/>
          <w:lang w:val="en-US"/>
        </w:rPr>
        <w:t>[</w:t>
      </w:r>
      <w:r w:rsidRPr="003D4732">
        <w:rPr>
          <w:color w:val="0086B3"/>
          <w:lang w:val="en-US"/>
        </w:rPr>
        <w:t>0</w:t>
      </w:r>
      <w:r w:rsidRPr="003D4732">
        <w:rPr>
          <w:color w:val="63A35C"/>
          <w:lang w:val="en-US"/>
        </w:rPr>
        <w:t>])</w:t>
      </w:r>
    </w:p>
    <w:p w14:paraId="6A041F55" w14:textId="2D636524" w:rsidR="003D4732" w:rsidRDefault="003D4732" w:rsidP="00864AD5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выполнения программы:</w:t>
      </w:r>
    </w:p>
    <w:p w14:paraId="44D93B7B" w14:textId="60169EE9" w:rsidR="003D4732" w:rsidRPr="003D4732" w:rsidRDefault="003D4732" w:rsidP="00864AD5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A77DE2" wp14:editId="1B4842DE">
            <wp:extent cx="2095500" cy="31882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2976" cy="319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538D" w14:textId="592BDC0F" w:rsidR="00CD2FDD" w:rsidRDefault="0027413A" w:rsidP="00864AD5">
      <w:pPr>
        <w:widowControl/>
        <w:autoSpaceDE/>
        <w:autoSpaceDN/>
        <w:adjustRightInd/>
        <w:spacing w:before="240"/>
        <w:rPr>
          <w:b/>
          <w:sz w:val="28"/>
        </w:rPr>
      </w:pPr>
      <w:r w:rsidRPr="0027413A">
        <w:rPr>
          <w:b/>
          <w:sz w:val="28"/>
        </w:rPr>
        <w:t>График</w:t>
      </w:r>
      <w:r w:rsidRPr="003D4732">
        <w:rPr>
          <w:b/>
          <w:sz w:val="28"/>
        </w:rPr>
        <w:t xml:space="preserve"> </w:t>
      </w:r>
      <w:r w:rsidRPr="0027413A">
        <w:rPr>
          <w:b/>
          <w:sz w:val="28"/>
        </w:rPr>
        <w:t>изменения</w:t>
      </w:r>
      <w:r w:rsidRPr="003D4732">
        <w:rPr>
          <w:b/>
          <w:sz w:val="28"/>
        </w:rPr>
        <w:t xml:space="preserve"> </w:t>
      </w:r>
      <w:r w:rsidRPr="0027413A">
        <w:rPr>
          <w:b/>
          <w:sz w:val="28"/>
        </w:rPr>
        <w:t>ошибки</w:t>
      </w:r>
      <w:r w:rsidRPr="003D4732">
        <w:rPr>
          <w:b/>
          <w:sz w:val="28"/>
        </w:rPr>
        <w:t xml:space="preserve"> </w:t>
      </w:r>
      <w:r w:rsidRPr="0027413A">
        <w:rPr>
          <w:b/>
          <w:sz w:val="28"/>
        </w:rPr>
        <w:t>в</w:t>
      </w:r>
      <w:r w:rsidRPr="003D4732">
        <w:rPr>
          <w:b/>
          <w:sz w:val="28"/>
        </w:rPr>
        <w:t xml:space="preserve"> </w:t>
      </w:r>
      <w:r w:rsidRPr="0027413A">
        <w:rPr>
          <w:b/>
          <w:sz w:val="28"/>
        </w:rPr>
        <w:t>зависимости</w:t>
      </w:r>
      <w:r w:rsidRPr="003D4732">
        <w:rPr>
          <w:b/>
          <w:sz w:val="28"/>
        </w:rPr>
        <w:t xml:space="preserve"> </w:t>
      </w:r>
      <w:r w:rsidRPr="0027413A">
        <w:rPr>
          <w:b/>
          <w:sz w:val="28"/>
        </w:rPr>
        <w:t>от</w:t>
      </w:r>
      <w:r w:rsidRPr="003D4732">
        <w:rPr>
          <w:b/>
          <w:sz w:val="28"/>
        </w:rPr>
        <w:t xml:space="preserve"> </w:t>
      </w:r>
      <w:r w:rsidRPr="0027413A">
        <w:rPr>
          <w:b/>
          <w:sz w:val="28"/>
        </w:rPr>
        <w:t>итерации</w:t>
      </w:r>
      <w:r w:rsidRPr="003D4732">
        <w:rPr>
          <w:b/>
          <w:sz w:val="28"/>
        </w:rPr>
        <w:t>:</w:t>
      </w:r>
    </w:p>
    <w:p w14:paraId="32D68341" w14:textId="069109F4" w:rsidR="00C76500" w:rsidRPr="00C76500" w:rsidRDefault="003D4732" w:rsidP="00C76500">
      <w:pPr>
        <w:widowControl/>
        <w:autoSpaceDE/>
        <w:autoSpaceDN/>
        <w:adjustRightInd/>
        <w:spacing w:before="240"/>
        <w:rPr>
          <w:b/>
          <w:sz w:val="28"/>
        </w:rPr>
      </w:pPr>
      <w:bookmarkStart w:id="0" w:name="_GoBack"/>
      <w:r>
        <w:rPr>
          <w:noProof/>
        </w:rPr>
        <w:drawing>
          <wp:inline distT="0" distB="0" distL="0" distR="0" wp14:anchorId="431C0B00" wp14:editId="0FFCBAA9">
            <wp:extent cx="2842260" cy="21534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0400" cy="217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813D8DB" w14:textId="06C1726C" w:rsidR="00157DBE" w:rsidRDefault="00B47D5B" w:rsidP="00157DBE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ru-BY"/>
        </w:rPr>
      </w:pPr>
      <w:r w:rsidRPr="00710EA6">
        <w:rPr>
          <w:b/>
          <w:sz w:val="28"/>
          <w:szCs w:val="28"/>
          <w:lang w:val="ru-BY"/>
        </w:rPr>
        <w:t>Вывод:</w:t>
      </w:r>
      <w:r w:rsidR="00C76500" w:rsidRPr="00C76500">
        <w:rPr>
          <w:color w:val="000000"/>
          <w:sz w:val="28"/>
          <w:szCs w:val="28"/>
        </w:rPr>
        <w:t xml:space="preserve"> </w:t>
      </w:r>
      <w:r w:rsidR="00C76500">
        <w:rPr>
          <w:color w:val="000000"/>
          <w:sz w:val="28"/>
          <w:szCs w:val="28"/>
        </w:rPr>
        <w:t>изучила обучение и функционирование нелинейной ИНС при решении задач распознавания образов.</w:t>
      </w:r>
    </w:p>
    <w:p w14:paraId="52259934" w14:textId="407232CE" w:rsidR="00A96AA3" w:rsidRPr="00710EA6" w:rsidRDefault="00A96AA3" w:rsidP="00157DBE">
      <w:pPr>
        <w:widowControl/>
        <w:autoSpaceDE/>
        <w:autoSpaceDN/>
        <w:adjustRightInd/>
        <w:spacing w:before="240" w:after="240"/>
        <w:rPr>
          <w:sz w:val="28"/>
          <w:szCs w:val="28"/>
          <w:lang w:val="ru-BY"/>
        </w:rPr>
      </w:pPr>
    </w:p>
    <w:p w14:paraId="699D3690" w14:textId="77777777" w:rsidR="00A96AA3" w:rsidRPr="00710EA6" w:rsidRDefault="00A96AA3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ru-BY"/>
        </w:rPr>
      </w:pPr>
    </w:p>
    <w:sectPr w:rsidR="00A96AA3" w:rsidRPr="00710EA6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10473F"/>
    <w:rsid w:val="00107CBB"/>
    <w:rsid w:val="00122A85"/>
    <w:rsid w:val="0012338E"/>
    <w:rsid w:val="00124530"/>
    <w:rsid w:val="00141815"/>
    <w:rsid w:val="00157DBE"/>
    <w:rsid w:val="0016094B"/>
    <w:rsid w:val="0017044B"/>
    <w:rsid w:val="00180E2C"/>
    <w:rsid w:val="001F28AC"/>
    <w:rsid w:val="002440CB"/>
    <w:rsid w:val="00245BEA"/>
    <w:rsid w:val="0024717D"/>
    <w:rsid w:val="0027413A"/>
    <w:rsid w:val="002C475B"/>
    <w:rsid w:val="002F5DB7"/>
    <w:rsid w:val="00304BEB"/>
    <w:rsid w:val="0030599D"/>
    <w:rsid w:val="00310127"/>
    <w:rsid w:val="003274C1"/>
    <w:rsid w:val="003315A3"/>
    <w:rsid w:val="00347F80"/>
    <w:rsid w:val="003645D2"/>
    <w:rsid w:val="00386010"/>
    <w:rsid w:val="003C3888"/>
    <w:rsid w:val="003C5C96"/>
    <w:rsid w:val="003D4732"/>
    <w:rsid w:val="003D6428"/>
    <w:rsid w:val="003F2E83"/>
    <w:rsid w:val="0043084C"/>
    <w:rsid w:val="00447DFC"/>
    <w:rsid w:val="004639BC"/>
    <w:rsid w:val="0047338E"/>
    <w:rsid w:val="00481656"/>
    <w:rsid w:val="004846CB"/>
    <w:rsid w:val="004E202C"/>
    <w:rsid w:val="004F7A49"/>
    <w:rsid w:val="00526A38"/>
    <w:rsid w:val="005737FD"/>
    <w:rsid w:val="005D6E92"/>
    <w:rsid w:val="0060014F"/>
    <w:rsid w:val="006531F4"/>
    <w:rsid w:val="00667D3B"/>
    <w:rsid w:val="006C1F27"/>
    <w:rsid w:val="006C69BF"/>
    <w:rsid w:val="006E1C84"/>
    <w:rsid w:val="006F0D28"/>
    <w:rsid w:val="00710EA6"/>
    <w:rsid w:val="00712FF3"/>
    <w:rsid w:val="00720258"/>
    <w:rsid w:val="00721F28"/>
    <w:rsid w:val="007234CF"/>
    <w:rsid w:val="00745641"/>
    <w:rsid w:val="00767CB6"/>
    <w:rsid w:val="0079467A"/>
    <w:rsid w:val="007A5D3C"/>
    <w:rsid w:val="007E77E0"/>
    <w:rsid w:val="0081703F"/>
    <w:rsid w:val="00823CD3"/>
    <w:rsid w:val="00826068"/>
    <w:rsid w:val="00852152"/>
    <w:rsid w:val="008606F4"/>
    <w:rsid w:val="00864AD5"/>
    <w:rsid w:val="00891F69"/>
    <w:rsid w:val="008A3C91"/>
    <w:rsid w:val="008C120B"/>
    <w:rsid w:val="008C61D3"/>
    <w:rsid w:val="008E5F99"/>
    <w:rsid w:val="008E6DBF"/>
    <w:rsid w:val="00906C6B"/>
    <w:rsid w:val="00925ABC"/>
    <w:rsid w:val="00932D31"/>
    <w:rsid w:val="00936049"/>
    <w:rsid w:val="009439BF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96AA3"/>
    <w:rsid w:val="00A97A85"/>
    <w:rsid w:val="00AE3C31"/>
    <w:rsid w:val="00B43BCF"/>
    <w:rsid w:val="00B47D5B"/>
    <w:rsid w:val="00B50737"/>
    <w:rsid w:val="00B613F5"/>
    <w:rsid w:val="00B85EF3"/>
    <w:rsid w:val="00BB2906"/>
    <w:rsid w:val="00BC3D7E"/>
    <w:rsid w:val="00BE60CA"/>
    <w:rsid w:val="00C108FC"/>
    <w:rsid w:val="00C3112D"/>
    <w:rsid w:val="00C34D34"/>
    <w:rsid w:val="00C46293"/>
    <w:rsid w:val="00C76500"/>
    <w:rsid w:val="00C85081"/>
    <w:rsid w:val="00CA1A51"/>
    <w:rsid w:val="00CA22C2"/>
    <w:rsid w:val="00CB53F5"/>
    <w:rsid w:val="00CB557E"/>
    <w:rsid w:val="00CD2FDD"/>
    <w:rsid w:val="00CD5728"/>
    <w:rsid w:val="00CE4419"/>
    <w:rsid w:val="00CF3746"/>
    <w:rsid w:val="00D40733"/>
    <w:rsid w:val="00D71C6A"/>
    <w:rsid w:val="00D817E1"/>
    <w:rsid w:val="00E130EB"/>
    <w:rsid w:val="00E50A38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60AD3"/>
    <w:rsid w:val="00F71989"/>
    <w:rsid w:val="00F87A66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D9BAB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7DB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96AA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864A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60D94-F7F5-4A01-B983-CB013FB2F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5</Pages>
  <Words>694</Words>
  <Characters>3961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Fursevich Diana</cp:lastModifiedBy>
  <cp:revision>45</cp:revision>
  <dcterms:created xsi:type="dcterms:W3CDTF">2019-09-14T14:07:00Z</dcterms:created>
  <dcterms:modified xsi:type="dcterms:W3CDTF">2021-11-29T11:12:00Z</dcterms:modified>
</cp:coreProperties>
</file>