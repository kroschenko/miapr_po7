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E572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5E929F0D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39ECA9F0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7402B76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03D02E7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92D0C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F60952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469C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EA43D4" w14:textId="77777777" w:rsidR="00BC3D7E" w:rsidRPr="008E5F99" w:rsidRDefault="00BC3D7E" w:rsidP="00BC3D7E">
      <w:pPr>
        <w:rPr>
          <w:sz w:val="28"/>
          <w:szCs w:val="28"/>
        </w:rPr>
      </w:pPr>
    </w:p>
    <w:p w14:paraId="2838E8E5" w14:textId="77777777" w:rsidR="00B47D5B" w:rsidRPr="008E5F99" w:rsidRDefault="00B47D5B" w:rsidP="00BC3D7E">
      <w:pPr>
        <w:rPr>
          <w:sz w:val="28"/>
          <w:szCs w:val="28"/>
        </w:rPr>
      </w:pPr>
    </w:p>
    <w:p w14:paraId="2A4B5A9B" w14:textId="77777777" w:rsidR="00B47D5B" w:rsidRPr="008E5F99" w:rsidRDefault="00B47D5B" w:rsidP="008A3C91">
      <w:pPr>
        <w:rPr>
          <w:sz w:val="28"/>
          <w:szCs w:val="28"/>
        </w:rPr>
      </w:pPr>
    </w:p>
    <w:p w14:paraId="27DFB5BD" w14:textId="77777777" w:rsidR="00BC3D7E" w:rsidRPr="008E5F99" w:rsidRDefault="00BC3D7E" w:rsidP="003645D2">
      <w:pPr>
        <w:rPr>
          <w:sz w:val="28"/>
          <w:szCs w:val="28"/>
        </w:rPr>
      </w:pPr>
    </w:p>
    <w:p w14:paraId="4C4BEDC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7EE98A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7632DF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E61FE9" w14:textId="2DA00AFF" w:rsidR="00BC3D7E" w:rsidRPr="008E5F99" w:rsidRDefault="00864AD5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14:paraId="016311AE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50A9E034" w14:textId="0C6BAA22"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864AD5" w:rsidRPr="00864AD5">
        <w:rPr>
          <w:sz w:val="28"/>
          <w:szCs w:val="28"/>
        </w:rPr>
        <w:t>Нелинейные ИНС в задачах прогнозирования.</w:t>
      </w:r>
      <w:r w:rsidR="00BC3D7E" w:rsidRPr="008E5F99">
        <w:rPr>
          <w:sz w:val="28"/>
          <w:szCs w:val="28"/>
        </w:rPr>
        <w:t>»</w:t>
      </w:r>
    </w:p>
    <w:p w14:paraId="200B1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FA51F3" w14:textId="77777777" w:rsidR="00BC3D7E" w:rsidRPr="008E5F99" w:rsidRDefault="00BC3D7E" w:rsidP="008E5F99">
      <w:pPr>
        <w:rPr>
          <w:sz w:val="28"/>
          <w:szCs w:val="28"/>
        </w:rPr>
      </w:pPr>
    </w:p>
    <w:p w14:paraId="7226D587" w14:textId="77777777" w:rsidR="00FF69C9" w:rsidRPr="008E5F99" w:rsidRDefault="00FF69C9" w:rsidP="008A3C91">
      <w:pPr>
        <w:rPr>
          <w:sz w:val="28"/>
          <w:szCs w:val="28"/>
        </w:rPr>
      </w:pPr>
    </w:p>
    <w:p w14:paraId="56DA9E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07CA4B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71E863B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B46D78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C6FA62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7805F30" w14:textId="75ACD6A9" w:rsidR="00BC3D7E" w:rsidRDefault="00BC3D7E" w:rsidP="00BC3D7E">
      <w:pPr>
        <w:jc w:val="center"/>
        <w:rPr>
          <w:sz w:val="28"/>
          <w:szCs w:val="28"/>
        </w:rPr>
      </w:pPr>
    </w:p>
    <w:p w14:paraId="02B40709" w14:textId="4A10D9C8" w:rsidR="008E6DBF" w:rsidRDefault="008E6DBF" w:rsidP="00BC3D7E">
      <w:pPr>
        <w:jc w:val="center"/>
        <w:rPr>
          <w:sz w:val="28"/>
          <w:szCs w:val="28"/>
        </w:rPr>
      </w:pPr>
    </w:p>
    <w:p w14:paraId="037FB549" w14:textId="555A6D03" w:rsidR="008E6DBF" w:rsidRDefault="008E6DBF" w:rsidP="00BC3D7E">
      <w:pPr>
        <w:jc w:val="center"/>
        <w:rPr>
          <w:sz w:val="28"/>
          <w:szCs w:val="28"/>
        </w:rPr>
      </w:pPr>
    </w:p>
    <w:p w14:paraId="0914EE79" w14:textId="77777777" w:rsidR="008E6DBF" w:rsidRPr="008E5F99" w:rsidRDefault="008E6DBF" w:rsidP="00BC3D7E">
      <w:pPr>
        <w:jc w:val="center"/>
        <w:rPr>
          <w:sz w:val="28"/>
          <w:szCs w:val="28"/>
        </w:rPr>
      </w:pPr>
    </w:p>
    <w:p w14:paraId="72D0894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2E7421" w14:textId="1EFBF05B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2229F70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3EF65D46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79467A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0C6513D6" w14:textId="6ABA8DE7" w:rsidR="00A96AA3" w:rsidRPr="00A96AA3" w:rsidRDefault="00F60AD3" w:rsidP="00BC3D7E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Фурсевич</w:t>
      </w:r>
      <w:proofErr w:type="spellEnd"/>
      <w:r>
        <w:rPr>
          <w:sz w:val="28"/>
          <w:szCs w:val="28"/>
        </w:rPr>
        <w:t xml:space="preserve"> Д</w:t>
      </w:r>
      <w:r w:rsidR="00A96AA3">
        <w:rPr>
          <w:sz w:val="28"/>
          <w:szCs w:val="28"/>
        </w:rPr>
        <w:t>.С.</w:t>
      </w:r>
    </w:p>
    <w:p w14:paraId="1CB69E35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24E02A34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46BFC34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B3C2C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441E6B" w14:textId="77777777" w:rsidR="00FF69C9" w:rsidRPr="008E5F99" w:rsidRDefault="00FF69C9" w:rsidP="00BC3D7E">
      <w:pPr>
        <w:rPr>
          <w:sz w:val="28"/>
          <w:szCs w:val="28"/>
        </w:rPr>
      </w:pPr>
    </w:p>
    <w:p w14:paraId="7C4FA557" w14:textId="77777777" w:rsidR="00767CB6" w:rsidRPr="008E5F99" w:rsidRDefault="00767CB6" w:rsidP="00BC3D7E">
      <w:pPr>
        <w:rPr>
          <w:sz w:val="28"/>
          <w:szCs w:val="28"/>
        </w:rPr>
      </w:pPr>
    </w:p>
    <w:p w14:paraId="1686FCD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9E4587" w14:textId="77777777" w:rsidR="00BC3D7E" w:rsidRPr="008E5F99" w:rsidRDefault="00BC3D7E" w:rsidP="008E5F99">
      <w:pPr>
        <w:rPr>
          <w:sz w:val="28"/>
          <w:szCs w:val="28"/>
        </w:rPr>
      </w:pPr>
    </w:p>
    <w:p w14:paraId="79DE37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CF822E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97EA56" w14:textId="32EAF247" w:rsidR="00BC3D7E" w:rsidRPr="008E5F99" w:rsidRDefault="00BC3D7E" w:rsidP="00BC3D7E">
      <w:pPr>
        <w:jc w:val="center"/>
        <w:rPr>
          <w:sz w:val="28"/>
          <w:szCs w:val="28"/>
        </w:rPr>
      </w:pPr>
    </w:p>
    <w:p w14:paraId="4D05AED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0D655317" w14:textId="6B46C712" w:rsidR="009B730A" w:rsidRPr="008E5F99" w:rsidRDefault="003D6428" w:rsidP="008E6DBF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  <w:r w:rsidR="00BC3D7E" w:rsidRPr="008E5F99">
        <w:rPr>
          <w:sz w:val="28"/>
          <w:szCs w:val="28"/>
        </w:rPr>
        <w:br w:type="page"/>
      </w:r>
    </w:p>
    <w:p w14:paraId="3A9890C0" w14:textId="381872C1" w:rsidR="00A96AA3" w:rsidRPr="008E6DBF" w:rsidRDefault="00BC3D7E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>Цель работы:</w:t>
      </w:r>
      <w:r w:rsidR="00864AD5">
        <w:rPr>
          <w:sz w:val="28"/>
          <w:szCs w:val="28"/>
        </w:rPr>
        <w:t xml:space="preserve"> и</w:t>
      </w:r>
      <w:r w:rsidR="00864AD5" w:rsidRPr="00864AD5">
        <w:rPr>
          <w:sz w:val="28"/>
          <w:szCs w:val="28"/>
        </w:rPr>
        <w:t>зучить обучение и функционирование нелинейной ИНС при решении задач прогнозирования</w:t>
      </w:r>
      <w:r w:rsidR="00864AD5">
        <w:rPr>
          <w:sz w:val="28"/>
          <w:szCs w:val="28"/>
        </w:rPr>
        <w:t>.</w:t>
      </w:r>
    </w:p>
    <w:p w14:paraId="4275343B" w14:textId="27CDBE68" w:rsidR="008E6DBF" w:rsidRDefault="008E6DBF" w:rsidP="008E6DBF">
      <w:pPr>
        <w:widowControl/>
        <w:autoSpaceDE/>
        <w:autoSpaceDN/>
        <w:adjustRightInd/>
        <w:spacing w:before="240"/>
        <w:jc w:val="center"/>
        <w:rPr>
          <w:b/>
          <w:sz w:val="28"/>
          <w:szCs w:val="28"/>
        </w:rPr>
      </w:pPr>
      <w:r w:rsidRPr="008E6DBF">
        <w:rPr>
          <w:b/>
          <w:sz w:val="28"/>
          <w:szCs w:val="28"/>
        </w:rPr>
        <w:t>Ход работы</w:t>
      </w:r>
    </w:p>
    <w:p w14:paraId="11EBE728" w14:textId="77777777" w:rsidR="008E6DBF" w:rsidRDefault="008E6DBF" w:rsidP="008E6DBF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Вариант 11</w:t>
      </w:r>
    </w:p>
    <w:p w14:paraId="1B04B5B9" w14:textId="77777777" w:rsidR="00864AD5" w:rsidRDefault="00B47D5B" w:rsidP="00864AD5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</w:p>
    <w:p w14:paraId="06BF1CBD" w14:textId="1905A13D" w:rsidR="00864AD5" w:rsidRDefault="00864AD5" w:rsidP="00864AD5">
      <w:pPr>
        <w:widowControl/>
        <w:autoSpaceDE/>
        <w:autoSpaceDN/>
        <w:adjustRightInd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64AD5">
        <w:rPr>
          <w:sz w:val="28"/>
          <w:szCs w:val="28"/>
        </w:rPr>
        <w:t>Написать на любом ЯВУ программу моделирования прогнозирующей нелинейной ИНС. Для тестирования использовать функцию</w:t>
      </w:r>
      <w:r>
        <w:rPr>
          <w:sz w:val="28"/>
          <w:szCs w:val="28"/>
        </w:rPr>
        <w:t>:</w:t>
      </w:r>
    </w:p>
    <w:p w14:paraId="0B57A612" w14:textId="77777777" w:rsidR="00864AD5" w:rsidRDefault="00864AD5" w:rsidP="00864AD5">
      <w:pPr>
        <w:widowControl/>
        <w:autoSpaceDE/>
        <w:autoSpaceDN/>
        <w:adjustRightInd/>
        <w:spacing w:before="240"/>
        <w:jc w:val="center"/>
        <w:rPr>
          <w:i/>
          <w:sz w:val="28"/>
          <w:szCs w:val="28"/>
        </w:rPr>
      </w:pPr>
      <m:oMath>
        <m:r>
          <w:rPr>
            <w:rFonts w:ascii="Cambria Math" w:hAnsi="Cambria Math"/>
            <w:sz w:val="36"/>
            <w:szCs w:val="28"/>
          </w:rPr>
          <m:t>y=a</m:t>
        </m:r>
        <m:func>
          <m:func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bx</m:t>
                </m:r>
              </m:e>
            </m:d>
          </m:e>
        </m:func>
        <m:r>
          <w:rPr>
            <w:rFonts w:ascii="Cambria Math" w:hAnsi="Cambria Math"/>
            <w:sz w:val="36"/>
            <w:szCs w:val="28"/>
          </w:rPr>
          <m:t xml:space="preserve">+c </m:t>
        </m:r>
        <m:r>
          <m:rPr>
            <m:sty m:val="p"/>
          </m:rPr>
          <w:rPr>
            <w:rFonts w:ascii="Cambria Math" w:hAnsi="Cambria Math"/>
            <w:sz w:val="36"/>
            <w:szCs w:val="28"/>
          </w:rPr>
          <m:t>sin⁡</m:t>
        </m:r>
        <m:r>
          <w:rPr>
            <w:rFonts w:ascii="Cambria Math" w:hAnsi="Cambria Math"/>
            <w:sz w:val="36"/>
            <w:szCs w:val="28"/>
          </w:rPr>
          <m:t>(dx</m:t>
        </m:r>
      </m:oMath>
      <w:r w:rsidRPr="00864AD5">
        <w:rPr>
          <w:i/>
          <w:sz w:val="36"/>
          <w:szCs w:val="28"/>
        </w:rPr>
        <w:t>)</w:t>
      </w:r>
    </w:p>
    <w:p w14:paraId="452B2E46" w14:textId="3D005904" w:rsidR="00864AD5" w:rsidRDefault="00864AD5" w:rsidP="00864AD5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64AD5">
        <w:rPr>
          <w:sz w:val="28"/>
          <w:szCs w:val="28"/>
        </w:rPr>
        <w:t>Количество входов ИНС: 8. Количество НЭ в скрытом слое: 3</w:t>
      </w:r>
      <w:r>
        <w:rPr>
          <w:sz w:val="36"/>
          <w:szCs w:val="28"/>
        </w:rPr>
        <w:t xml:space="preserve">, </w:t>
      </w:r>
      <w:r w:rsidRPr="00864AD5">
        <w:rPr>
          <w:sz w:val="28"/>
          <w:szCs w:val="28"/>
        </w:rPr>
        <w:t xml:space="preserve">a = 0.3, </w:t>
      </w:r>
      <w:r w:rsidRPr="00864AD5">
        <w:rPr>
          <w:sz w:val="28"/>
          <w:szCs w:val="28"/>
          <w:lang w:val="en-US"/>
        </w:rPr>
        <w:t>b</w:t>
      </w:r>
      <w:r w:rsidRPr="00864AD5">
        <w:rPr>
          <w:sz w:val="28"/>
          <w:szCs w:val="28"/>
        </w:rPr>
        <w:t xml:space="preserve"> = 0.5, c = 0.05, d = 0.5 </w:t>
      </w:r>
    </w:p>
    <w:p w14:paraId="5163BBDA" w14:textId="4747038F" w:rsidR="00864AD5" w:rsidRDefault="00864AD5" w:rsidP="00864AD5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64AD5">
        <w:rPr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864AD5">
        <w:rPr>
          <w:sz w:val="28"/>
          <w:szCs w:val="28"/>
        </w:rPr>
        <w:t>сигмоидную</w:t>
      </w:r>
      <w:proofErr w:type="spellEnd"/>
      <w:r w:rsidRPr="00864AD5">
        <w:rPr>
          <w:sz w:val="28"/>
          <w:szCs w:val="28"/>
        </w:rPr>
        <w:t xml:space="preserve"> функцию, для выходного - линейную.</w:t>
      </w:r>
    </w:p>
    <w:p w14:paraId="0548268A" w14:textId="1EB4B1BB" w:rsidR="0027413A" w:rsidRPr="00157DBE" w:rsidRDefault="00864AD5" w:rsidP="00864AD5">
      <w:pPr>
        <w:widowControl/>
        <w:autoSpaceDE/>
        <w:autoSpaceDN/>
        <w:adjustRightInd/>
        <w:spacing w:before="240"/>
        <w:rPr>
          <w:sz w:val="28"/>
          <w:szCs w:val="28"/>
          <w:lang w:val="en-US"/>
        </w:rPr>
      </w:pPr>
      <w:r w:rsidRPr="00157DBE">
        <w:rPr>
          <w:sz w:val="28"/>
          <w:szCs w:val="28"/>
          <w:lang w:val="en-US"/>
        </w:rPr>
        <w:t>2.</w:t>
      </w:r>
    </w:p>
    <w:p w14:paraId="15131E17" w14:textId="595D67FB" w:rsidR="0027413A" w:rsidRPr="00157DBE" w:rsidRDefault="0027413A" w:rsidP="00864AD5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27413A">
        <w:rPr>
          <w:b/>
          <w:sz w:val="28"/>
          <w:szCs w:val="28"/>
        </w:rPr>
        <w:t>Код</w:t>
      </w:r>
      <w:r w:rsidRPr="00157DBE">
        <w:rPr>
          <w:b/>
          <w:sz w:val="28"/>
          <w:szCs w:val="28"/>
          <w:lang w:val="en-US"/>
        </w:rPr>
        <w:t xml:space="preserve"> </w:t>
      </w:r>
      <w:r w:rsidRPr="0027413A">
        <w:rPr>
          <w:b/>
          <w:sz w:val="28"/>
          <w:szCs w:val="28"/>
        </w:rPr>
        <w:t>программы</w:t>
      </w:r>
      <w:r w:rsidRPr="00157DBE">
        <w:rPr>
          <w:b/>
          <w:sz w:val="28"/>
          <w:szCs w:val="28"/>
          <w:lang w:val="en-US"/>
        </w:rPr>
        <w:t>:</w:t>
      </w:r>
    </w:p>
    <w:p w14:paraId="7DB4603B" w14:textId="53AB750C" w:rsidR="0027413A" w:rsidRPr="0027413A" w:rsidRDefault="0027413A" w:rsidP="0027413A">
      <w:pPr>
        <w:pStyle w:val="HTML"/>
        <w:shd w:val="clear" w:color="auto" w:fill="FFFFFF"/>
        <w:rPr>
          <w:color w:val="333333"/>
          <w:lang w:val="en-US"/>
        </w:rPr>
      </w:pPr>
      <w:r w:rsidRPr="0027413A">
        <w:rPr>
          <w:color w:val="A71D5D"/>
          <w:lang w:val="en-US"/>
        </w:rPr>
        <w:t xml:space="preserve">import </w:t>
      </w:r>
      <w:r w:rsidRPr="0027413A">
        <w:rPr>
          <w:color w:val="333333"/>
          <w:lang w:val="en-US"/>
        </w:rPr>
        <w:t>random</w:t>
      </w:r>
      <w:r w:rsidRPr="0027413A">
        <w:rPr>
          <w:color w:val="333333"/>
          <w:lang w:val="en-US"/>
        </w:rPr>
        <w:br/>
      </w:r>
      <w:r w:rsidRPr="0027413A">
        <w:rPr>
          <w:color w:val="A71D5D"/>
          <w:lang w:val="en-US"/>
        </w:rPr>
        <w:t xml:space="preserve">import </w:t>
      </w:r>
      <w:r w:rsidRPr="0027413A">
        <w:rPr>
          <w:color w:val="333333"/>
          <w:lang w:val="en-US"/>
        </w:rPr>
        <w:t>math</w:t>
      </w:r>
      <w:r w:rsidRPr="0027413A">
        <w:rPr>
          <w:color w:val="333333"/>
          <w:lang w:val="en-US"/>
        </w:rPr>
        <w:br/>
      </w:r>
      <w:r w:rsidRPr="0027413A">
        <w:rPr>
          <w:color w:val="333333"/>
          <w:lang w:val="en-US"/>
        </w:rPr>
        <w:br/>
      </w:r>
      <w:r w:rsidRPr="0027413A">
        <w:rPr>
          <w:color w:val="333333"/>
          <w:lang w:val="en-US"/>
        </w:rPr>
        <w:br/>
        <w:t xml:space="preserve">step </w:t>
      </w:r>
      <w:r w:rsidRPr="0027413A">
        <w:rPr>
          <w:color w:val="A71D5D"/>
          <w:lang w:val="en-US"/>
        </w:rPr>
        <w:t xml:space="preserve">= </w:t>
      </w:r>
      <w:r w:rsidRPr="0027413A">
        <w:rPr>
          <w:color w:val="0086B3"/>
          <w:lang w:val="en-US"/>
        </w:rPr>
        <w:t>0.1</w:t>
      </w:r>
      <w:r w:rsidRPr="0027413A">
        <w:rPr>
          <w:color w:val="0086B3"/>
          <w:lang w:val="en-US"/>
        </w:rPr>
        <w:br/>
      </w:r>
      <w:proofErr w:type="spellStart"/>
      <w:r w:rsidRPr="0027413A">
        <w:rPr>
          <w:color w:val="333333"/>
          <w:lang w:val="en-US"/>
        </w:rPr>
        <w:t>mistake_min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= </w:t>
      </w:r>
      <w:r w:rsidRPr="0027413A">
        <w:rPr>
          <w:color w:val="0086B3"/>
          <w:lang w:val="en-US"/>
        </w:rPr>
        <w:t>0.00001</w:t>
      </w:r>
      <w:r w:rsidRPr="0027413A">
        <w:rPr>
          <w:color w:val="0086B3"/>
          <w:lang w:val="en-US"/>
        </w:rPr>
        <w:br/>
      </w:r>
      <w:r w:rsidRPr="0027413A">
        <w:rPr>
          <w:color w:val="333333"/>
          <w:lang w:val="en-US"/>
        </w:rPr>
        <w:t>a</w:t>
      </w:r>
      <w:r w:rsidRPr="0027413A">
        <w:rPr>
          <w:color w:val="63A35C"/>
          <w:lang w:val="en-US"/>
        </w:rPr>
        <w:t xml:space="preserve">, </w:t>
      </w:r>
      <w:r w:rsidRPr="0027413A">
        <w:rPr>
          <w:color w:val="333333"/>
          <w:lang w:val="en-US"/>
        </w:rPr>
        <w:t>b</w:t>
      </w:r>
      <w:r w:rsidRPr="0027413A">
        <w:rPr>
          <w:color w:val="63A35C"/>
          <w:lang w:val="en-US"/>
        </w:rPr>
        <w:t xml:space="preserve">, </w:t>
      </w:r>
      <w:r w:rsidRPr="0027413A">
        <w:rPr>
          <w:color w:val="333333"/>
          <w:lang w:val="en-US"/>
        </w:rPr>
        <w:t>c</w:t>
      </w:r>
      <w:r w:rsidRPr="0027413A">
        <w:rPr>
          <w:color w:val="63A35C"/>
          <w:lang w:val="en-US"/>
        </w:rPr>
        <w:t xml:space="preserve">, </w:t>
      </w:r>
      <w:r w:rsidRPr="0027413A">
        <w:rPr>
          <w:color w:val="333333"/>
          <w:lang w:val="en-US"/>
        </w:rPr>
        <w:t xml:space="preserve">d </w:t>
      </w:r>
      <w:r w:rsidRPr="0027413A">
        <w:rPr>
          <w:color w:val="A71D5D"/>
          <w:lang w:val="en-US"/>
        </w:rPr>
        <w:t xml:space="preserve">= </w:t>
      </w:r>
      <w:r w:rsidRPr="0027413A">
        <w:rPr>
          <w:color w:val="0086B3"/>
          <w:lang w:val="en-US"/>
        </w:rPr>
        <w:t>0.3</w:t>
      </w:r>
      <w:r w:rsidRPr="0027413A">
        <w:rPr>
          <w:color w:val="63A35C"/>
          <w:lang w:val="en-US"/>
        </w:rPr>
        <w:t xml:space="preserve">, </w:t>
      </w:r>
      <w:r w:rsidRPr="0027413A">
        <w:rPr>
          <w:color w:val="0086B3"/>
          <w:lang w:val="en-US"/>
        </w:rPr>
        <w:t>0.5</w:t>
      </w:r>
      <w:r w:rsidRPr="0027413A">
        <w:rPr>
          <w:color w:val="63A35C"/>
          <w:lang w:val="en-US"/>
        </w:rPr>
        <w:t xml:space="preserve">, </w:t>
      </w:r>
      <w:r w:rsidRPr="0027413A">
        <w:rPr>
          <w:color w:val="0086B3"/>
          <w:lang w:val="en-US"/>
        </w:rPr>
        <w:t>0.05</w:t>
      </w:r>
      <w:r w:rsidRPr="0027413A">
        <w:rPr>
          <w:color w:val="63A35C"/>
          <w:lang w:val="en-US"/>
        </w:rPr>
        <w:t xml:space="preserve">, </w:t>
      </w:r>
      <w:r w:rsidRPr="0027413A">
        <w:rPr>
          <w:color w:val="0086B3"/>
          <w:lang w:val="en-US"/>
        </w:rPr>
        <w:t>0.5</w:t>
      </w:r>
      <w:r w:rsidRPr="0027413A">
        <w:rPr>
          <w:color w:val="0086B3"/>
          <w:lang w:val="en-US"/>
        </w:rPr>
        <w:br/>
      </w:r>
      <w:proofErr w:type="spellStart"/>
      <w:r w:rsidRPr="0027413A">
        <w:rPr>
          <w:color w:val="333333"/>
          <w:lang w:val="en-US"/>
        </w:rPr>
        <w:t>numin_nn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= </w:t>
      </w:r>
      <w:r w:rsidRPr="0027413A">
        <w:rPr>
          <w:color w:val="0086B3"/>
          <w:lang w:val="en-US"/>
        </w:rPr>
        <w:t xml:space="preserve">8  </w:t>
      </w:r>
      <w:r w:rsidRPr="0027413A">
        <w:rPr>
          <w:color w:val="969896"/>
          <w:lang w:val="en-US"/>
        </w:rPr>
        <w:t xml:space="preserve"># </w:t>
      </w:r>
      <w:r>
        <w:rPr>
          <w:color w:val="969896"/>
        </w:rPr>
        <w:t>количество</w:t>
      </w:r>
      <w:r w:rsidRPr="0027413A">
        <w:rPr>
          <w:color w:val="969896"/>
          <w:lang w:val="en-US"/>
        </w:rPr>
        <w:t xml:space="preserve"> </w:t>
      </w:r>
      <w:r>
        <w:rPr>
          <w:color w:val="969896"/>
        </w:rPr>
        <w:t>входов</w:t>
      </w:r>
      <w:r w:rsidRPr="0027413A">
        <w:rPr>
          <w:color w:val="969896"/>
          <w:lang w:val="en-US"/>
        </w:rPr>
        <w:t xml:space="preserve"> </w:t>
      </w:r>
      <w:proofErr w:type="spellStart"/>
      <w:r>
        <w:rPr>
          <w:color w:val="969896"/>
        </w:rPr>
        <w:t>инс</w:t>
      </w:r>
      <w:proofErr w:type="spellEnd"/>
      <w:r w:rsidRPr="0027413A">
        <w:rPr>
          <w:color w:val="969896"/>
          <w:lang w:val="en-US"/>
        </w:rPr>
        <w:br/>
      </w:r>
      <w:proofErr w:type="spellStart"/>
      <w:r w:rsidRPr="0027413A">
        <w:rPr>
          <w:color w:val="333333"/>
          <w:lang w:val="en-US"/>
        </w:rPr>
        <w:t>numin_nel_hidlayer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= </w:t>
      </w:r>
      <w:r w:rsidRPr="0027413A">
        <w:rPr>
          <w:color w:val="0086B3"/>
          <w:lang w:val="en-US"/>
        </w:rPr>
        <w:t xml:space="preserve">3  </w:t>
      </w:r>
      <w:r w:rsidRPr="0027413A">
        <w:rPr>
          <w:color w:val="969896"/>
          <w:lang w:val="en-US"/>
        </w:rPr>
        <w:t xml:space="preserve"># </w:t>
      </w:r>
      <w:r>
        <w:rPr>
          <w:color w:val="969896"/>
        </w:rPr>
        <w:t>количество</w:t>
      </w:r>
      <w:r w:rsidRPr="0027413A">
        <w:rPr>
          <w:color w:val="969896"/>
          <w:lang w:val="en-US"/>
        </w:rPr>
        <w:t xml:space="preserve"> </w:t>
      </w:r>
      <w:proofErr w:type="spellStart"/>
      <w:r>
        <w:rPr>
          <w:color w:val="969896"/>
        </w:rPr>
        <w:t>нэ</w:t>
      </w:r>
      <w:proofErr w:type="spellEnd"/>
      <w:r w:rsidRPr="0027413A">
        <w:rPr>
          <w:color w:val="969896"/>
          <w:lang w:val="en-US"/>
        </w:rPr>
        <w:t xml:space="preserve"> </w:t>
      </w:r>
      <w:r>
        <w:rPr>
          <w:color w:val="969896"/>
        </w:rPr>
        <w:t>в</w:t>
      </w:r>
      <w:r w:rsidRPr="0027413A">
        <w:rPr>
          <w:color w:val="969896"/>
          <w:lang w:val="en-US"/>
        </w:rPr>
        <w:t xml:space="preserve"> </w:t>
      </w:r>
      <w:r>
        <w:rPr>
          <w:color w:val="969896"/>
        </w:rPr>
        <w:t>скрытом</w:t>
      </w:r>
      <w:r w:rsidRPr="0027413A">
        <w:rPr>
          <w:color w:val="969896"/>
          <w:lang w:val="en-US"/>
        </w:rPr>
        <w:t xml:space="preserve"> </w:t>
      </w:r>
      <w:r>
        <w:rPr>
          <w:color w:val="969896"/>
        </w:rPr>
        <w:t>слое</w:t>
      </w:r>
      <w:r w:rsidRPr="0027413A">
        <w:rPr>
          <w:color w:val="969896"/>
          <w:lang w:val="en-US"/>
        </w:rPr>
        <w:br/>
      </w:r>
      <w:proofErr w:type="spellStart"/>
      <w:r w:rsidRPr="0027413A">
        <w:rPr>
          <w:color w:val="333333"/>
          <w:lang w:val="en-US"/>
        </w:rPr>
        <w:t>w_ij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= </w:t>
      </w:r>
      <w:r w:rsidRPr="0027413A">
        <w:rPr>
          <w:color w:val="63A35C"/>
          <w:lang w:val="en-US"/>
        </w:rPr>
        <w:t>[[</w:t>
      </w:r>
      <w:proofErr w:type="spellStart"/>
      <w:r w:rsidRPr="0027413A">
        <w:rPr>
          <w:color w:val="333333"/>
          <w:lang w:val="en-US"/>
        </w:rPr>
        <w:t>random</w:t>
      </w:r>
      <w:r w:rsidRPr="0027413A">
        <w:rPr>
          <w:color w:val="63A35C"/>
          <w:lang w:val="en-US"/>
        </w:rPr>
        <w:t>.</w:t>
      </w:r>
      <w:proofErr w:type="gramStart"/>
      <w:r w:rsidRPr="0027413A">
        <w:rPr>
          <w:color w:val="0086B3"/>
          <w:lang w:val="en-US"/>
        </w:rPr>
        <w:t>uniform</w:t>
      </w:r>
      <w:proofErr w:type="spellEnd"/>
      <w:r w:rsidRPr="0027413A">
        <w:rPr>
          <w:color w:val="63A35C"/>
          <w:lang w:val="en-US"/>
        </w:rPr>
        <w:t>(</w:t>
      </w:r>
      <w:proofErr w:type="gramEnd"/>
      <w:r w:rsidRPr="0027413A">
        <w:rPr>
          <w:color w:val="A71D5D"/>
          <w:lang w:val="en-US"/>
        </w:rPr>
        <w:t>-</w:t>
      </w:r>
      <w:r w:rsidRPr="0027413A">
        <w:rPr>
          <w:color w:val="0086B3"/>
          <w:lang w:val="en-US"/>
        </w:rPr>
        <w:t>0.1</w:t>
      </w:r>
      <w:r w:rsidRPr="0027413A">
        <w:rPr>
          <w:color w:val="63A35C"/>
          <w:lang w:val="en-US"/>
        </w:rPr>
        <w:t xml:space="preserve">, </w:t>
      </w:r>
      <w:r w:rsidRPr="0027413A">
        <w:rPr>
          <w:color w:val="0086B3"/>
          <w:lang w:val="en-US"/>
        </w:rPr>
        <w:t>0.1</w:t>
      </w:r>
      <w:r w:rsidRPr="0027413A">
        <w:rPr>
          <w:color w:val="63A35C"/>
          <w:lang w:val="en-US"/>
        </w:rPr>
        <w:t xml:space="preserve">) </w:t>
      </w:r>
      <w:r w:rsidRPr="0027413A">
        <w:rPr>
          <w:color w:val="A71D5D"/>
          <w:lang w:val="en-US"/>
        </w:rPr>
        <w:t xml:space="preserve">for 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in </w:t>
      </w:r>
      <w:r w:rsidRPr="0027413A">
        <w:rPr>
          <w:color w:val="0086B3"/>
          <w:lang w:val="en-US"/>
        </w:rPr>
        <w:t>range</w:t>
      </w:r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333333"/>
          <w:lang w:val="en-US"/>
        </w:rPr>
        <w:t>numin_nel_hidlayer</w:t>
      </w:r>
      <w:proofErr w:type="spellEnd"/>
      <w:r w:rsidRPr="0027413A">
        <w:rPr>
          <w:color w:val="63A35C"/>
          <w:lang w:val="en-US"/>
        </w:rPr>
        <w:t xml:space="preserve">)] </w:t>
      </w:r>
      <w:r w:rsidRPr="0027413A">
        <w:rPr>
          <w:color w:val="A71D5D"/>
          <w:lang w:val="en-US"/>
        </w:rPr>
        <w:t xml:space="preserve">for </w:t>
      </w:r>
      <w:r w:rsidRPr="0027413A">
        <w:rPr>
          <w:color w:val="333333"/>
          <w:lang w:val="en-US"/>
        </w:rPr>
        <w:t xml:space="preserve">j </w:t>
      </w:r>
      <w:r w:rsidRPr="0027413A">
        <w:rPr>
          <w:color w:val="A71D5D"/>
          <w:lang w:val="en-US"/>
        </w:rPr>
        <w:t xml:space="preserve">in </w:t>
      </w:r>
      <w:r w:rsidRPr="0027413A">
        <w:rPr>
          <w:color w:val="0086B3"/>
          <w:lang w:val="en-US"/>
        </w:rPr>
        <w:t>range</w:t>
      </w:r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333333"/>
          <w:lang w:val="en-US"/>
        </w:rPr>
        <w:t>numin_nn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- </w:t>
      </w:r>
      <w:r w:rsidRPr="0027413A">
        <w:rPr>
          <w:color w:val="0086B3"/>
          <w:lang w:val="en-US"/>
        </w:rPr>
        <w:t>1</w:t>
      </w:r>
      <w:r w:rsidRPr="0027413A">
        <w:rPr>
          <w:color w:val="63A35C"/>
          <w:lang w:val="en-US"/>
        </w:rPr>
        <w:t>)]</w:t>
      </w:r>
      <w:r w:rsidRPr="0027413A">
        <w:rPr>
          <w:color w:val="63A35C"/>
          <w:lang w:val="en-US"/>
        </w:rPr>
        <w:br/>
      </w:r>
      <w:proofErr w:type="spellStart"/>
      <w:r w:rsidRPr="0027413A">
        <w:rPr>
          <w:color w:val="333333"/>
          <w:lang w:val="en-US"/>
        </w:rPr>
        <w:t>w_jk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= </w:t>
      </w:r>
      <w:r w:rsidRPr="0027413A">
        <w:rPr>
          <w:color w:val="63A35C"/>
          <w:lang w:val="en-US"/>
        </w:rPr>
        <w:t>[</w:t>
      </w:r>
      <w:proofErr w:type="spellStart"/>
      <w:r w:rsidRPr="0027413A">
        <w:rPr>
          <w:color w:val="333333"/>
          <w:lang w:val="en-US"/>
        </w:rPr>
        <w:t>random</w:t>
      </w:r>
      <w:r w:rsidRPr="0027413A">
        <w:rPr>
          <w:color w:val="63A35C"/>
          <w:lang w:val="en-US"/>
        </w:rPr>
        <w:t>.</w:t>
      </w:r>
      <w:r w:rsidRPr="0027413A">
        <w:rPr>
          <w:color w:val="0086B3"/>
          <w:lang w:val="en-US"/>
        </w:rPr>
        <w:t>uniform</w:t>
      </w:r>
      <w:proofErr w:type="spellEnd"/>
      <w:r w:rsidRPr="0027413A">
        <w:rPr>
          <w:color w:val="63A35C"/>
          <w:lang w:val="en-US"/>
        </w:rPr>
        <w:t>(</w:t>
      </w:r>
      <w:r w:rsidRPr="0027413A">
        <w:rPr>
          <w:color w:val="A71D5D"/>
          <w:lang w:val="en-US"/>
        </w:rPr>
        <w:t>-</w:t>
      </w:r>
      <w:r w:rsidRPr="0027413A">
        <w:rPr>
          <w:color w:val="0086B3"/>
          <w:lang w:val="en-US"/>
        </w:rPr>
        <w:t>0.1</w:t>
      </w:r>
      <w:r w:rsidRPr="0027413A">
        <w:rPr>
          <w:color w:val="63A35C"/>
          <w:lang w:val="en-US"/>
        </w:rPr>
        <w:t xml:space="preserve">, </w:t>
      </w:r>
      <w:r w:rsidRPr="0027413A">
        <w:rPr>
          <w:color w:val="0086B3"/>
          <w:lang w:val="en-US"/>
        </w:rPr>
        <w:t>0.1</w:t>
      </w:r>
      <w:r w:rsidRPr="0027413A">
        <w:rPr>
          <w:color w:val="63A35C"/>
          <w:lang w:val="en-US"/>
        </w:rPr>
        <w:t xml:space="preserve">) </w:t>
      </w:r>
      <w:r w:rsidRPr="0027413A">
        <w:rPr>
          <w:color w:val="A71D5D"/>
          <w:lang w:val="en-US"/>
        </w:rPr>
        <w:t xml:space="preserve">for </w:t>
      </w:r>
      <w:r w:rsidRPr="0027413A">
        <w:rPr>
          <w:color w:val="333333"/>
          <w:lang w:val="en-US"/>
        </w:rPr>
        <w:t xml:space="preserve">_ </w:t>
      </w:r>
      <w:r w:rsidRPr="0027413A">
        <w:rPr>
          <w:color w:val="A71D5D"/>
          <w:lang w:val="en-US"/>
        </w:rPr>
        <w:t xml:space="preserve">in </w:t>
      </w:r>
      <w:r w:rsidRPr="0027413A">
        <w:rPr>
          <w:color w:val="0086B3"/>
          <w:lang w:val="en-US"/>
        </w:rPr>
        <w:t>range</w:t>
      </w:r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333333"/>
          <w:lang w:val="en-US"/>
        </w:rPr>
        <w:t>numin_nel_hidlayer</w:t>
      </w:r>
      <w:proofErr w:type="spellEnd"/>
      <w:r w:rsidRPr="0027413A">
        <w:rPr>
          <w:color w:val="63A35C"/>
          <w:lang w:val="en-US"/>
        </w:rPr>
        <w:t>)]</w:t>
      </w:r>
      <w:r w:rsidRPr="0027413A">
        <w:rPr>
          <w:color w:val="63A35C"/>
          <w:lang w:val="en-US"/>
        </w:rPr>
        <w:br/>
      </w:r>
      <w:proofErr w:type="spellStart"/>
      <w:r w:rsidRPr="0027413A">
        <w:rPr>
          <w:color w:val="333333"/>
          <w:lang w:val="en-US"/>
        </w:rPr>
        <w:t>thresholdValue_j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= </w:t>
      </w:r>
      <w:r w:rsidRPr="0027413A">
        <w:rPr>
          <w:color w:val="63A35C"/>
          <w:lang w:val="en-US"/>
        </w:rPr>
        <w:t>[</w:t>
      </w:r>
      <w:proofErr w:type="spellStart"/>
      <w:r w:rsidRPr="0027413A">
        <w:rPr>
          <w:color w:val="333333"/>
          <w:lang w:val="en-US"/>
        </w:rPr>
        <w:t>random</w:t>
      </w:r>
      <w:r w:rsidRPr="0027413A">
        <w:rPr>
          <w:color w:val="63A35C"/>
          <w:lang w:val="en-US"/>
        </w:rPr>
        <w:t>.</w:t>
      </w:r>
      <w:r w:rsidRPr="0027413A">
        <w:rPr>
          <w:color w:val="0086B3"/>
          <w:lang w:val="en-US"/>
        </w:rPr>
        <w:t>uniform</w:t>
      </w:r>
      <w:proofErr w:type="spellEnd"/>
      <w:r w:rsidRPr="0027413A">
        <w:rPr>
          <w:color w:val="63A35C"/>
          <w:lang w:val="en-US"/>
        </w:rPr>
        <w:t>(</w:t>
      </w:r>
      <w:r w:rsidRPr="0027413A">
        <w:rPr>
          <w:color w:val="A71D5D"/>
          <w:lang w:val="en-US"/>
        </w:rPr>
        <w:t>-</w:t>
      </w:r>
      <w:r w:rsidRPr="0027413A">
        <w:rPr>
          <w:color w:val="0086B3"/>
          <w:lang w:val="en-US"/>
        </w:rPr>
        <w:t>0.5</w:t>
      </w:r>
      <w:r w:rsidRPr="0027413A">
        <w:rPr>
          <w:color w:val="63A35C"/>
          <w:lang w:val="en-US"/>
        </w:rPr>
        <w:t xml:space="preserve">, </w:t>
      </w:r>
      <w:r w:rsidRPr="0027413A">
        <w:rPr>
          <w:color w:val="0086B3"/>
          <w:lang w:val="en-US"/>
        </w:rPr>
        <w:t>0.5</w:t>
      </w:r>
      <w:r w:rsidRPr="0027413A">
        <w:rPr>
          <w:color w:val="63A35C"/>
          <w:lang w:val="en-US"/>
        </w:rPr>
        <w:t xml:space="preserve">) </w:t>
      </w:r>
      <w:r w:rsidRPr="0027413A">
        <w:rPr>
          <w:color w:val="A71D5D"/>
          <w:lang w:val="en-US"/>
        </w:rPr>
        <w:t xml:space="preserve">for </w:t>
      </w:r>
      <w:r w:rsidRPr="0027413A">
        <w:rPr>
          <w:color w:val="333333"/>
          <w:lang w:val="en-US"/>
        </w:rPr>
        <w:t xml:space="preserve">_ </w:t>
      </w:r>
      <w:r w:rsidRPr="0027413A">
        <w:rPr>
          <w:color w:val="A71D5D"/>
          <w:lang w:val="en-US"/>
        </w:rPr>
        <w:t xml:space="preserve">in </w:t>
      </w:r>
      <w:r w:rsidRPr="0027413A">
        <w:rPr>
          <w:color w:val="0086B3"/>
          <w:lang w:val="en-US"/>
        </w:rPr>
        <w:t>range</w:t>
      </w:r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333333"/>
          <w:lang w:val="en-US"/>
        </w:rPr>
        <w:t>numin_nel_hidlayer</w:t>
      </w:r>
      <w:proofErr w:type="spellEnd"/>
      <w:r w:rsidRPr="0027413A">
        <w:rPr>
          <w:color w:val="63A35C"/>
          <w:lang w:val="en-US"/>
        </w:rPr>
        <w:t>)]</w:t>
      </w:r>
      <w:r w:rsidRPr="0027413A">
        <w:rPr>
          <w:color w:val="63A35C"/>
          <w:lang w:val="en-US"/>
        </w:rPr>
        <w:br/>
      </w:r>
      <w:proofErr w:type="spellStart"/>
      <w:r w:rsidRPr="0027413A">
        <w:rPr>
          <w:color w:val="333333"/>
          <w:lang w:val="en-US"/>
        </w:rPr>
        <w:t>thresholdValue_k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= </w:t>
      </w:r>
      <w:proofErr w:type="spellStart"/>
      <w:r w:rsidRPr="0027413A">
        <w:rPr>
          <w:color w:val="333333"/>
          <w:lang w:val="en-US"/>
        </w:rPr>
        <w:t>random</w:t>
      </w:r>
      <w:r w:rsidRPr="0027413A">
        <w:rPr>
          <w:color w:val="63A35C"/>
          <w:lang w:val="en-US"/>
        </w:rPr>
        <w:t>.</w:t>
      </w:r>
      <w:r w:rsidRPr="0027413A">
        <w:rPr>
          <w:color w:val="0086B3"/>
          <w:lang w:val="en-US"/>
        </w:rPr>
        <w:t>uniform</w:t>
      </w:r>
      <w:proofErr w:type="spellEnd"/>
      <w:r w:rsidRPr="0027413A">
        <w:rPr>
          <w:color w:val="63A35C"/>
          <w:lang w:val="en-US"/>
        </w:rPr>
        <w:t>(</w:t>
      </w:r>
      <w:r w:rsidRPr="0027413A">
        <w:rPr>
          <w:color w:val="A71D5D"/>
          <w:lang w:val="en-US"/>
        </w:rPr>
        <w:t>-</w:t>
      </w:r>
      <w:r w:rsidRPr="0027413A">
        <w:rPr>
          <w:color w:val="0086B3"/>
          <w:lang w:val="en-US"/>
        </w:rPr>
        <w:t>0.5</w:t>
      </w:r>
      <w:r w:rsidRPr="0027413A">
        <w:rPr>
          <w:color w:val="63A35C"/>
          <w:lang w:val="en-US"/>
        </w:rPr>
        <w:t xml:space="preserve">, </w:t>
      </w:r>
      <w:r w:rsidRPr="0027413A">
        <w:rPr>
          <w:color w:val="0086B3"/>
          <w:lang w:val="en-US"/>
        </w:rPr>
        <w:t>0.5</w:t>
      </w:r>
      <w:r w:rsidRPr="0027413A">
        <w:rPr>
          <w:color w:val="63A35C"/>
          <w:lang w:val="en-US"/>
        </w:rPr>
        <w:t>)</w:t>
      </w:r>
      <w:r w:rsidRPr="0027413A">
        <w:rPr>
          <w:color w:val="63A35C"/>
          <w:lang w:val="en-US"/>
        </w:rPr>
        <w:br/>
      </w:r>
      <w:r w:rsidRPr="0027413A">
        <w:rPr>
          <w:color w:val="969896"/>
          <w:lang w:val="en-US"/>
        </w:rPr>
        <w:t>#</w:t>
      </w:r>
      <w:proofErr w:type="spellStart"/>
      <w:r w:rsidRPr="0027413A">
        <w:rPr>
          <w:color w:val="969896"/>
          <w:lang w:val="en-US"/>
        </w:rPr>
        <w:t>thresholdValue_j</w:t>
      </w:r>
      <w:proofErr w:type="spellEnd"/>
      <w:r w:rsidRPr="0027413A">
        <w:rPr>
          <w:color w:val="969896"/>
          <w:lang w:val="en-US"/>
        </w:rPr>
        <w:t xml:space="preserve"> = [0] * </w:t>
      </w:r>
      <w:proofErr w:type="spellStart"/>
      <w:r w:rsidRPr="0027413A">
        <w:rPr>
          <w:color w:val="969896"/>
          <w:lang w:val="en-US"/>
        </w:rPr>
        <w:t>numin_nel_hidlayer</w:t>
      </w:r>
      <w:proofErr w:type="spellEnd"/>
      <w:r w:rsidRPr="0027413A">
        <w:rPr>
          <w:color w:val="969896"/>
          <w:lang w:val="en-US"/>
        </w:rPr>
        <w:br/>
        <w:t>#</w:t>
      </w:r>
      <w:proofErr w:type="spellStart"/>
      <w:r w:rsidRPr="0027413A">
        <w:rPr>
          <w:color w:val="969896"/>
          <w:lang w:val="en-US"/>
        </w:rPr>
        <w:t>thresholdValue_k</w:t>
      </w:r>
      <w:proofErr w:type="spellEnd"/>
      <w:r w:rsidRPr="0027413A">
        <w:rPr>
          <w:color w:val="969896"/>
          <w:lang w:val="en-US"/>
        </w:rPr>
        <w:t xml:space="preserve"> = 0</w:t>
      </w:r>
      <w:r w:rsidRPr="0027413A">
        <w:rPr>
          <w:color w:val="969896"/>
          <w:lang w:val="en-US"/>
        </w:rPr>
        <w:br/>
      </w:r>
      <w:r w:rsidRPr="0027413A">
        <w:rPr>
          <w:color w:val="969896"/>
          <w:lang w:val="en-US"/>
        </w:rPr>
        <w:br/>
      </w:r>
      <w:r w:rsidRPr="0027413A">
        <w:rPr>
          <w:color w:val="969896"/>
          <w:lang w:val="en-US"/>
        </w:rPr>
        <w:br/>
      </w:r>
      <w:proofErr w:type="spellStart"/>
      <w:r w:rsidRPr="0027413A">
        <w:rPr>
          <w:color w:val="A71D5D"/>
          <w:lang w:val="en-US"/>
        </w:rPr>
        <w:t>def</w:t>
      </w:r>
      <w:proofErr w:type="spellEnd"/>
      <w:r w:rsidRPr="0027413A">
        <w:rPr>
          <w:color w:val="A71D5D"/>
          <w:lang w:val="en-US"/>
        </w:rPr>
        <w:t xml:space="preserve"> </w:t>
      </w:r>
      <w:proofErr w:type="spellStart"/>
      <w:r w:rsidRPr="0027413A">
        <w:rPr>
          <w:color w:val="795DA3"/>
          <w:lang w:val="en-US"/>
        </w:rPr>
        <w:t>inputElements</w:t>
      </w:r>
      <w:proofErr w:type="spellEnd"/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0086B3"/>
          <w:lang w:val="en-US"/>
        </w:rPr>
        <w:t>ind</w:t>
      </w:r>
      <w:proofErr w:type="spellEnd"/>
      <w:r w:rsidRPr="0027413A">
        <w:rPr>
          <w:color w:val="63A35C"/>
          <w:lang w:val="en-US"/>
        </w:rPr>
        <w:t>)</w:t>
      </w:r>
      <w:r w:rsidRPr="0027413A">
        <w:rPr>
          <w:color w:val="A71D5D"/>
          <w:lang w:val="en-US"/>
        </w:rPr>
        <w:t>:</w:t>
      </w:r>
      <w:r w:rsidRPr="0027413A">
        <w:rPr>
          <w:color w:val="A71D5D"/>
          <w:lang w:val="en-US"/>
        </w:rPr>
        <w:br/>
        <w:t xml:space="preserve">   </w:t>
      </w:r>
      <w:r w:rsidRPr="0027413A">
        <w:rPr>
          <w:color w:val="333333"/>
          <w:lang w:val="en-US"/>
        </w:rPr>
        <w:t xml:space="preserve">y </w:t>
      </w:r>
      <w:r w:rsidRPr="0027413A">
        <w:rPr>
          <w:color w:val="A71D5D"/>
          <w:lang w:val="en-US"/>
        </w:rPr>
        <w:t xml:space="preserve">= </w:t>
      </w:r>
      <w:r w:rsidRPr="0027413A">
        <w:rPr>
          <w:color w:val="63A35C"/>
          <w:lang w:val="en-US"/>
        </w:rPr>
        <w:t>[]</w:t>
      </w:r>
      <w:r w:rsidRPr="0027413A">
        <w:rPr>
          <w:color w:val="63A35C"/>
          <w:lang w:val="en-US"/>
        </w:rPr>
        <w:br/>
        <w:t xml:space="preserve">   </w:t>
      </w:r>
      <w:proofErr w:type="spellStart"/>
      <w:r w:rsidRPr="0027413A">
        <w:rPr>
          <w:color w:val="333333"/>
          <w:lang w:val="en-US"/>
        </w:rPr>
        <w:t>new_y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= </w:t>
      </w:r>
      <w:r w:rsidRPr="0027413A">
        <w:rPr>
          <w:color w:val="63A35C"/>
          <w:lang w:val="en-US"/>
        </w:rPr>
        <w:t>[]</w:t>
      </w:r>
      <w:r w:rsidRPr="0027413A">
        <w:rPr>
          <w:color w:val="63A35C"/>
          <w:lang w:val="en-US"/>
        </w:rPr>
        <w:br/>
        <w:t xml:space="preserve">   </w:t>
      </w:r>
      <w:r w:rsidRPr="0027413A">
        <w:rPr>
          <w:color w:val="A71D5D"/>
          <w:lang w:val="en-US"/>
        </w:rPr>
        <w:t xml:space="preserve">for 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in </w:t>
      </w:r>
      <w:r w:rsidRPr="0027413A">
        <w:rPr>
          <w:color w:val="0086B3"/>
          <w:lang w:val="en-US"/>
        </w:rPr>
        <w:t>range</w:t>
      </w:r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333333"/>
          <w:lang w:val="en-US"/>
        </w:rPr>
        <w:t>numin_nn</w:t>
      </w:r>
      <w:proofErr w:type="spellEnd"/>
      <w:r w:rsidRPr="0027413A">
        <w:rPr>
          <w:color w:val="63A35C"/>
          <w:lang w:val="en-US"/>
        </w:rPr>
        <w:t>)</w:t>
      </w:r>
      <w:r w:rsidRPr="0027413A">
        <w:rPr>
          <w:color w:val="A71D5D"/>
          <w:lang w:val="en-US"/>
        </w:rPr>
        <w:t>:</w:t>
      </w:r>
      <w:r w:rsidRPr="0027413A">
        <w:rPr>
          <w:color w:val="A71D5D"/>
          <w:lang w:val="en-US"/>
        </w:rPr>
        <w:br/>
        <w:t xml:space="preserve">      if 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== </w:t>
      </w:r>
      <w:proofErr w:type="spellStart"/>
      <w:r w:rsidRPr="0027413A">
        <w:rPr>
          <w:color w:val="333333"/>
          <w:lang w:val="en-US"/>
        </w:rPr>
        <w:t>numin_nn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- </w:t>
      </w:r>
      <w:r w:rsidRPr="0027413A">
        <w:rPr>
          <w:color w:val="0086B3"/>
          <w:lang w:val="en-US"/>
        </w:rPr>
        <w:t>1</w:t>
      </w:r>
      <w:r w:rsidRPr="0027413A">
        <w:rPr>
          <w:color w:val="A71D5D"/>
          <w:lang w:val="en-US"/>
        </w:rPr>
        <w:t>:</w:t>
      </w:r>
      <w:r w:rsidRPr="0027413A">
        <w:rPr>
          <w:color w:val="A71D5D"/>
          <w:lang w:val="en-US"/>
        </w:rPr>
        <w:br/>
        <w:t xml:space="preserve">         </w:t>
      </w:r>
      <w:proofErr w:type="spellStart"/>
      <w:r w:rsidRPr="0027413A">
        <w:rPr>
          <w:color w:val="333333"/>
          <w:lang w:val="en-US"/>
        </w:rPr>
        <w:t>y</w:t>
      </w:r>
      <w:r w:rsidRPr="0027413A">
        <w:rPr>
          <w:color w:val="63A35C"/>
          <w:lang w:val="en-US"/>
        </w:rPr>
        <w:t>.</w:t>
      </w:r>
      <w:r w:rsidRPr="0027413A">
        <w:rPr>
          <w:color w:val="0086B3"/>
          <w:lang w:val="en-US"/>
        </w:rPr>
        <w:t>append</w:t>
      </w:r>
      <w:proofErr w:type="spellEnd"/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333333"/>
          <w:lang w:val="en-US"/>
        </w:rPr>
        <w:t>new_y</w:t>
      </w:r>
      <w:proofErr w:type="spellEnd"/>
      <w:r w:rsidRPr="0027413A">
        <w:rPr>
          <w:color w:val="63A35C"/>
          <w:lang w:val="en-US"/>
        </w:rPr>
        <w:t>)</w:t>
      </w:r>
      <w:r w:rsidRPr="0027413A">
        <w:rPr>
          <w:color w:val="63A35C"/>
          <w:lang w:val="en-US"/>
        </w:rPr>
        <w:br/>
        <w:t xml:space="preserve">         </w:t>
      </w:r>
      <w:proofErr w:type="spellStart"/>
      <w:r w:rsidRPr="0027413A">
        <w:rPr>
          <w:color w:val="333333"/>
          <w:lang w:val="en-US"/>
        </w:rPr>
        <w:t>y</w:t>
      </w:r>
      <w:r w:rsidRPr="0027413A">
        <w:rPr>
          <w:color w:val="63A35C"/>
          <w:lang w:val="en-US"/>
        </w:rPr>
        <w:t>.</w:t>
      </w:r>
      <w:r w:rsidRPr="0027413A">
        <w:rPr>
          <w:color w:val="0086B3"/>
          <w:lang w:val="en-US"/>
        </w:rPr>
        <w:t>append</w:t>
      </w:r>
      <w:proofErr w:type="spellEnd"/>
      <w:r w:rsidRPr="0027413A">
        <w:rPr>
          <w:color w:val="63A35C"/>
          <w:lang w:val="en-US"/>
        </w:rPr>
        <w:t>(</w:t>
      </w:r>
      <w:r w:rsidRPr="0027413A">
        <w:rPr>
          <w:color w:val="333333"/>
          <w:lang w:val="en-US"/>
        </w:rPr>
        <w:t xml:space="preserve">a </w:t>
      </w:r>
      <w:r w:rsidRPr="0027413A">
        <w:rPr>
          <w:color w:val="A71D5D"/>
          <w:lang w:val="en-US"/>
        </w:rPr>
        <w:t xml:space="preserve">* </w:t>
      </w:r>
      <w:proofErr w:type="spellStart"/>
      <w:r w:rsidRPr="0027413A">
        <w:rPr>
          <w:color w:val="333333"/>
          <w:lang w:val="en-US"/>
        </w:rPr>
        <w:t>math</w:t>
      </w:r>
      <w:r w:rsidRPr="0027413A">
        <w:rPr>
          <w:color w:val="63A35C"/>
          <w:lang w:val="en-US"/>
        </w:rPr>
        <w:t>.</w:t>
      </w:r>
      <w:r w:rsidRPr="0027413A">
        <w:rPr>
          <w:color w:val="0086B3"/>
          <w:lang w:val="en-US"/>
        </w:rPr>
        <w:t>cos</w:t>
      </w:r>
      <w:proofErr w:type="spellEnd"/>
      <w:r w:rsidRPr="0027413A">
        <w:rPr>
          <w:color w:val="63A35C"/>
          <w:lang w:val="en-US"/>
        </w:rPr>
        <w:t>(</w:t>
      </w:r>
      <w:r w:rsidRPr="0027413A">
        <w:rPr>
          <w:color w:val="333333"/>
          <w:lang w:val="en-US"/>
        </w:rPr>
        <w:t xml:space="preserve">b </w:t>
      </w:r>
      <w:r w:rsidRPr="0027413A">
        <w:rPr>
          <w:color w:val="A71D5D"/>
          <w:lang w:val="en-US"/>
        </w:rPr>
        <w:t xml:space="preserve">* </w:t>
      </w:r>
      <w:proofErr w:type="spellStart"/>
      <w:r w:rsidRPr="0027413A">
        <w:rPr>
          <w:color w:val="0086B3"/>
          <w:lang w:val="en-US"/>
        </w:rPr>
        <w:t>ind</w:t>
      </w:r>
      <w:proofErr w:type="spellEnd"/>
      <w:r w:rsidRPr="0027413A">
        <w:rPr>
          <w:color w:val="0086B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* </w:t>
      </w:r>
      <w:r w:rsidRPr="0027413A">
        <w:rPr>
          <w:color w:val="0086B3"/>
          <w:lang w:val="en-US"/>
        </w:rPr>
        <w:t>0.1</w:t>
      </w:r>
      <w:r w:rsidRPr="0027413A">
        <w:rPr>
          <w:color w:val="63A35C"/>
          <w:lang w:val="en-US"/>
        </w:rPr>
        <w:t xml:space="preserve">) </w:t>
      </w:r>
      <w:r w:rsidRPr="0027413A">
        <w:rPr>
          <w:color w:val="A71D5D"/>
          <w:lang w:val="en-US"/>
        </w:rPr>
        <w:t xml:space="preserve">+ </w:t>
      </w:r>
      <w:r w:rsidRPr="0027413A">
        <w:rPr>
          <w:color w:val="333333"/>
          <w:lang w:val="en-US"/>
        </w:rPr>
        <w:t xml:space="preserve">c </w:t>
      </w:r>
      <w:r w:rsidRPr="0027413A">
        <w:rPr>
          <w:color w:val="A71D5D"/>
          <w:lang w:val="en-US"/>
        </w:rPr>
        <w:t xml:space="preserve">* </w:t>
      </w:r>
      <w:proofErr w:type="spellStart"/>
      <w:r w:rsidRPr="0027413A">
        <w:rPr>
          <w:color w:val="333333"/>
          <w:lang w:val="en-US"/>
        </w:rPr>
        <w:t>math</w:t>
      </w:r>
      <w:r w:rsidRPr="0027413A">
        <w:rPr>
          <w:color w:val="63A35C"/>
          <w:lang w:val="en-US"/>
        </w:rPr>
        <w:t>.</w:t>
      </w:r>
      <w:r w:rsidRPr="0027413A">
        <w:rPr>
          <w:color w:val="0086B3"/>
          <w:lang w:val="en-US"/>
        </w:rPr>
        <w:t>sin</w:t>
      </w:r>
      <w:proofErr w:type="spellEnd"/>
      <w:r w:rsidRPr="0027413A">
        <w:rPr>
          <w:color w:val="63A35C"/>
          <w:lang w:val="en-US"/>
        </w:rPr>
        <w:t>(</w:t>
      </w:r>
      <w:r w:rsidRPr="0027413A">
        <w:rPr>
          <w:color w:val="333333"/>
          <w:lang w:val="en-US"/>
        </w:rPr>
        <w:t xml:space="preserve">d </w:t>
      </w:r>
      <w:r w:rsidRPr="0027413A">
        <w:rPr>
          <w:color w:val="A71D5D"/>
          <w:lang w:val="en-US"/>
        </w:rPr>
        <w:t xml:space="preserve">* </w:t>
      </w:r>
      <w:proofErr w:type="spellStart"/>
      <w:r w:rsidRPr="0027413A">
        <w:rPr>
          <w:color w:val="0086B3"/>
          <w:lang w:val="en-US"/>
        </w:rPr>
        <w:t>ind</w:t>
      </w:r>
      <w:proofErr w:type="spellEnd"/>
      <w:r w:rsidRPr="0027413A">
        <w:rPr>
          <w:color w:val="0086B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* </w:t>
      </w:r>
      <w:r w:rsidRPr="0027413A">
        <w:rPr>
          <w:color w:val="0086B3"/>
          <w:lang w:val="en-US"/>
        </w:rPr>
        <w:t>0.1</w:t>
      </w:r>
      <w:r w:rsidRPr="0027413A">
        <w:rPr>
          <w:color w:val="63A35C"/>
          <w:lang w:val="en-US"/>
        </w:rPr>
        <w:t>))</w:t>
      </w:r>
      <w:r w:rsidRPr="0027413A">
        <w:rPr>
          <w:color w:val="63A35C"/>
          <w:lang w:val="en-US"/>
        </w:rPr>
        <w:br/>
        <w:t xml:space="preserve">      </w:t>
      </w:r>
      <w:r w:rsidRPr="0027413A">
        <w:rPr>
          <w:color w:val="A71D5D"/>
          <w:lang w:val="en-US"/>
        </w:rPr>
        <w:t>else:</w:t>
      </w:r>
      <w:r w:rsidRPr="0027413A">
        <w:rPr>
          <w:color w:val="A71D5D"/>
          <w:lang w:val="en-US"/>
        </w:rPr>
        <w:br/>
        <w:t xml:space="preserve">         </w:t>
      </w:r>
      <w:proofErr w:type="spellStart"/>
      <w:r w:rsidRPr="0027413A">
        <w:rPr>
          <w:color w:val="333333"/>
          <w:lang w:val="en-US"/>
        </w:rPr>
        <w:t>new_y</w:t>
      </w:r>
      <w:r w:rsidRPr="0027413A">
        <w:rPr>
          <w:color w:val="63A35C"/>
          <w:lang w:val="en-US"/>
        </w:rPr>
        <w:t>.</w:t>
      </w:r>
      <w:r w:rsidRPr="0027413A">
        <w:rPr>
          <w:color w:val="0086B3"/>
          <w:lang w:val="en-US"/>
        </w:rPr>
        <w:t>append</w:t>
      </w:r>
      <w:proofErr w:type="spellEnd"/>
      <w:r w:rsidRPr="0027413A">
        <w:rPr>
          <w:color w:val="63A35C"/>
          <w:lang w:val="en-US"/>
        </w:rPr>
        <w:t>(</w:t>
      </w:r>
      <w:r w:rsidRPr="0027413A">
        <w:rPr>
          <w:color w:val="333333"/>
          <w:lang w:val="en-US"/>
        </w:rPr>
        <w:t xml:space="preserve">a </w:t>
      </w:r>
      <w:r w:rsidRPr="0027413A">
        <w:rPr>
          <w:color w:val="A71D5D"/>
          <w:lang w:val="en-US"/>
        </w:rPr>
        <w:t xml:space="preserve">* </w:t>
      </w:r>
      <w:proofErr w:type="spellStart"/>
      <w:r w:rsidRPr="0027413A">
        <w:rPr>
          <w:color w:val="333333"/>
          <w:lang w:val="en-US"/>
        </w:rPr>
        <w:t>math</w:t>
      </w:r>
      <w:r w:rsidRPr="0027413A">
        <w:rPr>
          <w:color w:val="63A35C"/>
          <w:lang w:val="en-US"/>
        </w:rPr>
        <w:t>.</w:t>
      </w:r>
      <w:r w:rsidRPr="0027413A">
        <w:rPr>
          <w:color w:val="0086B3"/>
          <w:lang w:val="en-US"/>
        </w:rPr>
        <w:t>cos</w:t>
      </w:r>
      <w:proofErr w:type="spellEnd"/>
      <w:r w:rsidRPr="0027413A">
        <w:rPr>
          <w:color w:val="63A35C"/>
          <w:lang w:val="en-US"/>
        </w:rPr>
        <w:t>(</w:t>
      </w:r>
      <w:r w:rsidRPr="0027413A">
        <w:rPr>
          <w:color w:val="333333"/>
          <w:lang w:val="en-US"/>
        </w:rPr>
        <w:t xml:space="preserve">b </w:t>
      </w:r>
      <w:r w:rsidRPr="0027413A">
        <w:rPr>
          <w:color w:val="A71D5D"/>
          <w:lang w:val="en-US"/>
        </w:rPr>
        <w:t xml:space="preserve">* </w:t>
      </w:r>
      <w:proofErr w:type="spellStart"/>
      <w:r w:rsidRPr="0027413A">
        <w:rPr>
          <w:color w:val="0086B3"/>
          <w:lang w:val="en-US"/>
        </w:rPr>
        <w:t>ind</w:t>
      </w:r>
      <w:proofErr w:type="spellEnd"/>
      <w:r w:rsidRPr="0027413A">
        <w:rPr>
          <w:color w:val="0086B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* </w:t>
      </w:r>
      <w:r w:rsidRPr="0027413A">
        <w:rPr>
          <w:color w:val="0086B3"/>
          <w:lang w:val="en-US"/>
        </w:rPr>
        <w:t>0.1</w:t>
      </w:r>
      <w:r w:rsidRPr="0027413A">
        <w:rPr>
          <w:color w:val="63A35C"/>
          <w:lang w:val="en-US"/>
        </w:rPr>
        <w:t xml:space="preserve">) </w:t>
      </w:r>
      <w:r w:rsidRPr="0027413A">
        <w:rPr>
          <w:color w:val="A71D5D"/>
          <w:lang w:val="en-US"/>
        </w:rPr>
        <w:t xml:space="preserve">+ </w:t>
      </w:r>
      <w:r w:rsidRPr="0027413A">
        <w:rPr>
          <w:color w:val="333333"/>
          <w:lang w:val="en-US"/>
        </w:rPr>
        <w:t xml:space="preserve">c </w:t>
      </w:r>
      <w:r w:rsidRPr="0027413A">
        <w:rPr>
          <w:color w:val="A71D5D"/>
          <w:lang w:val="en-US"/>
        </w:rPr>
        <w:t xml:space="preserve">* </w:t>
      </w:r>
      <w:proofErr w:type="spellStart"/>
      <w:r w:rsidRPr="0027413A">
        <w:rPr>
          <w:color w:val="333333"/>
          <w:lang w:val="en-US"/>
        </w:rPr>
        <w:t>math</w:t>
      </w:r>
      <w:r w:rsidRPr="0027413A">
        <w:rPr>
          <w:color w:val="63A35C"/>
          <w:lang w:val="en-US"/>
        </w:rPr>
        <w:t>.</w:t>
      </w:r>
      <w:r w:rsidRPr="0027413A">
        <w:rPr>
          <w:color w:val="0086B3"/>
          <w:lang w:val="en-US"/>
        </w:rPr>
        <w:t>sin</w:t>
      </w:r>
      <w:proofErr w:type="spellEnd"/>
      <w:r w:rsidRPr="0027413A">
        <w:rPr>
          <w:color w:val="63A35C"/>
          <w:lang w:val="en-US"/>
        </w:rPr>
        <w:t>(</w:t>
      </w:r>
      <w:r w:rsidRPr="0027413A">
        <w:rPr>
          <w:color w:val="333333"/>
          <w:lang w:val="en-US"/>
        </w:rPr>
        <w:t xml:space="preserve">d </w:t>
      </w:r>
      <w:r w:rsidRPr="0027413A">
        <w:rPr>
          <w:color w:val="A71D5D"/>
          <w:lang w:val="en-US"/>
        </w:rPr>
        <w:t xml:space="preserve">* </w:t>
      </w:r>
      <w:proofErr w:type="spellStart"/>
      <w:r w:rsidRPr="0027413A">
        <w:rPr>
          <w:color w:val="0086B3"/>
          <w:lang w:val="en-US"/>
        </w:rPr>
        <w:t>ind</w:t>
      </w:r>
      <w:proofErr w:type="spellEnd"/>
      <w:r w:rsidRPr="0027413A">
        <w:rPr>
          <w:color w:val="0086B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* </w:t>
      </w:r>
      <w:r w:rsidRPr="0027413A">
        <w:rPr>
          <w:color w:val="0086B3"/>
          <w:lang w:val="en-US"/>
        </w:rPr>
        <w:t>0.1</w:t>
      </w:r>
      <w:r w:rsidRPr="0027413A">
        <w:rPr>
          <w:color w:val="63A35C"/>
          <w:lang w:val="en-US"/>
        </w:rPr>
        <w:t>))</w:t>
      </w:r>
      <w:r w:rsidRPr="0027413A">
        <w:rPr>
          <w:color w:val="63A35C"/>
          <w:lang w:val="en-US"/>
        </w:rPr>
        <w:br/>
        <w:t xml:space="preserve">         </w:t>
      </w:r>
      <w:proofErr w:type="spellStart"/>
      <w:r w:rsidRPr="0027413A">
        <w:rPr>
          <w:color w:val="0086B3"/>
          <w:lang w:val="en-US"/>
        </w:rPr>
        <w:t>ind</w:t>
      </w:r>
      <w:proofErr w:type="spellEnd"/>
      <w:r w:rsidRPr="0027413A">
        <w:rPr>
          <w:color w:val="0086B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+= </w:t>
      </w:r>
      <w:r w:rsidRPr="0027413A">
        <w:rPr>
          <w:color w:val="0086B3"/>
          <w:lang w:val="en-US"/>
        </w:rPr>
        <w:t>1</w:t>
      </w:r>
      <w:r w:rsidRPr="0027413A">
        <w:rPr>
          <w:color w:val="0086B3"/>
          <w:lang w:val="en-US"/>
        </w:rPr>
        <w:br/>
        <w:t xml:space="preserve">   </w:t>
      </w:r>
      <w:r w:rsidRPr="0027413A">
        <w:rPr>
          <w:color w:val="A71D5D"/>
          <w:lang w:val="en-US"/>
        </w:rPr>
        <w:t xml:space="preserve">return </w:t>
      </w:r>
      <w:r w:rsidRPr="0027413A">
        <w:rPr>
          <w:color w:val="63A35C"/>
          <w:lang w:val="en-US"/>
        </w:rPr>
        <w:t>(</w:t>
      </w:r>
      <w:r w:rsidRPr="0027413A">
        <w:rPr>
          <w:color w:val="333333"/>
          <w:lang w:val="en-US"/>
        </w:rPr>
        <w:t>y</w:t>
      </w:r>
      <w:r w:rsidRPr="0027413A">
        <w:rPr>
          <w:color w:val="63A35C"/>
          <w:lang w:val="en-US"/>
        </w:rPr>
        <w:t>)</w:t>
      </w:r>
      <w:r w:rsidRPr="0027413A">
        <w:rPr>
          <w:color w:val="63A35C"/>
          <w:lang w:val="en-US"/>
        </w:rPr>
        <w:br/>
      </w:r>
      <w:r w:rsidRPr="0027413A">
        <w:rPr>
          <w:color w:val="63A35C"/>
          <w:lang w:val="en-US"/>
        </w:rPr>
        <w:br/>
      </w:r>
      <w:r w:rsidRPr="0027413A">
        <w:rPr>
          <w:color w:val="63A35C"/>
          <w:lang w:val="en-US"/>
        </w:rPr>
        <w:br/>
      </w:r>
      <w:proofErr w:type="spellStart"/>
      <w:r w:rsidRPr="0027413A">
        <w:rPr>
          <w:color w:val="A71D5D"/>
          <w:lang w:val="en-US"/>
        </w:rPr>
        <w:t>def</w:t>
      </w:r>
      <w:proofErr w:type="spellEnd"/>
      <w:r w:rsidRPr="0027413A">
        <w:rPr>
          <w:color w:val="A71D5D"/>
          <w:lang w:val="en-US"/>
        </w:rPr>
        <w:t xml:space="preserve"> </w:t>
      </w:r>
      <w:proofErr w:type="spellStart"/>
      <w:r w:rsidRPr="0027413A">
        <w:rPr>
          <w:color w:val="795DA3"/>
          <w:lang w:val="en-US"/>
        </w:rPr>
        <w:t>hiddenLayer_Sj</w:t>
      </w:r>
      <w:proofErr w:type="spellEnd"/>
      <w:r w:rsidRPr="0027413A">
        <w:rPr>
          <w:color w:val="63A35C"/>
          <w:lang w:val="en-US"/>
        </w:rPr>
        <w:t>(</w:t>
      </w:r>
      <w:r w:rsidRPr="0027413A">
        <w:rPr>
          <w:color w:val="0086B3"/>
          <w:lang w:val="en-US"/>
        </w:rPr>
        <w:t>j</w:t>
      </w:r>
      <w:r w:rsidRPr="0027413A">
        <w:rPr>
          <w:color w:val="63A35C"/>
          <w:lang w:val="en-US"/>
        </w:rPr>
        <w:t xml:space="preserve">, </w:t>
      </w:r>
      <w:r w:rsidRPr="0027413A">
        <w:rPr>
          <w:color w:val="0086B3"/>
          <w:lang w:val="en-US"/>
        </w:rPr>
        <w:t>y</w:t>
      </w:r>
      <w:r w:rsidRPr="0027413A">
        <w:rPr>
          <w:color w:val="63A35C"/>
          <w:lang w:val="en-US"/>
        </w:rPr>
        <w:t>)</w:t>
      </w:r>
      <w:r w:rsidRPr="0027413A">
        <w:rPr>
          <w:color w:val="A71D5D"/>
          <w:lang w:val="en-US"/>
        </w:rPr>
        <w:t>:</w:t>
      </w:r>
      <w:r w:rsidRPr="0027413A">
        <w:rPr>
          <w:color w:val="A71D5D"/>
          <w:lang w:val="en-US"/>
        </w:rPr>
        <w:br/>
        <w:t xml:space="preserve">   </w:t>
      </w:r>
      <w:proofErr w:type="spellStart"/>
      <w:r w:rsidRPr="0027413A">
        <w:rPr>
          <w:color w:val="333333"/>
          <w:lang w:val="en-US"/>
        </w:rPr>
        <w:t>S_j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= </w:t>
      </w:r>
      <w:r w:rsidRPr="0027413A">
        <w:rPr>
          <w:color w:val="0086B3"/>
          <w:lang w:val="en-US"/>
        </w:rPr>
        <w:t>0</w:t>
      </w:r>
      <w:r w:rsidRPr="0027413A">
        <w:rPr>
          <w:color w:val="0086B3"/>
          <w:lang w:val="en-US"/>
        </w:rPr>
        <w:br/>
        <w:t xml:space="preserve">   </w:t>
      </w:r>
      <w:r w:rsidRPr="0027413A">
        <w:rPr>
          <w:color w:val="A71D5D"/>
          <w:lang w:val="en-US"/>
        </w:rPr>
        <w:t xml:space="preserve">for 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in </w:t>
      </w:r>
      <w:r w:rsidRPr="0027413A">
        <w:rPr>
          <w:color w:val="0086B3"/>
          <w:lang w:val="en-US"/>
        </w:rPr>
        <w:t>range</w:t>
      </w:r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333333"/>
          <w:lang w:val="en-US"/>
        </w:rPr>
        <w:t>numin_nn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- </w:t>
      </w:r>
      <w:r w:rsidRPr="0027413A">
        <w:rPr>
          <w:color w:val="0086B3"/>
          <w:lang w:val="en-US"/>
        </w:rPr>
        <w:t>1</w:t>
      </w:r>
      <w:r w:rsidRPr="0027413A">
        <w:rPr>
          <w:color w:val="63A35C"/>
          <w:lang w:val="en-US"/>
        </w:rPr>
        <w:t>)</w:t>
      </w:r>
      <w:r w:rsidRPr="0027413A">
        <w:rPr>
          <w:color w:val="A71D5D"/>
          <w:lang w:val="en-US"/>
        </w:rPr>
        <w:t>:</w:t>
      </w:r>
      <w:r w:rsidRPr="0027413A">
        <w:rPr>
          <w:color w:val="A71D5D"/>
          <w:lang w:val="en-US"/>
        </w:rPr>
        <w:br/>
        <w:t xml:space="preserve">      </w:t>
      </w:r>
      <w:proofErr w:type="spellStart"/>
      <w:r w:rsidRPr="0027413A">
        <w:rPr>
          <w:color w:val="333333"/>
          <w:lang w:val="en-US"/>
        </w:rPr>
        <w:t>S_j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+= </w:t>
      </w:r>
      <w:r w:rsidRPr="0027413A">
        <w:rPr>
          <w:color w:val="0086B3"/>
          <w:lang w:val="en-US"/>
        </w:rPr>
        <w:t>y</w:t>
      </w:r>
      <w:r w:rsidRPr="0027413A">
        <w:rPr>
          <w:color w:val="63A35C"/>
          <w:lang w:val="en-US"/>
        </w:rPr>
        <w:t>[</w:t>
      </w:r>
      <w:r w:rsidRPr="0027413A">
        <w:rPr>
          <w:color w:val="0086B3"/>
          <w:lang w:val="en-US"/>
        </w:rPr>
        <w:t>0</w:t>
      </w:r>
      <w:r w:rsidRPr="0027413A">
        <w:rPr>
          <w:color w:val="63A35C"/>
          <w:lang w:val="en-US"/>
        </w:rPr>
        <w:t>][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63A35C"/>
          <w:lang w:val="en-US"/>
        </w:rPr>
        <w:t xml:space="preserve">] </w:t>
      </w:r>
      <w:r w:rsidRPr="0027413A">
        <w:rPr>
          <w:color w:val="A71D5D"/>
          <w:lang w:val="en-US"/>
        </w:rPr>
        <w:t xml:space="preserve">* </w:t>
      </w:r>
      <w:proofErr w:type="spellStart"/>
      <w:r w:rsidRPr="0027413A">
        <w:rPr>
          <w:color w:val="333333"/>
          <w:lang w:val="en-US"/>
        </w:rPr>
        <w:t>w_ij</w:t>
      </w:r>
      <w:proofErr w:type="spellEnd"/>
      <w:r w:rsidRPr="0027413A">
        <w:rPr>
          <w:color w:val="63A35C"/>
          <w:lang w:val="en-US"/>
        </w:rPr>
        <w:t>[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63A35C"/>
          <w:lang w:val="en-US"/>
        </w:rPr>
        <w:t>][</w:t>
      </w:r>
      <w:r w:rsidRPr="0027413A">
        <w:rPr>
          <w:color w:val="0086B3"/>
          <w:lang w:val="en-US"/>
        </w:rPr>
        <w:t>j</w:t>
      </w:r>
      <w:r w:rsidRPr="0027413A">
        <w:rPr>
          <w:color w:val="63A35C"/>
          <w:lang w:val="en-US"/>
        </w:rPr>
        <w:t>]</w:t>
      </w:r>
      <w:r w:rsidRPr="0027413A">
        <w:rPr>
          <w:color w:val="63A35C"/>
          <w:lang w:val="en-US"/>
        </w:rPr>
        <w:br/>
        <w:t xml:space="preserve">   </w:t>
      </w:r>
      <w:proofErr w:type="spellStart"/>
      <w:r w:rsidRPr="0027413A">
        <w:rPr>
          <w:color w:val="333333"/>
          <w:lang w:val="en-US"/>
        </w:rPr>
        <w:t>S_j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-= </w:t>
      </w:r>
      <w:proofErr w:type="spellStart"/>
      <w:r w:rsidRPr="0027413A">
        <w:rPr>
          <w:color w:val="333333"/>
          <w:lang w:val="en-US"/>
        </w:rPr>
        <w:t>thresholdValue_j</w:t>
      </w:r>
      <w:proofErr w:type="spellEnd"/>
      <w:r w:rsidRPr="0027413A">
        <w:rPr>
          <w:color w:val="63A35C"/>
          <w:lang w:val="en-US"/>
        </w:rPr>
        <w:t>[</w:t>
      </w:r>
      <w:r w:rsidRPr="0027413A">
        <w:rPr>
          <w:color w:val="0086B3"/>
          <w:lang w:val="en-US"/>
        </w:rPr>
        <w:t>j</w:t>
      </w:r>
      <w:r w:rsidRPr="0027413A">
        <w:rPr>
          <w:color w:val="63A35C"/>
          <w:lang w:val="en-US"/>
        </w:rPr>
        <w:t>]</w:t>
      </w:r>
      <w:r w:rsidRPr="0027413A">
        <w:rPr>
          <w:color w:val="63A35C"/>
          <w:lang w:val="en-US"/>
        </w:rPr>
        <w:br/>
        <w:t xml:space="preserve">   </w:t>
      </w:r>
      <w:r w:rsidRPr="0027413A">
        <w:rPr>
          <w:color w:val="A71D5D"/>
          <w:lang w:val="en-US"/>
        </w:rPr>
        <w:t xml:space="preserve">return </w:t>
      </w:r>
      <w:proofErr w:type="spellStart"/>
      <w:r w:rsidRPr="0027413A">
        <w:rPr>
          <w:color w:val="333333"/>
          <w:lang w:val="en-US"/>
        </w:rPr>
        <w:t>S_j</w:t>
      </w:r>
      <w:proofErr w:type="spellEnd"/>
      <w:r w:rsidRPr="0027413A">
        <w:rPr>
          <w:color w:val="333333"/>
          <w:lang w:val="en-US"/>
        </w:rPr>
        <w:br/>
      </w:r>
      <w:r w:rsidRPr="0027413A">
        <w:rPr>
          <w:color w:val="333333"/>
          <w:lang w:val="en-US"/>
        </w:rPr>
        <w:lastRenderedPageBreak/>
        <w:br/>
      </w:r>
      <w:r w:rsidRPr="0027413A">
        <w:rPr>
          <w:color w:val="333333"/>
          <w:lang w:val="en-US"/>
        </w:rPr>
        <w:br/>
      </w:r>
      <w:proofErr w:type="spellStart"/>
      <w:r w:rsidRPr="0027413A">
        <w:rPr>
          <w:color w:val="A71D5D"/>
          <w:lang w:val="en-US"/>
        </w:rPr>
        <w:t>def</w:t>
      </w:r>
      <w:proofErr w:type="spellEnd"/>
      <w:r w:rsidRPr="0027413A">
        <w:rPr>
          <w:color w:val="A71D5D"/>
          <w:lang w:val="en-US"/>
        </w:rPr>
        <w:t xml:space="preserve"> </w:t>
      </w:r>
      <w:proofErr w:type="spellStart"/>
      <w:r w:rsidRPr="0027413A">
        <w:rPr>
          <w:color w:val="795DA3"/>
          <w:lang w:val="en-US"/>
        </w:rPr>
        <w:t>sigmoidActivationFunction</w:t>
      </w:r>
      <w:proofErr w:type="spellEnd"/>
      <w:r w:rsidRPr="0027413A">
        <w:rPr>
          <w:color w:val="63A35C"/>
          <w:lang w:val="en-US"/>
        </w:rPr>
        <w:t>(</w:t>
      </w:r>
      <w:r w:rsidRPr="0027413A">
        <w:rPr>
          <w:color w:val="0086B3"/>
          <w:lang w:val="en-US"/>
        </w:rPr>
        <w:t>j</w:t>
      </w:r>
      <w:r w:rsidRPr="0027413A">
        <w:rPr>
          <w:color w:val="63A35C"/>
          <w:lang w:val="en-US"/>
        </w:rPr>
        <w:t xml:space="preserve">, </w:t>
      </w:r>
      <w:r w:rsidRPr="0027413A">
        <w:rPr>
          <w:color w:val="0086B3"/>
          <w:lang w:val="en-US"/>
        </w:rPr>
        <w:t>y</w:t>
      </w:r>
      <w:r w:rsidRPr="0027413A">
        <w:rPr>
          <w:color w:val="63A35C"/>
          <w:lang w:val="en-US"/>
        </w:rPr>
        <w:t>)</w:t>
      </w:r>
      <w:r w:rsidRPr="0027413A">
        <w:rPr>
          <w:color w:val="A71D5D"/>
          <w:lang w:val="en-US"/>
        </w:rPr>
        <w:t>:</w:t>
      </w:r>
      <w:r w:rsidRPr="0027413A">
        <w:rPr>
          <w:color w:val="A71D5D"/>
          <w:lang w:val="en-US"/>
        </w:rPr>
        <w:br/>
        <w:t xml:space="preserve">   </w:t>
      </w:r>
      <w:proofErr w:type="spellStart"/>
      <w:r w:rsidRPr="0027413A">
        <w:rPr>
          <w:color w:val="333333"/>
          <w:lang w:val="en-US"/>
        </w:rPr>
        <w:t>S_j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= </w:t>
      </w:r>
      <w:proofErr w:type="spellStart"/>
      <w:r w:rsidRPr="0027413A">
        <w:rPr>
          <w:color w:val="0086B3"/>
          <w:lang w:val="en-US"/>
        </w:rPr>
        <w:t>hiddenLayer_Sj</w:t>
      </w:r>
      <w:proofErr w:type="spellEnd"/>
      <w:r w:rsidRPr="0027413A">
        <w:rPr>
          <w:color w:val="63A35C"/>
          <w:lang w:val="en-US"/>
        </w:rPr>
        <w:t>(</w:t>
      </w:r>
      <w:r w:rsidRPr="0027413A">
        <w:rPr>
          <w:color w:val="0086B3"/>
          <w:lang w:val="en-US"/>
        </w:rPr>
        <w:t>j</w:t>
      </w:r>
      <w:r w:rsidRPr="0027413A">
        <w:rPr>
          <w:color w:val="63A35C"/>
          <w:lang w:val="en-US"/>
        </w:rPr>
        <w:t xml:space="preserve">, </w:t>
      </w:r>
      <w:r w:rsidRPr="0027413A">
        <w:rPr>
          <w:color w:val="0086B3"/>
          <w:lang w:val="en-US"/>
        </w:rPr>
        <w:t>y</w:t>
      </w:r>
      <w:r w:rsidRPr="0027413A">
        <w:rPr>
          <w:color w:val="63A35C"/>
          <w:lang w:val="en-US"/>
        </w:rPr>
        <w:t>)</w:t>
      </w:r>
      <w:r w:rsidRPr="0027413A">
        <w:rPr>
          <w:color w:val="63A35C"/>
          <w:lang w:val="en-US"/>
        </w:rPr>
        <w:br/>
        <w:t xml:space="preserve">   </w:t>
      </w:r>
      <w:r w:rsidRPr="0027413A">
        <w:rPr>
          <w:color w:val="A71D5D"/>
          <w:lang w:val="en-US"/>
        </w:rPr>
        <w:t xml:space="preserve">return </w:t>
      </w:r>
      <w:r w:rsidRPr="0027413A">
        <w:rPr>
          <w:color w:val="63A35C"/>
          <w:lang w:val="en-US"/>
        </w:rPr>
        <w:t>(</w:t>
      </w:r>
      <w:r w:rsidRPr="0027413A">
        <w:rPr>
          <w:color w:val="0086B3"/>
          <w:lang w:val="en-US"/>
        </w:rPr>
        <w:t xml:space="preserve">1 </w:t>
      </w:r>
      <w:r w:rsidRPr="0027413A">
        <w:rPr>
          <w:color w:val="A71D5D"/>
          <w:lang w:val="en-US"/>
        </w:rPr>
        <w:t xml:space="preserve">/ </w:t>
      </w:r>
      <w:r w:rsidRPr="0027413A">
        <w:rPr>
          <w:color w:val="63A35C"/>
          <w:lang w:val="en-US"/>
        </w:rPr>
        <w:t>(</w:t>
      </w:r>
      <w:r w:rsidRPr="0027413A">
        <w:rPr>
          <w:color w:val="0086B3"/>
          <w:lang w:val="en-US"/>
        </w:rPr>
        <w:t xml:space="preserve">1 </w:t>
      </w:r>
      <w:r w:rsidRPr="0027413A">
        <w:rPr>
          <w:color w:val="A71D5D"/>
          <w:lang w:val="en-US"/>
        </w:rPr>
        <w:t xml:space="preserve">+ </w:t>
      </w:r>
      <w:proofErr w:type="spellStart"/>
      <w:r w:rsidRPr="0027413A">
        <w:rPr>
          <w:color w:val="333333"/>
          <w:lang w:val="en-US"/>
        </w:rPr>
        <w:t>math</w:t>
      </w:r>
      <w:r w:rsidRPr="0027413A">
        <w:rPr>
          <w:color w:val="63A35C"/>
          <w:lang w:val="en-US"/>
        </w:rPr>
        <w:t>.</w:t>
      </w:r>
      <w:r w:rsidRPr="0027413A">
        <w:rPr>
          <w:color w:val="0086B3"/>
          <w:lang w:val="en-US"/>
        </w:rPr>
        <w:t>exp</w:t>
      </w:r>
      <w:proofErr w:type="spellEnd"/>
      <w:r w:rsidRPr="0027413A">
        <w:rPr>
          <w:color w:val="63A35C"/>
          <w:lang w:val="en-US"/>
        </w:rPr>
        <w:t>(</w:t>
      </w:r>
      <w:r w:rsidRPr="0027413A">
        <w:rPr>
          <w:color w:val="A71D5D"/>
          <w:lang w:val="en-US"/>
        </w:rPr>
        <w:t>-</w:t>
      </w:r>
      <w:r w:rsidRPr="0027413A">
        <w:rPr>
          <w:color w:val="0086B3"/>
          <w:lang w:val="en-US"/>
        </w:rPr>
        <w:t xml:space="preserve">1 </w:t>
      </w:r>
      <w:r w:rsidRPr="0027413A">
        <w:rPr>
          <w:color w:val="A71D5D"/>
          <w:lang w:val="en-US"/>
        </w:rPr>
        <w:t xml:space="preserve">* </w:t>
      </w:r>
      <w:proofErr w:type="spellStart"/>
      <w:r w:rsidRPr="0027413A">
        <w:rPr>
          <w:color w:val="333333"/>
          <w:lang w:val="en-US"/>
        </w:rPr>
        <w:t>S_j</w:t>
      </w:r>
      <w:proofErr w:type="spellEnd"/>
      <w:r w:rsidRPr="0027413A">
        <w:rPr>
          <w:color w:val="63A35C"/>
          <w:lang w:val="en-US"/>
        </w:rPr>
        <w:t>)))</w:t>
      </w:r>
      <w:r w:rsidRPr="0027413A">
        <w:rPr>
          <w:color w:val="63A35C"/>
          <w:lang w:val="en-US"/>
        </w:rPr>
        <w:br/>
      </w:r>
      <w:r w:rsidRPr="0027413A">
        <w:rPr>
          <w:color w:val="63A35C"/>
          <w:lang w:val="en-US"/>
        </w:rPr>
        <w:br/>
      </w:r>
      <w:r w:rsidRPr="0027413A">
        <w:rPr>
          <w:color w:val="63A35C"/>
          <w:lang w:val="en-US"/>
        </w:rPr>
        <w:br/>
      </w:r>
      <w:proofErr w:type="spellStart"/>
      <w:r w:rsidRPr="0027413A">
        <w:rPr>
          <w:color w:val="A71D5D"/>
          <w:lang w:val="en-US"/>
        </w:rPr>
        <w:t>def</w:t>
      </w:r>
      <w:proofErr w:type="spellEnd"/>
      <w:r w:rsidRPr="0027413A">
        <w:rPr>
          <w:color w:val="A71D5D"/>
          <w:lang w:val="en-US"/>
        </w:rPr>
        <w:t xml:space="preserve"> </w:t>
      </w:r>
      <w:proofErr w:type="spellStart"/>
      <w:r w:rsidRPr="0027413A">
        <w:rPr>
          <w:color w:val="795DA3"/>
          <w:lang w:val="en-US"/>
        </w:rPr>
        <w:t>outputLayer_Sk</w:t>
      </w:r>
      <w:proofErr w:type="spellEnd"/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0086B3"/>
          <w:lang w:val="en-US"/>
        </w:rPr>
        <w:t>y_j</w:t>
      </w:r>
      <w:proofErr w:type="spellEnd"/>
      <w:r w:rsidRPr="0027413A">
        <w:rPr>
          <w:color w:val="63A35C"/>
          <w:lang w:val="en-US"/>
        </w:rPr>
        <w:t>)</w:t>
      </w:r>
      <w:r w:rsidRPr="0027413A">
        <w:rPr>
          <w:color w:val="A71D5D"/>
          <w:lang w:val="en-US"/>
        </w:rPr>
        <w:t>:</w:t>
      </w:r>
      <w:r w:rsidRPr="0027413A">
        <w:rPr>
          <w:color w:val="A71D5D"/>
          <w:lang w:val="en-US"/>
        </w:rPr>
        <w:br/>
        <w:t xml:space="preserve">   </w:t>
      </w:r>
      <w:proofErr w:type="spellStart"/>
      <w:r w:rsidRPr="0027413A">
        <w:rPr>
          <w:color w:val="333333"/>
          <w:lang w:val="en-US"/>
        </w:rPr>
        <w:t>S_k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= </w:t>
      </w:r>
      <w:r w:rsidRPr="0027413A">
        <w:rPr>
          <w:color w:val="0086B3"/>
          <w:lang w:val="en-US"/>
        </w:rPr>
        <w:t>0</w:t>
      </w:r>
      <w:r w:rsidRPr="0027413A">
        <w:rPr>
          <w:color w:val="0086B3"/>
          <w:lang w:val="en-US"/>
        </w:rPr>
        <w:br/>
        <w:t xml:space="preserve">   </w:t>
      </w:r>
      <w:r w:rsidRPr="0027413A">
        <w:rPr>
          <w:color w:val="A71D5D"/>
          <w:lang w:val="en-US"/>
        </w:rPr>
        <w:t xml:space="preserve">for 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in </w:t>
      </w:r>
      <w:r w:rsidRPr="0027413A">
        <w:rPr>
          <w:color w:val="0086B3"/>
          <w:lang w:val="en-US"/>
        </w:rPr>
        <w:t>range</w:t>
      </w:r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333333"/>
          <w:lang w:val="en-US"/>
        </w:rPr>
        <w:t>numin_nel_hidlayer</w:t>
      </w:r>
      <w:proofErr w:type="spellEnd"/>
      <w:r w:rsidRPr="0027413A">
        <w:rPr>
          <w:color w:val="63A35C"/>
          <w:lang w:val="en-US"/>
        </w:rPr>
        <w:t>)</w:t>
      </w:r>
      <w:r w:rsidRPr="0027413A">
        <w:rPr>
          <w:color w:val="A71D5D"/>
          <w:lang w:val="en-US"/>
        </w:rPr>
        <w:t>:</w:t>
      </w:r>
      <w:r w:rsidRPr="0027413A">
        <w:rPr>
          <w:color w:val="A71D5D"/>
          <w:lang w:val="en-US"/>
        </w:rPr>
        <w:br/>
        <w:t xml:space="preserve">      </w:t>
      </w:r>
      <w:proofErr w:type="spellStart"/>
      <w:r w:rsidRPr="0027413A">
        <w:rPr>
          <w:color w:val="333333"/>
          <w:lang w:val="en-US"/>
        </w:rPr>
        <w:t>S_k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+= </w:t>
      </w:r>
      <w:proofErr w:type="spellStart"/>
      <w:r w:rsidRPr="0027413A">
        <w:rPr>
          <w:color w:val="0086B3"/>
          <w:lang w:val="en-US"/>
        </w:rPr>
        <w:t>y_j</w:t>
      </w:r>
      <w:proofErr w:type="spellEnd"/>
      <w:r w:rsidRPr="0027413A">
        <w:rPr>
          <w:color w:val="63A35C"/>
          <w:lang w:val="en-US"/>
        </w:rPr>
        <w:t>[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63A35C"/>
          <w:lang w:val="en-US"/>
        </w:rPr>
        <w:t xml:space="preserve">] </w:t>
      </w:r>
      <w:r w:rsidRPr="0027413A">
        <w:rPr>
          <w:color w:val="A71D5D"/>
          <w:lang w:val="en-US"/>
        </w:rPr>
        <w:t xml:space="preserve">* </w:t>
      </w:r>
      <w:proofErr w:type="spellStart"/>
      <w:r w:rsidRPr="0027413A">
        <w:rPr>
          <w:color w:val="333333"/>
          <w:lang w:val="en-US"/>
        </w:rPr>
        <w:t>w_jk</w:t>
      </w:r>
      <w:proofErr w:type="spellEnd"/>
      <w:r w:rsidRPr="0027413A">
        <w:rPr>
          <w:color w:val="63A35C"/>
          <w:lang w:val="en-US"/>
        </w:rPr>
        <w:t>[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63A35C"/>
          <w:lang w:val="en-US"/>
        </w:rPr>
        <w:t>]</w:t>
      </w:r>
      <w:r w:rsidRPr="0027413A">
        <w:rPr>
          <w:color w:val="63A35C"/>
          <w:lang w:val="en-US"/>
        </w:rPr>
        <w:br/>
        <w:t xml:space="preserve">   </w:t>
      </w:r>
      <w:proofErr w:type="spellStart"/>
      <w:r w:rsidRPr="0027413A">
        <w:rPr>
          <w:color w:val="333333"/>
          <w:lang w:val="en-US"/>
        </w:rPr>
        <w:t>S_k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-= </w:t>
      </w:r>
      <w:proofErr w:type="spellStart"/>
      <w:r w:rsidRPr="0027413A">
        <w:rPr>
          <w:color w:val="333333"/>
          <w:lang w:val="en-US"/>
        </w:rPr>
        <w:t>thresholdValue_k</w:t>
      </w:r>
      <w:proofErr w:type="spellEnd"/>
      <w:r w:rsidRPr="0027413A">
        <w:rPr>
          <w:color w:val="333333"/>
          <w:lang w:val="en-US"/>
        </w:rPr>
        <w:br/>
        <w:t xml:space="preserve">   </w:t>
      </w:r>
      <w:r w:rsidRPr="0027413A">
        <w:rPr>
          <w:color w:val="A71D5D"/>
          <w:lang w:val="en-US"/>
        </w:rPr>
        <w:t xml:space="preserve">return </w:t>
      </w:r>
      <w:proofErr w:type="spellStart"/>
      <w:r w:rsidRPr="0027413A">
        <w:rPr>
          <w:color w:val="333333"/>
          <w:lang w:val="en-US"/>
        </w:rPr>
        <w:t>S_k</w:t>
      </w:r>
      <w:proofErr w:type="spellEnd"/>
      <w:r w:rsidRPr="0027413A">
        <w:rPr>
          <w:color w:val="333333"/>
          <w:lang w:val="en-US"/>
        </w:rPr>
        <w:br/>
      </w:r>
      <w:r w:rsidRPr="0027413A">
        <w:rPr>
          <w:color w:val="333333"/>
          <w:lang w:val="en-US"/>
        </w:rPr>
        <w:br/>
      </w:r>
      <w:r w:rsidRPr="0027413A">
        <w:rPr>
          <w:color w:val="333333"/>
          <w:lang w:val="en-US"/>
        </w:rPr>
        <w:br/>
      </w:r>
      <w:proofErr w:type="spellStart"/>
      <w:r w:rsidRPr="0027413A">
        <w:rPr>
          <w:color w:val="A71D5D"/>
          <w:lang w:val="en-US"/>
        </w:rPr>
        <w:t>def</w:t>
      </w:r>
      <w:proofErr w:type="spellEnd"/>
      <w:r w:rsidRPr="0027413A">
        <w:rPr>
          <w:color w:val="A71D5D"/>
          <w:lang w:val="en-US"/>
        </w:rPr>
        <w:t xml:space="preserve"> </w:t>
      </w:r>
      <w:proofErr w:type="spellStart"/>
      <w:r w:rsidRPr="0027413A">
        <w:rPr>
          <w:color w:val="795DA3"/>
          <w:lang w:val="en-US"/>
        </w:rPr>
        <w:t>change_w_jk</w:t>
      </w:r>
      <w:proofErr w:type="spellEnd"/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0086B3"/>
          <w:lang w:val="en-US"/>
        </w:rPr>
        <w:t>y_j</w:t>
      </w:r>
      <w:proofErr w:type="spellEnd"/>
      <w:r w:rsidRPr="0027413A">
        <w:rPr>
          <w:color w:val="63A35C"/>
          <w:lang w:val="en-US"/>
        </w:rPr>
        <w:t xml:space="preserve">, </w:t>
      </w:r>
      <w:r w:rsidRPr="0027413A">
        <w:rPr>
          <w:color w:val="0086B3"/>
          <w:lang w:val="en-US"/>
        </w:rPr>
        <w:t>mistake</w:t>
      </w:r>
      <w:r w:rsidRPr="0027413A">
        <w:rPr>
          <w:color w:val="63A35C"/>
          <w:lang w:val="en-US"/>
        </w:rPr>
        <w:t>)</w:t>
      </w:r>
      <w:r w:rsidRPr="0027413A">
        <w:rPr>
          <w:color w:val="A71D5D"/>
          <w:lang w:val="en-US"/>
        </w:rPr>
        <w:t>:</w:t>
      </w:r>
      <w:r w:rsidRPr="0027413A">
        <w:rPr>
          <w:color w:val="A71D5D"/>
          <w:lang w:val="en-US"/>
        </w:rPr>
        <w:br/>
        <w:t xml:space="preserve">   for 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in </w:t>
      </w:r>
      <w:r w:rsidRPr="0027413A">
        <w:rPr>
          <w:color w:val="0086B3"/>
          <w:lang w:val="en-US"/>
        </w:rPr>
        <w:t>range</w:t>
      </w:r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333333"/>
          <w:lang w:val="en-US"/>
        </w:rPr>
        <w:t>numin_nel_hidlayer</w:t>
      </w:r>
      <w:proofErr w:type="spellEnd"/>
      <w:r w:rsidRPr="0027413A">
        <w:rPr>
          <w:color w:val="63A35C"/>
          <w:lang w:val="en-US"/>
        </w:rPr>
        <w:t>)</w:t>
      </w:r>
      <w:r w:rsidRPr="0027413A">
        <w:rPr>
          <w:color w:val="A71D5D"/>
          <w:lang w:val="en-US"/>
        </w:rPr>
        <w:t>:</w:t>
      </w:r>
      <w:r w:rsidRPr="0027413A">
        <w:rPr>
          <w:color w:val="A71D5D"/>
          <w:lang w:val="en-US"/>
        </w:rPr>
        <w:br/>
        <w:t xml:space="preserve">      </w:t>
      </w:r>
      <w:proofErr w:type="spellStart"/>
      <w:r w:rsidRPr="0027413A">
        <w:rPr>
          <w:color w:val="333333"/>
          <w:lang w:val="en-US"/>
        </w:rPr>
        <w:t>w_jk</w:t>
      </w:r>
      <w:proofErr w:type="spellEnd"/>
      <w:r w:rsidRPr="0027413A">
        <w:rPr>
          <w:color w:val="63A35C"/>
          <w:lang w:val="en-US"/>
        </w:rPr>
        <w:t>[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63A35C"/>
          <w:lang w:val="en-US"/>
        </w:rPr>
        <w:t xml:space="preserve">] </w:t>
      </w:r>
      <w:r w:rsidRPr="0027413A">
        <w:rPr>
          <w:color w:val="A71D5D"/>
          <w:lang w:val="en-US"/>
        </w:rPr>
        <w:t xml:space="preserve">= </w:t>
      </w:r>
      <w:proofErr w:type="spellStart"/>
      <w:r w:rsidRPr="0027413A">
        <w:rPr>
          <w:color w:val="333333"/>
          <w:lang w:val="en-US"/>
        </w:rPr>
        <w:t>w_jk</w:t>
      </w:r>
      <w:proofErr w:type="spellEnd"/>
      <w:r w:rsidRPr="0027413A">
        <w:rPr>
          <w:color w:val="63A35C"/>
          <w:lang w:val="en-US"/>
        </w:rPr>
        <w:t>[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63A35C"/>
          <w:lang w:val="en-US"/>
        </w:rPr>
        <w:t xml:space="preserve">] </w:t>
      </w:r>
      <w:r w:rsidRPr="0027413A">
        <w:rPr>
          <w:color w:val="A71D5D"/>
          <w:lang w:val="en-US"/>
        </w:rPr>
        <w:t xml:space="preserve">- </w:t>
      </w:r>
      <w:r w:rsidRPr="0027413A">
        <w:rPr>
          <w:color w:val="333333"/>
          <w:lang w:val="en-US"/>
        </w:rPr>
        <w:t xml:space="preserve">step </w:t>
      </w:r>
      <w:r w:rsidRPr="0027413A">
        <w:rPr>
          <w:color w:val="A71D5D"/>
          <w:lang w:val="en-US"/>
        </w:rPr>
        <w:t xml:space="preserve">* </w:t>
      </w:r>
      <w:r w:rsidRPr="0027413A">
        <w:rPr>
          <w:color w:val="0086B3"/>
          <w:lang w:val="en-US"/>
        </w:rPr>
        <w:t xml:space="preserve">mistake </w:t>
      </w:r>
      <w:r w:rsidRPr="0027413A">
        <w:rPr>
          <w:color w:val="A71D5D"/>
          <w:lang w:val="en-US"/>
        </w:rPr>
        <w:t xml:space="preserve">* </w:t>
      </w:r>
      <w:proofErr w:type="spellStart"/>
      <w:r w:rsidRPr="0027413A">
        <w:rPr>
          <w:color w:val="0086B3"/>
          <w:lang w:val="en-US"/>
        </w:rPr>
        <w:t>y_j</w:t>
      </w:r>
      <w:proofErr w:type="spellEnd"/>
      <w:r w:rsidRPr="0027413A">
        <w:rPr>
          <w:color w:val="63A35C"/>
          <w:lang w:val="en-US"/>
        </w:rPr>
        <w:t>[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63A35C"/>
          <w:lang w:val="en-US"/>
        </w:rPr>
        <w:t>]</w:t>
      </w:r>
      <w:r w:rsidRPr="0027413A">
        <w:rPr>
          <w:color w:val="63A35C"/>
          <w:lang w:val="en-US"/>
        </w:rPr>
        <w:br/>
      </w:r>
      <w:r w:rsidRPr="0027413A">
        <w:rPr>
          <w:color w:val="63A35C"/>
          <w:lang w:val="en-US"/>
        </w:rPr>
        <w:br/>
      </w:r>
      <w:r w:rsidRPr="0027413A">
        <w:rPr>
          <w:color w:val="63A35C"/>
          <w:lang w:val="en-US"/>
        </w:rPr>
        <w:br/>
      </w:r>
      <w:proofErr w:type="spellStart"/>
      <w:r w:rsidRPr="0027413A">
        <w:rPr>
          <w:color w:val="A71D5D"/>
          <w:lang w:val="en-US"/>
        </w:rPr>
        <w:t>def</w:t>
      </w:r>
      <w:proofErr w:type="spellEnd"/>
      <w:r w:rsidRPr="0027413A">
        <w:rPr>
          <w:color w:val="A71D5D"/>
          <w:lang w:val="en-US"/>
        </w:rPr>
        <w:t xml:space="preserve"> </w:t>
      </w:r>
      <w:proofErr w:type="spellStart"/>
      <w:r w:rsidRPr="0027413A">
        <w:rPr>
          <w:color w:val="795DA3"/>
          <w:lang w:val="en-US"/>
        </w:rPr>
        <w:t>change_w_ij</w:t>
      </w:r>
      <w:proofErr w:type="spellEnd"/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0086B3"/>
          <w:lang w:val="en-US"/>
        </w:rPr>
        <w:t>y_j</w:t>
      </w:r>
      <w:proofErr w:type="spellEnd"/>
      <w:r w:rsidRPr="0027413A">
        <w:rPr>
          <w:color w:val="63A35C"/>
          <w:lang w:val="en-US"/>
        </w:rPr>
        <w:t xml:space="preserve">, </w:t>
      </w:r>
      <w:r w:rsidRPr="0027413A">
        <w:rPr>
          <w:color w:val="0086B3"/>
          <w:lang w:val="en-US"/>
        </w:rPr>
        <w:t>mistake</w:t>
      </w:r>
      <w:r w:rsidRPr="0027413A">
        <w:rPr>
          <w:color w:val="63A35C"/>
          <w:lang w:val="en-US"/>
        </w:rPr>
        <w:t xml:space="preserve">, </w:t>
      </w:r>
      <w:r w:rsidRPr="0027413A">
        <w:rPr>
          <w:color w:val="0086B3"/>
          <w:lang w:val="en-US"/>
        </w:rPr>
        <w:t>y</w:t>
      </w:r>
      <w:r w:rsidRPr="0027413A">
        <w:rPr>
          <w:color w:val="63A35C"/>
          <w:lang w:val="en-US"/>
        </w:rPr>
        <w:t>)</w:t>
      </w:r>
      <w:r w:rsidRPr="0027413A">
        <w:rPr>
          <w:color w:val="A71D5D"/>
          <w:lang w:val="en-US"/>
        </w:rPr>
        <w:t>:</w:t>
      </w:r>
      <w:r w:rsidRPr="0027413A">
        <w:rPr>
          <w:color w:val="A71D5D"/>
          <w:lang w:val="en-US"/>
        </w:rPr>
        <w:br/>
        <w:t xml:space="preserve">   for 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in </w:t>
      </w:r>
      <w:r w:rsidRPr="0027413A">
        <w:rPr>
          <w:color w:val="0086B3"/>
          <w:lang w:val="en-US"/>
        </w:rPr>
        <w:t>range</w:t>
      </w:r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333333"/>
          <w:lang w:val="en-US"/>
        </w:rPr>
        <w:t>numin_nn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- </w:t>
      </w:r>
      <w:r w:rsidRPr="0027413A">
        <w:rPr>
          <w:color w:val="0086B3"/>
          <w:lang w:val="en-US"/>
        </w:rPr>
        <w:t>1</w:t>
      </w:r>
      <w:r w:rsidRPr="0027413A">
        <w:rPr>
          <w:color w:val="63A35C"/>
          <w:lang w:val="en-US"/>
        </w:rPr>
        <w:t>)</w:t>
      </w:r>
      <w:r w:rsidRPr="0027413A">
        <w:rPr>
          <w:color w:val="A71D5D"/>
          <w:lang w:val="en-US"/>
        </w:rPr>
        <w:t>:</w:t>
      </w:r>
      <w:r w:rsidRPr="0027413A">
        <w:rPr>
          <w:color w:val="A71D5D"/>
          <w:lang w:val="en-US"/>
        </w:rPr>
        <w:br/>
        <w:t xml:space="preserve">      for </w:t>
      </w:r>
      <w:r w:rsidRPr="0027413A">
        <w:rPr>
          <w:color w:val="333333"/>
          <w:lang w:val="en-US"/>
        </w:rPr>
        <w:t xml:space="preserve">j </w:t>
      </w:r>
      <w:r w:rsidRPr="0027413A">
        <w:rPr>
          <w:color w:val="A71D5D"/>
          <w:lang w:val="en-US"/>
        </w:rPr>
        <w:t xml:space="preserve">in </w:t>
      </w:r>
      <w:r w:rsidRPr="0027413A">
        <w:rPr>
          <w:color w:val="0086B3"/>
          <w:lang w:val="en-US"/>
        </w:rPr>
        <w:t>range</w:t>
      </w:r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333333"/>
          <w:lang w:val="en-US"/>
        </w:rPr>
        <w:t>numin_nel_hidlayer</w:t>
      </w:r>
      <w:proofErr w:type="spellEnd"/>
      <w:r w:rsidRPr="0027413A">
        <w:rPr>
          <w:color w:val="63A35C"/>
          <w:lang w:val="en-US"/>
        </w:rPr>
        <w:t>)</w:t>
      </w:r>
      <w:r w:rsidRPr="0027413A">
        <w:rPr>
          <w:color w:val="A71D5D"/>
          <w:lang w:val="en-US"/>
        </w:rPr>
        <w:t>:</w:t>
      </w:r>
      <w:r w:rsidRPr="0027413A">
        <w:rPr>
          <w:color w:val="A71D5D"/>
          <w:lang w:val="en-US"/>
        </w:rPr>
        <w:br/>
        <w:t xml:space="preserve">         </w:t>
      </w:r>
      <w:proofErr w:type="spellStart"/>
      <w:r w:rsidRPr="0027413A">
        <w:rPr>
          <w:color w:val="333333"/>
          <w:lang w:val="en-US"/>
        </w:rPr>
        <w:t>w_ij</w:t>
      </w:r>
      <w:proofErr w:type="spellEnd"/>
      <w:r w:rsidRPr="0027413A">
        <w:rPr>
          <w:color w:val="63A35C"/>
          <w:lang w:val="en-US"/>
        </w:rPr>
        <w:t>[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63A35C"/>
          <w:lang w:val="en-US"/>
        </w:rPr>
        <w:t>][</w:t>
      </w:r>
      <w:r w:rsidRPr="0027413A">
        <w:rPr>
          <w:color w:val="333333"/>
          <w:lang w:val="en-US"/>
        </w:rPr>
        <w:t>j</w:t>
      </w:r>
      <w:r w:rsidRPr="0027413A">
        <w:rPr>
          <w:color w:val="63A35C"/>
          <w:lang w:val="en-US"/>
        </w:rPr>
        <w:t xml:space="preserve">] </w:t>
      </w:r>
      <w:r w:rsidRPr="0027413A">
        <w:rPr>
          <w:color w:val="A71D5D"/>
          <w:lang w:val="en-US"/>
        </w:rPr>
        <w:t xml:space="preserve">= </w:t>
      </w:r>
      <w:proofErr w:type="spellStart"/>
      <w:r w:rsidRPr="0027413A">
        <w:rPr>
          <w:color w:val="333333"/>
          <w:lang w:val="en-US"/>
        </w:rPr>
        <w:t>w_ij</w:t>
      </w:r>
      <w:proofErr w:type="spellEnd"/>
      <w:r w:rsidRPr="0027413A">
        <w:rPr>
          <w:color w:val="63A35C"/>
          <w:lang w:val="en-US"/>
        </w:rPr>
        <w:t>[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63A35C"/>
          <w:lang w:val="en-US"/>
        </w:rPr>
        <w:t>][</w:t>
      </w:r>
      <w:r w:rsidRPr="0027413A">
        <w:rPr>
          <w:color w:val="333333"/>
          <w:lang w:val="en-US"/>
        </w:rPr>
        <w:t>j</w:t>
      </w:r>
      <w:r w:rsidRPr="0027413A">
        <w:rPr>
          <w:color w:val="63A35C"/>
          <w:lang w:val="en-US"/>
        </w:rPr>
        <w:t xml:space="preserve">] </w:t>
      </w:r>
      <w:r w:rsidRPr="0027413A">
        <w:rPr>
          <w:color w:val="A71D5D"/>
          <w:lang w:val="en-US"/>
        </w:rPr>
        <w:t>-</w:t>
      </w:r>
      <w:r w:rsidRPr="0027413A">
        <w:rPr>
          <w:color w:val="333333"/>
          <w:lang w:val="en-US"/>
        </w:rPr>
        <w:t xml:space="preserve">step </w:t>
      </w:r>
      <w:r w:rsidRPr="0027413A">
        <w:rPr>
          <w:color w:val="A71D5D"/>
          <w:lang w:val="en-US"/>
        </w:rPr>
        <w:t xml:space="preserve">* </w:t>
      </w:r>
      <w:r w:rsidRPr="0027413A">
        <w:rPr>
          <w:color w:val="0086B3"/>
          <w:lang w:val="en-US"/>
        </w:rPr>
        <w:t xml:space="preserve">mistake </w:t>
      </w:r>
      <w:r w:rsidRPr="0027413A">
        <w:rPr>
          <w:color w:val="A71D5D"/>
          <w:lang w:val="en-US"/>
        </w:rPr>
        <w:t xml:space="preserve">* </w:t>
      </w:r>
      <w:proofErr w:type="spellStart"/>
      <w:r w:rsidRPr="0027413A">
        <w:rPr>
          <w:color w:val="333333"/>
          <w:lang w:val="en-US"/>
        </w:rPr>
        <w:t>w_jk</w:t>
      </w:r>
      <w:proofErr w:type="spellEnd"/>
      <w:r w:rsidRPr="0027413A">
        <w:rPr>
          <w:color w:val="63A35C"/>
          <w:lang w:val="en-US"/>
        </w:rPr>
        <w:t>[</w:t>
      </w:r>
      <w:r w:rsidRPr="0027413A">
        <w:rPr>
          <w:color w:val="333333"/>
          <w:lang w:val="en-US"/>
        </w:rPr>
        <w:t>j</w:t>
      </w:r>
      <w:r w:rsidRPr="0027413A">
        <w:rPr>
          <w:color w:val="63A35C"/>
          <w:lang w:val="en-US"/>
        </w:rPr>
        <w:t xml:space="preserve">] </w:t>
      </w:r>
      <w:r w:rsidRPr="0027413A">
        <w:rPr>
          <w:color w:val="A71D5D"/>
          <w:lang w:val="en-US"/>
        </w:rPr>
        <w:t xml:space="preserve">* </w:t>
      </w:r>
      <w:r w:rsidRPr="0027413A">
        <w:rPr>
          <w:color w:val="0086B3"/>
          <w:lang w:val="en-US"/>
        </w:rPr>
        <w:t>y</w:t>
      </w:r>
      <w:r w:rsidRPr="0027413A">
        <w:rPr>
          <w:color w:val="63A35C"/>
          <w:lang w:val="en-US"/>
        </w:rPr>
        <w:t>[</w:t>
      </w:r>
      <w:r w:rsidRPr="0027413A">
        <w:rPr>
          <w:color w:val="0086B3"/>
          <w:lang w:val="en-US"/>
        </w:rPr>
        <w:t>0</w:t>
      </w:r>
      <w:r w:rsidRPr="0027413A">
        <w:rPr>
          <w:color w:val="63A35C"/>
          <w:lang w:val="en-US"/>
        </w:rPr>
        <w:t>][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63A35C"/>
          <w:lang w:val="en-US"/>
        </w:rPr>
        <w:t xml:space="preserve">] </w:t>
      </w:r>
      <w:r w:rsidRPr="0027413A">
        <w:rPr>
          <w:color w:val="A71D5D"/>
          <w:lang w:val="en-US"/>
        </w:rPr>
        <w:t xml:space="preserve">* </w:t>
      </w:r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0086B3"/>
          <w:lang w:val="en-US"/>
        </w:rPr>
        <w:t>y_j</w:t>
      </w:r>
      <w:proofErr w:type="spellEnd"/>
      <w:r w:rsidRPr="0027413A">
        <w:rPr>
          <w:color w:val="63A35C"/>
          <w:lang w:val="en-US"/>
        </w:rPr>
        <w:t>[</w:t>
      </w:r>
      <w:r w:rsidRPr="0027413A">
        <w:rPr>
          <w:color w:val="333333"/>
          <w:lang w:val="en-US"/>
        </w:rPr>
        <w:t>j</w:t>
      </w:r>
      <w:r w:rsidRPr="0027413A">
        <w:rPr>
          <w:color w:val="63A35C"/>
          <w:lang w:val="en-US"/>
        </w:rPr>
        <w:t xml:space="preserve">] </w:t>
      </w:r>
      <w:r w:rsidRPr="0027413A">
        <w:rPr>
          <w:color w:val="A71D5D"/>
          <w:lang w:val="en-US"/>
        </w:rPr>
        <w:t xml:space="preserve">* </w:t>
      </w:r>
      <w:r w:rsidRPr="0027413A">
        <w:rPr>
          <w:color w:val="63A35C"/>
          <w:lang w:val="en-US"/>
        </w:rPr>
        <w:t>(</w:t>
      </w:r>
      <w:r w:rsidRPr="0027413A">
        <w:rPr>
          <w:color w:val="0086B3"/>
          <w:lang w:val="en-US"/>
        </w:rPr>
        <w:t xml:space="preserve">1 </w:t>
      </w:r>
      <w:r w:rsidRPr="0027413A">
        <w:rPr>
          <w:color w:val="A71D5D"/>
          <w:lang w:val="en-US"/>
        </w:rPr>
        <w:t xml:space="preserve">- </w:t>
      </w:r>
      <w:proofErr w:type="spellStart"/>
      <w:r w:rsidRPr="0027413A">
        <w:rPr>
          <w:color w:val="0086B3"/>
          <w:lang w:val="en-US"/>
        </w:rPr>
        <w:t>y_j</w:t>
      </w:r>
      <w:proofErr w:type="spellEnd"/>
      <w:r w:rsidRPr="0027413A">
        <w:rPr>
          <w:color w:val="63A35C"/>
          <w:lang w:val="en-US"/>
        </w:rPr>
        <w:t>[</w:t>
      </w:r>
      <w:r w:rsidRPr="0027413A">
        <w:rPr>
          <w:color w:val="333333"/>
          <w:lang w:val="en-US"/>
        </w:rPr>
        <w:t>j</w:t>
      </w:r>
      <w:r w:rsidRPr="0027413A">
        <w:rPr>
          <w:color w:val="63A35C"/>
          <w:lang w:val="en-US"/>
        </w:rPr>
        <w:t>]))</w:t>
      </w:r>
      <w:r w:rsidRPr="0027413A">
        <w:rPr>
          <w:color w:val="63A35C"/>
          <w:lang w:val="en-US"/>
        </w:rPr>
        <w:br/>
      </w:r>
      <w:r w:rsidRPr="0027413A">
        <w:rPr>
          <w:color w:val="63A35C"/>
          <w:lang w:val="en-US"/>
        </w:rPr>
        <w:br/>
      </w:r>
      <w:r w:rsidRPr="0027413A">
        <w:rPr>
          <w:color w:val="63A35C"/>
          <w:lang w:val="en-US"/>
        </w:rPr>
        <w:br/>
      </w:r>
      <w:proofErr w:type="spellStart"/>
      <w:r w:rsidRPr="0027413A">
        <w:rPr>
          <w:color w:val="A71D5D"/>
          <w:lang w:val="en-US"/>
        </w:rPr>
        <w:t>def</w:t>
      </w:r>
      <w:proofErr w:type="spellEnd"/>
      <w:r w:rsidRPr="0027413A">
        <w:rPr>
          <w:color w:val="A71D5D"/>
          <w:lang w:val="en-US"/>
        </w:rPr>
        <w:t xml:space="preserve"> </w:t>
      </w:r>
      <w:proofErr w:type="spellStart"/>
      <w:r w:rsidRPr="0027413A">
        <w:rPr>
          <w:color w:val="795DA3"/>
          <w:lang w:val="en-US"/>
        </w:rPr>
        <w:t>change_thresholdValue_j</w:t>
      </w:r>
      <w:proofErr w:type="spellEnd"/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0086B3"/>
          <w:lang w:val="en-US"/>
        </w:rPr>
        <w:t>y_j</w:t>
      </w:r>
      <w:proofErr w:type="spellEnd"/>
      <w:r w:rsidRPr="0027413A">
        <w:rPr>
          <w:color w:val="63A35C"/>
          <w:lang w:val="en-US"/>
        </w:rPr>
        <w:t xml:space="preserve">, </w:t>
      </w:r>
      <w:r w:rsidRPr="0027413A">
        <w:rPr>
          <w:color w:val="0086B3"/>
          <w:lang w:val="en-US"/>
        </w:rPr>
        <w:t>mistake</w:t>
      </w:r>
      <w:r w:rsidRPr="0027413A">
        <w:rPr>
          <w:color w:val="63A35C"/>
          <w:lang w:val="en-US"/>
        </w:rPr>
        <w:t>)</w:t>
      </w:r>
      <w:r w:rsidRPr="0027413A">
        <w:rPr>
          <w:color w:val="A71D5D"/>
          <w:lang w:val="en-US"/>
        </w:rPr>
        <w:t>:</w:t>
      </w:r>
      <w:r w:rsidRPr="0027413A">
        <w:rPr>
          <w:color w:val="A71D5D"/>
          <w:lang w:val="en-US"/>
        </w:rPr>
        <w:br/>
        <w:t xml:space="preserve">   for 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in </w:t>
      </w:r>
      <w:r w:rsidRPr="0027413A">
        <w:rPr>
          <w:color w:val="0086B3"/>
          <w:lang w:val="en-US"/>
        </w:rPr>
        <w:t>range</w:t>
      </w:r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333333"/>
          <w:lang w:val="en-US"/>
        </w:rPr>
        <w:t>numin_nel_hidlayer</w:t>
      </w:r>
      <w:proofErr w:type="spellEnd"/>
      <w:r w:rsidRPr="0027413A">
        <w:rPr>
          <w:color w:val="63A35C"/>
          <w:lang w:val="en-US"/>
        </w:rPr>
        <w:t>)</w:t>
      </w:r>
      <w:r w:rsidRPr="0027413A">
        <w:rPr>
          <w:color w:val="A71D5D"/>
          <w:lang w:val="en-US"/>
        </w:rPr>
        <w:t>:</w:t>
      </w:r>
      <w:r w:rsidRPr="0027413A">
        <w:rPr>
          <w:color w:val="A71D5D"/>
          <w:lang w:val="en-US"/>
        </w:rPr>
        <w:br/>
        <w:t xml:space="preserve">      </w:t>
      </w:r>
      <w:proofErr w:type="spellStart"/>
      <w:r w:rsidRPr="0027413A">
        <w:rPr>
          <w:color w:val="333333"/>
          <w:lang w:val="en-US"/>
        </w:rPr>
        <w:t>thresholdValue_j</w:t>
      </w:r>
      <w:proofErr w:type="spellEnd"/>
      <w:r w:rsidRPr="0027413A">
        <w:rPr>
          <w:color w:val="63A35C"/>
          <w:lang w:val="en-US"/>
        </w:rPr>
        <w:t>[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63A35C"/>
          <w:lang w:val="en-US"/>
        </w:rPr>
        <w:t xml:space="preserve">] </w:t>
      </w:r>
      <w:r w:rsidRPr="0027413A">
        <w:rPr>
          <w:color w:val="A71D5D"/>
          <w:lang w:val="en-US"/>
        </w:rPr>
        <w:t xml:space="preserve">+= </w:t>
      </w:r>
      <w:r w:rsidRPr="0027413A">
        <w:rPr>
          <w:color w:val="333333"/>
          <w:lang w:val="en-US"/>
        </w:rPr>
        <w:t xml:space="preserve">step </w:t>
      </w:r>
      <w:r w:rsidRPr="0027413A">
        <w:rPr>
          <w:color w:val="A71D5D"/>
          <w:lang w:val="en-US"/>
        </w:rPr>
        <w:t xml:space="preserve">* </w:t>
      </w:r>
      <w:r w:rsidRPr="0027413A">
        <w:rPr>
          <w:color w:val="0086B3"/>
          <w:lang w:val="en-US"/>
        </w:rPr>
        <w:t xml:space="preserve">mistake </w:t>
      </w:r>
      <w:r w:rsidRPr="0027413A">
        <w:rPr>
          <w:color w:val="A71D5D"/>
          <w:lang w:val="en-US"/>
        </w:rPr>
        <w:t xml:space="preserve">* </w:t>
      </w:r>
      <w:proofErr w:type="spellStart"/>
      <w:r w:rsidRPr="0027413A">
        <w:rPr>
          <w:color w:val="0086B3"/>
          <w:lang w:val="en-US"/>
        </w:rPr>
        <w:t>y_j</w:t>
      </w:r>
      <w:proofErr w:type="spellEnd"/>
      <w:r w:rsidRPr="0027413A">
        <w:rPr>
          <w:color w:val="63A35C"/>
          <w:lang w:val="en-US"/>
        </w:rPr>
        <w:t>[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63A35C"/>
          <w:lang w:val="en-US"/>
        </w:rPr>
        <w:t xml:space="preserve">] </w:t>
      </w:r>
      <w:r w:rsidRPr="0027413A">
        <w:rPr>
          <w:color w:val="A71D5D"/>
          <w:lang w:val="en-US"/>
        </w:rPr>
        <w:t xml:space="preserve">* </w:t>
      </w:r>
      <w:r w:rsidRPr="0027413A">
        <w:rPr>
          <w:color w:val="63A35C"/>
          <w:lang w:val="en-US"/>
        </w:rPr>
        <w:t>(</w:t>
      </w:r>
      <w:r w:rsidRPr="0027413A">
        <w:rPr>
          <w:color w:val="0086B3"/>
          <w:lang w:val="en-US"/>
        </w:rPr>
        <w:t xml:space="preserve">1 </w:t>
      </w:r>
      <w:r w:rsidRPr="0027413A">
        <w:rPr>
          <w:color w:val="A71D5D"/>
          <w:lang w:val="en-US"/>
        </w:rPr>
        <w:t xml:space="preserve">- </w:t>
      </w:r>
      <w:proofErr w:type="spellStart"/>
      <w:r w:rsidRPr="0027413A">
        <w:rPr>
          <w:color w:val="0086B3"/>
          <w:lang w:val="en-US"/>
        </w:rPr>
        <w:t>y_j</w:t>
      </w:r>
      <w:proofErr w:type="spellEnd"/>
      <w:r w:rsidRPr="0027413A">
        <w:rPr>
          <w:color w:val="63A35C"/>
          <w:lang w:val="en-US"/>
        </w:rPr>
        <w:t>[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63A35C"/>
          <w:lang w:val="en-US"/>
        </w:rPr>
        <w:t>])</w:t>
      </w:r>
      <w:r w:rsidRPr="0027413A">
        <w:rPr>
          <w:color w:val="63A35C"/>
          <w:lang w:val="en-US"/>
        </w:rPr>
        <w:br/>
      </w:r>
      <w:r w:rsidRPr="0027413A">
        <w:rPr>
          <w:color w:val="63A35C"/>
          <w:lang w:val="en-US"/>
        </w:rPr>
        <w:br/>
      </w:r>
      <w:r w:rsidRPr="0027413A">
        <w:rPr>
          <w:color w:val="63A35C"/>
          <w:lang w:val="en-US"/>
        </w:rPr>
        <w:br/>
      </w:r>
      <w:proofErr w:type="spellStart"/>
      <w:r w:rsidRPr="0027413A">
        <w:rPr>
          <w:color w:val="A71D5D"/>
          <w:lang w:val="en-US"/>
        </w:rPr>
        <w:t>def</w:t>
      </w:r>
      <w:proofErr w:type="spellEnd"/>
      <w:r w:rsidRPr="0027413A">
        <w:rPr>
          <w:color w:val="A71D5D"/>
          <w:lang w:val="en-US"/>
        </w:rPr>
        <w:t xml:space="preserve"> </w:t>
      </w:r>
      <w:r w:rsidRPr="0027413A">
        <w:rPr>
          <w:color w:val="795DA3"/>
          <w:lang w:val="en-US"/>
        </w:rPr>
        <w:t>main</w:t>
      </w:r>
      <w:r w:rsidRPr="0027413A">
        <w:rPr>
          <w:color w:val="63A35C"/>
          <w:lang w:val="en-US"/>
        </w:rPr>
        <w:t>()</w:t>
      </w:r>
      <w:r w:rsidRPr="0027413A">
        <w:rPr>
          <w:color w:val="A71D5D"/>
          <w:lang w:val="en-US"/>
        </w:rPr>
        <w:t>:</w:t>
      </w:r>
      <w:r w:rsidRPr="0027413A">
        <w:rPr>
          <w:color w:val="A71D5D"/>
          <w:lang w:val="en-US"/>
        </w:rPr>
        <w:br/>
        <w:t xml:space="preserve">   global </w:t>
      </w:r>
      <w:proofErr w:type="spellStart"/>
      <w:r w:rsidRPr="0027413A">
        <w:rPr>
          <w:color w:val="333333"/>
          <w:lang w:val="en-US"/>
        </w:rPr>
        <w:t>thresholdValue_k</w:t>
      </w:r>
      <w:proofErr w:type="spellEnd"/>
      <w:r w:rsidRPr="0027413A">
        <w:rPr>
          <w:color w:val="333333"/>
          <w:lang w:val="en-US"/>
        </w:rPr>
        <w:br/>
      </w:r>
      <w:r w:rsidRPr="0027413A">
        <w:rPr>
          <w:color w:val="333333"/>
          <w:lang w:val="en-US"/>
        </w:rPr>
        <w:br/>
        <w:t xml:space="preserve">   </w:t>
      </w:r>
      <w:r w:rsidRPr="0027413A">
        <w:rPr>
          <w:color w:val="969896"/>
          <w:lang w:val="en-US"/>
        </w:rPr>
        <w:t>#print("</w:t>
      </w:r>
      <w:proofErr w:type="spellStart"/>
      <w:r w:rsidRPr="0027413A">
        <w:rPr>
          <w:color w:val="969896"/>
          <w:lang w:val="en-US"/>
        </w:rPr>
        <w:t>w_jk</w:t>
      </w:r>
      <w:proofErr w:type="spellEnd"/>
      <w:r w:rsidRPr="0027413A">
        <w:rPr>
          <w:color w:val="969896"/>
          <w:lang w:val="en-US"/>
        </w:rPr>
        <w:t xml:space="preserve">: ", </w:t>
      </w:r>
      <w:proofErr w:type="spellStart"/>
      <w:r w:rsidRPr="0027413A">
        <w:rPr>
          <w:color w:val="969896"/>
          <w:lang w:val="en-US"/>
        </w:rPr>
        <w:t>w_jk</w:t>
      </w:r>
      <w:proofErr w:type="spellEnd"/>
      <w:r w:rsidRPr="0027413A">
        <w:rPr>
          <w:color w:val="969896"/>
          <w:lang w:val="en-US"/>
        </w:rPr>
        <w:t>)</w:t>
      </w:r>
      <w:r w:rsidRPr="0027413A">
        <w:rPr>
          <w:color w:val="969896"/>
          <w:lang w:val="en-US"/>
        </w:rPr>
        <w:br/>
        <w:t xml:space="preserve">   #print("</w:t>
      </w:r>
      <w:proofErr w:type="spellStart"/>
      <w:r w:rsidRPr="0027413A">
        <w:rPr>
          <w:color w:val="969896"/>
          <w:lang w:val="en-US"/>
        </w:rPr>
        <w:t>w_ij</w:t>
      </w:r>
      <w:proofErr w:type="spellEnd"/>
      <w:r w:rsidRPr="0027413A">
        <w:rPr>
          <w:color w:val="969896"/>
          <w:lang w:val="en-US"/>
        </w:rPr>
        <w:t xml:space="preserve">: ", </w:t>
      </w:r>
      <w:proofErr w:type="spellStart"/>
      <w:r w:rsidRPr="0027413A">
        <w:rPr>
          <w:color w:val="969896"/>
          <w:lang w:val="en-US"/>
        </w:rPr>
        <w:t>w_ij</w:t>
      </w:r>
      <w:proofErr w:type="spellEnd"/>
      <w:r w:rsidRPr="0027413A">
        <w:rPr>
          <w:color w:val="969896"/>
          <w:lang w:val="en-US"/>
        </w:rPr>
        <w:t>)</w:t>
      </w:r>
      <w:r w:rsidRPr="0027413A">
        <w:rPr>
          <w:color w:val="969896"/>
          <w:lang w:val="en-US"/>
        </w:rPr>
        <w:br/>
        <w:t xml:space="preserve">   #print("</w:t>
      </w:r>
      <w:proofErr w:type="spellStart"/>
      <w:r w:rsidRPr="0027413A">
        <w:rPr>
          <w:color w:val="969896"/>
          <w:lang w:val="en-US"/>
        </w:rPr>
        <w:t>thresholdValue_j</w:t>
      </w:r>
      <w:proofErr w:type="spellEnd"/>
      <w:r w:rsidRPr="0027413A">
        <w:rPr>
          <w:color w:val="969896"/>
          <w:lang w:val="en-US"/>
        </w:rPr>
        <w:t xml:space="preserve">: ", </w:t>
      </w:r>
      <w:proofErr w:type="spellStart"/>
      <w:r w:rsidRPr="0027413A">
        <w:rPr>
          <w:color w:val="969896"/>
          <w:lang w:val="en-US"/>
        </w:rPr>
        <w:t>thresholdValue_j</w:t>
      </w:r>
      <w:proofErr w:type="spellEnd"/>
      <w:r w:rsidRPr="0027413A">
        <w:rPr>
          <w:color w:val="969896"/>
          <w:lang w:val="en-US"/>
        </w:rPr>
        <w:t>)</w:t>
      </w:r>
      <w:r w:rsidRPr="0027413A">
        <w:rPr>
          <w:color w:val="969896"/>
          <w:lang w:val="en-US"/>
        </w:rPr>
        <w:br/>
        <w:t xml:space="preserve">   #print("</w:t>
      </w:r>
      <w:proofErr w:type="spellStart"/>
      <w:r w:rsidRPr="0027413A">
        <w:rPr>
          <w:color w:val="969896"/>
          <w:lang w:val="en-US"/>
        </w:rPr>
        <w:t>thresholdValue_k</w:t>
      </w:r>
      <w:proofErr w:type="spellEnd"/>
      <w:r w:rsidRPr="0027413A">
        <w:rPr>
          <w:color w:val="969896"/>
          <w:lang w:val="en-US"/>
        </w:rPr>
        <w:t xml:space="preserve">: ", </w:t>
      </w:r>
      <w:proofErr w:type="spellStart"/>
      <w:r w:rsidRPr="0027413A">
        <w:rPr>
          <w:color w:val="969896"/>
          <w:lang w:val="en-US"/>
        </w:rPr>
        <w:t>thresholdValue_k</w:t>
      </w:r>
      <w:proofErr w:type="spellEnd"/>
      <w:r w:rsidRPr="0027413A">
        <w:rPr>
          <w:color w:val="969896"/>
          <w:lang w:val="en-US"/>
        </w:rPr>
        <w:t>)</w:t>
      </w:r>
      <w:r w:rsidRPr="0027413A">
        <w:rPr>
          <w:color w:val="969896"/>
          <w:lang w:val="en-US"/>
        </w:rPr>
        <w:br/>
        <w:t xml:space="preserve">   </w:t>
      </w:r>
      <w:r w:rsidRPr="0027413A">
        <w:rPr>
          <w:color w:val="333333"/>
          <w:lang w:val="en-US"/>
        </w:rPr>
        <w:t xml:space="preserve">count </w:t>
      </w:r>
      <w:r w:rsidRPr="0027413A">
        <w:rPr>
          <w:color w:val="A71D5D"/>
          <w:lang w:val="en-US"/>
        </w:rPr>
        <w:t xml:space="preserve">= </w:t>
      </w:r>
      <w:r w:rsidRPr="0027413A">
        <w:rPr>
          <w:color w:val="0086B3"/>
          <w:lang w:val="en-US"/>
        </w:rPr>
        <w:t>0</w:t>
      </w:r>
      <w:r w:rsidRPr="0027413A">
        <w:rPr>
          <w:color w:val="0086B3"/>
          <w:lang w:val="en-US"/>
        </w:rPr>
        <w:br/>
        <w:t xml:space="preserve">   </w:t>
      </w:r>
      <w:r w:rsidRPr="0027413A">
        <w:rPr>
          <w:color w:val="0086B3"/>
          <w:lang w:val="en-US"/>
        </w:rPr>
        <w:br/>
        <w:t xml:space="preserve">   </w:t>
      </w:r>
      <w:r w:rsidRPr="0027413A">
        <w:rPr>
          <w:color w:val="A71D5D"/>
          <w:lang w:val="en-US"/>
        </w:rPr>
        <w:t>while True:</w:t>
      </w:r>
      <w:r w:rsidRPr="0027413A">
        <w:rPr>
          <w:color w:val="A71D5D"/>
          <w:lang w:val="en-US"/>
        </w:rPr>
        <w:br/>
        <w:t xml:space="preserve">      </w:t>
      </w:r>
      <w:proofErr w:type="spellStart"/>
      <w:r w:rsidRPr="0027413A">
        <w:rPr>
          <w:color w:val="A71D5D"/>
          <w:lang w:val="en-US"/>
        </w:rPr>
        <w:t xml:space="preserve">for </w:t>
      </w:r>
      <w:r w:rsidRPr="0027413A">
        <w:rPr>
          <w:color w:val="333333"/>
          <w:lang w:val="en-US"/>
        </w:rPr>
        <w:t>k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in </w:t>
      </w:r>
      <w:r w:rsidRPr="0027413A">
        <w:rPr>
          <w:color w:val="0086B3"/>
          <w:lang w:val="en-US"/>
        </w:rPr>
        <w:t>range</w:t>
      </w:r>
      <w:r w:rsidRPr="0027413A">
        <w:rPr>
          <w:color w:val="63A35C"/>
          <w:lang w:val="en-US"/>
        </w:rPr>
        <w:t>(</w:t>
      </w:r>
      <w:r w:rsidRPr="0027413A">
        <w:rPr>
          <w:color w:val="0086B3"/>
          <w:lang w:val="en-US"/>
        </w:rPr>
        <w:t>30</w:t>
      </w:r>
      <w:r w:rsidRPr="0027413A">
        <w:rPr>
          <w:color w:val="63A35C"/>
          <w:lang w:val="en-US"/>
        </w:rPr>
        <w:t>)</w:t>
      </w:r>
      <w:r w:rsidRPr="0027413A">
        <w:rPr>
          <w:color w:val="A71D5D"/>
          <w:lang w:val="en-US"/>
        </w:rPr>
        <w:t>:</w:t>
      </w:r>
      <w:r w:rsidRPr="0027413A">
        <w:rPr>
          <w:color w:val="A71D5D"/>
          <w:lang w:val="en-US"/>
        </w:rPr>
        <w:br/>
        <w:t xml:space="preserve">         </w:t>
      </w:r>
      <w:proofErr w:type="spellStart"/>
      <w:r w:rsidRPr="0027413A">
        <w:rPr>
          <w:color w:val="333333"/>
          <w:lang w:val="en-US"/>
        </w:rPr>
        <w:t>y_j</w:t>
      </w:r>
      <w:proofErr w:type="spellEnd"/>
      <w:r w:rsidRPr="0027413A">
        <w:rPr>
          <w:color w:val="63A35C"/>
          <w:lang w:val="en-US"/>
        </w:rPr>
        <w:t xml:space="preserve">, </w:t>
      </w:r>
      <w:r w:rsidRPr="0027413A">
        <w:rPr>
          <w:color w:val="333333"/>
          <w:lang w:val="en-US"/>
        </w:rPr>
        <w:t xml:space="preserve">y </w:t>
      </w:r>
      <w:r w:rsidRPr="0027413A">
        <w:rPr>
          <w:color w:val="A71D5D"/>
          <w:lang w:val="en-US"/>
        </w:rPr>
        <w:t xml:space="preserve">= </w:t>
      </w:r>
      <w:r w:rsidRPr="0027413A">
        <w:rPr>
          <w:color w:val="63A35C"/>
          <w:lang w:val="en-US"/>
        </w:rPr>
        <w:t>[], []</w:t>
      </w:r>
      <w:r w:rsidRPr="0027413A">
        <w:rPr>
          <w:color w:val="63A35C"/>
          <w:lang w:val="en-US"/>
        </w:rPr>
        <w:br/>
        <w:t xml:space="preserve">         </w:t>
      </w:r>
      <w:proofErr w:type="spellStart"/>
      <w:r w:rsidRPr="0027413A">
        <w:rPr>
          <w:color w:val="333333"/>
          <w:lang w:val="en-US"/>
        </w:rPr>
        <w:t>y_k</w:t>
      </w:r>
      <w:proofErr w:type="spellEnd"/>
      <w:r w:rsidRPr="0027413A">
        <w:rPr>
          <w:color w:val="63A35C"/>
          <w:lang w:val="en-US"/>
        </w:rPr>
        <w:t xml:space="preserve">, </w:t>
      </w:r>
      <w:r w:rsidRPr="0027413A">
        <w:rPr>
          <w:color w:val="333333"/>
          <w:lang w:val="en-US"/>
        </w:rPr>
        <w:t xml:space="preserve">error </w:t>
      </w:r>
      <w:r w:rsidRPr="0027413A">
        <w:rPr>
          <w:color w:val="A71D5D"/>
          <w:lang w:val="en-US"/>
        </w:rPr>
        <w:t xml:space="preserve">= </w:t>
      </w:r>
      <w:r w:rsidRPr="0027413A">
        <w:rPr>
          <w:color w:val="0086B3"/>
          <w:lang w:val="en-US"/>
        </w:rPr>
        <w:t>0</w:t>
      </w:r>
      <w:r w:rsidRPr="0027413A">
        <w:rPr>
          <w:color w:val="63A35C"/>
          <w:lang w:val="en-US"/>
        </w:rPr>
        <w:t xml:space="preserve">, </w:t>
      </w:r>
      <w:r w:rsidRPr="0027413A">
        <w:rPr>
          <w:color w:val="0086B3"/>
          <w:lang w:val="en-US"/>
        </w:rPr>
        <w:t>0</w:t>
      </w:r>
      <w:r w:rsidRPr="0027413A">
        <w:rPr>
          <w:color w:val="0086B3"/>
          <w:lang w:val="en-US"/>
        </w:rPr>
        <w:br/>
        <w:t xml:space="preserve">         </w:t>
      </w:r>
      <w:r w:rsidRPr="0027413A">
        <w:rPr>
          <w:color w:val="333333"/>
          <w:lang w:val="en-US"/>
        </w:rPr>
        <w:t xml:space="preserve">y </w:t>
      </w:r>
      <w:r w:rsidRPr="0027413A">
        <w:rPr>
          <w:color w:val="A71D5D"/>
          <w:lang w:val="en-US"/>
        </w:rPr>
        <w:t xml:space="preserve">= </w:t>
      </w:r>
      <w:proofErr w:type="spellStart"/>
      <w:r w:rsidRPr="0027413A">
        <w:rPr>
          <w:color w:val="0086B3"/>
          <w:lang w:val="en-US"/>
        </w:rPr>
        <w:t>inputElements</w:t>
      </w:r>
      <w:proofErr w:type="spellEnd"/>
      <w:r w:rsidRPr="0027413A">
        <w:rPr>
          <w:color w:val="63A35C"/>
          <w:lang w:val="en-US"/>
        </w:rPr>
        <w:t>(</w:t>
      </w:r>
      <w:r w:rsidRPr="0027413A">
        <w:rPr>
          <w:color w:val="333333"/>
          <w:lang w:val="en-US"/>
        </w:rPr>
        <w:t>k</w:t>
      </w:r>
      <w:r w:rsidRPr="0027413A">
        <w:rPr>
          <w:color w:val="63A35C"/>
          <w:lang w:val="en-US"/>
        </w:rPr>
        <w:t>)</w:t>
      </w:r>
      <w:r w:rsidRPr="0027413A">
        <w:rPr>
          <w:color w:val="63A35C"/>
          <w:lang w:val="en-US"/>
        </w:rPr>
        <w:br/>
        <w:t xml:space="preserve">         </w:t>
      </w:r>
      <w:r w:rsidRPr="0027413A">
        <w:rPr>
          <w:color w:val="A71D5D"/>
          <w:lang w:val="en-US"/>
        </w:rPr>
        <w:t xml:space="preserve">for 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in </w:t>
      </w:r>
      <w:r w:rsidRPr="0027413A">
        <w:rPr>
          <w:color w:val="0086B3"/>
          <w:lang w:val="en-US"/>
        </w:rPr>
        <w:t>range</w:t>
      </w:r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333333"/>
          <w:lang w:val="en-US"/>
        </w:rPr>
        <w:t>numin_nel_hidlayer</w:t>
      </w:r>
      <w:proofErr w:type="spellEnd"/>
      <w:r w:rsidRPr="0027413A">
        <w:rPr>
          <w:color w:val="63A35C"/>
          <w:lang w:val="en-US"/>
        </w:rPr>
        <w:t>)</w:t>
      </w:r>
      <w:r w:rsidRPr="0027413A">
        <w:rPr>
          <w:color w:val="A71D5D"/>
          <w:lang w:val="en-US"/>
        </w:rPr>
        <w:t>:</w:t>
      </w:r>
      <w:r w:rsidRPr="0027413A">
        <w:rPr>
          <w:color w:val="A71D5D"/>
          <w:lang w:val="en-US"/>
        </w:rPr>
        <w:br/>
        <w:t xml:space="preserve">            </w:t>
      </w:r>
      <w:proofErr w:type="spellStart"/>
      <w:r w:rsidRPr="0027413A">
        <w:rPr>
          <w:color w:val="333333"/>
          <w:lang w:val="en-US"/>
        </w:rPr>
        <w:t>y_j</w:t>
      </w:r>
      <w:r w:rsidRPr="0027413A">
        <w:rPr>
          <w:color w:val="63A35C"/>
          <w:lang w:val="en-US"/>
        </w:rPr>
        <w:t>.</w:t>
      </w:r>
      <w:r w:rsidRPr="0027413A">
        <w:rPr>
          <w:color w:val="0086B3"/>
          <w:lang w:val="en-US"/>
        </w:rPr>
        <w:t>append</w:t>
      </w:r>
      <w:proofErr w:type="spellEnd"/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0086B3"/>
          <w:lang w:val="en-US"/>
        </w:rPr>
        <w:t>sigmoidActivationFunction</w:t>
      </w:r>
      <w:proofErr w:type="spellEnd"/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63A35C"/>
          <w:lang w:val="en-US"/>
        </w:rPr>
        <w:t xml:space="preserve">, </w:t>
      </w:r>
      <w:r w:rsidRPr="0027413A">
        <w:rPr>
          <w:color w:val="333333"/>
          <w:lang w:val="en-US"/>
        </w:rPr>
        <w:t>y</w:t>
      </w:r>
      <w:r w:rsidRPr="0027413A">
        <w:rPr>
          <w:color w:val="63A35C"/>
          <w:lang w:val="en-US"/>
        </w:rPr>
        <w:t>))</w:t>
      </w:r>
      <w:r w:rsidRPr="0027413A">
        <w:rPr>
          <w:color w:val="63A35C"/>
          <w:lang w:val="en-US"/>
        </w:rPr>
        <w:br/>
        <w:t xml:space="preserve">         </w:t>
      </w:r>
      <w:proofErr w:type="spellStart"/>
      <w:r w:rsidRPr="0027413A">
        <w:rPr>
          <w:color w:val="333333"/>
          <w:lang w:val="en-US"/>
        </w:rPr>
        <w:t>y_k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= </w:t>
      </w:r>
      <w:proofErr w:type="spellStart"/>
      <w:r w:rsidRPr="0027413A">
        <w:rPr>
          <w:color w:val="0086B3"/>
          <w:lang w:val="en-US"/>
        </w:rPr>
        <w:t>outputLayer_Sk</w:t>
      </w:r>
      <w:proofErr w:type="spellEnd"/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333333"/>
          <w:lang w:val="en-US"/>
        </w:rPr>
        <w:t>y_j</w:t>
      </w:r>
      <w:proofErr w:type="spellEnd"/>
      <w:r w:rsidRPr="0027413A">
        <w:rPr>
          <w:color w:val="63A35C"/>
          <w:lang w:val="en-US"/>
        </w:rPr>
        <w:t>)</w:t>
      </w:r>
      <w:r w:rsidRPr="0027413A">
        <w:rPr>
          <w:color w:val="63A35C"/>
          <w:lang w:val="en-US"/>
        </w:rPr>
        <w:br/>
        <w:t xml:space="preserve">         </w:t>
      </w:r>
      <w:r w:rsidRPr="0027413A">
        <w:rPr>
          <w:color w:val="333333"/>
          <w:lang w:val="en-US"/>
        </w:rPr>
        <w:t xml:space="preserve">mistake </w:t>
      </w:r>
      <w:r w:rsidRPr="0027413A">
        <w:rPr>
          <w:color w:val="A71D5D"/>
          <w:lang w:val="en-US"/>
        </w:rPr>
        <w:t xml:space="preserve">= </w:t>
      </w:r>
      <w:proofErr w:type="spellStart"/>
      <w:r w:rsidRPr="0027413A">
        <w:rPr>
          <w:color w:val="333333"/>
          <w:lang w:val="en-US"/>
        </w:rPr>
        <w:t>y_k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- </w:t>
      </w:r>
      <w:r w:rsidRPr="0027413A">
        <w:rPr>
          <w:color w:val="333333"/>
          <w:lang w:val="en-US"/>
        </w:rPr>
        <w:t>y</w:t>
      </w:r>
      <w:r w:rsidRPr="0027413A">
        <w:rPr>
          <w:color w:val="63A35C"/>
          <w:lang w:val="en-US"/>
        </w:rPr>
        <w:t>[</w:t>
      </w:r>
      <w:r w:rsidRPr="0027413A">
        <w:rPr>
          <w:color w:val="A71D5D"/>
          <w:lang w:val="en-US"/>
        </w:rPr>
        <w:t>-</w:t>
      </w:r>
      <w:r w:rsidRPr="0027413A">
        <w:rPr>
          <w:color w:val="0086B3"/>
          <w:lang w:val="en-US"/>
        </w:rPr>
        <w:t>1</w:t>
      </w:r>
      <w:r w:rsidRPr="0027413A">
        <w:rPr>
          <w:color w:val="63A35C"/>
          <w:lang w:val="en-US"/>
        </w:rPr>
        <w:t>]</w:t>
      </w:r>
      <w:r w:rsidRPr="0027413A">
        <w:rPr>
          <w:color w:val="63A35C"/>
          <w:lang w:val="en-US"/>
        </w:rPr>
        <w:br/>
        <w:t xml:space="preserve">         </w:t>
      </w:r>
      <w:r w:rsidRPr="0027413A">
        <w:rPr>
          <w:color w:val="333333"/>
          <w:lang w:val="en-US"/>
        </w:rPr>
        <w:t xml:space="preserve">error </w:t>
      </w:r>
      <w:r w:rsidRPr="0027413A">
        <w:rPr>
          <w:color w:val="A71D5D"/>
          <w:lang w:val="en-US"/>
        </w:rPr>
        <w:t xml:space="preserve">+= </w:t>
      </w:r>
      <w:r w:rsidRPr="0027413A">
        <w:rPr>
          <w:color w:val="0086B3"/>
          <w:lang w:val="en-US"/>
        </w:rPr>
        <w:t xml:space="preserve">0.5 </w:t>
      </w:r>
      <w:r w:rsidRPr="0027413A">
        <w:rPr>
          <w:color w:val="A71D5D"/>
          <w:lang w:val="en-US"/>
        </w:rPr>
        <w:t xml:space="preserve">* </w:t>
      </w:r>
      <w:r w:rsidRPr="0027413A">
        <w:rPr>
          <w:color w:val="63A35C"/>
          <w:lang w:val="en-US"/>
        </w:rPr>
        <w:t>(</w:t>
      </w:r>
      <w:r w:rsidRPr="0027413A">
        <w:rPr>
          <w:color w:val="333333"/>
          <w:lang w:val="en-US"/>
        </w:rPr>
        <w:t xml:space="preserve">mistake </w:t>
      </w:r>
      <w:r w:rsidRPr="0027413A">
        <w:rPr>
          <w:color w:val="A71D5D"/>
          <w:lang w:val="en-US"/>
        </w:rPr>
        <w:t xml:space="preserve">** </w:t>
      </w:r>
      <w:r w:rsidRPr="0027413A">
        <w:rPr>
          <w:color w:val="0086B3"/>
          <w:lang w:val="en-US"/>
        </w:rPr>
        <w:t>2</w:t>
      </w:r>
      <w:r w:rsidRPr="0027413A">
        <w:rPr>
          <w:color w:val="63A35C"/>
          <w:lang w:val="en-US"/>
        </w:rPr>
        <w:t>)</w:t>
      </w:r>
      <w:r w:rsidRPr="0027413A">
        <w:rPr>
          <w:color w:val="63A35C"/>
          <w:lang w:val="en-US"/>
        </w:rPr>
        <w:br/>
        <w:t xml:space="preserve">         </w:t>
      </w:r>
      <w:proofErr w:type="spellStart"/>
      <w:r w:rsidRPr="0027413A">
        <w:rPr>
          <w:color w:val="0086B3"/>
          <w:lang w:val="en-US"/>
        </w:rPr>
        <w:t>change_w_jk</w:t>
      </w:r>
      <w:proofErr w:type="spellEnd"/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333333"/>
          <w:lang w:val="en-US"/>
        </w:rPr>
        <w:t>y_j</w:t>
      </w:r>
      <w:proofErr w:type="spellEnd"/>
      <w:r w:rsidRPr="0027413A">
        <w:rPr>
          <w:color w:val="63A35C"/>
          <w:lang w:val="en-US"/>
        </w:rPr>
        <w:t xml:space="preserve">, </w:t>
      </w:r>
      <w:r w:rsidRPr="0027413A">
        <w:rPr>
          <w:color w:val="333333"/>
          <w:lang w:val="en-US"/>
        </w:rPr>
        <w:t>mistake</w:t>
      </w:r>
      <w:r w:rsidRPr="0027413A">
        <w:rPr>
          <w:color w:val="63A35C"/>
          <w:lang w:val="en-US"/>
        </w:rPr>
        <w:t>)</w:t>
      </w:r>
      <w:r w:rsidRPr="0027413A">
        <w:rPr>
          <w:color w:val="63A35C"/>
          <w:lang w:val="en-US"/>
        </w:rPr>
        <w:br/>
        <w:t xml:space="preserve">         </w:t>
      </w:r>
      <w:proofErr w:type="spellStart"/>
      <w:r w:rsidRPr="0027413A">
        <w:rPr>
          <w:color w:val="0086B3"/>
          <w:lang w:val="en-US"/>
        </w:rPr>
        <w:t>change_w_ij</w:t>
      </w:r>
      <w:proofErr w:type="spellEnd"/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333333"/>
          <w:lang w:val="en-US"/>
        </w:rPr>
        <w:t>y_j</w:t>
      </w:r>
      <w:proofErr w:type="spellEnd"/>
      <w:r w:rsidRPr="0027413A">
        <w:rPr>
          <w:color w:val="63A35C"/>
          <w:lang w:val="en-US"/>
        </w:rPr>
        <w:t xml:space="preserve">, </w:t>
      </w:r>
      <w:r w:rsidRPr="0027413A">
        <w:rPr>
          <w:color w:val="333333"/>
          <w:lang w:val="en-US"/>
        </w:rPr>
        <w:t>mistake</w:t>
      </w:r>
      <w:r w:rsidRPr="0027413A">
        <w:rPr>
          <w:color w:val="63A35C"/>
          <w:lang w:val="en-US"/>
        </w:rPr>
        <w:t xml:space="preserve">, </w:t>
      </w:r>
      <w:r w:rsidRPr="0027413A">
        <w:rPr>
          <w:color w:val="333333"/>
          <w:lang w:val="en-US"/>
        </w:rPr>
        <w:t>y</w:t>
      </w:r>
      <w:r w:rsidRPr="0027413A">
        <w:rPr>
          <w:color w:val="63A35C"/>
          <w:lang w:val="en-US"/>
        </w:rPr>
        <w:t>)</w:t>
      </w:r>
      <w:r w:rsidRPr="0027413A">
        <w:rPr>
          <w:color w:val="63A35C"/>
          <w:lang w:val="en-US"/>
        </w:rPr>
        <w:br/>
        <w:t xml:space="preserve">         </w:t>
      </w:r>
      <w:proofErr w:type="spellStart"/>
      <w:r w:rsidRPr="0027413A">
        <w:rPr>
          <w:color w:val="0086B3"/>
          <w:lang w:val="en-US"/>
        </w:rPr>
        <w:t>change_thresholdValue_j</w:t>
      </w:r>
      <w:proofErr w:type="spellEnd"/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333333"/>
          <w:lang w:val="en-US"/>
        </w:rPr>
        <w:t>y_j</w:t>
      </w:r>
      <w:proofErr w:type="spellEnd"/>
      <w:r w:rsidRPr="0027413A">
        <w:rPr>
          <w:color w:val="63A35C"/>
          <w:lang w:val="en-US"/>
        </w:rPr>
        <w:t xml:space="preserve">, </w:t>
      </w:r>
      <w:r w:rsidRPr="0027413A">
        <w:rPr>
          <w:color w:val="333333"/>
          <w:lang w:val="en-US"/>
        </w:rPr>
        <w:t>mistake</w:t>
      </w:r>
      <w:r w:rsidRPr="0027413A">
        <w:rPr>
          <w:color w:val="63A35C"/>
          <w:lang w:val="en-US"/>
        </w:rPr>
        <w:t>)</w:t>
      </w:r>
      <w:r w:rsidRPr="0027413A">
        <w:rPr>
          <w:color w:val="63A35C"/>
          <w:lang w:val="en-US"/>
        </w:rPr>
        <w:br/>
        <w:t xml:space="preserve">         </w:t>
      </w:r>
      <w:proofErr w:type="spellStart"/>
      <w:r w:rsidRPr="0027413A">
        <w:rPr>
          <w:color w:val="333333"/>
          <w:lang w:val="en-US"/>
        </w:rPr>
        <w:t>thresholdValue_k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+= </w:t>
      </w:r>
      <w:r w:rsidRPr="0027413A">
        <w:rPr>
          <w:color w:val="333333"/>
          <w:lang w:val="en-US"/>
        </w:rPr>
        <w:t xml:space="preserve">mistake </w:t>
      </w:r>
      <w:r w:rsidRPr="0027413A">
        <w:rPr>
          <w:color w:val="A71D5D"/>
          <w:lang w:val="en-US"/>
        </w:rPr>
        <w:t xml:space="preserve">* </w:t>
      </w:r>
      <w:r w:rsidRPr="0027413A">
        <w:rPr>
          <w:color w:val="333333"/>
          <w:lang w:val="en-US"/>
        </w:rPr>
        <w:t>step</w:t>
      </w:r>
      <w:r w:rsidRPr="0027413A">
        <w:rPr>
          <w:color w:val="333333"/>
          <w:lang w:val="en-US"/>
        </w:rPr>
        <w:br/>
        <w:t xml:space="preserve">      </w:t>
      </w:r>
      <w:r w:rsidRPr="0027413A">
        <w:rPr>
          <w:color w:val="969896"/>
          <w:lang w:val="en-US"/>
        </w:rPr>
        <w:t>#print("</w:t>
      </w:r>
      <w:proofErr w:type="spellStart"/>
      <w:r w:rsidRPr="0027413A">
        <w:rPr>
          <w:color w:val="969896"/>
          <w:lang w:val="en-US"/>
        </w:rPr>
        <w:t>w_jk</w:t>
      </w:r>
      <w:proofErr w:type="spellEnd"/>
      <w:r w:rsidRPr="0027413A">
        <w:rPr>
          <w:color w:val="969896"/>
          <w:lang w:val="en-US"/>
        </w:rPr>
        <w:t xml:space="preserve">: ", </w:t>
      </w:r>
      <w:proofErr w:type="spellStart"/>
      <w:r w:rsidRPr="0027413A">
        <w:rPr>
          <w:color w:val="969896"/>
          <w:lang w:val="en-US"/>
        </w:rPr>
        <w:t>w_jk</w:t>
      </w:r>
      <w:proofErr w:type="spellEnd"/>
      <w:r w:rsidRPr="0027413A">
        <w:rPr>
          <w:color w:val="969896"/>
          <w:lang w:val="en-US"/>
        </w:rPr>
        <w:t>)</w:t>
      </w:r>
      <w:r w:rsidRPr="0027413A">
        <w:rPr>
          <w:color w:val="969896"/>
          <w:lang w:val="en-US"/>
        </w:rPr>
        <w:br/>
        <w:t xml:space="preserve">      #print("</w:t>
      </w:r>
      <w:proofErr w:type="spellStart"/>
      <w:r w:rsidRPr="0027413A">
        <w:rPr>
          <w:color w:val="969896"/>
          <w:lang w:val="en-US"/>
        </w:rPr>
        <w:t>w_ij</w:t>
      </w:r>
      <w:proofErr w:type="spellEnd"/>
      <w:r w:rsidRPr="0027413A">
        <w:rPr>
          <w:color w:val="969896"/>
          <w:lang w:val="en-US"/>
        </w:rPr>
        <w:t xml:space="preserve">: ", </w:t>
      </w:r>
      <w:proofErr w:type="spellStart"/>
      <w:r w:rsidRPr="0027413A">
        <w:rPr>
          <w:color w:val="969896"/>
          <w:lang w:val="en-US"/>
        </w:rPr>
        <w:t>w_ij</w:t>
      </w:r>
      <w:proofErr w:type="spellEnd"/>
      <w:r w:rsidRPr="0027413A">
        <w:rPr>
          <w:color w:val="969896"/>
          <w:lang w:val="en-US"/>
        </w:rPr>
        <w:t>)</w:t>
      </w:r>
      <w:r w:rsidRPr="0027413A">
        <w:rPr>
          <w:color w:val="969896"/>
          <w:lang w:val="en-US"/>
        </w:rPr>
        <w:br/>
        <w:t xml:space="preserve">      #print("</w:t>
      </w:r>
      <w:proofErr w:type="spellStart"/>
      <w:r w:rsidRPr="0027413A">
        <w:rPr>
          <w:color w:val="969896"/>
          <w:lang w:val="en-US"/>
        </w:rPr>
        <w:t>thresholdValue_j</w:t>
      </w:r>
      <w:proofErr w:type="spellEnd"/>
      <w:r w:rsidRPr="0027413A">
        <w:rPr>
          <w:color w:val="969896"/>
          <w:lang w:val="en-US"/>
        </w:rPr>
        <w:t xml:space="preserve">: ", </w:t>
      </w:r>
      <w:proofErr w:type="spellStart"/>
      <w:r w:rsidRPr="0027413A">
        <w:rPr>
          <w:color w:val="969896"/>
          <w:lang w:val="en-US"/>
        </w:rPr>
        <w:t>thresholdValue_j</w:t>
      </w:r>
      <w:proofErr w:type="spellEnd"/>
      <w:r w:rsidRPr="0027413A">
        <w:rPr>
          <w:color w:val="969896"/>
          <w:lang w:val="en-US"/>
        </w:rPr>
        <w:t>)</w:t>
      </w:r>
      <w:r w:rsidRPr="0027413A">
        <w:rPr>
          <w:color w:val="969896"/>
          <w:lang w:val="en-US"/>
        </w:rPr>
        <w:br/>
        <w:t xml:space="preserve">      #print("</w:t>
      </w:r>
      <w:proofErr w:type="spellStart"/>
      <w:r w:rsidRPr="0027413A">
        <w:rPr>
          <w:color w:val="969896"/>
          <w:lang w:val="en-US"/>
        </w:rPr>
        <w:t>thresholdValue_k</w:t>
      </w:r>
      <w:proofErr w:type="spellEnd"/>
      <w:r w:rsidRPr="0027413A">
        <w:rPr>
          <w:color w:val="969896"/>
          <w:lang w:val="en-US"/>
        </w:rPr>
        <w:t xml:space="preserve">: ", </w:t>
      </w:r>
      <w:proofErr w:type="spellStart"/>
      <w:r w:rsidRPr="0027413A">
        <w:rPr>
          <w:color w:val="969896"/>
          <w:lang w:val="en-US"/>
        </w:rPr>
        <w:t>thresholdValue_k</w:t>
      </w:r>
      <w:proofErr w:type="spellEnd"/>
      <w:r w:rsidRPr="0027413A">
        <w:rPr>
          <w:color w:val="969896"/>
          <w:lang w:val="en-US"/>
        </w:rPr>
        <w:t>)</w:t>
      </w:r>
      <w:r w:rsidRPr="0027413A">
        <w:rPr>
          <w:color w:val="969896"/>
          <w:lang w:val="en-US"/>
        </w:rPr>
        <w:br/>
        <w:t xml:space="preserve">      </w:t>
      </w:r>
      <w:r w:rsidRPr="0027413A">
        <w:rPr>
          <w:color w:val="A71D5D"/>
          <w:lang w:val="en-US"/>
        </w:rPr>
        <w:t xml:space="preserve">if </w:t>
      </w:r>
      <w:r w:rsidRPr="0027413A">
        <w:rPr>
          <w:color w:val="0086B3"/>
          <w:lang w:val="en-US"/>
        </w:rPr>
        <w:t>abs</w:t>
      </w:r>
      <w:r w:rsidRPr="0027413A">
        <w:rPr>
          <w:color w:val="63A35C"/>
          <w:lang w:val="en-US"/>
        </w:rPr>
        <w:t>(</w:t>
      </w:r>
      <w:r w:rsidRPr="0027413A">
        <w:rPr>
          <w:color w:val="333333"/>
          <w:lang w:val="en-US"/>
        </w:rPr>
        <w:t>error</w:t>
      </w:r>
      <w:r w:rsidRPr="0027413A">
        <w:rPr>
          <w:color w:val="63A35C"/>
          <w:lang w:val="en-US"/>
        </w:rPr>
        <w:t xml:space="preserve">) </w:t>
      </w:r>
      <w:r w:rsidRPr="0027413A">
        <w:rPr>
          <w:color w:val="A71D5D"/>
          <w:lang w:val="en-US"/>
        </w:rPr>
        <w:t xml:space="preserve">&lt; </w:t>
      </w:r>
      <w:proofErr w:type="spellStart"/>
      <w:r w:rsidRPr="0027413A">
        <w:rPr>
          <w:color w:val="333333"/>
          <w:lang w:val="en-US"/>
        </w:rPr>
        <w:t>mistake_min</w:t>
      </w:r>
      <w:proofErr w:type="spellEnd"/>
      <w:r w:rsidRPr="0027413A">
        <w:rPr>
          <w:color w:val="A71D5D"/>
          <w:lang w:val="en-US"/>
        </w:rPr>
        <w:t>:</w:t>
      </w:r>
      <w:r w:rsidRPr="0027413A">
        <w:rPr>
          <w:color w:val="A71D5D"/>
          <w:lang w:val="en-US"/>
        </w:rPr>
        <w:br/>
        <w:t xml:space="preserve">         </w:t>
      </w:r>
      <w:r w:rsidRPr="0027413A">
        <w:rPr>
          <w:color w:val="0086B3"/>
          <w:lang w:val="en-US"/>
        </w:rPr>
        <w:t>print</w:t>
      </w:r>
      <w:r w:rsidRPr="0027413A">
        <w:rPr>
          <w:color w:val="63A35C"/>
          <w:lang w:val="en-US"/>
        </w:rPr>
        <w:t>(</w:t>
      </w:r>
      <w:r w:rsidRPr="0027413A">
        <w:rPr>
          <w:color w:val="183691"/>
          <w:lang w:val="en-US"/>
        </w:rPr>
        <w:t>"</w:t>
      </w:r>
      <w:proofErr w:type="spellStart"/>
      <w:r w:rsidRPr="0027413A">
        <w:rPr>
          <w:color w:val="183691"/>
          <w:lang w:val="en-US"/>
        </w:rPr>
        <w:t>finaly</w:t>
      </w:r>
      <w:proofErr w:type="spellEnd"/>
      <w:r w:rsidRPr="0027413A">
        <w:rPr>
          <w:color w:val="183691"/>
          <w:lang w:val="en-US"/>
        </w:rPr>
        <w:t>: "</w:t>
      </w:r>
      <w:r w:rsidRPr="0027413A">
        <w:rPr>
          <w:color w:val="63A35C"/>
          <w:lang w:val="en-US"/>
        </w:rPr>
        <w:t xml:space="preserve">, </w:t>
      </w:r>
      <w:r w:rsidRPr="0027413A">
        <w:rPr>
          <w:color w:val="333333"/>
          <w:lang w:val="en-US"/>
        </w:rPr>
        <w:t>error</w:t>
      </w:r>
      <w:r w:rsidRPr="0027413A">
        <w:rPr>
          <w:color w:val="63A35C"/>
          <w:lang w:val="en-US"/>
        </w:rPr>
        <w:t>)</w:t>
      </w:r>
      <w:r w:rsidRPr="0027413A">
        <w:rPr>
          <w:color w:val="63A35C"/>
          <w:lang w:val="en-US"/>
        </w:rPr>
        <w:br/>
        <w:t xml:space="preserve">         </w:t>
      </w:r>
      <w:r w:rsidRPr="0027413A">
        <w:rPr>
          <w:color w:val="A71D5D"/>
          <w:lang w:val="en-US"/>
        </w:rPr>
        <w:t>break</w:t>
      </w:r>
      <w:r w:rsidRPr="0027413A">
        <w:rPr>
          <w:color w:val="A71D5D"/>
          <w:lang w:val="en-US"/>
        </w:rPr>
        <w:br/>
        <w:t xml:space="preserve">      </w:t>
      </w:r>
      <w:r w:rsidRPr="0027413A">
        <w:rPr>
          <w:color w:val="0086B3"/>
          <w:lang w:val="en-US"/>
        </w:rPr>
        <w:t>print</w:t>
      </w:r>
      <w:r w:rsidRPr="0027413A">
        <w:rPr>
          <w:color w:val="63A35C"/>
          <w:lang w:val="en-US"/>
        </w:rPr>
        <w:t>(</w:t>
      </w:r>
      <w:r w:rsidRPr="0027413A">
        <w:rPr>
          <w:color w:val="333333"/>
          <w:lang w:val="en-US"/>
        </w:rPr>
        <w:t>count</w:t>
      </w:r>
      <w:r w:rsidRPr="0027413A">
        <w:rPr>
          <w:color w:val="A71D5D"/>
          <w:lang w:val="en-US"/>
        </w:rPr>
        <w:t>+</w:t>
      </w:r>
      <w:r w:rsidRPr="0027413A">
        <w:rPr>
          <w:color w:val="0086B3"/>
          <w:lang w:val="en-US"/>
        </w:rPr>
        <w:t>1</w:t>
      </w:r>
      <w:r w:rsidRPr="0027413A">
        <w:rPr>
          <w:color w:val="63A35C"/>
          <w:lang w:val="en-US"/>
        </w:rPr>
        <w:t>,</w:t>
      </w:r>
      <w:r w:rsidRPr="0027413A">
        <w:rPr>
          <w:color w:val="183691"/>
          <w:lang w:val="en-US"/>
        </w:rPr>
        <w:t>";"</w:t>
      </w:r>
      <w:r w:rsidRPr="0027413A">
        <w:rPr>
          <w:color w:val="63A35C"/>
          <w:lang w:val="en-US"/>
        </w:rPr>
        <w:t>,</w:t>
      </w:r>
      <w:r w:rsidRPr="0027413A">
        <w:rPr>
          <w:color w:val="333333"/>
          <w:lang w:val="en-US"/>
        </w:rPr>
        <w:t>error</w:t>
      </w:r>
      <w:r w:rsidRPr="0027413A">
        <w:rPr>
          <w:color w:val="63A35C"/>
          <w:lang w:val="en-US"/>
        </w:rPr>
        <w:t>)</w:t>
      </w:r>
      <w:r w:rsidRPr="0027413A">
        <w:rPr>
          <w:color w:val="63A35C"/>
          <w:lang w:val="en-US"/>
        </w:rPr>
        <w:br/>
        <w:t xml:space="preserve">      </w:t>
      </w:r>
      <w:r w:rsidRPr="0027413A">
        <w:rPr>
          <w:color w:val="333333"/>
          <w:lang w:val="en-US"/>
        </w:rPr>
        <w:t xml:space="preserve">count </w:t>
      </w:r>
      <w:r w:rsidRPr="0027413A">
        <w:rPr>
          <w:color w:val="A71D5D"/>
          <w:lang w:val="en-US"/>
        </w:rPr>
        <w:t xml:space="preserve">+= </w:t>
      </w:r>
      <w:r w:rsidRPr="0027413A">
        <w:rPr>
          <w:color w:val="0086B3"/>
          <w:lang w:val="en-US"/>
        </w:rPr>
        <w:t>1</w:t>
      </w:r>
      <w:r w:rsidRPr="0027413A">
        <w:rPr>
          <w:color w:val="0086B3"/>
          <w:lang w:val="en-US"/>
        </w:rPr>
        <w:br/>
        <w:t xml:space="preserve">   print</w:t>
      </w:r>
      <w:r w:rsidRPr="0027413A">
        <w:rPr>
          <w:color w:val="63A35C"/>
          <w:lang w:val="en-US"/>
        </w:rPr>
        <w:t>(</w:t>
      </w:r>
      <w:r w:rsidRPr="0027413A">
        <w:rPr>
          <w:color w:val="333333"/>
          <w:lang w:val="en-US"/>
        </w:rPr>
        <w:t>count</w:t>
      </w:r>
      <w:r w:rsidRPr="0027413A">
        <w:rPr>
          <w:color w:val="63A35C"/>
          <w:lang w:val="en-US"/>
        </w:rPr>
        <w:t>)</w:t>
      </w:r>
      <w:r w:rsidRPr="0027413A">
        <w:rPr>
          <w:color w:val="63A35C"/>
          <w:lang w:val="en-US"/>
        </w:rPr>
        <w:br/>
      </w:r>
      <w:r w:rsidRPr="0027413A">
        <w:rPr>
          <w:color w:val="63A35C"/>
          <w:lang w:val="en-US"/>
        </w:rPr>
        <w:br/>
      </w:r>
      <w:r w:rsidRPr="0027413A">
        <w:rPr>
          <w:color w:val="63A35C"/>
          <w:lang w:val="en-US"/>
        </w:rPr>
        <w:br/>
      </w:r>
      <w:r w:rsidRPr="0027413A">
        <w:rPr>
          <w:color w:val="63A35C"/>
          <w:lang w:val="en-US"/>
        </w:rPr>
        <w:br/>
      </w:r>
      <w:r w:rsidRPr="0027413A">
        <w:rPr>
          <w:color w:val="63A35C"/>
          <w:lang w:val="en-US"/>
        </w:rPr>
        <w:br/>
      </w:r>
      <w:r w:rsidRPr="0027413A">
        <w:rPr>
          <w:color w:val="63A35C"/>
          <w:lang w:val="en-US"/>
        </w:rPr>
        <w:lastRenderedPageBreak/>
        <w:br/>
      </w:r>
      <w:r w:rsidRPr="0027413A">
        <w:rPr>
          <w:color w:val="63A35C"/>
          <w:lang w:val="en-US"/>
        </w:rPr>
        <w:br/>
      </w:r>
      <w:r w:rsidRPr="0027413A">
        <w:rPr>
          <w:color w:val="A71D5D"/>
          <w:lang w:val="en-US"/>
        </w:rPr>
        <w:t xml:space="preserve">if </w:t>
      </w:r>
      <w:r w:rsidRPr="0027413A">
        <w:rPr>
          <w:color w:val="333333"/>
          <w:lang w:val="en-US"/>
        </w:rPr>
        <w:t xml:space="preserve">__name__ </w:t>
      </w:r>
      <w:r w:rsidRPr="0027413A">
        <w:rPr>
          <w:color w:val="A71D5D"/>
          <w:lang w:val="en-US"/>
        </w:rPr>
        <w:t xml:space="preserve">== </w:t>
      </w:r>
      <w:r w:rsidRPr="0027413A">
        <w:rPr>
          <w:color w:val="183691"/>
          <w:lang w:val="en-US"/>
        </w:rPr>
        <w:t>'__main__'</w:t>
      </w:r>
      <w:r w:rsidRPr="0027413A">
        <w:rPr>
          <w:color w:val="A71D5D"/>
          <w:lang w:val="en-US"/>
        </w:rPr>
        <w:t>:</w:t>
      </w:r>
      <w:r w:rsidRPr="0027413A">
        <w:rPr>
          <w:color w:val="A71D5D"/>
          <w:lang w:val="en-US"/>
        </w:rPr>
        <w:br/>
        <w:t xml:space="preserve">   </w:t>
      </w:r>
      <w:r w:rsidRPr="0027413A">
        <w:rPr>
          <w:color w:val="0086B3"/>
          <w:lang w:val="en-US"/>
        </w:rPr>
        <w:t>main</w:t>
      </w:r>
      <w:r w:rsidRPr="0027413A">
        <w:rPr>
          <w:color w:val="63A35C"/>
          <w:lang w:val="en-US"/>
        </w:rPr>
        <w:t>()</w:t>
      </w:r>
      <w:r w:rsidRPr="0027413A">
        <w:rPr>
          <w:color w:val="63A35C"/>
          <w:lang w:val="en-US"/>
        </w:rPr>
        <w:br/>
      </w:r>
      <w:r w:rsidRPr="0027413A">
        <w:rPr>
          <w:color w:val="63A35C"/>
          <w:lang w:val="en-US"/>
        </w:rPr>
        <w:br/>
        <w:t xml:space="preserve">   </w:t>
      </w:r>
      <w:r w:rsidRPr="0027413A">
        <w:rPr>
          <w:color w:val="A71D5D"/>
          <w:lang w:val="en-US"/>
        </w:rPr>
        <w:t xml:space="preserve">for 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in </w:t>
      </w:r>
      <w:r w:rsidRPr="0027413A">
        <w:rPr>
          <w:color w:val="0086B3"/>
          <w:lang w:val="en-US"/>
        </w:rPr>
        <w:t>range</w:t>
      </w:r>
      <w:r w:rsidRPr="0027413A">
        <w:rPr>
          <w:color w:val="63A35C"/>
          <w:lang w:val="en-US"/>
        </w:rPr>
        <w:t>(</w:t>
      </w:r>
      <w:r w:rsidRPr="0027413A">
        <w:rPr>
          <w:color w:val="0086B3"/>
          <w:lang w:val="en-US"/>
        </w:rPr>
        <w:t>30</w:t>
      </w:r>
      <w:r w:rsidRPr="0027413A">
        <w:rPr>
          <w:color w:val="63A35C"/>
          <w:lang w:val="en-US"/>
        </w:rPr>
        <w:t>)</w:t>
      </w:r>
      <w:r w:rsidRPr="0027413A">
        <w:rPr>
          <w:color w:val="A71D5D"/>
          <w:lang w:val="en-US"/>
        </w:rPr>
        <w:t>:</w:t>
      </w:r>
      <w:r w:rsidRPr="0027413A">
        <w:rPr>
          <w:color w:val="A71D5D"/>
          <w:lang w:val="en-US"/>
        </w:rPr>
        <w:br/>
      </w:r>
      <w:r w:rsidRPr="0027413A">
        <w:rPr>
          <w:color w:val="A71D5D"/>
          <w:lang w:val="en-US"/>
        </w:rPr>
        <w:br/>
        <w:t xml:space="preserve">      </w:t>
      </w:r>
      <w:proofErr w:type="spellStart"/>
      <w:r w:rsidRPr="0027413A">
        <w:rPr>
          <w:color w:val="333333"/>
          <w:lang w:val="en-US"/>
        </w:rPr>
        <w:t>test_vector_j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= </w:t>
      </w:r>
      <w:r w:rsidRPr="0027413A">
        <w:rPr>
          <w:color w:val="63A35C"/>
          <w:lang w:val="en-US"/>
        </w:rPr>
        <w:t>[]</w:t>
      </w:r>
      <w:r w:rsidRPr="0027413A">
        <w:rPr>
          <w:color w:val="63A35C"/>
          <w:lang w:val="en-US"/>
        </w:rPr>
        <w:br/>
        <w:t xml:space="preserve">      </w:t>
      </w:r>
      <w:proofErr w:type="spellStart"/>
      <w:r w:rsidRPr="0027413A">
        <w:rPr>
          <w:color w:val="333333"/>
          <w:lang w:val="en-US"/>
        </w:rPr>
        <w:t>test_vector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= </w:t>
      </w:r>
      <w:proofErr w:type="spellStart"/>
      <w:r w:rsidRPr="0027413A">
        <w:rPr>
          <w:color w:val="0086B3"/>
          <w:lang w:val="en-US"/>
        </w:rPr>
        <w:t>inputElements</w:t>
      </w:r>
      <w:proofErr w:type="spellEnd"/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333333"/>
          <w:lang w:val="en-US"/>
        </w:rPr>
        <w:t>i</w:t>
      </w:r>
      <w:proofErr w:type="spellEnd"/>
      <w:r w:rsidRPr="0027413A">
        <w:rPr>
          <w:color w:val="63A35C"/>
          <w:lang w:val="en-US"/>
        </w:rPr>
        <w:t>)</w:t>
      </w:r>
      <w:r w:rsidRPr="0027413A">
        <w:rPr>
          <w:color w:val="63A35C"/>
          <w:lang w:val="en-US"/>
        </w:rPr>
        <w:br/>
        <w:t xml:space="preserve">      </w:t>
      </w:r>
      <w:r w:rsidRPr="0027413A">
        <w:rPr>
          <w:color w:val="A71D5D"/>
          <w:lang w:val="en-US"/>
        </w:rPr>
        <w:t xml:space="preserve">for </w:t>
      </w:r>
      <w:r w:rsidRPr="0027413A">
        <w:rPr>
          <w:color w:val="333333"/>
          <w:lang w:val="en-US"/>
        </w:rPr>
        <w:t xml:space="preserve">j </w:t>
      </w:r>
      <w:r w:rsidRPr="0027413A">
        <w:rPr>
          <w:color w:val="A71D5D"/>
          <w:lang w:val="en-US"/>
        </w:rPr>
        <w:t xml:space="preserve">in </w:t>
      </w:r>
      <w:r w:rsidRPr="0027413A">
        <w:rPr>
          <w:color w:val="0086B3"/>
          <w:lang w:val="en-US"/>
        </w:rPr>
        <w:t>range</w:t>
      </w:r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333333"/>
          <w:lang w:val="en-US"/>
        </w:rPr>
        <w:t>numin_nel_hidlayer</w:t>
      </w:r>
      <w:proofErr w:type="spellEnd"/>
      <w:r w:rsidRPr="0027413A">
        <w:rPr>
          <w:color w:val="63A35C"/>
          <w:lang w:val="en-US"/>
        </w:rPr>
        <w:t>)</w:t>
      </w:r>
      <w:r w:rsidRPr="0027413A">
        <w:rPr>
          <w:color w:val="A71D5D"/>
          <w:lang w:val="en-US"/>
        </w:rPr>
        <w:t>:</w:t>
      </w:r>
      <w:r w:rsidRPr="0027413A">
        <w:rPr>
          <w:color w:val="A71D5D"/>
          <w:lang w:val="en-US"/>
        </w:rPr>
        <w:br/>
        <w:t xml:space="preserve">         </w:t>
      </w:r>
      <w:proofErr w:type="spellStart"/>
      <w:r w:rsidRPr="0027413A">
        <w:rPr>
          <w:color w:val="333333"/>
          <w:lang w:val="en-US"/>
        </w:rPr>
        <w:t>test_vector_j</w:t>
      </w:r>
      <w:r w:rsidRPr="0027413A">
        <w:rPr>
          <w:color w:val="63A35C"/>
          <w:lang w:val="en-US"/>
        </w:rPr>
        <w:t>.</w:t>
      </w:r>
      <w:r w:rsidRPr="0027413A">
        <w:rPr>
          <w:color w:val="0086B3"/>
          <w:lang w:val="en-US"/>
        </w:rPr>
        <w:t>append</w:t>
      </w:r>
      <w:proofErr w:type="spellEnd"/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0086B3"/>
          <w:lang w:val="en-US"/>
        </w:rPr>
        <w:t>sigmoidActivationFunction</w:t>
      </w:r>
      <w:proofErr w:type="spellEnd"/>
      <w:r w:rsidRPr="0027413A">
        <w:rPr>
          <w:color w:val="63A35C"/>
          <w:lang w:val="en-US"/>
        </w:rPr>
        <w:t>(</w:t>
      </w:r>
      <w:r w:rsidRPr="0027413A">
        <w:rPr>
          <w:color w:val="333333"/>
          <w:lang w:val="en-US"/>
        </w:rPr>
        <w:t>j</w:t>
      </w:r>
      <w:r w:rsidRPr="0027413A">
        <w:rPr>
          <w:color w:val="63A35C"/>
          <w:lang w:val="en-US"/>
        </w:rPr>
        <w:t xml:space="preserve">, </w:t>
      </w:r>
      <w:proofErr w:type="spellStart"/>
      <w:r w:rsidRPr="0027413A">
        <w:rPr>
          <w:color w:val="333333"/>
          <w:lang w:val="en-US"/>
        </w:rPr>
        <w:t>test_vector</w:t>
      </w:r>
      <w:proofErr w:type="spellEnd"/>
      <w:r w:rsidRPr="0027413A">
        <w:rPr>
          <w:color w:val="63A35C"/>
          <w:lang w:val="en-US"/>
        </w:rPr>
        <w:t>))</w:t>
      </w:r>
      <w:r w:rsidRPr="0027413A">
        <w:rPr>
          <w:color w:val="63A35C"/>
          <w:lang w:val="en-US"/>
        </w:rPr>
        <w:br/>
        <w:t xml:space="preserve">      </w:t>
      </w:r>
      <w:proofErr w:type="spellStart"/>
      <w:r w:rsidRPr="0027413A">
        <w:rPr>
          <w:color w:val="333333"/>
          <w:lang w:val="en-US"/>
        </w:rPr>
        <w:t>prog_result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= </w:t>
      </w:r>
      <w:proofErr w:type="spellStart"/>
      <w:r w:rsidRPr="0027413A">
        <w:rPr>
          <w:color w:val="0086B3"/>
          <w:lang w:val="en-US"/>
        </w:rPr>
        <w:t>outputLayer_Sk</w:t>
      </w:r>
      <w:proofErr w:type="spellEnd"/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333333"/>
          <w:lang w:val="en-US"/>
        </w:rPr>
        <w:t>test_vector_j</w:t>
      </w:r>
      <w:proofErr w:type="spellEnd"/>
      <w:r w:rsidRPr="0027413A">
        <w:rPr>
          <w:color w:val="63A35C"/>
          <w:lang w:val="en-US"/>
        </w:rPr>
        <w:t>)</w:t>
      </w:r>
      <w:r w:rsidRPr="0027413A">
        <w:rPr>
          <w:color w:val="63A35C"/>
          <w:lang w:val="en-US"/>
        </w:rPr>
        <w:br/>
      </w:r>
      <w:r w:rsidRPr="0027413A">
        <w:rPr>
          <w:color w:val="63A35C"/>
          <w:lang w:val="en-US"/>
        </w:rPr>
        <w:br/>
        <w:t xml:space="preserve">      </w:t>
      </w:r>
      <w:proofErr w:type="spellStart"/>
      <w:r w:rsidRPr="0027413A">
        <w:rPr>
          <w:color w:val="333333"/>
          <w:lang w:val="en-US"/>
        </w:rPr>
        <w:t>right_result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= </w:t>
      </w:r>
      <w:proofErr w:type="spellStart"/>
      <w:r w:rsidRPr="0027413A">
        <w:rPr>
          <w:color w:val="333333"/>
          <w:lang w:val="en-US"/>
        </w:rPr>
        <w:t>test_vector</w:t>
      </w:r>
      <w:proofErr w:type="spellEnd"/>
      <w:r w:rsidRPr="0027413A">
        <w:rPr>
          <w:color w:val="63A35C"/>
          <w:lang w:val="en-US"/>
        </w:rPr>
        <w:t>[</w:t>
      </w:r>
      <w:r w:rsidRPr="0027413A">
        <w:rPr>
          <w:color w:val="A71D5D"/>
          <w:lang w:val="en-US"/>
        </w:rPr>
        <w:t>-</w:t>
      </w:r>
      <w:r w:rsidRPr="0027413A">
        <w:rPr>
          <w:color w:val="0086B3"/>
          <w:lang w:val="en-US"/>
        </w:rPr>
        <w:t>1</w:t>
      </w:r>
      <w:r w:rsidRPr="0027413A">
        <w:rPr>
          <w:color w:val="63A35C"/>
          <w:lang w:val="en-US"/>
        </w:rPr>
        <w:t>]</w:t>
      </w:r>
      <w:r w:rsidRPr="0027413A">
        <w:rPr>
          <w:color w:val="63A35C"/>
          <w:lang w:val="en-US"/>
        </w:rPr>
        <w:br/>
      </w:r>
      <w:r w:rsidRPr="0027413A">
        <w:rPr>
          <w:color w:val="63A35C"/>
          <w:lang w:val="en-US"/>
        </w:rPr>
        <w:br/>
        <w:t xml:space="preserve">      </w:t>
      </w:r>
      <w:r w:rsidRPr="0027413A">
        <w:rPr>
          <w:color w:val="0086B3"/>
          <w:lang w:val="en-US"/>
        </w:rPr>
        <w:t>print</w:t>
      </w:r>
      <w:r w:rsidRPr="0027413A">
        <w:rPr>
          <w:color w:val="63A35C"/>
          <w:lang w:val="en-US"/>
        </w:rPr>
        <w:t>(</w:t>
      </w:r>
      <w:r w:rsidRPr="0027413A">
        <w:rPr>
          <w:color w:val="183691"/>
          <w:lang w:val="en-US"/>
        </w:rPr>
        <w:t>'['</w:t>
      </w:r>
      <w:r w:rsidRPr="0027413A">
        <w:rPr>
          <w:color w:val="63A35C"/>
          <w:lang w:val="en-US"/>
        </w:rPr>
        <w:t>,</w:t>
      </w:r>
      <w:r w:rsidRPr="0027413A">
        <w:rPr>
          <w:color w:val="333333"/>
          <w:lang w:val="en-US"/>
        </w:rPr>
        <w:t>i</w:t>
      </w:r>
      <w:r w:rsidRPr="0027413A">
        <w:rPr>
          <w:color w:val="A71D5D"/>
          <w:lang w:val="en-US"/>
        </w:rPr>
        <w:t>+</w:t>
      </w:r>
      <w:r w:rsidRPr="0027413A">
        <w:rPr>
          <w:color w:val="0086B3"/>
          <w:lang w:val="en-US"/>
        </w:rPr>
        <w:t>1</w:t>
      </w:r>
      <w:r w:rsidRPr="0027413A">
        <w:rPr>
          <w:color w:val="63A35C"/>
          <w:lang w:val="en-US"/>
        </w:rPr>
        <w:t>,</w:t>
      </w:r>
      <w:r w:rsidRPr="0027413A">
        <w:rPr>
          <w:color w:val="183691"/>
          <w:lang w:val="en-US"/>
        </w:rPr>
        <w:t>']'</w:t>
      </w:r>
      <w:r w:rsidRPr="0027413A">
        <w:rPr>
          <w:color w:val="63A35C"/>
          <w:lang w:val="en-US"/>
        </w:rPr>
        <w:t>,</w:t>
      </w:r>
      <w:r w:rsidRPr="0027413A">
        <w:rPr>
          <w:color w:val="183691"/>
          <w:lang w:val="en-US"/>
        </w:rPr>
        <w:t>'Right: '</w:t>
      </w:r>
      <w:r w:rsidRPr="0027413A">
        <w:rPr>
          <w:color w:val="63A35C"/>
          <w:lang w:val="en-US"/>
        </w:rPr>
        <w:t xml:space="preserve">, </w:t>
      </w:r>
      <w:proofErr w:type="spellStart"/>
      <w:r w:rsidRPr="0027413A">
        <w:rPr>
          <w:color w:val="333333"/>
          <w:lang w:val="en-US"/>
        </w:rPr>
        <w:t>right_result</w:t>
      </w:r>
      <w:proofErr w:type="spellEnd"/>
      <w:r w:rsidRPr="0027413A">
        <w:rPr>
          <w:color w:val="63A35C"/>
          <w:lang w:val="en-US"/>
        </w:rPr>
        <w:t xml:space="preserve">, </w:t>
      </w:r>
      <w:r w:rsidRPr="0027413A">
        <w:rPr>
          <w:color w:val="183691"/>
          <w:lang w:val="en-US"/>
        </w:rPr>
        <w:t>'         Program: '</w:t>
      </w:r>
      <w:r w:rsidRPr="0027413A">
        <w:rPr>
          <w:color w:val="63A35C"/>
          <w:lang w:val="en-US"/>
        </w:rPr>
        <w:t xml:space="preserve">, </w:t>
      </w:r>
      <w:proofErr w:type="spellStart"/>
      <w:r w:rsidRPr="0027413A">
        <w:rPr>
          <w:color w:val="333333"/>
          <w:lang w:val="en-US"/>
        </w:rPr>
        <w:t>prog_result</w:t>
      </w:r>
      <w:proofErr w:type="spellEnd"/>
      <w:r w:rsidRPr="0027413A">
        <w:rPr>
          <w:color w:val="63A35C"/>
          <w:lang w:val="en-US"/>
        </w:rPr>
        <w:t xml:space="preserve">, </w:t>
      </w:r>
      <w:r w:rsidRPr="0027413A">
        <w:rPr>
          <w:color w:val="183691"/>
          <w:lang w:val="en-US"/>
        </w:rPr>
        <w:t>'        Error: '</w:t>
      </w:r>
      <w:r w:rsidRPr="0027413A">
        <w:rPr>
          <w:color w:val="63A35C"/>
          <w:lang w:val="en-US"/>
        </w:rPr>
        <w:t xml:space="preserve">, </w:t>
      </w:r>
      <w:r w:rsidRPr="0027413A">
        <w:rPr>
          <w:color w:val="0086B3"/>
          <w:lang w:val="en-US"/>
        </w:rPr>
        <w:t>abs</w:t>
      </w:r>
      <w:r w:rsidRPr="0027413A">
        <w:rPr>
          <w:color w:val="63A35C"/>
          <w:lang w:val="en-US"/>
        </w:rPr>
        <w:t>(</w:t>
      </w:r>
      <w:proofErr w:type="spellStart"/>
      <w:r w:rsidRPr="0027413A">
        <w:rPr>
          <w:color w:val="333333"/>
          <w:lang w:val="en-US"/>
        </w:rPr>
        <w:t>prog_result</w:t>
      </w:r>
      <w:proofErr w:type="spellEnd"/>
      <w:r w:rsidRPr="0027413A">
        <w:rPr>
          <w:color w:val="333333"/>
          <w:lang w:val="en-US"/>
        </w:rPr>
        <w:t xml:space="preserve"> </w:t>
      </w:r>
      <w:r w:rsidRPr="0027413A">
        <w:rPr>
          <w:color w:val="A71D5D"/>
          <w:lang w:val="en-US"/>
        </w:rPr>
        <w:t xml:space="preserve">- </w:t>
      </w:r>
      <w:proofErr w:type="spellStart"/>
      <w:r w:rsidRPr="0027413A">
        <w:rPr>
          <w:color w:val="333333"/>
          <w:lang w:val="en-US"/>
        </w:rPr>
        <w:t>right_result</w:t>
      </w:r>
      <w:proofErr w:type="spellEnd"/>
      <w:r w:rsidRPr="0027413A">
        <w:rPr>
          <w:color w:val="63A35C"/>
          <w:lang w:val="en-US"/>
        </w:rPr>
        <w:t>))</w:t>
      </w:r>
    </w:p>
    <w:p w14:paraId="6F6ADCC6" w14:textId="77777777" w:rsidR="0027413A" w:rsidRPr="0027413A" w:rsidRDefault="0027413A" w:rsidP="00864AD5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</w:p>
    <w:p w14:paraId="0B57E088" w14:textId="3BFB26D8" w:rsidR="00864AD5" w:rsidRDefault="00864AD5" w:rsidP="00864AD5">
      <w:pPr>
        <w:widowControl/>
        <w:autoSpaceDE/>
        <w:autoSpaceDN/>
        <w:adjustRightInd/>
        <w:spacing w:before="240"/>
        <w:rPr>
          <w:noProof/>
        </w:rPr>
      </w:pPr>
      <w:r w:rsidRPr="0027413A">
        <w:rPr>
          <w:sz w:val="28"/>
          <w:szCs w:val="28"/>
          <w:lang w:val="en-US"/>
        </w:rPr>
        <w:t xml:space="preserve"> </w:t>
      </w:r>
      <w:r w:rsidR="00CD2FDD" w:rsidRPr="00CD2FDD">
        <w:rPr>
          <w:b/>
          <w:sz w:val="28"/>
        </w:rPr>
        <w:t>График прогнозируемой функции на участке обучения</w:t>
      </w:r>
      <w:r w:rsidR="0027413A">
        <w:rPr>
          <w:b/>
          <w:sz w:val="28"/>
        </w:rPr>
        <w:t>:</w:t>
      </w:r>
    </w:p>
    <w:p w14:paraId="542CA3E4" w14:textId="39E03AC9" w:rsidR="00CD2FDD" w:rsidRDefault="00CD2FDD" w:rsidP="00864AD5">
      <w:pPr>
        <w:widowControl/>
        <w:autoSpaceDE/>
        <w:autoSpaceDN/>
        <w:adjustRightInd/>
        <w:spacing w:before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55482B49" wp14:editId="0C851428">
            <wp:extent cx="3596640" cy="2620826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069" cy="263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F221" w14:textId="61E21089" w:rsidR="00CD2FDD" w:rsidRDefault="00CD2FDD" w:rsidP="00864AD5">
      <w:pPr>
        <w:widowControl/>
        <w:autoSpaceDE/>
        <w:autoSpaceDN/>
        <w:adjustRightInd/>
        <w:spacing w:before="240"/>
        <w:rPr>
          <w:sz w:val="28"/>
          <w:szCs w:val="28"/>
        </w:rPr>
      </w:pPr>
    </w:p>
    <w:p w14:paraId="38A1538D" w14:textId="0B68B527" w:rsidR="00CD2FDD" w:rsidRDefault="0027413A" w:rsidP="00864AD5">
      <w:pPr>
        <w:widowControl/>
        <w:autoSpaceDE/>
        <w:autoSpaceDN/>
        <w:adjustRightInd/>
        <w:spacing w:before="240"/>
        <w:rPr>
          <w:b/>
          <w:sz w:val="28"/>
        </w:rPr>
      </w:pPr>
      <w:r w:rsidRPr="0027413A">
        <w:rPr>
          <w:b/>
          <w:sz w:val="28"/>
        </w:rPr>
        <w:t>График изменения ошибки в зависимости от итерации</w:t>
      </w:r>
      <w:r>
        <w:rPr>
          <w:b/>
          <w:sz w:val="28"/>
        </w:rPr>
        <w:t>:</w:t>
      </w:r>
    </w:p>
    <w:p w14:paraId="4AFA61EC" w14:textId="15293293" w:rsidR="0027413A" w:rsidRPr="0027413A" w:rsidRDefault="0027413A" w:rsidP="00864AD5">
      <w:pPr>
        <w:widowControl/>
        <w:autoSpaceDE/>
        <w:autoSpaceDN/>
        <w:adjustRightInd/>
        <w:spacing w:before="240"/>
        <w:rPr>
          <w:b/>
          <w:sz w:val="32"/>
          <w:szCs w:val="28"/>
          <w:lang w:val="en-US"/>
        </w:rPr>
      </w:pPr>
      <w:r w:rsidRPr="00B85EF3">
        <w:rPr>
          <w:b/>
          <w:sz w:val="32"/>
          <w:szCs w:val="28"/>
        </w:rPr>
        <w:t xml:space="preserve"> </w:t>
      </w:r>
      <w:r>
        <w:rPr>
          <w:noProof/>
        </w:rPr>
        <w:drawing>
          <wp:inline distT="0" distB="0" distL="0" distR="0" wp14:anchorId="351BA240" wp14:editId="2D444BFE">
            <wp:extent cx="3641982" cy="2651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865" cy="266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8AE0" w14:textId="2B831330" w:rsidR="00A96AA3" w:rsidRPr="006C69BF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</w:p>
    <w:p w14:paraId="7813D8DB" w14:textId="7834A649" w:rsidR="00157DBE" w:rsidRDefault="00B47D5B" w:rsidP="00157DBE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ru-BY"/>
        </w:rPr>
      </w:pPr>
      <w:r w:rsidRPr="00710EA6">
        <w:rPr>
          <w:b/>
          <w:sz w:val="28"/>
          <w:szCs w:val="28"/>
          <w:lang w:val="ru-BY"/>
        </w:rPr>
        <w:lastRenderedPageBreak/>
        <w:t>Вывод:</w:t>
      </w:r>
      <w:r w:rsidR="006F0D28" w:rsidRPr="00710EA6">
        <w:rPr>
          <w:sz w:val="28"/>
          <w:szCs w:val="28"/>
          <w:lang w:val="ru-BY"/>
        </w:rPr>
        <w:t xml:space="preserve"> </w:t>
      </w:r>
      <w:r w:rsidR="00157DBE" w:rsidRPr="00A96AA3">
        <w:rPr>
          <w:b/>
          <w:sz w:val="28"/>
          <w:szCs w:val="28"/>
        </w:rPr>
        <w:t>:</w:t>
      </w:r>
      <w:r w:rsidR="00157DBE">
        <w:rPr>
          <w:sz w:val="28"/>
          <w:szCs w:val="28"/>
        </w:rPr>
        <w:t xml:space="preserve"> </w:t>
      </w:r>
      <w:r w:rsidR="00157DBE" w:rsidRPr="00157DBE">
        <w:rPr>
          <w:sz w:val="28"/>
          <w:szCs w:val="28"/>
        </w:rPr>
        <w:t>и</w:t>
      </w:r>
      <w:r w:rsidR="00157DBE" w:rsidRPr="00157DBE">
        <w:rPr>
          <w:sz w:val="28"/>
          <w:szCs w:val="28"/>
        </w:rPr>
        <w:t>зучила</w:t>
      </w:r>
      <w:r w:rsidR="00157DBE" w:rsidRPr="00157DBE">
        <w:rPr>
          <w:sz w:val="28"/>
          <w:szCs w:val="28"/>
        </w:rPr>
        <w:t xml:space="preserve"> обучение и функционирование нелинейной ИНС при решении задач прогнозирования</w:t>
      </w:r>
      <w:r w:rsidR="00157DBE" w:rsidRPr="00157DBE">
        <w:rPr>
          <w:sz w:val="28"/>
          <w:szCs w:val="28"/>
        </w:rPr>
        <w:t xml:space="preserve">. </w:t>
      </w:r>
      <w:r w:rsidR="00157DBE" w:rsidRPr="00157DBE">
        <w:rPr>
          <w:sz w:val="28"/>
          <w:szCs w:val="28"/>
        </w:rPr>
        <w:t xml:space="preserve">При использовании для обучения многослойных нейронных сетей алгоритма обратного распространения ошибки, </w:t>
      </w:r>
      <w:r w:rsidR="00157DBE" w:rsidRPr="00157DBE">
        <w:rPr>
          <w:sz w:val="28"/>
          <w:szCs w:val="28"/>
        </w:rPr>
        <w:t>в основе которого ле</w:t>
      </w:r>
      <w:r w:rsidR="00157DBE" w:rsidRPr="00157DBE">
        <w:rPr>
          <w:sz w:val="28"/>
          <w:szCs w:val="28"/>
        </w:rPr>
        <w:t>жит градиентный метод, могут возникнуть следующие проблемы</w:t>
      </w:r>
      <w:r w:rsidR="00157DBE" w:rsidRPr="00157DBE">
        <w:rPr>
          <w:sz w:val="28"/>
          <w:szCs w:val="28"/>
        </w:rPr>
        <w:t xml:space="preserve">: </w:t>
      </w:r>
      <w:r w:rsidR="00157DBE" w:rsidRPr="00157DBE">
        <w:rPr>
          <w:sz w:val="28"/>
          <w:szCs w:val="28"/>
        </w:rPr>
        <w:t>медленная сходимость градиентного метода с постоянным шагом обучения;</w:t>
      </w:r>
      <w:r w:rsidR="00157DBE" w:rsidRPr="00157DBE">
        <w:rPr>
          <w:sz w:val="28"/>
          <w:szCs w:val="28"/>
        </w:rPr>
        <w:t xml:space="preserve"> </w:t>
      </w:r>
      <w:r w:rsidR="00157DBE" w:rsidRPr="00157DBE">
        <w:rPr>
          <w:sz w:val="28"/>
          <w:szCs w:val="28"/>
        </w:rPr>
        <w:t xml:space="preserve">выбор подходящей скорости обучения </w:t>
      </w:r>
      <w:r w:rsidR="00157DBE" w:rsidRPr="00157DBE">
        <w:rPr>
          <w:sz w:val="28"/>
          <w:szCs w:val="28"/>
        </w:rPr>
        <w:sym w:font="Symbol" w:char="F061"/>
      </w:r>
      <w:r w:rsidR="00157DBE" w:rsidRPr="00157DBE">
        <w:rPr>
          <w:sz w:val="28"/>
          <w:szCs w:val="28"/>
        </w:rPr>
        <w:t>. Так, слишком малая скорость обучения увеличивает время обучения и может привести к скатыванию нейронной сети в б</w:t>
      </w:r>
      <w:r w:rsidR="00157DBE" w:rsidRPr="00157DBE">
        <w:rPr>
          <w:sz w:val="28"/>
          <w:szCs w:val="28"/>
        </w:rPr>
        <w:t>лижайший локальный минимум функ</w:t>
      </w:r>
      <w:r w:rsidR="00157DBE" w:rsidRPr="00157DBE">
        <w:rPr>
          <w:sz w:val="28"/>
          <w:szCs w:val="28"/>
        </w:rPr>
        <w:t>ции суммарной квадратичной ошибки сети. Большая скорость обу</w:t>
      </w:r>
      <w:r w:rsidR="00157DBE" w:rsidRPr="00157DBE">
        <w:rPr>
          <w:sz w:val="28"/>
          <w:szCs w:val="28"/>
        </w:rPr>
        <w:t>че</w:t>
      </w:r>
      <w:r w:rsidR="00157DBE" w:rsidRPr="00157DBE">
        <w:rPr>
          <w:sz w:val="28"/>
          <w:szCs w:val="28"/>
        </w:rPr>
        <w:t>ния может привести к пропуску гло</w:t>
      </w:r>
      <w:r w:rsidR="00157DBE" w:rsidRPr="00157DBE">
        <w:rPr>
          <w:sz w:val="28"/>
          <w:szCs w:val="28"/>
        </w:rPr>
        <w:t>бального минимума и сделать про</w:t>
      </w:r>
      <w:r w:rsidR="00157DBE" w:rsidRPr="00157DBE">
        <w:rPr>
          <w:sz w:val="28"/>
          <w:szCs w:val="28"/>
        </w:rPr>
        <w:t>цесс обучения расходящимся;</w:t>
      </w:r>
      <w:r w:rsidR="00157DBE" w:rsidRPr="00157DBE">
        <w:rPr>
          <w:sz w:val="28"/>
          <w:szCs w:val="28"/>
        </w:rPr>
        <w:t xml:space="preserve"> </w:t>
      </w:r>
      <w:r w:rsidR="00157DBE" w:rsidRPr="00157DBE">
        <w:rPr>
          <w:sz w:val="28"/>
          <w:szCs w:val="28"/>
        </w:rPr>
        <w:t>градиентный метод не различает точек локального и глобального минимумов</w:t>
      </w:r>
      <w:r w:rsidR="00157DBE" w:rsidRPr="00157DBE">
        <w:rPr>
          <w:sz w:val="28"/>
          <w:szCs w:val="28"/>
        </w:rPr>
        <w:t>.</w:t>
      </w:r>
      <w:r w:rsidR="00157DBE">
        <w:t xml:space="preserve"> </w:t>
      </w:r>
      <w:bookmarkStart w:id="0" w:name="_GoBack"/>
      <w:bookmarkEnd w:id="0"/>
    </w:p>
    <w:p w14:paraId="52259934" w14:textId="407232CE" w:rsidR="00A96AA3" w:rsidRPr="00710EA6" w:rsidRDefault="00A96AA3" w:rsidP="00157DBE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</w:p>
    <w:p w14:paraId="699D3690" w14:textId="77777777" w:rsidR="00A96AA3" w:rsidRPr="00710EA6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</w:p>
    <w:sectPr w:rsidR="00A96AA3" w:rsidRPr="00710EA6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07CBB"/>
    <w:rsid w:val="00122A85"/>
    <w:rsid w:val="0012338E"/>
    <w:rsid w:val="00124530"/>
    <w:rsid w:val="00141815"/>
    <w:rsid w:val="00157DBE"/>
    <w:rsid w:val="0016094B"/>
    <w:rsid w:val="0017044B"/>
    <w:rsid w:val="00180E2C"/>
    <w:rsid w:val="001F28AC"/>
    <w:rsid w:val="002440CB"/>
    <w:rsid w:val="00245BEA"/>
    <w:rsid w:val="0024717D"/>
    <w:rsid w:val="0027413A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639BC"/>
    <w:rsid w:val="0047338E"/>
    <w:rsid w:val="00481656"/>
    <w:rsid w:val="004846CB"/>
    <w:rsid w:val="004E202C"/>
    <w:rsid w:val="004F7A49"/>
    <w:rsid w:val="00526A38"/>
    <w:rsid w:val="005737FD"/>
    <w:rsid w:val="0060014F"/>
    <w:rsid w:val="006531F4"/>
    <w:rsid w:val="00667D3B"/>
    <w:rsid w:val="006C1F27"/>
    <w:rsid w:val="006C69BF"/>
    <w:rsid w:val="006E1C84"/>
    <w:rsid w:val="006F0D28"/>
    <w:rsid w:val="00710EA6"/>
    <w:rsid w:val="00712FF3"/>
    <w:rsid w:val="00720258"/>
    <w:rsid w:val="00721F28"/>
    <w:rsid w:val="007234CF"/>
    <w:rsid w:val="00745641"/>
    <w:rsid w:val="00767CB6"/>
    <w:rsid w:val="0079467A"/>
    <w:rsid w:val="007E77E0"/>
    <w:rsid w:val="0081703F"/>
    <w:rsid w:val="00823CD3"/>
    <w:rsid w:val="00826068"/>
    <w:rsid w:val="00852152"/>
    <w:rsid w:val="008606F4"/>
    <w:rsid w:val="00864AD5"/>
    <w:rsid w:val="00891F69"/>
    <w:rsid w:val="008A3C91"/>
    <w:rsid w:val="008C120B"/>
    <w:rsid w:val="008C61D3"/>
    <w:rsid w:val="008E5F99"/>
    <w:rsid w:val="008E6DBF"/>
    <w:rsid w:val="00906C6B"/>
    <w:rsid w:val="00925ABC"/>
    <w:rsid w:val="00932D31"/>
    <w:rsid w:val="00936049"/>
    <w:rsid w:val="009439BF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85EF3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2FDD"/>
    <w:rsid w:val="00CD5728"/>
    <w:rsid w:val="00CE4419"/>
    <w:rsid w:val="00CF3746"/>
    <w:rsid w:val="00D40733"/>
    <w:rsid w:val="00D71C6A"/>
    <w:rsid w:val="00D817E1"/>
    <w:rsid w:val="00E130EB"/>
    <w:rsid w:val="00E50A38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60AD3"/>
    <w:rsid w:val="00F71989"/>
    <w:rsid w:val="00F87A66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9BAB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D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864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4F3F6-5551-4EA6-B146-A611E9174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754</Words>
  <Characters>4298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Fursevich Diana</cp:lastModifiedBy>
  <cp:revision>43</cp:revision>
  <dcterms:created xsi:type="dcterms:W3CDTF">2019-09-14T14:07:00Z</dcterms:created>
  <dcterms:modified xsi:type="dcterms:W3CDTF">2021-11-03T19:13:00Z</dcterms:modified>
</cp:coreProperties>
</file>