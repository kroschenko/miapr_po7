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5E929F0D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Учреждение образования</w:t>
      </w:r>
    </w:p>
    <w:p w14:paraId="39ECA9F0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47402B76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Кафедра ИИТ</w:t>
      </w:r>
    </w:p>
    <w:p w14:paraId="03D02E74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6492D0C9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6F609525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67469C62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1AEA43D4" w14:textId="77777777" w:rsidR="00BC3D7E" w:rsidRPr="009A1CF1" w:rsidRDefault="00BC3D7E" w:rsidP="00BC3D7E">
      <w:pPr>
        <w:rPr>
          <w:color w:val="000000" w:themeColor="text1"/>
          <w:sz w:val="26"/>
          <w:szCs w:val="26"/>
        </w:rPr>
      </w:pPr>
    </w:p>
    <w:p w14:paraId="2838E8E5" w14:textId="77777777" w:rsidR="00B47D5B" w:rsidRPr="009A1CF1" w:rsidRDefault="00B47D5B" w:rsidP="00BC3D7E">
      <w:pPr>
        <w:rPr>
          <w:color w:val="000000" w:themeColor="text1"/>
          <w:sz w:val="26"/>
          <w:szCs w:val="26"/>
        </w:rPr>
      </w:pPr>
    </w:p>
    <w:p w14:paraId="2A4B5A9B" w14:textId="77777777" w:rsidR="00B47D5B" w:rsidRPr="009A1CF1" w:rsidRDefault="00B47D5B" w:rsidP="008A3C91">
      <w:pPr>
        <w:rPr>
          <w:color w:val="000000" w:themeColor="text1"/>
          <w:sz w:val="26"/>
          <w:szCs w:val="26"/>
        </w:rPr>
      </w:pPr>
    </w:p>
    <w:p w14:paraId="27DFB5BD" w14:textId="77777777" w:rsidR="00BC3D7E" w:rsidRPr="009A1CF1" w:rsidRDefault="00BC3D7E" w:rsidP="003645D2">
      <w:pPr>
        <w:rPr>
          <w:color w:val="000000" w:themeColor="text1"/>
          <w:sz w:val="26"/>
          <w:szCs w:val="26"/>
        </w:rPr>
      </w:pPr>
    </w:p>
    <w:p w14:paraId="4C4BEDCC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17EE98A8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37632DF0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72E61FE9" w14:textId="24228082" w:rsidR="00BC3D7E" w:rsidRPr="009A1CF1" w:rsidRDefault="00C108FC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Лабораторная работа №</w:t>
      </w:r>
      <w:r w:rsidR="00575A53" w:rsidRPr="009A1CF1">
        <w:rPr>
          <w:color w:val="000000" w:themeColor="text1"/>
          <w:sz w:val="26"/>
          <w:szCs w:val="26"/>
        </w:rPr>
        <w:t>4</w:t>
      </w:r>
    </w:p>
    <w:p w14:paraId="016311AE" w14:textId="77777777" w:rsidR="00BC3D7E" w:rsidRPr="009A1CF1" w:rsidRDefault="009B730A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По дисциплине: «</w:t>
      </w:r>
      <w:proofErr w:type="spellStart"/>
      <w:r w:rsidRPr="009A1CF1">
        <w:rPr>
          <w:color w:val="000000" w:themeColor="text1"/>
          <w:sz w:val="26"/>
          <w:szCs w:val="26"/>
        </w:rPr>
        <w:t>МиАПР</w:t>
      </w:r>
      <w:proofErr w:type="spellEnd"/>
      <w:r w:rsidR="00BC3D7E" w:rsidRPr="009A1CF1">
        <w:rPr>
          <w:color w:val="000000" w:themeColor="text1"/>
          <w:sz w:val="26"/>
          <w:szCs w:val="26"/>
        </w:rPr>
        <w:t>»</w:t>
      </w:r>
    </w:p>
    <w:p w14:paraId="50A9E034" w14:textId="78496B36" w:rsidR="00BC3D7E" w:rsidRPr="009A1CF1" w:rsidRDefault="00745641" w:rsidP="00BC3D7E">
      <w:pPr>
        <w:widowControl/>
        <w:autoSpaceDE/>
        <w:autoSpaceDN/>
        <w:adjustRightInd/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Тема: «</w:t>
      </w:r>
      <w:r w:rsidR="009404A4" w:rsidRPr="009A1CF1">
        <w:rPr>
          <w:color w:val="000000" w:themeColor="text1"/>
          <w:sz w:val="26"/>
          <w:szCs w:val="26"/>
        </w:rPr>
        <w:t>Нелинейные ИНС в задачах прогнозирования.</w:t>
      </w:r>
      <w:r w:rsidR="006E5D61" w:rsidRPr="009A1CF1">
        <w:rPr>
          <w:color w:val="000000" w:themeColor="text1"/>
          <w:sz w:val="26"/>
          <w:szCs w:val="26"/>
        </w:rPr>
        <w:t xml:space="preserve"> Адаптивный шаг обучения</w:t>
      </w:r>
      <w:r w:rsidR="00BC3D7E" w:rsidRPr="009A1CF1">
        <w:rPr>
          <w:color w:val="000000" w:themeColor="text1"/>
          <w:sz w:val="26"/>
          <w:szCs w:val="26"/>
        </w:rPr>
        <w:t>»</w:t>
      </w:r>
    </w:p>
    <w:p w14:paraId="200B1A3D" w14:textId="73EEBFFD" w:rsidR="00BC3D7E" w:rsidRPr="00245F8E" w:rsidRDefault="00245F8E" w:rsidP="00BC3D7E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Вариант №6</w:t>
      </w:r>
    </w:p>
    <w:p w14:paraId="64FA51F3" w14:textId="77777777" w:rsidR="00BC3D7E" w:rsidRPr="009A1CF1" w:rsidRDefault="00BC3D7E" w:rsidP="008E5F99">
      <w:pPr>
        <w:rPr>
          <w:color w:val="000000" w:themeColor="text1"/>
          <w:sz w:val="26"/>
          <w:szCs w:val="26"/>
        </w:rPr>
      </w:pPr>
    </w:p>
    <w:p w14:paraId="7226D587" w14:textId="77777777" w:rsidR="00FF69C9" w:rsidRPr="009A1CF1" w:rsidRDefault="00FF69C9" w:rsidP="008A3C91">
      <w:pPr>
        <w:rPr>
          <w:color w:val="000000" w:themeColor="text1"/>
          <w:sz w:val="26"/>
          <w:szCs w:val="26"/>
        </w:rPr>
      </w:pPr>
    </w:p>
    <w:p w14:paraId="56DA9EB8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1C07CA4B" w14:textId="77777777" w:rsidR="00FF69C9" w:rsidRPr="009A1CF1" w:rsidRDefault="00FF69C9" w:rsidP="00BC3D7E">
      <w:pPr>
        <w:jc w:val="center"/>
        <w:rPr>
          <w:color w:val="000000" w:themeColor="text1"/>
          <w:sz w:val="26"/>
          <w:szCs w:val="26"/>
        </w:rPr>
      </w:pPr>
    </w:p>
    <w:p w14:paraId="71E863BA" w14:textId="77777777" w:rsidR="00B47D5B" w:rsidRPr="009A1CF1" w:rsidRDefault="00B47D5B" w:rsidP="00BC3D7E">
      <w:pPr>
        <w:jc w:val="center"/>
        <w:rPr>
          <w:color w:val="000000" w:themeColor="text1"/>
          <w:sz w:val="26"/>
          <w:szCs w:val="26"/>
        </w:rPr>
      </w:pPr>
    </w:p>
    <w:p w14:paraId="7B46D785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67C6FA62" w14:textId="77777777" w:rsidR="00B47D5B" w:rsidRPr="009A1CF1" w:rsidRDefault="00B47D5B" w:rsidP="00BC3D7E">
      <w:pPr>
        <w:jc w:val="center"/>
        <w:rPr>
          <w:color w:val="000000" w:themeColor="text1"/>
          <w:sz w:val="26"/>
          <w:szCs w:val="26"/>
        </w:rPr>
      </w:pPr>
    </w:p>
    <w:p w14:paraId="57805F30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72D08941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452E7421" w14:textId="77777777" w:rsidR="00BC3D7E" w:rsidRPr="009A1CF1" w:rsidRDefault="003D6428" w:rsidP="00BC3D7E">
      <w:pPr>
        <w:ind w:left="6946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Выполнил</w:t>
      </w:r>
      <w:r w:rsidR="00BC3D7E" w:rsidRPr="009A1CF1">
        <w:rPr>
          <w:color w:val="000000" w:themeColor="text1"/>
          <w:sz w:val="26"/>
          <w:szCs w:val="26"/>
        </w:rPr>
        <w:t>:</w:t>
      </w:r>
    </w:p>
    <w:p w14:paraId="2229F706" w14:textId="77777777" w:rsidR="00BC3D7E" w:rsidRPr="009A1CF1" w:rsidRDefault="003D6428" w:rsidP="00BC3D7E">
      <w:pPr>
        <w:ind w:left="6946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Студент</w:t>
      </w:r>
      <w:r w:rsidR="00C108FC" w:rsidRPr="009A1CF1">
        <w:rPr>
          <w:color w:val="000000" w:themeColor="text1"/>
          <w:sz w:val="26"/>
          <w:szCs w:val="26"/>
        </w:rPr>
        <w:t xml:space="preserve"> 2</w:t>
      </w:r>
      <w:r w:rsidR="00BC3D7E" w:rsidRPr="009A1CF1">
        <w:rPr>
          <w:color w:val="000000" w:themeColor="text1"/>
          <w:sz w:val="26"/>
          <w:szCs w:val="26"/>
        </w:rPr>
        <w:t xml:space="preserve"> курса</w:t>
      </w:r>
    </w:p>
    <w:p w14:paraId="3EF65D46" w14:textId="137E2452" w:rsidR="00BC3D7E" w:rsidRPr="009A1CF1" w:rsidRDefault="003D6428" w:rsidP="00BC3D7E">
      <w:pPr>
        <w:ind w:left="6946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Группы ПО-</w:t>
      </w:r>
      <w:r w:rsidR="00A96AA3" w:rsidRPr="009A1CF1">
        <w:rPr>
          <w:color w:val="000000" w:themeColor="text1"/>
          <w:sz w:val="26"/>
          <w:szCs w:val="26"/>
        </w:rPr>
        <w:t>7</w:t>
      </w:r>
    </w:p>
    <w:p w14:paraId="0C6513D6" w14:textId="23F0B453" w:rsidR="00A96AA3" w:rsidRPr="009A1CF1" w:rsidRDefault="00245F8E" w:rsidP="00BC3D7E">
      <w:pPr>
        <w:ind w:left="6946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Комиссаров А.Е.</w:t>
      </w:r>
    </w:p>
    <w:p w14:paraId="1CB69E35" w14:textId="77777777" w:rsidR="00BC3D7E" w:rsidRPr="009A1CF1" w:rsidRDefault="00B43BCF" w:rsidP="00BC3D7E">
      <w:pPr>
        <w:ind w:left="6946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Проверил</w:t>
      </w:r>
      <w:r w:rsidR="00BC3D7E" w:rsidRPr="009A1CF1">
        <w:rPr>
          <w:color w:val="000000" w:themeColor="text1"/>
          <w:sz w:val="26"/>
          <w:szCs w:val="26"/>
        </w:rPr>
        <w:t>:</w:t>
      </w:r>
    </w:p>
    <w:p w14:paraId="24E02A34" w14:textId="77777777" w:rsidR="00BC3D7E" w:rsidRPr="009A1CF1" w:rsidRDefault="009B730A" w:rsidP="00BC3D7E">
      <w:pPr>
        <w:ind w:left="6946"/>
        <w:rPr>
          <w:color w:val="000000" w:themeColor="text1"/>
          <w:sz w:val="26"/>
          <w:szCs w:val="26"/>
        </w:rPr>
      </w:pPr>
      <w:proofErr w:type="spellStart"/>
      <w:r w:rsidRPr="009A1CF1">
        <w:rPr>
          <w:color w:val="000000" w:themeColor="text1"/>
          <w:sz w:val="26"/>
          <w:szCs w:val="26"/>
        </w:rPr>
        <w:t>Крощенко</w:t>
      </w:r>
      <w:proofErr w:type="spellEnd"/>
      <w:r w:rsidRPr="009A1CF1">
        <w:rPr>
          <w:color w:val="000000" w:themeColor="text1"/>
          <w:sz w:val="26"/>
          <w:szCs w:val="26"/>
        </w:rPr>
        <w:t xml:space="preserve"> А.А.</w:t>
      </w:r>
    </w:p>
    <w:p w14:paraId="46BFC34A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45B3C2C7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1C441E6B" w14:textId="77777777" w:rsidR="00FF69C9" w:rsidRPr="009A1CF1" w:rsidRDefault="00FF69C9" w:rsidP="00BC3D7E">
      <w:pPr>
        <w:rPr>
          <w:color w:val="000000" w:themeColor="text1"/>
          <w:sz w:val="26"/>
          <w:szCs w:val="26"/>
        </w:rPr>
      </w:pPr>
    </w:p>
    <w:p w14:paraId="7C4FA557" w14:textId="77777777" w:rsidR="00767CB6" w:rsidRPr="009A1CF1" w:rsidRDefault="00767CB6" w:rsidP="00BC3D7E">
      <w:pPr>
        <w:rPr>
          <w:color w:val="000000" w:themeColor="text1"/>
          <w:sz w:val="26"/>
          <w:szCs w:val="26"/>
        </w:rPr>
      </w:pPr>
    </w:p>
    <w:p w14:paraId="1686FCD5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539E4587" w14:textId="77777777" w:rsidR="00BC3D7E" w:rsidRPr="009A1CF1" w:rsidRDefault="00BC3D7E" w:rsidP="008E5F99">
      <w:pPr>
        <w:rPr>
          <w:color w:val="000000" w:themeColor="text1"/>
          <w:sz w:val="26"/>
          <w:szCs w:val="26"/>
        </w:rPr>
      </w:pPr>
    </w:p>
    <w:p w14:paraId="79DE3730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5CF822E6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365FB223" w14:textId="77777777" w:rsidR="00B47D5B" w:rsidRPr="009A1CF1" w:rsidRDefault="00B47D5B" w:rsidP="00BC3D7E">
      <w:pPr>
        <w:jc w:val="center"/>
        <w:rPr>
          <w:color w:val="000000" w:themeColor="text1"/>
          <w:sz w:val="26"/>
          <w:szCs w:val="26"/>
        </w:rPr>
      </w:pPr>
    </w:p>
    <w:p w14:paraId="1041C7BA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4697EA56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4D05AED2" w14:textId="77777777" w:rsidR="00BC3D7E" w:rsidRPr="009A1CF1" w:rsidRDefault="00BC3D7E" w:rsidP="00BC3D7E">
      <w:pPr>
        <w:jc w:val="center"/>
        <w:rPr>
          <w:color w:val="000000" w:themeColor="text1"/>
          <w:sz w:val="26"/>
          <w:szCs w:val="26"/>
        </w:rPr>
      </w:pPr>
    </w:p>
    <w:p w14:paraId="6E10965D" w14:textId="77777777" w:rsidR="00BC3D7E" w:rsidRPr="009A1CF1" w:rsidRDefault="003D6428" w:rsidP="00BC3D7E">
      <w:pPr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202</w:t>
      </w:r>
      <w:r w:rsidR="00A96AA3" w:rsidRPr="009A1CF1">
        <w:rPr>
          <w:color w:val="000000" w:themeColor="text1"/>
          <w:sz w:val="26"/>
          <w:szCs w:val="26"/>
        </w:rPr>
        <w:t>1</w:t>
      </w:r>
    </w:p>
    <w:p w14:paraId="0D655317" w14:textId="77777777" w:rsidR="009B730A" w:rsidRPr="009A1CF1" w:rsidRDefault="00BC3D7E" w:rsidP="00A96AA3">
      <w:pPr>
        <w:widowControl/>
        <w:autoSpaceDE/>
        <w:autoSpaceDN/>
        <w:adjustRightInd/>
        <w:jc w:val="center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br w:type="page"/>
      </w:r>
    </w:p>
    <w:p w14:paraId="14D0866C" w14:textId="4BB55978" w:rsidR="00475A72" w:rsidRPr="009A1CF1" w:rsidRDefault="00BC3D7E" w:rsidP="009A1CF1">
      <w:pPr>
        <w:widowControl/>
        <w:autoSpaceDE/>
        <w:autoSpaceDN/>
        <w:adjustRightInd/>
        <w:spacing w:before="240"/>
        <w:rPr>
          <w:color w:val="000000" w:themeColor="text1"/>
          <w:sz w:val="26"/>
          <w:szCs w:val="26"/>
        </w:rPr>
      </w:pPr>
      <w:r w:rsidRPr="009A1CF1">
        <w:rPr>
          <w:b/>
          <w:color w:val="000000" w:themeColor="text1"/>
          <w:sz w:val="26"/>
          <w:szCs w:val="26"/>
        </w:rPr>
        <w:lastRenderedPageBreak/>
        <w:t xml:space="preserve">Цель работы: </w:t>
      </w:r>
      <w:r w:rsidR="00475A72" w:rsidRPr="009A1CF1">
        <w:rPr>
          <w:color w:val="000000" w:themeColor="text1"/>
          <w:sz w:val="26"/>
          <w:szCs w:val="26"/>
        </w:rPr>
        <w:t>изучить обучение и функционирование линейной ИНС при решении</w:t>
      </w:r>
    </w:p>
    <w:p w14:paraId="1EC18FE3" w14:textId="3914F154" w:rsidR="00475A72" w:rsidRPr="009A1CF1" w:rsidRDefault="00475A72" w:rsidP="00475A72">
      <w:pPr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>задач прогнозирования</w:t>
      </w:r>
      <w:r w:rsidR="009A1CF1" w:rsidRPr="009A1CF1">
        <w:rPr>
          <w:color w:val="000000" w:themeColor="text1"/>
          <w:sz w:val="26"/>
          <w:szCs w:val="26"/>
        </w:rPr>
        <w:t xml:space="preserve"> с использованием адаптивного шага</w:t>
      </w:r>
      <w:r w:rsidRPr="009A1CF1">
        <w:rPr>
          <w:color w:val="000000" w:themeColor="text1"/>
          <w:sz w:val="26"/>
          <w:szCs w:val="26"/>
        </w:rPr>
        <w:t>.</w:t>
      </w:r>
    </w:p>
    <w:p w14:paraId="356336E6" w14:textId="46C41671" w:rsidR="009404A4" w:rsidRPr="009A1CF1" w:rsidRDefault="00B47D5B" w:rsidP="009A1CF1">
      <w:pPr>
        <w:widowControl/>
        <w:autoSpaceDE/>
        <w:autoSpaceDN/>
        <w:adjustRightInd/>
        <w:spacing w:before="240"/>
        <w:rPr>
          <w:color w:val="000000" w:themeColor="text1"/>
          <w:sz w:val="26"/>
          <w:szCs w:val="26"/>
        </w:rPr>
      </w:pPr>
      <w:r w:rsidRPr="009A1CF1">
        <w:rPr>
          <w:b/>
          <w:color w:val="000000" w:themeColor="text1"/>
          <w:sz w:val="26"/>
          <w:szCs w:val="26"/>
        </w:rPr>
        <w:t>Задание:</w:t>
      </w:r>
      <w:r w:rsidR="009A1CF1" w:rsidRPr="009A1CF1">
        <w:rPr>
          <w:b/>
          <w:color w:val="000000" w:themeColor="text1"/>
          <w:sz w:val="26"/>
          <w:szCs w:val="26"/>
        </w:rPr>
        <w:t xml:space="preserve"> </w:t>
      </w:r>
      <w:r w:rsidR="009404A4" w:rsidRPr="009A1CF1">
        <w:rPr>
          <w:color w:val="000000" w:themeColor="text1"/>
          <w:sz w:val="26"/>
          <w:szCs w:val="26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48E0DAF0" w14:textId="2B3AF8B1" w:rsidR="008E5F99" w:rsidRPr="009A1CF1" w:rsidRDefault="000A1A48" w:rsidP="008E5F99">
      <w:pPr>
        <w:widowControl/>
        <w:autoSpaceDE/>
        <w:autoSpaceDN/>
        <w:adjustRightInd/>
        <w:spacing w:before="240" w:after="240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  <w:lang w:val="en-US"/>
        </w:rPr>
        <w:t>y</w:t>
      </w:r>
      <w:r w:rsidRPr="009A1CF1">
        <w:rPr>
          <w:color w:val="000000" w:themeColor="text1"/>
          <w:sz w:val="26"/>
          <w:szCs w:val="26"/>
        </w:rPr>
        <w:t xml:space="preserve"> = </w:t>
      </w:r>
      <w:r w:rsidRPr="009A1CF1">
        <w:rPr>
          <w:color w:val="000000" w:themeColor="text1"/>
          <w:sz w:val="26"/>
          <w:szCs w:val="26"/>
          <w:lang w:val="en-US"/>
        </w:rPr>
        <w:t>a</w:t>
      </w:r>
      <w:r w:rsidRPr="009A1CF1">
        <w:rPr>
          <w:color w:val="000000" w:themeColor="text1"/>
          <w:sz w:val="26"/>
          <w:szCs w:val="26"/>
        </w:rPr>
        <w:t>*</w:t>
      </w:r>
      <w:r w:rsidR="009404A4" w:rsidRPr="009A1CF1">
        <w:rPr>
          <w:color w:val="000000" w:themeColor="text1"/>
          <w:sz w:val="26"/>
          <w:szCs w:val="26"/>
          <w:lang w:val="en-US"/>
        </w:rPr>
        <w:t>cos</w:t>
      </w:r>
      <w:r w:rsidRPr="009A1CF1">
        <w:rPr>
          <w:color w:val="000000" w:themeColor="text1"/>
          <w:sz w:val="26"/>
          <w:szCs w:val="26"/>
        </w:rPr>
        <w:t>(</w:t>
      </w:r>
      <w:r w:rsidRPr="009A1CF1">
        <w:rPr>
          <w:color w:val="000000" w:themeColor="text1"/>
          <w:sz w:val="26"/>
          <w:szCs w:val="26"/>
          <w:lang w:val="en-US"/>
        </w:rPr>
        <w:t>b</w:t>
      </w:r>
      <w:r w:rsidR="00475A72" w:rsidRPr="009A1CF1">
        <w:rPr>
          <w:color w:val="000000" w:themeColor="text1"/>
          <w:sz w:val="26"/>
          <w:szCs w:val="26"/>
        </w:rPr>
        <w:t>*</w:t>
      </w:r>
      <w:r w:rsidRPr="009A1CF1">
        <w:rPr>
          <w:color w:val="000000" w:themeColor="text1"/>
          <w:sz w:val="26"/>
          <w:szCs w:val="26"/>
          <w:lang w:val="en-US"/>
        </w:rPr>
        <w:t>x</w:t>
      </w:r>
      <w:r w:rsidRPr="009A1CF1">
        <w:rPr>
          <w:color w:val="000000" w:themeColor="text1"/>
          <w:sz w:val="26"/>
          <w:szCs w:val="26"/>
        </w:rPr>
        <w:t xml:space="preserve">) + </w:t>
      </w:r>
      <w:r w:rsidR="009404A4" w:rsidRPr="009A1CF1">
        <w:rPr>
          <w:color w:val="000000" w:themeColor="text1"/>
          <w:sz w:val="26"/>
          <w:szCs w:val="26"/>
          <w:lang w:val="en-US"/>
        </w:rPr>
        <w:t>c</w:t>
      </w:r>
      <w:r w:rsidR="009404A4" w:rsidRPr="009A1CF1">
        <w:rPr>
          <w:color w:val="000000" w:themeColor="text1"/>
          <w:sz w:val="26"/>
          <w:szCs w:val="26"/>
        </w:rPr>
        <w:t>*</w:t>
      </w:r>
      <w:r w:rsidR="009404A4" w:rsidRPr="009A1CF1">
        <w:rPr>
          <w:color w:val="000000" w:themeColor="text1"/>
          <w:sz w:val="26"/>
          <w:szCs w:val="26"/>
          <w:lang w:val="en-US"/>
        </w:rPr>
        <w:t>sin</w:t>
      </w:r>
      <w:r w:rsidR="009404A4" w:rsidRPr="009A1CF1">
        <w:rPr>
          <w:color w:val="000000" w:themeColor="text1"/>
          <w:sz w:val="26"/>
          <w:szCs w:val="26"/>
        </w:rPr>
        <w:t>(</w:t>
      </w:r>
      <w:r w:rsidR="009404A4" w:rsidRPr="009A1CF1">
        <w:rPr>
          <w:color w:val="000000" w:themeColor="text1"/>
          <w:sz w:val="26"/>
          <w:szCs w:val="26"/>
          <w:lang w:val="en-US"/>
        </w:rPr>
        <w:t>d</w:t>
      </w:r>
      <w:r w:rsidR="009404A4" w:rsidRPr="009A1CF1">
        <w:rPr>
          <w:color w:val="000000" w:themeColor="text1"/>
          <w:sz w:val="26"/>
          <w:szCs w:val="26"/>
        </w:rPr>
        <w:t>*</w:t>
      </w:r>
      <w:r w:rsidR="009404A4" w:rsidRPr="009A1CF1">
        <w:rPr>
          <w:color w:val="000000" w:themeColor="text1"/>
          <w:sz w:val="26"/>
          <w:szCs w:val="26"/>
          <w:lang w:val="en-US"/>
        </w:rPr>
        <w:t>x</w:t>
      </w:r>
      <w:r w:rsidR="009404A4" w:rsidRPr="009A1CF1">
        <w:rPr>
          <w:color w:val="000000" w:themeColor="text1"/>
          <w:sz w:val="26"/>
          <w:szCs w:val="26"/>
        </w:rPr>
        <w:t>)</w:t>
      </w:r>
    </w:p>
    <w:p w14:paraId="753BF503" w14:textId="1FC470CD" w:rsidR="008E5F99" w:rsidRPr="009A1CF1" w:rsidRDefault="008E5F99" w:rsidP="008E5F99">
      <w:pPr>
        <w:widowControl/>
        <w:autoSpaceDE/>
        <w:autoSpaceDN/>
        <w:adjustRightInd/>
        <w:spacing w:before="240" w:after="240"/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  <w:lang w:val="en-US"/>
        </w:rPr>
        <w:t>a</w:t>
      </w:r>
      <w:r w:rsidR="009404A4" w:rsidRPr="009A1CF1">
        <w:rPr>
          <w:color w:val="000000" w:themeColor="text1"/>
          <w:sz w:val="26"/>
          <w:szCs w:val="26"/>
        </w:rPr>
        <w:t>=</w:t>
      </w:r>
      <w:r w:rsidR="00097656" w:rsidRPr="009A1CF1">
        <w:rPr>
          <w:color w:val="000000" w:themeColor="text1"/>
          <w:sz w:val="26"/>
          <w:szCs w:val="26"/>
        </w:rPr>
        <w:t>0.</w:t>
      </w:r>
      <w:r w:rsidR="009A1CF1">
        <w:rPr>
          <w:color w:val="000000" w:themeColor="text1"/>
          <w:sz w:val="26"/>
          <w:szCs w:val="26"/>
        </w:rPr>
        <w:t>2</w:t>
      </w:r>
      <w:r w:rsidRPr="009A1CF1">
        <w:rPr>
          <w:color w:val="000000" w:themeColor="text1"/>
          <w:sz w:val="26"/>
          <w:szCs w:val="26"/>
        </w:rPr>
        <w:t xml:space="preserve">, </w:t>
      </w:r>
      <w:r w:rsidRPr="009A1CF1">
        <w:rPr>
          <w:color w:val="000000" w:themeColor="text1"/>
          <w:sz w:val="26"/>
          <w:szCs w:val="26"/>
          <w:lang w:val="en-US"/>
        </w:rPr>
        <w:t>b</w:t>
      </w:r>
      <w:r w:rsidR="009404A4" w:rsidRPr="009A1CF1">
        <w:rPr>
          <w:color w:val="000000" w:themeColor="text1"/>
          <w:sz w:val="26"/>
          <w:szCs w:val="26"/>
        </w:rPr>
        <w:t>=0.</w:t>
      </w:r>
      <w:r w:rsidR="009A1CF1">
        <w:rPr>
          <w:color w:val="000000" w:themeColor="text1"/>
          <w:sz w:val="26"/>
          <w:szCs w:val="26"/>
        </w:rPr>
        <w:t>6</w:t>
      </w:r>
      <w:r w:rsidRPr="009A1CF1">
        <w:rPr>
          <w:color w:val="000000" w:themeColor="text1"/>
          <w:sz w:val="26"/>
          <w:szCs w:val="26"/>
        </w:rPr>
        <w:t>,</w:t>
      </w:r>
      <w:r w:rsidR="009404A4" w:rsidRPr="009A1CF1">
        <w:rPr>
          <w:color w:val="000000" w:themeColor="text1"/>
          <w:sz w:val="26"/>
          <w:szCs w:val="26"/>
        </w:rPr>
        <w:t xml:space="preserve"> </w:t>
      </w:r>
      <w:r w:rsidR="009404A4" w:rsidRPr="009A1CF1">
        <w:rPr>
          <w:color w:val="000000" w:themeColor="text1"/>
          <w:sz w:val="26"/>
          <w:szCs w:val="26"/>
          <w:lang w:val="en-US"/>
        </w:rPr>
        <w:t>c</w:t>
      </w:r>
      <w:r w:rsidR="009404A4" w:rsidRPr="009A1CF1">
        <w:rPr>
          <w:color w:val="000000" w:themeColor="text1"/>
          <w:sz w:val="26"/>
          <w:szCs w:val="26"/>
        </w:rPr>
        <w:t>=</w:t>
      </w:r>
      <w:r w:rsidR="00097656" w:rsidRPr="009A1CF1">
        <w:rPr>
          <w:color w:val="000000" w:themeColor="text1"/>
          <w:sz w:val="26"/>
          <w:szCs w:val="26"/>
        </w:rPr>
        <w:t>0.05</w:t>
      </w:r>
      <w:r w:rsidR="009404A4" w:rsidRPr="009A1CF1">
        <w:rPr>
          <w:color w:val="000000" w:themeColor="text1"/>
          <w:sz w:val="26"/>
          <w:szCs w:val="26"/>
        </w:rPr>
        <w:t>,</w:t>
      </w:r>
      <w:r w:rsidRPr="009A1CF1">
        <w:rPr>
          <w:color w:val="000000" w:themeColor="text1"/>
          <w:sz w:val="26"/>
          <w:szCs w:val="26"/>
        </w:rPr>
        <w:t xml:space="preserve"> </w:t>
      </w:r>
      <w:r w:rsidRPr="009A1CF1">
        <w:rPr>
          <w:color w:val="000000" w:themeColor="text1"/>
          <w:sz w:val="26"/>
          <w:szCs w:val="26"/>
          <w:lang w:val="en-US"/>
        </w:rPr>
        <w:t>d</w:t>
      </w:r>
      <w:r w:rsidR="009404A4" w:rsidRPr="009A1CF1">
        <w:rPr>
          <w:color w:val="000000" w:themeColor="text1"/>
          <w:sz w:val="26"/>
          <w:szCs w:val="26"/>
        </w:rPr>
        <w:t>=</w:t>
      </w:r>
      <w:r w:rsidR="003D6428" w:rsidRPr="009A1CF1">
        <w:rPr>
          <w:color w:val="000000" w:themeColor="text1"/>
          <w:sz w:val="26"/>
          <w:szCs w:val="26"/>
        </w:rPr>
        <w:t>0.</w:t>
      </w:r>
      <w:r w:rsidR="009A1CF1">
        <w:rPr>
          <w:color w:val="000000" w:themeColor="text1"/>
          <w:sz w:val="26"/>
          <w:szCs w:val="26"/>
        </w:rPr>
        <w:t>6</w:t>
      </w:r>
      <w:r w:rsidRPr="009A1CF1">
        <w:rPr>
          <w:color w:val="000000" w:themeColor="text1"/>
          <w:sz w:val="26"/>
          <w:szCs w:val="26"/>
        </w:rPr>
        <w:t xml:space="preserve">, </w:t>
      </w:r>
      <w:r w:rsidR="003D6428" w:rsidRPr="009A1CF1">
        <w:rPr>
          <w:color w:val="000000" w:themeColor="text1"/>
          <w:sz w:val="26"/>
          <w:szCs w:val="26"/>
        </w:rPr>
        <w:t xml:space="preserve">кол-во входов ИНС = </w:t>
      </w:r>
      <w:r w:rsidR="009A1CF1">
        <w:rPr>
          <w:color w:val="000000" w:themeColor="text1"/>
          <w:sz w:val="26"/>
          <w:szCs w:val="26"/>
        </w:rPr>
        <w:t>10</w:t>
      </w:r>
      <w:r w:rsidR="009404A4" w:rsidRPr="009A1CF1">
        <w:rPr>
          <w:color w:val="000000" w:themeColor="text1"/>
          <w:sz w:val="26"/>
          <w:szCs w:val="26"/>
        </w:rPr>
        <w:t xml:space="preserve">, </w:t>
      </w:r>
      <w:r w:rsidR="00097656" w:rsidRPr="009A1CF1">
        <w:rPr>
          <w:color w:val="000000" w:themeColor="text1"/>
          <w:sz w:val="26"/>
          <w:szCs w:val="26"/>
        </w:rPr>
        <w:t xml:space="preserve">кол-во НЭ в скрытом слое = </w:t>
      </w:r>
      <w:r w:rsidR="009A1CF1">
        <w:rPr>
          <w:color w:val="000000" w:themeColor="text1"/>
          <w:sz w:val="26"/>
          <w:szCs w:val="26"/>
        </w:rPr>
        <w:t>4</w:t>
      </w:r>
      <w:r w:rsidRPr="009A1CF1">
        <w:rPr>
          <w:color w:val="000000" w:themeColor="text1"/>
          <w:sz w:val="26"/>
          <w:szCs w:val="26"/>
        </w:rPr>
        <w:t>.</w:t>
      </w:r>
    </w:p>
    <w:p w14:paraId="1E941950" w14:textId="20B9057C" w:rsidR="009404A4" w:rsidRPr="009A1CF1" w:rsidRDefault="009404A4" w:rsidP="009404A4">
      <w:pPr>
        <w:rPr>
          <w:color w:val="000000" w:themeColor="text1"/>
          <w:sz w:val="26"/>
          <w:szCs w:val="26"/>
        </w:rPr>
      </w:pPr>
      <w:r w:rsidRPr="009A1CF1">
        <w:rPr>
          <w:color w:val="000000" w:themeColor="text1"/>
          <w:sz w:val="26"/>
          <w:szCs w:val="26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9A1CF1">
        <w:rPr>
          <w:color w:val="000000" w:themeColor="text1"/>
          <w:sz w:val="26"/>
          <w:szCs w:val="26"/>
        </w:rPr>
        <w:t>сигмоидную</w:t>
      </w:r>
      <w:proofErr w:type="spellEnd"/>
      <w:r w:rsidRPr="009A1CF1">
        <w:rPr>
          <w:color w:val="000000" w:themeColor="text1"/>
          <w:sz w:val="26"/>
          <w:szCs w:val="26"/>
        </w:rPr>
        <w:t xml:space="preserve"> функцию, для выходного - линейную.</w:t>
      </w:r>
    </w:p>
    <w:p w14:paraId="07F8BEE5" w14:textId="6594F1CB" w:rsidR="00A96AA3" w:rsidRPr="009A1CF1" w:rsidRDefault="00CB557E" w:rsidP="008E5F99">
      <w:pPr>
        <w:widowControl/>
        <w:autoSpaceDE/>
        <w:autoSpaceDN/>
        <w:adjustRightInd/>
        <w:spacing w:before="240" w:after="240"/>
        <w:rPr>
          <w:b/>
          <w:color w:val="000000" w:themeColor="text1"/>
          <w:sz w:val="26"/>
          <w:szCs w:val="26"/>
          <w:lang w:val="en-US"/>
        </w:rPr>
      </w:pPr>
      <w:r w:rsidRPr="009A1CF1">
        <w:rPr>
          <w:b/>
          <w:color w:val="000000" w:themeColor="text1"/>
          <w:sz w:val="26"/>
          <w:szCs w:val="26"/>
        </w:rPr>
        <w:t>Код</w:t>
      </w:r>
      <w:r w:rsidRPr="009A1CF1">
        <w:rPr>
          <w:b/>
          <w:color w:val="000000" w:themeColor="text1"/>
          <w:sz w:val="26"/>
          <w:szCs w:val="26"/>
          <w:lang w:val="en-US"/>
        </w:rPr>
        <w:t xml:space="preserve"> </w:t>
      </w:r>
      <w:r w:rsidRPr="009A1CF1">
        <w:rPr>
          <w:b/>
          <w:color w:val="000000" w:themeColor="text1"/>
          <w:sz w:val="26"/>
          <w:szCs w:val="26"/>
        </w:rPr>
        <w:t>программы</w:t>
      </w:r>
      <w:r w:rsidRPr="009A1CF1">
        <w:rPr>
          <w:b/>
          <w:color w:val="000000" w:themeColor="text1"/>
          <w:sz w:val="26"/>
          <w:szCs w:val="26"/>
          <w:lang w:val="en-US"/>
        </w:rPr>
        <w:t>:</w:t>
      </w:r>
    </w:p>
    <w:p w14:paraId="4FEBF80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</w:t>
      </w:r>
    </w:p>
    <w:p w14:paraId="2A96DC2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cos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</w:p>
    <w:p w14:paraId="7888396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0E121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(x):</w:t>
      </w:r>
    </w:p>
    <w:p w14:paraId="3FD8935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a, b, c, d = 0.2, 0.6, 0.05, 0.6</w:t>
      </w:r>
    </w:p>
    <w:p w14:paraId="729A013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cos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* x) + c *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 * x)</w:t>
      </w:r>
    </w:p>
    <w:p w14:paraId="192CADA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0F05C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55DBE3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)):</w:t>
      </w:r>
    </w:p>
    <w:p w14:paraId="285842A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</w:t>
      </w:r>
    </w:p>
    <w:p w14:paraId="5D0159A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D85D5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6281A30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257336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 j]</w:t>
      </w:r>
    </w:p>
    <w:p w14:paraId="065AFE2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BD5304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</w:p>
    <w:p w14:paraId="6CA9F54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3646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S_hid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19FCBD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/ 1 +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S_hid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5CAE3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407B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9F7C77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0</w:t>
      </w:r>
    </w:p>
    <w:p w14:paraId="41AC534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B04E7A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+=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6379F0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</w:p>
    <w:p w14:paraId="2EDB98B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7E9CE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alpha):</w:t>
      </w:r>
    </w:p>
    <w:p w14:paraId="4955ACB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6CF08A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alpha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F8B95ED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</w:p>
    <w:p w14:paraId="2903AC3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F1C0D3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317F1D2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</w:p>
    <w:p w14:paraId="748DDAA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</w:p>
    <w:p w14:paraId="0109F3B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D76C0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alpha):</w:t>
      </w:r>
    </w:p>
    <w:p w14:paraId="64590DE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776705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5C0A04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-= (</w:t>
      </w:r>
    </w:p>
    <w:p w14:paraId="69D0D7F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alpha</w:t>
      </w:r>
    </w:p>
    <w:p w14:paraId="0BFA36B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910BF8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28F68D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(1 -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2B6DE8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C8468C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7EB4F59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</w:p>
    <w:p w14:paraId="7F3F2E9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C789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alpha):</w:t>
      </w:r>
    </w:p>
    <w:p w14:paraId="4BDAB87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0E4240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alpha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6B47A04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</w:p>
    <w:p w14:paraId="35DC74F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F47B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new_alpha_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y,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5EF0507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numerator,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denum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new_alpha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0, 0</w:t>
      </w:r>
    </w:p>
    <w:p w14:paraId="444AC1A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)):</w:t>
      </w:r>
    </w:p>
    <w:p w14:paraId="02F45C9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numerator += 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** 2)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7390F1C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denum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</w:p>
    <w:p w14:paraId="1A987933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** 2) * 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** 2) * ((1 -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** 2)</w:t>
      </w:r>
    </w:p>
    <w:p w14:paraId="666E678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3486834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new_alpha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(4 * numerator) / ((1 + y ** 2)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denum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662CF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new_alpha</w:t>
      </w:r>
      <w:proofErr w:type="spellEnd"/>
    </w:p>
    <w:p w14:paraId="15D76C6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6642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671C7FC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step = 0.1</w:t>
      </w:r>
    </w:p>
    <w:p w14:paraId="4B60140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</w:t>
      </w:r>
    </w:p>
    <w:p w14:paraId="3FECEC4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</w:t>
      </w:r>
    </w:p>
    <w:p w14:paraId="7F30CE7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</w:t>
      </w:r>
    </w:p>
    <w:p w14:paraId="0E6E467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</w:t>
      </w:r>
    </w:p>
    <w:p w14:paraId="3791E76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367E9C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* step)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7481804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14:paraId="27238BD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19B8CC2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row = []</w:t>
      </w:r>
    </w:p>
    <w:p w14:paraId="617C3F6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699CA8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row.append</w:t>
      </w:r>
      <w:proofErr w:type="spellEnd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1))</w:t>
      </w:r>
    </w:p>
    <w:p w14:paraId="04FAA08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W.append</w:t>
      </w:r>
      <w:proofErr w:type="spellEnd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(row)</w:t>
      </w:r>
    </w:p>
    <w:p w14:paraId="1DEC9FED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'Hidden weights: '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C014E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ED9DAD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4EC700E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437AEFA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48503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  <w:proofErr w:type="spellStart"/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(0, 1)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73A9F42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uniform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(0, 1)</w:t>
      </w:r>
    </w:p>
    <w:p w14:paraId="3EFC66D1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7401307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6CAD75E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591517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2EF631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74B9B59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0</w:t>
      </w:r>
    </w:p>
    <w:p w14:paraId="1379015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error = 1</w:t>
      </w:r>
    </w:p>
    <w:p w14:paraId="2435D84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1e-6</w:t>
      </w:r>
    </w:p>
    <w:p w14:paraId="40B5E11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&gt;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C8856D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= 0</w:t>
      </w:r>
    </w:p>
    <w:p w14:paraId="357948A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8E43B5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C5D6F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5ED5AC4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</w:p>
    <w:p w14:paraId="46402AF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26BD1E8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048B78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0B5560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B2869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E30BB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45BE7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y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1A93B5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565D7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304C3E1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y * (1 - y) *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7F6406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3D10D58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y_hid_arr_sum_square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49DB90E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)):</w:t>
      </w:r>
    </w:p>
    <w:p w14:paraId="0752BBF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y_hid_arr_sum_square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** 2</w:t>
      </w:r>
    </w:p>
    <w:p w14:paraId="0C02E37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 /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y_hid_arr_sum_square</w:t>
      </w:r>
      <w:proofErr w:type="spellEnd"/>
    </w:p>
    <w:p w14:paraId="65DCAD5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F3828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new_alpha_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y,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E45D26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D6534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4651F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C2616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611F272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alpha_Hidden</w:t>
      </w:r>
      <w:proofErr w:type="spellEnd"/>
    </w:p>
    <w:p w14:paraId="032EA7C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2FE6C97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CAD99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09F85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error += ((y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** 2) / 2</w:t>
      </w:r>
    </w:p>
    <w:p w14:paraId="1188882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</w:t>
      </w:r>
    </w:p>
    <w:p w14:paraId="3DDB3D1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/=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</w:p>
    <w:p w14:paraId="1EC48DA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5000 == 0:</w:t>
      </w:r>
    </w:p>
    <w:p w14:paraId="757B0CC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'Error value: '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error)</w:t>
      </w:r>
    </w:p>
    <w:p w14:paraId="0CA5B7E3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C3C8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"Training end\</w:t>
      </w:r>
      <w:proofErr w:type="spellStart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nTraining</w:t>
      </w:r>
      <w:proofErr w:type="spell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result"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FB08A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"Prediction value"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B886B1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B819C43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548BA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347F8E2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1C7CE58E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7F305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706E0C1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25}{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 25}{:&lt; 25}"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48D3894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7646536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y,</w:t>
      </w:r>
    </w:p>
    <w:p w14:paraId="02FAF58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y,</w:t>
      </w:r>
    </w:p>
    <w:p w14:paraId="70AB1FB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6FED05ED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73094078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</w:p>
    <w:p w14:paraId="44FB20AC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* step)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2141AB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]</w:t>
      </w:r>
    </w:p>
    <w:p w14:paraId="23E13F8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"Testing result"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4DC714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"Prediction value"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9DAF8DF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508A5C1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66FC2A29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</w:p>
    <w:p w14:paraId="72EA432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201E39D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29D6922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2BD72581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= </w:t>
      </w:r>
      <w:proofErr w:type="spell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C68BC5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45F8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16ECF077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25}{</w:t>
      </w:r>
      <w:proofErr w:type="gramEnd"/>
      <w:r w:rsidRPr="00245F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 25}{:&lt; 25}"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1AD1CE4A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7DE3A42D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y,</w:t>
      </w:r>
    </w:p>
    <w:p w14:paraId="211E5480" w14:textId="77777777" w:rsidR="00245F8E" w:rsidRP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</w:t>
      </w:r>
      <w:proofErr w:type="gram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245F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y,</w:t>
      </w:r>
    </w:p>
    <w:p w14:paraId="239C799C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5F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4F2179C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)</w:t>
      </w:r>
    </w:p>
    <w:p w14:paraId="16808F85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0E9E9B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E7907B" w14:textId="77777777" w:rsidR="00245F8E" w:rsidRDefault="00245F8E" w:rsidP="00245F8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4F7629" w14:textId="1446927C" w:rsidR="00097656" w:rsidRDefault="00097656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26E48A1" w14:textId="0BE5416D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50BACAA" w14:textId="5BEBED31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04F75F53" w14:textId="2110A38F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65F6577" w14:textId="64C448C4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9286C6E" w14:textId="7ED4A102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E31BCE4" w14:textId="152857B7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47B9B5A3" w14:textId="3A7A03DC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75F2D9FF" w14:textId="29484313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441F49C" w14:textId="0151F42B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4010D3E3" w14:textId="77777777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0" w:name="_GoBack"/>
      <w:bookmarkEnd w:id="0"/>
    </w:p>
    <w:p w14:paraId="63B2C897" w14:textId="5CC64756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3DAB848F" w14:textId="78094560" w:rsidR="00245F8E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9C6702F" w14:textId="2CCA966A" w:rsidR="00245F8E" w:rsidRPr="009A1CF1" w:rsidRDefault="00245F8E" w:rsidP="0009765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23E71E7D" w14:textId="64EC7FE4" w:rsidR="00A96AA3" w:rsidRPr="009A1CF1" w:rsidRDefault="00A96AA3" w:rsidP="00097656">
      <w:pPr>
        <w:pStyle w:val="HTML"/>
        <w:shd w:val="clear" w:color="auto" w:fill="FFFFFF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9A1C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Результат</w:t>
      </w:r>
      <w:r w:rsidR="00245F8E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245F8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работы программы</w:t>
      </w:r>
      <w:r w:rsidRPr="009A1CF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:</w:t>
      </w:r>
    </w:p>
    <w:p w14:paraId="30D1D494" w14:textId="2402A37C" w:rsidR="00575A53" w:rsidRPr="009A1CF1" w:rsidRDefault="00245F8E" w:rsidP="008E5F99">
      <w:pPr>
        <w:widowControl/>
        <w:autoSpaceDE/>
        <w:autoSpaceDN/>
        <w:adjustRightInd/>
        <w:spacing w:before="240" w:after="240"/>
        <w:rPr>
          <w:b/>
          <w:color w:val="000000" w:themeColor="text1"/>
          <w:sz w:val="26"/>
          <w:szCs w:val="26"/>
          <w:lang w:val="en-US"/>
        </w:rPr>
      </w:pPr>
      <w:r>
        <w:rPr>
          <w:b/>
          <w:noProof/>
          <w:color w:val="000000" w:themeColor="text1"/>
          <w:sz w:val="26"/>
          <w:szCs w:val="26"/>
        </w:rPr>
        <w:drawing>
          <wp:inline distT="0" distB="0" distL="0" distR="0" wp14:anchorId="676C78E8" wp14:editId="60BF3FE2">
            <wp:extent cx="6038850" cy="811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33F7" w14:textId="24133F3C" w:rsidR="00B47D5B" w:rsidRPr="009A1CF1" w:rsidRDefault="00B47D5B" w:rsidP="009A1CF1">
      <w:pPr>
        <w:widowControl/>
        <w:autoSpaceDE/>
        <w:autoSpaceDN/>
        <w:adjustRightInd/>
        <w:spacing w:before="240" w:after="240"/>
        <w:rPr>
          <w:color w:val="000000" w:themeColor="text1"/>
          <w:sz w:val="26"/>
          <w:szCs w:val="26"/>
        </w:rPr>
      </w:pPr>
      <w:r w:rsidRPr="009A1CF1">
        <w:rPr>
          <w:b/>
          <w:color w:val="000000" w:themeColor="text1"/>
          <w:sz w:val="26"/>
          <w:szCs w:val="26"/>
        </w:rPr>
        <w:t>Вывод:</w:t>
      </w:r>
      <w:r w:rsidR="006F0D28" w:rsidRPr="009A1CF1">
        <w:rPr>
          <w:color w:val="000000" w:themeColor="text1"/>
          <w:sz w:val="26"/>
          <w:szCs w:val="26"/>
        </w:rPr>
        <w:t xml:space="preserve"> </w:t>
      </w:r>
      <w:r w:rsidR="006E5D61" w:rsidRPr="009A1CF1">
        <w:rPr>
          <w:color w:val="000000" w:themeColor="text1"/>
          <w:sz w:val="26"/>
          <w:szCs w:val="26"/>
        </w:rPr>
        <w:t>В среднем, адаптивный шаг обучения да</w:t>
      </w:r>
      <w:r w:rsidR="009A1CF1" w:rsidRPr="009A1CF1">
        <w:rPr>
          <w:color w:val="000000" w:themeColor="text1"/>
          <w:sz w:val="26"/>
          <w:szCs w:val="26"/>
        </w:rPr>
        <w:t>ёт</w:t>
      </w:r>
      <w:r w:rsidR="006E5D61" w:rsidRPr="009A1CF1">
        <w:rPr>
          <w:color w:val="000000" w:themeColor="text1"/>
          <w:sz w:val="26"/>
          <w:szCs w:val="26"/>
        </w:rPr>
        <w:t xml:space="preserve"> лучший </w:t>
      </w:r>
      <w:proofErr w:type="gramStart"/>
      <w:r w:rsidR="006E5D61" w:rsidRPr="009A1CF1">
        <w:rPr>
          <w:color w:val="000000" w:themeColor="text1"/>
          <w:sz w:val="26"/>
          <w:szCs w:val="26"/>
        </w:rPr>
        <w:t>результат(</w:t>
      </w:r>
      <w:proofErr w:type="gramEnd"/>
      <w:r w:rsidR="006E5D61" w:rsidRPr="009A1CF1">
        <w:rPr>
          <w:color w:val="000000" w:themeColor="text1"/>
          <w:sz w:val="26"/>
          <w:szCs w:val="26"/>
        </w:rPr>
        <w:t xml:space="preserve">сеть с адаптивным шагом должна </w:t>
      </w:r>
      <w:r w:rsidR="009A1CF1" w:rsidRPr="009A1CF1">
        <w:rPr>
          <w:color w:val="000000" w:themeColor="text1"/>
          <w:sz w:val="26"/>
          <w:szCs w:val="26"/>
        </w:rPr>
        <w:t>обучает</w:t>
      </w:r>
      <w:r w:rsidR="006E5D61" w:rsidRPr="009A1CF1">
        <w:rPr>
          <w:color w:val="000000" w:themeColor="text1"/>
          <w:sz w:val="26"/>
          <w:szCs w:val="26"/>
        </w:rPr>
        <w:t>ся намного быстрее</w:t>
      </w:r>
      <w:r w:rsidR="009A1CF1" w:rsidRPr="009A1CF1">
        <w:rPr>
          <w:color w:val="000000" w:themeColor="text1"/>
          <w:sz w:val="26"/>
          <w:szCs w:val="26"/>
        </w:rPr>
        <w:t xml:space="preserve">). Я </w:t>
      </w:r>
      <w:r w:rsidR="009A1CF1" w:rsidRPr="009A1CF1">
        <w:rPr>
          <w:color w:val="000000" w:themeColor="text1"/>
          <w:sz w:val="26"/>
          <w:szCs w:val="26"/>
        </w:rPr>
        <w:t>изучи</w:t>
      </w:r>
      <w:r w:rsidR="009A1CF1" w:rsidRPr="009A1CF1">
        <w:rPr>
          <w:color w:val="000000" w:themeColor="text1"/>
          <w:sz w:val="26"/>
          <w:szCs w:val="26"/>
        </w:rPr>
        <w:t>л</w:t>
      </w:r>
      <w:r w:rsidR="009A1CF1" w:rsidRPr="009A1CF1">
        <w:rPr>
          <w:color w:val="000000" w:themeColor="text1"/>
          <w:sz w:val="26"/>
          <w:szCs w:val="26"/>
        </w:rPr>
        <w:t xml:space="preserve"> обучение и функционирование линейной ИНС при решении</w:t>
      </w:r>
      <w:r w:rsidR="009A1CF1" w:rsidRPr="009A1CF1">
        <w:rPr>
          <w:color w:val="000000" w:themeColor="text1"/>
          <w:sz w:val="26"/>
          <w:szCs w:val="26"/>
        </w:rPr>
        <w:t xml:space="preserve"> </w:t>
      </w:r>
      <w:r w:rsidR="009A1CF1" w:rsidRPr="009A1CF1">
        <w:rPr>
          <w:color w:val="000000" w:themeColor="text1"/>
          <w:sz w:val="26"/>
          <w:szCs w:val="26"/>
        </w:rPr>
        <w:t>задач прогнозирования</w:t>
      </w:r>
      <w:r w:rsidR="009A1CF1" w:rsidRPr="009A1CF1">
        <w:rPr>
          <w:color w:val="000000" w:themeColor="text1"/>
          <w:sz w:val="26"/>
          <w:szCs w:val="26"/>
        </w:rPr>
        <w:t xml:space="preserve"> с использованием адаптивного шага</w:t>
      </w:r>
      <w:r w:rsidR="009A1CF1" w:rsidRPr="009A1CF1">
        <w:rPr>
          <w:color w:val="000000" w:themeColor="text1"/>
          <w:sz w:val="26"/>
          <w:szCs w:val="26"/>
        </w:rPr>
        <w:t>.</w:t>
      </w:r>
    </w:p>
    <w:p w14:paraId="699D3690" w14:textId="77777777" w:rsidR="00A96AA3" w:rsidRPr="009A1CF1" w:rsidRDefault="00A96AA3" w:rsidP="008E5F99">
      <w:pPr>
        <w:widowControl/>
        <w:autoSpaceDE/>
        <w:autoSpaceDN/>
        <w:adjustRightInd/>
        <w:spacing w:before="240" w:after="240"/>
        <w:rPr>
          <w:color w:val="000000" w:themeColor="text1"/>
          <w:sz w:val="26"/>
          <w:szCs w:val="26"/>
        </w:rPr>
      </w:pPr>
    </w:p>
    <w:sectPr w:rsidR="00A96AA3" w:rsidRPr="009A1CF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97656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5F8E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575A53"/>
    <w:rsid w:val="0060014F"/>
    <w:rsid w:val="006531F4"/>
    <w:rsid w:val="00667D3B"/>
    <w:rsid w:val="006C1F27"/>
    <w:rsid w:val="006E1C84"/>
    <w:rsid w:val="006E5D61"/>
    <w:rsid w:val="006F0D28"/>
    <w:rsid w:val="00710EA6"/>
    <w:rsid w:val="00712FF3"/>
    <w:rsid w:val="00720258"/>
    <w:rsid w:val="00721F28"/>
    <w:rsid w:val="007234CF"/>
    <w:rsid w:val="00745641"/>
    <w:rsid w:val="00767BB4"/>
    <w:rsid w:val="00767CB6"/>
    <w:rsid w:val="0079467A"/>
    <w:rsid w:val="007B40D3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404A4"/>
    <w:rsid w:val="00951BED"/>
    <w:rsid w:val="00965C25"/>
    <w:rsid w:val="00983A3D"/>
    <w:rsid w:val="009A1CF1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A115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3078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0D67E-05F2-474C-B203-E983A165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1088</Words>
  <Characters>6208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superman010435@gmail.com</cp:lastModifiedBy>
  <cp:revision>7</cp:revision>
  <dcterms:created xsi:type="dcterms:W3CDTF">2021-11-21T21:41:00Z</dcterms:created>
  <dcterms:modified xsi:type="dcterms:W3CDTF">2021-12-19T19:47:00Z</dcterms:modified>
</cp:coreProperties>
</file>