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8C8909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0471E36F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202EBF8A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3C76DD09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370A7C2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84AEFB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DDB14B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8B7D85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FF3BCEC" w14:textId="77777777" w:rsidR="00BC3D7E" w:rsidRPr="008E5F99" w:rsidRDefault="00BC3D7E" w:rsidP="00BC3D7E">
      <w:pPr>
        <w:rPr>
          <w:sz w:val="28"/>
          <w:szCs w:val="28"/>
        </w:rPr>
      </w:pPr>
    </w:p>
    <w:p w14:paraId="44A3ADD5" w14:textId="77777777" w:rsidR="00B47D5B" w:rsidRPr="008E5F99" w:rsidRDefault="00B47D5B" w:rsidP="00BC3D7E">
      <w:pPr>
        <w:rPr>
          <w:sz w:val="28"/>
          <w:szCs w:val="28"/>
        </w:rPr>
      </w:pPr>
    </w:p>
    <w:p w14:paraId="5650A735" w14:textId="77777777" w:rsidR="00B47D5B" w:rsidRPr="008E5F99" w:rsidRDefault="00B47D5B" w:rsidP="008A3C91">
      <w:pPr>
        <w:rPr>
          <w:sz w:val="28"/>
          <w:szCs w:val="28"/>
        </w:rPr>
      </w:pPr>
    </w:p>
    <w:p w14:paraId="6F2B8C7E" w14:textId="77777777" w:rsidR="00BC3D7E" w:rsidRPr="008E5F99" w:rsidRDefault="00BC3D7E" w:rsidP="003645D2">
      <w:pPr>
        <w:rPr>
          <w:sz w:val="28"/>
          <w:szCs w:val="28"/>
        </w:rPr>
      </w:pPr>
    </w:p>
    <w:p w14:paraId="74B9C1B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549AB1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635D6A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A783563" w14:textId="2758519E" w:rsidR="00BC3D7E" w:rsidRPr="008E5F99" w:rsidRDefault="00C108FC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</w:t>
      </w:r>
      <w:r w:rsidR="008B62EC">
        <w:rPr>
          <w:sz w:val="28"/>
          <w:szCs w:val="28"/>
        </w:rPr>
        <w:t>1</w:t>
      </w:r>
    </w:p>
    <w:p w14:paraId="10A4C859" w14:textId="77777777"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="00BC3D7E" w:rsidRPr="008E5F99">
        <w:rPr>
          <w:sz w:val="28"/>
          <w:szCs w:val="28"/>
        </w:rPr>
        <w:t>»</w:t>
      </w:r>
    </w:p>
    <w:p w14:paraId="1CA6A659" w14:textId="77777777" w:rsidR="00BC3D7E" w:rsidRPr="008E5F99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9B730A" w:rsidRPr="008E5F99">
        <w:rPr>
          <w:sz w:val="28"/>
          <w:szCs w:val="28"/>
          <w:lang w:val="be-BY"/>
        </w:rPr>
        <w:t>Линейная искусственная нейронная сеть. Правило Видроу-Хоффа</w:t>
      </w:r>
      <w:r w:rsidR="00BC3D7E" w:rsidRPr="008E5F99">
        <w:rPr>
          <w:sz w:val="28"/>
          <w:szCs w:val="28"/>
        </w:rPr>
        <w:t>»</w:t>
      </w:r>
    </w:p>
    <w:p w14:paraId="641BBB0D" w14:textId="1993450A" w:rsidR="0080274A" w:rsidRPr="0080274A" w:rsidRDefault="0080274A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№6</w:t>
      </w:r>
    </w:p>
    <w:p w14:paraId="3257B222" w14:textId="77777777" w:rsidR="00BC3D7E" w:rsidRPr="008E5F99" w:rsidRDefault="00BC3D7E" w:rsidP="008E5F99">
      <w:pPr>
        <w:rPr>
          <w:sz w:val="28"/>
          <w:szCs w:val="28"/>
        </w:rPr>
      </w:pPr>
    </w:p>
    <w:p w14:paraId="69597D9E" w14:textId="77777777" w:rsidR="00FF69C9" w:rsidRPr="008E5F99" w:rsidRDefault="00FF69C9" w:rsidP="008A3C91">
      <w:pPr>
        <w:rPr>
          <w:sz w:val="28"/>
          <w:szCs w:val="28"/>
        </w:rPr>
      </w:pPr>
    </w:p>
    <w:p w14:paraId="29350A3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2D698F4" w14:textId="77777777" w:rsidR="00FF69C9" w:rsidRPr="008E5F99" w:rsidRDefault="00FF69C9" w:rsidP="00BC3D7E">
      <w:pPr>
        <w:jc w:val="center"/>
        <w:rPr>
          <w:sz w:val="28"/>
          <w:szCs w:val="28"/>
        </w:rPr>
      </w:pPr>
    </w:p>
    <w:p w14:paraId="2DB6BDD4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569D4B2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B58E88A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4CDDDA03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60183D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32CF999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14:paraId="5F703886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14:paraId="6F3553A1" w14:textId="54E91DD2" w:rsidR="00BC3D7E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="00A96AA3">
        <w:rPr>
          <w:sz w:val="28"/>
          <w:szCs w:val="28"/>
        </w:rPr>
        <w:t>7</w:t>
      </w:r>
      <w:bookmarkStart w:id="0" w:name="_GoBack"/>
      <w:bookmarkEnd w:id="0"/>
    </w:p>
    <w:p w14:paraId="6BD6375B" w14:textId="60F1C998" w:rsidR="00A96AA3" w:rsidRPr="0080274A" w:rsidRDefault="0080274A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Комиссаров А.Е.</w:t>
      </w:r>
    </w:p>
    <w:p w14:paraId="14167F3E" w14:textId="77777777"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14:paraId="3E1C37A1" w14:textId="77777777" w:rsidR="00BC3D7E" w:rsidRPr="008E5F99" w:rsidRDefault="009B730A" w:rsidP="00BC3D7E">
      <w:pPr>
        <w:ind w:left="6946"/>
        <w:rPr>
          <w:sz w:val="28"/>
          <w:szCs w:val="28"/>
        </w:rPr>
      </w:pPr>
      <w:proofErr w:type="spellStart"/>
      <w:r w:rsidRPr="008E5F99">
        <w:rPr>
          <w:sz w:val="28"/>
          <w:szCs w:val="28"/>
        </w:rPr>
        <w:t>Крощенко</w:t>
      </w:r>
      <w:proofErr w:type="spellEnd"/>
      <w:r w:rsidRPr="008E5F99">
        <w:rPr>
          <w:sz w:val="28"/>
          <w:szCs w:val="28"/>
        </w:rPr>
        <w:t xml:space="preserve"> А.А.</w:t>
      </w:r>
    </w:p>
    <w:p w14:paraId="5B8EE79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45860D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D887DD7" w14:textId="77777777" w:rsidR="00FF69C9" w:rsidRPr="008E5F99" w:rsidRDefault="00FF69C9" w:rsidP="00BC3D7E">
      <w:pPr>
        <w:rPr>
          <w:sz w:val="28"/>
          <w:szCs w:val="28"/>
        </w:rPr>
      </w:pPr>
    </w:p>
    <w:p w14:paraId="18505123" w14:textId="77777777" w:rsidR="00767CB6" w:rsidRPr="008E5F99" w:rsidRDefault="00767CB6" w:rsidP="00BC3D7E">
      <w:pPr>
        <w:rPr>
          <w:sz w:val="28"/>
          <w:szCs w:val="28"/>
        </w:rPr>
      </w:pPr>
    </w:p>
    <w:p w14:paraId="5C456FC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EDCEFE4" w14:textId="77777777" w:rsidR="00BC3D7E" w:rsidRPr="008E5F99" w:rsidRDefault="00BC3D7E" w:rsidP="008E5F99">
      <w:pPr>
        <w:rPr>
          <w:sz w:val="28"/>
          <w:szCs w:val="28"/>
        </w:rPr>
      </w:pPr>
    </w:p>
    <w:p w14:paraId="2CEBE12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02A9C8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DC368FE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3C9FA79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3EE665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BD7E5F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49D81C8" w14:textId="094F6B1E" w:rsidR="00BC3D7E" w:rsidRPr="008E5F99" w:rsidRDefault="008B62EC" w:rsidP="00BC3D7E">
      <w:pPr>
        <w:jc w:val="center"/>
        <w:rPr>
          <w:sz w:val="28"/>
          <w:szCs w:val="28"/>
        </w:rPr>
      </w:pPr>
      <w:r w:rsidRPr="008B62EC">
        <w:rPr>
          <w:sz w:val="28"/>
          <w:szCs w:val="28"/>
        </w:rPr>
        <w:t>Б</w:t>
      </w:r>
      <w:r>
        <w:rPr>
          <w:sz w:val="28"/>
          <w:szCs w:val="28"/>
        </w:rPr>
        <w:t xml:space="preserve">рест </w:t>
      </w:r>
      <w:r w:rsidR="003D6428">
        <w:rPr>
          <w:sz w:val="28"/>
          <w:szCs w:val="28"/>
        </w:rPr>
        <w:t>202</w:t>
      </w:r>
      <w:r w:rsidR="00A96AA3">
        <w:rPr>
          <w:sz w:val="28"/>
          <w:szCs w:val="28"/>
        </w:rPr>
        <w:t>1</w:t>
      </w:r>
    </w:p>
    <w:p w14:paraId="49889BB7" w14:textId="77777777" w:rsidR="009B730A" w:rsidRPr="008E5F99" w:rsidRDefault="00BC3D7E" w:rsidP="00A96AA3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</w:p>
    <w:p w14:paraId="41EE2B8D" w14:textId="01CBE2B1" w:rsidR="00A96AA3" w:rsidRPr="008B62EC" w:rsidRDefault="00BC3D7E" w:rsidP="00A96AA3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lastRenderedPageBreak/>
        <w:t xml:space="preserve">Цель работы: </w:t>
      </w:r>
      <w:r w:rsidR="008E5F99" w:rsidRPr="008E5F99">
        <w:rPr>
          <w:sz w:val="28"/>
          <w:szCs w:val="28"/>
        </w:rPr>
        <w:t>изучить обучение и функциониро</w:t>
      </w:r>
      <w:r w:rsidR="00447DFC">
        <w:rPr>
          <w:sz w:val="28"/>
          <w:szCs w:val="28"/>
        </w:rPr>
        <w:t xml:space="preserve">вание линейной ИНС при решении </w:t>
      </w:r>
      <w:r w:rsidR="008E5F99" w:rsidRPr="008E5F99">
        <w:rPr>
          <w:sz w:val="28"/>
          <w:szCs w:val="28"/>
        </w:rPr>
        <w:t>задач прогнозирования.</w:t>
      </w:r>
    </w:p>
    <w:p w14:paraId="2FA4B248" w14:textId="32133655" w:rsidR="000A1A48" w:rsidRPr="008B62EC" w:rsidRDefault="00B47D5B" w:rsidP="008B62EC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t>Задание:</w:t>
      </w:r>
      <w:r w:rsidR="008B62EC">
        <w:rPr>
          <w:b/>
          <w:sz w:val="28"/>
          <w:szCs w:val="28"/>
        </w:rPr>
        <w:t xml:space="preserve"> </w:t>
      </w:r>
      <w:r w:rsidR="008E5F99" w:rsidRPr="008E5F99">
        <w:rPr>
          <w:sz w:val="28"/>
          <w:szCs w:val="28"/>
        </w:rPr>
        <w:t>Написать на любом ЯВУ программу моделирования прогнозирующей линейной ИНС. Для тестирования использовать функцию</w:t>
      </w:r>
      <w:r w:rsidR="00C45C91" w:rsidRPr="004140AB">
        <w:rPr>
          <w:sz w:val="28"/>
          <w:szCs w:val="28"/>
        </w:rPr>
        <w:t>:</w:t>
      </w:r>
      <w:r w:rsidR="008E5F99" w:rsidRPr="008E5F99">
        <w:rPr>
          <w:sz w:val="28"/>
          <w:szCs w:val="28"/>
        </w:rPr>
        <w:t xml:space="preserve"> </w:t>
      </w:r>
    </w:p>
    <w:p w14:paraId="5C5832DF" w14:textId="77777777" w:rsidR="008E5F99" w:rsidRPr="000A1A48" w:rsidRDefault="000A1A48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0A1A48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0A1A48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sin</w:t>
      </w:r>
      <w:r w:rsidRPr="000A1A4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bx</w:t>
      </w:r>
      <w:r w:rsidRPr="000A1A48"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d</w:t>
      </w:r>
    </w:p>
    <w:p w14:paraId="3EA47020" w14:textId="37800E16" w:rsidR="008E5F99" w:rsidRPr="008E5F99" w:rsidRDefault="008E5F99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="003D6428">
        <w:rPr>
          <w:sz w:val="28"/>
          <w:szCs w:val="28"/>
        </w:rPr>
        <w:t xml:space="preserve"> = </w:t>
      </w:r>
      <w:r w:rsidR="0080274A">
        <w:rPr>
          <w:sz w:val="28"/>
          <w:szCs w:val="28"/>
        </w:rPr>
        <w:t>2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="003D6428">
        <w:rPr>
          <w:sz w:val="28"/>
          <w:szCs w:val="28"/>
        </w:rPr>
        <w:t xml:space="preserve"> = </w:t>
      </w:r>
      <w:r w:rsidR="008B62EC">
        <w:rPr>
          <w:sz w:val="28"/>
          <w:szCs w:val="28"/>
        </w:rPr>
        <w:t>5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="003D6428">
        <w:rPr>
          <w:sz w:val="28"/>
          <w:szCs w:val="28"/>
        </w:rPr>
        <w:t xml:space="preserve"> = 0.</w:t>
      </w:r>
      <w:r w:rsidR="0080274A">
        <w:rPr>
          <w:sz w:val="28"/>
          <w:szCs w:val="28"/>
        </w:rPr>
        <w:t>6</w:t>
      </w:r>
      <w:r w:rsidRPr="008E5F99">
        <w:rPr>
          <w:sz w:val="28"/>
          <w:szCs w:val="28"/>
        </w:rPr>
        <w:t xml:space="preserve">, </w:t>
      </w:r>
      <w:r w:rsidR="003D6428">
        <w:rPr>
          <w:sz w:val="28"/>
          <w:szCs w:val="28"/>
        </w:rPr>
        <w:t xml:space="preserve">кол-во входов ИНС = </w:t>
      </w:r>
      <w:r w:rsidR="0080274A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14:paraId="456E50AB" w14:textId="77777777" w:rsidR="00CB557E" w:rsidRDefault="00CB557E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t>Код</w:t>
      </w:r>
      <w:r w:rsidRPr="00A96AA3">
        <w:rPr>
          <w:b/>
          <w:sz w:val="28"/>
          <w:szCs w:val="28"/>
          <w:lang w:val="en-US"/>
        </w:rPr>
        <w:t xml:space="preserve"> </w:t>
      </w:r>
      <w:r w:rsidRPr="00A96AA3">
        <w:rPr>
          <w:b/>
          <w:sz w:val="28"/>
          <w:szCs w:val="28"/>
        </w:rPr>
        <w:t>программы</w:t>
      </w:r>
      <w:r w:rsidRPr="00A96AA3">
        <w:rPr>
          <w:b/>
          <w:sz w:val="28"/>
          <w:szCs w:val="28"/>
          <w:lang w:val="en-US"/>
        </w:rPr>
        <w:t>:</w:t>
      </w:r>
    </w:p>
    <w:p w14:paraId="14BA6910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import</w:t>
      </w: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math</w:t>
      </w:r>
    </w:p>
    <w:p w14:paraId="4E5D481A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import</w:t>
      </w: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</w:t>
      </w:r>
    </w:p>
    <w:p w14:paraId="6BA3FD9C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import</w:t>
      </w: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matplotlib.pyplot</w:t>
      </w:r>
      <w:proofErr w:type="spellEnd"/>
      <w:proofErr w:type="gram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24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</w:t>
      </w: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Graph</w:t>
      </w:r>
    </w:p>
    <w:p w14:paraId="0D4546A8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B44D9C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2224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24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ReferenceFunction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(x):</w:t>
      </w:r>
    </w:p>
    <w:p w14:paraId="61122473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a, b, d = 2, 5, 0.6</w:t>
      </w:r>
    </w:p>
    <w:p w14:paraId="100D3442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224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* </w:t>
      </w:r>
      <w:proofErr w:type="spellStart"/>
      <w:proofErr w:type="gram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</w:t>
      </w:r>
      <w:r w:rsidRPr="002224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sin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 * x) + d</w:t>
      </w:r>
    </w:p>
    <w:p w14:paraId="659A91B4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D49C66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2224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24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</w:t>
      </w:r>
      <w:proofErr w:type="gramStart"/>
      <w:r w:rsidRPr="002224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w_Array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alpha,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reference_Array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value,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amount_Inputs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-&gt; </w:t>
      </w:r>
      <w:r w:rsidRPr="002224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880F87A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224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in </w:t>
      </w:r>
      <w:r w:rsidRPr="002224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224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len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w_Array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)):</w:t>
      </w:r>
    </w:p>
    <w:p w14:paraId="06C9513E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w_Array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 -= alpha *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reference_</w:t>
      </w:r>
      <w:proofErr w:type="gram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j] * (value -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reference_Array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amount_Inputs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743E60CE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224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w_Array</w:t>
      </w:r>
      <w:proofErr w:type="spellEnd"/>
    </w:p>
    <w:p w14:paraId="1814C243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6D4EE4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2224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24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</w:t>
      </w:r>
      <w:proofErr w:type="gramStart"/>
      <w:r w:rsidRPr="002224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T, alpha,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reference_Array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value,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amount_Inputs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-&gt; </w:t>
      </w:r>
      <w:r w:rsidRPr="002224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float</w:t>
      </w: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F7876C4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 += alpha * (value -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reference_</w:t>
      </w:r>
      <w:proofErr w:type="gram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amount_Inputs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5B711372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224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</w:t>
      </w:r>
    </w:p>
    <w:p w14:paraId="1C03D8E1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A3E8C2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2224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224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GetValue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w_Array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reference_Array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T,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amount_Inputs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-&gt; </w:t>
      </w:r>
      <w:r w:rsidRPr="002224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float</w:t>
      </w: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D253D15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value = 0</w:t>
      </w:r>
    </w:p>
    <w:p w14:paraId="78A529F7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224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in </w:t>
      </w:r>
      <w:r w:rsidRPr="002224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amount_Inputs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7347D2AD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value +=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w_Array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 *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reference_</w:t>
      </w:r>
      <w:proofErr w:type="gram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j +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256A310F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224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 - T</w:t>
      </w:r>
    </w:p>
    <w:p w14:paraId="75E8C9D0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9327B2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2224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224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</w:t>
      </w: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6E66D0AC" w14:textId="77777777" w:rsidR="00222426" w:rsidRPr="005E509D" w:rsidRDefault="00222426" w:rsidP="00222426">
      <w:pPr>
        <w:widowControl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E50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amount_Inputs = 5 </w:t>
      </w:r>
      <w:r w:rsidRPr="005E509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# ---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Входные</w:t>
      </w:r>
      <w:r w:rsidRPr="005E509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нейроны</w:t>
      </w:r>
    </w:p>
    <w:p w14:paraId="79603DCF" w14:textId="77777777" w:rsidR="00222426" w:rsidRDefault="00222426" w:rsidP="00222426">
      <w:pPr>
        <w:widowControl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 w:rsidRPr="005E509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alpha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0.1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# =========Скорость обучения</w:t>
      </w:r>
    </w:p>
    <w:p w14:paraId="7C301A9E" w14:textId="77777777" w:rsidR="00222426" w:rsidRDefault="00222426" w:rsidP="00222426">
      <w:pPr>
        <w:widowControl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min_Error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1.0e-29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# -Мин. ошибка</w:t>
      </w:r>
    </w:p>
    <w:p w14:paraId="5C7A194E" w14:textId="77777777" w:rsidR="00222426" w:rsidRDefault="00222426" w:rsidP="00222426">
      <w:pPr>
        <w:widowControl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0.1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# ==========Шаг табуляции</w:t>
      </w:r>
    </w:p>
    <w:p w14:paraId="5329B38E" w14:textId="77777777" w:rsidR="00222426" w:rsidRDefault="00222426" w:rsidP="00222426">
      <w:pPr>
        <w:widowControl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amount_Train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30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# ---Итерации обучения</w:t>
      </w:r>
    </w:p>
    <w:p w14:paraId="01DA2FD9" w14:textId="77777777" w:rsidR="00222426" w:rsidRDefault="00222426" w:rsidP="00222426">
      <w:pPr>
        <w:widowControl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amount_Test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15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# ====Итерации прогнозирования</w:t>
      </w:r>
    </w:p>
    <w:p w14:paraId="2A6A4278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w_Array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[ </w:t>
      </w:r>
      <w:proofErr w:type="spellStart"/>
      <w:proofErr w:type="gram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</w:t>
      </w:r>
      <w:r w:rsidRPr="002224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uniform</w:t>
      </w:r>
      <w:proofErr w:type="spellEnd"/>
      <w:proofErr w:type="gram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(0, 1) </w:t>
      </w:r>
      <w:r w:rsidRPr="002224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2224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amount_Inputs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]  </w:t>
      </w:r>
      <w:r w:rsidRPr="002224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генерация</w:t>
      </w:r>
      <w:r w:rsidRPr="002224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весов</w:t>
      </w:r>
    </w:p>
    <w:p w14:paraId="4984B6A2" w14:textId="77777777" w:rsidR="00222426" w:rsidRDefault="00222426" w:rsidP="00222426">
      <w:pPr>
        <w:widowControl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T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random.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uniform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(0, 1)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# промежуток</w:t>
      </w:r>
    </w:p>
    <w:p w14:paraId="035F48CF" w14:textId="77777777" w:rsidR="00222426" w:rsidRDefault="00222426" w:rsidP="00222426">
      <w:pPr>
        <w:widowControl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graph_Arr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[]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#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массив для построения графика (будут записаны результаты)</w:t>
      </w:r>
    </w:p>
    <w:p w14:paraId="7978EC83" w14:textId="77777777" w:rsid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10</w:t>
      </w:r>
    </w:p>
    <w:p w14:paraId="2F164A16" w14:textId="77777777" w:rsid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525086F" w14:textId="77777777" w:rsidR="00222426" w:rsidRDefault="00222426" w:rsidP="00222426">
      <w:pPr>
        <w:widowControl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# Значения эталонной функции для обучения</w:t>
      </w:r>
    </w:p>
    <w:p w14:paraId="78C14703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reference_Array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[</w:t>
      </w:r>
    </w:p>
    <w:p w14:paraId="29CE433D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224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ReferenceFunction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step) </w:t>
      </w:r>
      <w:r w:rsidRPr="002224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2224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amount_Train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)]  </w:t>
      </w:r>
    </w:p>
    <w:p w14:paraId="68F64C75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4BE0016A" w14:textId="77777777" w:rsidR="00222426" w:rsidRDefault="00222426" w:rsidP="00222426">
      <w:pPr>
        <w:widowControl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# Значения эталонной ф-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ции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для прогнозирования</w:t>
      </w:r>
    </w:p>
    <w:p w14:paraId="6BA32256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test_RefValues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[</w:t>
      </w:r>
    </w:p>
    <w:p w14:paraId="6C692D7B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2224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ReferenceFunction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step) </w:t>
      </w:r>
      <w:r w:rsidRPr="002224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r w:rsidRPr="002224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amount_Train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amount_Test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amount_Train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)] </w:t>
      </w:r>
    </w:p>
    <w:p w14:paraId="1A02CBC9" w14:textId="0B9D8E2A" w:rsid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639CD4" w14:textId="26843401" w:rsid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CBCCAD" w14:textId="7D77D92B" w:rsid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D33C08" w14:textId="37B2F106" w:rsid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D53F3B" w14:textId="1DE7A249" w:rsid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499AEB" w14:textId="54C8FF63" w:rsid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FA66E3" w14:textId="234E87B4" w:rsid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B8DB89" w14:textId="4CCAD3C3" w:rsid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2AB423" w14:textId="2D4D6374" w:rsid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ED3096" w14:textId="77777777" w:rsid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EA8151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509A7C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2224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error &gt; </w:t>
      </w:r>
      <w:proofErr w:type="spellStart"/>
      <w:r w:rsidRPr="002224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min_Error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743774A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error = 0</w:t>
      </w:r>
    </w:p>
    <w:p w14:paraId="02442F9F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224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proofErr w:type="gramStart"/>
      <w:r w:rsidRPr="002224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amount_Train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amount_Inputs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0CE3A328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value = </w:t>
      </w:r>
      <w:proofErr w:type="spellStart"/>
      <w:proofErr w:type="gramStart"/>
      <w:r w:rsidRPr="002224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GetValue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w_Array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reference_Array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T,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amount_Inputs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3F6F873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w_Array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224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</w:t>
      </w:r>
      <w:proofErr w:type="gramStart"/>
      <w:r w:rsidRPr="002224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w_Array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alpha,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reference_Array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value,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amount_Inputs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4A5FFC1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 = </w:t>
      </w:r>
      <w:proofErr w:type="spellStart"/>
      <w:r w:rsidRPr="002224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Calculate_</w:t>
      </w:r>
      <w:proofErr w:type="gramStart"/>
      <w:r w:rsidRPr="002224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T, alpha,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reference_Array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value,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amount_Inputs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F514B3E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error += (value -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reference_</w:t>
      </w:r>
      <w:proofErr w:type="gram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amount_Inputs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 ** 2</w:t>
      </w:r>
    </w:p>
    <w:p w14:paraId="1CC06D98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error /=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amount_Train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amount_Inputs</w:t>
      </w:r>
      <w:proofErr w:type="spellEnd"/>
    </w:p>
    <w:p w14:paraId="1D3916D8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graph_Arr.append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(error)</w:t>
      </w:r>
    </w:p>
    <w:p w14:paraId="322E1FE8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2E8ACD0A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24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224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"{:^25}{:^25}{:^25}"</w:t>
      </w: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.format(</w:t>
      </w:r>
      <w:r w:rsidRPr="002224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"Reference value"</w:t>
      </w: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224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"Predicted value"</w:t>
      </w: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224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"Deviation"</w:t>
      </w: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1DE8D698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224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proofErr w:type="gramStart"/>
      <w:r w:rsidRPr="002224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amount_Train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amount_Inputs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087D5685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value = </w:t>
      </w:r>
      <w:proofErr w:type="spellStart"/>
      <w:proofErr w:type="gramStart"/>
      <w:r w:rsidRPr="002224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GetValue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w_Array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reference_Array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T,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amount_Inputs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B6CE2DD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224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</w:p>
    <w:p w14:paraId="2B481B1E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224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"{:&lt; </w:t>
      </w:r>
      <w:proofErr w:type="gramStart"/>
      <w:r w:rsidRPr="002224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25}{</w:t>
      </w:r>
      <w:proofErr w:type="gramEnd"/>
      <w:r w:rsidRPr="002224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:&lt; 25}{:&lt; 25}"</w:t>
      </w: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.format(</w:t>
      </w:r>
    </w:p>
    <w:p w14:paraId="084517C8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reference_</w:t>
      </w:r>
      <w:proofErr w:type="gram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amount_Inputs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</w:t>
      </w:r>
    </w:p>
    <w:p w14:paraId="5DAE0AE0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value,</w:t>
      </w:r>
    </w:p>
    <w:p w14:paraId="78E42E8E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reference_</w:t>
      </w:r>
      <w:proofErr w:type="gram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amount_Inputs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- value,</w:t>
      </w:r>
    </w:p>
    <w:p w14:paraId="64DAEF1A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)</w:t>
      </w:r>
    </w:p>
    <w:p w14:paraId="3E13997A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)</w:t>
      </w:r>
    </w:p>
    <w:p w14:paraId="10F3BFC7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24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224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"Testing result"</w:t>
      </w: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21102B1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224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224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"{:^25}{:^25}{:^25}"</w:t>
      </w: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.format(</w:t>
      </w:r>
      <w:r w:rsidRPr="002224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"Reference value"</w:t>
      </w: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224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"Predicted value"</w:t>
      </w: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224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"Deviation"</w:t>
      </w: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11A1327F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224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 </w:t>
      </w:r>
      <w:proofErr w:type="gramStart"/>
      <w:r w:rsidRPr="002224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range</w:t>
      </w: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amount_Test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amount_Inputs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701ADEB7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value = </w:t>
      </w:r>
      <w:proofErr w:type="spellStart"/>
      <w:proofErr w:type="gramStart"/>
      <w:r w:rsidRPr="002224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GetValue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w_Array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test_RefValues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T,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amount_Inputs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1DF159B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224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print</w:t>
      </w: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</w:p>
    <w:p w14:paraId="764CB059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224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"{:&lt; </w:t>
      </w:r>
      <w:proofErr w:type="gramStart"/>
      <w:r w:rsidRPr="002224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25}{</w:t>
      </w:r>
      <w:proofErr w:type="gramEnd"/>
      <w:r w:rsidRPr="002224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:&lt; 25}{:&lt; 25}"</w:t>
      </w: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.format(</w:t>
      </w:r>
    </w:p>
    <w:p w14:paraId="77164CC0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test_</w:t>
      </w:r>
      <w:proofErr w:type="gram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RefValues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amount_Inputs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</w:t>
      </w:r>
    </w:p>
    <w:p w14:paraId="2D8B5CDC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value,</w:t>
      </w:r>
    </w:p>
    <w:p w14:paraId="5676282E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test_</w:t>
      </w:r>
      <w:proofErr w:type="gram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RefValues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amount_Inputs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- value,</w:t>
      </w:r>
    </w:p>
    <w:p w14:paraId="0DF058C3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)</w:t>
      </w:r>
    </w:p>
    <w:p w14:paraId="5889E178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)</w:t>
      </w:r>
    </w:p>
    <w:p w14:paraId="3C9B8E03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A3E5A1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Graph.</w:t>
      </w:r>
      <w:r w:rsidRPr="002224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plot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graph_Arr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8AD117A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Graph.</w:t>
      </w:r>
      <w:r w:rsidRPr="002224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xlabel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224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"Generation"</w:t>
      </w: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28453CE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Graph.</w:t>
      </w:r>
      <w:r w:rsidRPr="002224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ylabel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224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"Error"</w:t>
      </w: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98FE18D" w14:textId="77777777" w:rsidR="00222426" w:rsidRP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Graph.</w:t>
      </w:r>
      <w:r w:rsidRPr="0022242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grid</w:t>
      </w:r>
      <w:proofErr w:type="spellEnd"/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FCC9E49" w14:textId="77777777" w:rsid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224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Graph.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27E13BF9" w14:textId="77777777" w:rsidR="00222426" w:rsidRDefault="00222426" w:rsidP="00222426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2E0E078" w14:textId="06C6970D" w:rsidR="0080274A" w:rsidRDefault="00222426" w:rsidP="00222426">
      <w:pPr>
        <w:widowControl/>
        <w:autoSpaceDE/>
        <w:autoSpaceDN/>
        <w:adjustRightInd/>
        <w:spacing w:before="240" w:after="24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F914400" w14:textId="52EA78B5" w:rsidR="0080274A" w:rsidRDefault="0080274A" w:rsidP="0080274A">
      <w:pPr>
        <w:widowControl/>
        <w:autoSpaceDE/>
        <w:autoSpaceDN/>
        <w:adjustRightInd/>
        <w:spacing w:before="240" w:after="24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25A740" w14:textId="278E0084" w:rsidR="0080274A" w:rsidRDefault="0080274A" w:rsidP="0080274A">
      <w:pPr>
        <w:widowControl/>
        <w:autoSpaceDE/>
        <w:autoSpaceDN/>
        <w:adjustRightInd/>
        <w:spacing w:before="240" w:after="24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DB69F9F" w14:textId="32165E2B" w:rsidR="0080274A" w:rsidRDefault="0080274A" w:rsidP="0080274A">
      <w:pPr>
        <w:widowControl/>
        <w:autoSpaceDE/>
        <w:autoSpaceDN/>
        <w:adjustRightInd/>
        <w:spacing w:before="240" w:after="24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F27756F" w14:textId="47D0E6AF" w:rsidR="0080274A" w:rsidRDefault="0080274A" w:rsidP="0080274A">
      <w:pPr>
        <w:widowControl/>
        <w:autoSpaceDE/>
        <w:autoSpaceDN/>
        <w:adjustRightInd/>
        <w:spacing w:before="240" w:after="24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73B0097" w14:textId="722441C4" w:rsidR="0080274A" w:rsidRDefault="0080274A" w:rsidP="0080274A">
      <w:pPr>
        <w:widowControl/>
        <w:autoSpaceDE/>
        <w:autoSpaceDN/>
        <w:adjustRightInd/>
        <w:spacing w:before="240" w:after="24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3FBF0B7" w14:textId="77777777" w:rsidR="00222426" w:rsidRDefault="00222426" w:rsidP="0080274A">
      <w:pPr>
        <w:widowControl/>
        <w:autoSpaceDE/>
        <w:autoSpaceDN/>
        <w:adjustRightInd/>
        <w:spacing w:before="240" w:after="24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876C4F5" w14:textId="3F6EB303" w:rsidR="0080274A" w:rsidRDefault="0080274A" w:rsidP="0080274A">
      <w:pPr>
        <w:widowControl/>
        <w:autoSpaceDE/>
        <w:autoSpaceDN/>
        <w:adjustRightInd/>
        <w:spacing w:before="240" w:after="24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4D642EC" w14:textId="7AD2207D" w:rsidR="0080274A" w:rsidRDefault="0080274A" w:rsidP="0080274A">
      <w:pPr>
        <w:widowControl/>
        <w:autoSpaceDE/>
        <w:autoSpaceDN/>
        <w:adjustRightInd/>
        <w:spacing w:before="240" w:after="24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A35438F" w14:textId="186DB160" w:rsidR="0080274A" w:rsidRDefault="0080274A" w:rsidP="0080274A">
      <w:pPr>
        <w:widowControl/>
        <w:autoSpaceDE/>
        <w:autoSpaceDN/>
        <w:adjustRightInd/>
        <w:spacing w:before="240" w:after="24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33A5CFB" w14:textId="310DF05C" w:rsidR="0080274A" w:rsidRDefault="0080274A" w:rsidP="0080274A">
      <w:pPr>
        <w:widowControl/>
        <w:autoSpaceDE/>
        <w:autoSpaceDN/>
        <w:adjustRightInd/>
        <w:spacing w:before="240" w:after="24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ECAD7D4" w14:textId="46C6DB1F" w:rsidR="0080274A" w:rsidRDefault="0080274A" w:rsidP="0080274A">
      <w:pPr>
        <w:widowControl/>
        <w:autoSpaceDE/>
        <w:autoSpaceDN/>
        <w:adjustRightInd/>
        <w:spacing w:before="240" w:after="24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5D11EE2" w14:textId="529AB026" w:rsidR="0080274A" w:rsidRDefault="0080274A" w:rsidP="0080274A">
      <w:pPr>
        <w:widowControl/>
        <w:autoSpaceDE/>
        <w:autoSpaceDN/>
        <w:adjustRightInd/>
        <w:spacing w:before="240" w:after="24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36478CD" w14:textId="107AFF88" w:rsidR="0080274A" w:rsidRDefault="0080274A" w:rsidP="0080274A">
      <w:pPr>
        <w:widowControl/>
        <w:autoSpaceDE/>
        <w:autoSpaceDN/>
        <w:adjustRightInd/>
        <w:spacing w:before="240" w:after="24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9A9BA94" w14:textId="77777777" w:rsidR="0080274A" w:rsidRDefault="0080274A" w:rsidP="0080274A">
      <w:pPr>
        <w:widowControl/>
        <w:autoSpaceDE/>
        <w:autoSpaceDN/>
        <w:adjustRightInd/>
        <w:spacing w:before="240" w:after="24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8B07934" w14:textId="2958E28E" w:rsidR="00A96AA3" w:rsidRPr="005E509D" w:rsidRDefault="00A96AA3" w:rsidP="0080274A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lastRenderedPageBreak/>
        <w:t>Результат</w:t>
      </w:r>
      <w:r w:rsidR="0080274A">
        <w:rPr>
          <w:b/>
          <w:sz w:val="28"/>
          <w:szCs w:val="28"/>
        </w:rPr>
        <w:t xml:space="preserve"> работы программы</w:t>
      </w:r>
      <w:r w:rsidRPr="005E509D">
        <w:rPr>
          <w:b/>
          <w:sz w:val="28"/>
          <w:szCs w:val="28"/>
        </w:rPr>
        <w:t>:</w:t>
      </w:r>
    </w:p>
    <w:p w14:paraId="386DD899" w14:textId="6727A2F1" w:rsidR="00A96AA3" w:rsidRDefault="00222426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60B035C5" wp14:editId="093C3E1D">
            <wp:extent cx="5648325" cy="5838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324C9" w14:textId="77777777" w:rsidR="0080274A" w:rsidRDefault="0080274A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</w:p>
    <w:p w14:paraId="1037E643" w14:textId="77777777" w:rsidR="0080274A" w:rsidRDefault="0080274A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</w:p>
    <w:p w14:paraId="6B73B683" w14:textId="77777777" w:rsidR="0080274A" w:rsidRDefault="0080274A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</w:p>
    <w:p w14:paraId="6071BF88" w14:textId="77777777" w:rsidR="0080274A" w:rsidRDefault="0080274A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</w:p>
    <w:p w14:paraId="18F4CBCB" w14:textId="76A2F188" w:rsidR="0080274A" w:rsidRDefault="0080274A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</w:p>
    <w:p w14:paraId="6418E384" w14:textId="77777777" w:rsidR="00222426" w:rsidRDefault="00222426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</w:p>
    <w:p w14:paraId="2B4BB5C3" w14:textId="77777777" w:rsidR="0080274A" w:rsidRDefault="0080274A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</w:p>
    <w:p w14:paraId="25C347AC" w14:textId="77777777" w:rsidR="0080274A" w:rsidRDefault="0080274A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</w:p>
    <w:p w14:paraId="7D0CB2ED" w14:textId="77777777" w:rsidR="0080274A" w:rsidRDefault="0080274A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</w:p>
    <w:p w14:paraId="0BDA4FEA" w14:textId="77777777" w:rsidR="0080274A" w:rsidRDefault="0080274A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</w:p>
    <w:p w14:paraId="643CD8DC" w14:textId="6B392F59" w:rsidR="00C45C91" w:rsidRPr="00C45C91" w:rsidRDefault="00C45C91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  <w:r w:rsidRPr="00C45C91">
        <w:rPr>
          <w:b/>
          <w:bCs/>
          <w:sz w:val="28"/>
          <w:szCs w:val="28"/>
        </w:rPr>
        <w:lastRenderedPageBreak/>
        <w:t>График изменения ошибки в зависимости от количества эпох:</w:t>
      </w:r>
    </w:p>
    <w:p w14:paraId="77510ADB" w14:textId="4E5D6753" w:rsidR="00C45C91" w:rsidRPr="00C45C91" w:rsidRDefault="0080274A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A526B4" wp14:editId="698C81D3">
            <wp:extent cx="6400800" cy="55899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58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23186" w14:textId="5F1E713B" w:rsidR="00C45C91" w:rsidRPr="0080274A" w:rsidRDefault="00C45C91" w:rsidP="00C45C91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A96AA3">
        <w:rPr>
          <w:b/>
          <w:sz w:val="28"/>
          <w:szCs w:val="28"/>
        </w:rPr>
        <w:t>Вывод</w:t>
      </w:r>
      <w:r w:rsidRPr="00C45C91">
        <w:rPr>
          <w:b/>
          <w:sz w:val="28"/>
          <w:szCs w:val="28"/>
        </w:rPr>
        <w:t>:</w:t>
      </w:r>
      <w:r w:rsidRPr="008E5F99">
        <w:rPr>
          <w:sz w:val="28"/>
          <w:szCs w:val="28"/>
        </w:rPr>
        <w:t xml:space="preserve"> </w:t>
      </w:r>
      <w:r>
        <w:rPr>
          <w:sz w:val="28"/>
          <w:szCs w:val="28"/>
        </w:rPr>
        <w:t>Я изучил</w:t>
      </w:r>
      <w:r w:rsidRPr="008E5F99">
        <w:rPr>
          <w:sz w:val="28"/>
          <w:szCs w:val="28"/>
        </w:rPr>
        <w:t xml:space="preserve"> обучение и функционирование линейной ИНС при</w:t>
      </w:r>
      <w:r>
        <w:rPr>
          <w:sz w:val="28"/>
          <w:szCs w:val="28"/>
        </w:rPr>
        <w:t xml:space="preserve"> решении задач прогнозирования.</w:t>
      </w:r>
      <w:r w:rsidR="002279AB">
        <w:rPr>
          <w:sz w:val="28"/>
          <w:szCs w:val="28"/>
        </w:rPr>
        <w:t xml:space="preserve"> Программа написан</w:t>
      </w:r>
      <w:r w:rsidR="004140AB" w:rsidRPr="0080274A">
        <w:rPr>
          <w:sz w:val="28"/>
          <w:szCs w:val="28"/>
        </w:rPr>
        <w:t>а</w:t>
      </w:r>
      <w:r w:rsidR="002279AB">
        <w:rPr>
          <w:sz w:val="28"/>
          <w:szCs w:val="28"/>
        </w:rPr>
        <w:t xml:space="preserve"> на языке </w:t>
      </w:r>
      <w:r w:rsidR="002279AB">
        <w:rPr>
          <w:sz w:val="28"/>
          <w:szCs w:val="28"/>
          <w:lang w:val="en-US"/>
        </w:rPr>
        <w:t>python</w:t>
      </w:r>
      <w:r w:rsidR="002279AB" w:rsidRPr="0080274A">
        <w:rPr>
          <w:sz w:val="28"/>
          <w:szCs w:val="28"/>
        </w:rPr>
        <w:t>.</w:t>
      </w:r>
    </w:p>
    <w:p w14:paraId="7589512D" w14:textId="27E88BF4" w:rsidR="00C45C91" w:rsidRPr="00C45C91" w:rsidRDefault="00C45C91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sectPr w:rsidR="00C45C91" w:rsidRPr="00C45C91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0473F"/>
    <w:rsid w:val="00122A85"/>
    <w:rsid w:val="00124530"/>
    <w:rsid w:val="00141815"/>
    <w:rsid w:val="0017044B"/>
    <w:rsid w:val="00180E2C"/>
    <w:rsid w:val="001F28AC"/>
    <w:rsid w:val="00222426"/>
    <w:rsid w:val="002279AB"/>
    <w:rsid w:val="002440CB"/>
    <w:rsid w:val="00245BEA"/>
    <w:rsid w:val="0024717D"/>
    <w:rsid w:val="002C475B"/>
    <w:rsid w:val="002F5DB7"/>
    <w:rsid w:val="00304BEB"/>
    <w:rsid w:val="0030599D"/>
    <w:rsid w:val="00310127"/>
    <w:rsid w:val="003274C1"/>
    <w:rsid w:val="00347F80"/>
    <w:rsid w:val="003645D2"/>
    <w:rsid w:val="00386010"/>
    <w:rsid w:val="003C3888"/>
    <w:rsid w:val="003C5C96"/>
    <w:rsid w:val="003D6428"/>
    <w:rsid w:val="003F2E83"/>
    <w:rsid w:val="004140AB"/>
    <w:rsid w:val="0043084C"/>
    <w:rsid w:val="00447DFC"/>
    <w:rsid w:val="004639BC"/>
    <w:rsid w:val="00481656"/>
    <w:rsid w:val="004846CB"/>
    <w:rsid w:val="004E202C"/>
    <w:rsid w:val="004F7A49"/>
    <w:rsid w:val="00526A38"/>
    <w:rsid w:val="00571A97"/>
    <w:rsid w:val="005737FD"/>
    <w:rsid w:val="005E509D"/>
    <w:rsid w:val="0060014F"/>
    <w:rsid w:val="006531F4"/>
    <w:rsid w:val="00667D3B"/>
    <w:rsid w:val="006C1F27"/>
    <w:rsid w:val="006E1C84"/>
    <w:rsid w:val="006F0D28"/>
    <w:rsid w:val="00712FF3"/>
    <w:rsid w:val="00720258"/>
    <w:rsid w:val="00721F28"/>
    <w:rsid w:val="007234CF"/>
    <w:rsid w:val="00745641"/>
    <w:rsid w:val="00767CB6"/>
    <w:rsid w:val="007E77E0"/>
    <w:rsid w:val="0080274A"/>
    <w:rsid w:val="0081703F"/>
    <w:rsid w:val="00823CD3"/>
    <w:rsid w:val="00852152"/>
    <w:rsid w:val="008606F4"/>
    <w:rsid w:val="00891F69"/>
    <w:rsid w:val="008A3C91"/>
    <w:rsid w:val="008B62EC"/>
    <w:rsid w:val="008C61D3"/>
    <w:rsid w:val="008E5F99"/>
    <w:rsid w:val="00906C6B"/>
    <w:rsid w:val="00925ABC"/>
    <w:rsid w:val="00932D31"/>
    <w:rsid w:val="00936049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613F5"/>
    <w:rsid w:val="00BB2906"/>
    <w:rsid w:val="00BC3D7E"/>
    <w:rsid w:val="00BE60CA"/>
    <w:rsid w:val="00C108FC"/>
    <w:rsid w:val="00C3112D"/>
    <w:rsid w:val="00C34D34"/>
    <w:rsid w:val="00C45C91"/>
    <w:rsid w:val="00C46293"/>
    <w:rsid w:val="00C85081"/>
    <w:rsid w:val="00CA1A51"/>
    <w:rsid w:val="00CA22C2"/>
    <w:rsid w:val="00CB53F5"/>
    <w:rsid w:val="00CB557E"/>
    <w:rsid w:val="00CD5728"/>
    <w:rsid w:val="00CE4419"/>
    <w:rsid w:val="00CF3746"/>
    <w:rsid w:val="00D71C6A"/>
    <w:rsid w:val="00D817E1"/>
    <w:rsid w:val="00E130EB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33243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BC88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A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427C4-D880-43D5-8EA0-D9EF09E59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596</Words>
  <Characters>3403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superman010435@gmail.com</cp:lastModifiedBy>
  <cp:revision>10</cp:revision>
  <dcterms:created xsi:type="dcterms:W3CDTF">2021-09-23T21:36:00Z</dcterms:created>
  <dcterms:modified xsi:type="dcterms:W3CDTF">2021-12-19T18:21:00Z</dcterms:modified>
</cp:coreProperties>
</file>