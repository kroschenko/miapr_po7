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77777777" w:rsidR="00BC3D7E" w:rsidRPr="008E5F99" w:rsidRDefault="00BC3D7E" w:rsidP="003645D2">
      <w:pPr>
        <w:rPr>
          <w:sz w:val="28"/>
          <w:szCs w:val="28"/>
        </w:rPr>
      </w:pP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5CE5BBF6" w:rsidR="00BC3D7E" w:rsidRPr="005324AD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5324AD" w:rsidRPr="005324AD">
        <w:rPr>
          <w:sz w:val="28"/>
          <w:szCs w:val="28"/>
        </w:rPr>
        <w:t>2</w:t>
      </w:r>
    </w:p>
    <w:p w14:paraId="10A4C85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«МиАПР</w:t>
      </w:r>
      <w:r w:rsidR="00BC3D7E" w:rsidRPr="008E5F99">
        <w:rPr>
          <w:sz w:val="28"/>
          <w:szCs w:val="28"/>
        </w:rPr>
        <w:t>»</w:t>
      </w:r>
    </w:p>
    <w:p w14:paraId="27BA8ABE" w14:textId="77777777" w:rsidR="005324AD" w:rsidRPr="005324AD" w:rsidRDefault="00745641" w:rsidP="005324AD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5324AD" w:rsidRPr="005324AD">
        <w:rPr>
          <w:sz w:val="28"/>
          <w:szCs w:val="28"/>
        </w:rPr>
        <w:t xml:space="preserve">Линейная искусственная нейронная сеть. </w:t>
      </w:r>
    </w:p>
    <w:p w14:paraId="1CA6A659" w14:textId="13D24769" w:rsidR="00BC3D7E" w:rsidRPr="008E5F99" w:rsidRDefault="005324AD" w:rsidP="005324AD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5324AD">
        <w:rPr>
          <w:sz w:val="28"/>
          <w:szCs w:val="28"/>
        </w:rPr>
        <w:t>Адаптивный шаг обучения</w:t>
      </w:r>
      <w:r w:rsidR="00BC3D7E" w:rsidRPr="008E5F99">
        <w:rPr>
          <w:sz w:val="28"/>
          <w:szCs w:val="28"/>
        </w:rPr>
        <w:t>»</w:t>
      </w:r>
    </w:p>
    <w:p w14:paraId="404857A9" w14:textId="225C2BF0" w:rsidR="00BC3D7E" w:rsidRPr="00B80B10" w:rsidRDefault="0092317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№6</w:t>
      </w: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0D556FF6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B80B10">
        <w:rPr>
          <w:sz w:val="28"/>
          <w:szCs w:val="28"/>
        </w:rPr>
        <w:t>7</w:t>
      </w:r>
      <w:bookmarkStart w:id="0" w:name="_GoBack"/>
      <w:bookmarkEnd w:id="0"/>
    </w:p>
    <w:p w14:paraId="6BD6375B" w14:textId="2E9A57A2" w:rsidR="00A96AA3" w:rsidRPr="00923178" w:rsidRDefault="0092317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Комиссаров А.Е.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Крощенко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9889BB7" w14:textId="670E9723" w:rsidR="009B730A" w:rsidRPr="008E5F99" w:rsidRDefault="008B62EC" w:rsidP="005324AD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  <w:r w:rsidR="00BC3D7E" w:rsidRPr="008E5F99">
        <w:rPr>
          <w:sz w:val="28"/>
          <w:szCs w:val="28"/>
        </w:rPr>
        <w:br w:type="page"/>
      </w:r>
    </w:p>
    <w:p w14:paraId="41EE2B8D" w14:textId="7131B6F8" w:rsidR="00A96AA3" w:rsidRPr="008B62EC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 xml:space="preserve">Цель работы: </w:t>
      </w:r>
      <w:r w:rsidR="005324AD" w:rsidRPr="005324AD">
        <w:rPr>
          <w:bCs/>
          <w:sz w:val="28"/>
          <w:szCs w:val="28"/>
        </w:rPr>
        <w:t>Изучить обучение и функционирование линейной ИНС с применением адаптивного шага.</w:t>
      </w:r>
    </w:p>
    <w:p w14:paraId="2FA4B248" w14:textId="32133655" w:rsidR="000A1A48" w:rsidRPr="008B62EC" w:rsidRDefault="00B47D5B" w:rsidP="008B62EC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  <w:r w:rsidR="008B62EC">
        <w:rPr>
          <w:b/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</w:t>
      </w:r>
      <w:r w:rsidR="00C45C91" w:rsidRPr="004140AB">
        <w:rPr>
          <w:sz w:val="28"/>
          <w:szCs w:val="28"/>
        </w:rPr>
        <w:t>:</w:t>
      </w:r>
      <w:r w:rsidR="008E5F99" w:rsidRPr="008E5F99">
        <w:rPr>
          <w:sz w:val="28"/>
          <w:szCs w:val="28"/>
        </w:rPr>
        <w:t xml:space="preserve"> </w:t>
      </w:r>
    </w:p>
    <w:p w14:paraId="5C5832DF" w14:textId="77777777"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3EA47020" w14:textId="39DDDDDA"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</w:t>
      </w:r>
      <w:r w:rsidR="00923178">
        <w:rPr>
          <w:sz w:val="28"/>
          <w:szCs w:val="28"/>
        </w:rPr>
        <w:t>2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3D6428">
        <w:rPr>
          <w:sz w:val="28"/>
          <w:szCs w:val="28"/>
        </w:rPr>
        <w:t xml:space="preserve"> = </w:t>
      </w:r>
      <w:r w:rsidR="008B62EC">
        <w:rPr>
          <w:sz w:val="28"/>
          <w:szCs w:val="28"/>
        </w:rPr>
        <w:t>5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</w:t>
      </w:r>
      <w:r w:rsidR="00923178">
        <w:rPr>
          <w:sz w:val="28"/>
          <w:szCs w:val="28"/>
        </w:rPr>
        <w:t>6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 xml:space="preserve">кол-во входов ИНС = </w:t>
      </w:r>
      <w:r w:rsidR="00923178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456E50AB" w14:textId="1B452B00" w:rsidR="00CB557E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5AE6003E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math</w:t>
      </w:r>
    </w:p>
    <w:p w14:paraId="44A42616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</w:t>
      </w:r>
    </w:p>
    <w:p w14:paraId="6855F27B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matplotlib.pyplot </w:t>
      </w: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</w:t>
      </w:r>
    </w:p>
    <w:p w14:paraId="44444661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4CCE15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ReferenceFunction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(x):</w:t>
      </w:r>
    </w:p>
    <w:p w14:paraId="3F8AC31C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a, b, d = 2, 5, 0.6</w:t>
      </w:r>
    </w:p>
    <w:p w14:paraId="496BEDF3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* math.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sin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 * x) + d</w:t>
      </w:r>
    </w:p>
    <w:p w14:paraId="4C9468E1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886543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Calculate_W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(w_arr, alpha, reference_Array, value, i, amount_Inputs) -&gt;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FA1C044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(w_arr)):</w:t>
      </w:r>
    </w:p>
    <w:p w14:paraId="6B59AD2B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w_arr[j] -= alpha * reference_Array[i + j] * (value - reference_Array[i + amount_Inputs])</w:t>
      </w:r>
    </w:p>
    <w:p w14:paraId="6A553ADD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w_arr</w:t>
      </w:r>
    </w:p>
    <w:p w14:paraId="62C00E05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E6B892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Calculate_T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(T, alpha, reference_Array, value, i, amount_Inputs) -&gt;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A43A250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 += alpha * (value - reference_Array[i + amount_Inputs])</w:t>
      </w:r>
    </w:p>
    <w:p w14:paraId="4FB6B8D8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</w:t>
      </w:r>
    </w:p>
    <w:p w14:paraId="2FDE11E2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60D5A7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GetValue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(w_arr, reference_Array, T, i, amount_Inputs) -&gt;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EF15D9C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value = 0</w:t>
      </w:r>
    </w:p>
    <w:p w14:paraId="2CA0D98D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(amount_Inputs):</w:t>
      </w:r>
    </w:p>
    <w:p w14:paraId="31C6D2AF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value += w_arr[j] * reference_Array[j + i]</w:t>
      </w:r>
    </w:p>
    <w:p w14:paraId="338D62F6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- T</w:t>
      </w:r>
    </w:p>
    <w:p w14:paraId="521A339C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3AC302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Calculate_Alpha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(etalon_arr, i, amount_inputs) -&gt;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3580DAD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alpha = 0</w:t>
      </w:r>
    </w:p>
    <w:p w14:paraId="5411798B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(amount_inputs):</w:t>
      </w:r>
    </w:p>
    <w:p w14:paraId="3D709F37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alpha += etalon_arr[j + i] ** 2</w:t>
      </w:r>
    </w:p>
    <w:p w14:paraId="2498D307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 / (1 + alpha))</w:t>
      </w:r>
    </w:p>
    <w:p w14:paraId="15E4896A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786120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14:paraId="5432FC9D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amount_Inputs = 5 </w:t>
      </w:r>
      <w:r w:rsidRPr="009231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---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Входные</w:t>
      </w:r>
      <w:r w:rsidRPr="009231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нейроны</w:t>
      </w:r>
    </w:p>
    <w:p w14:paraId="4311F3C5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min_Error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1.0e-29 </w:t>
      </w:r>
      <w:r w:rsidRPr="009231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Мин</w:t>
      </w:r>
      <w:r w:rsidRPr="009231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ошибка</w:t>
      </w:r>
    </w:p>
    <w:p w14:paraId="22C19327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step = 0.1 </w:t>
      </w:r>
      <w:r w:rsidRPr="009231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==========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Шаг</w:t>
      </w:r>
      <w:r w:rsidRPr="009231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табуляции</w:t>
      </w:r>
    </w:p>
    <w:p w14:paraId="7736F6B0" w14:textId="77777777" w:rsidR="00923178" w:rsidRDefault="00923178" w:rsidP="00923178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amount_Train = 30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---Итерации обучения</w:t>
      </w:r>
    </w:p>
    <w:p w14:paraId="12A2AEA2" w14:textId="77777777" w:rsidR="00923178" w:rsidRDefault="00923178" w:rsidP="00923178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amount_Test = 15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====Итерации прогнозирования</w:t>
      </w:r>
    </w:p>
    <w:p w14:paraId="06123786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w_arr = [ random.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(0, 1) </w:t>
      </w: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in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(amount_Inputs) ]  </w:t>
      </w:r>
      <w:r w:rsidRPr="009231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генерация</w:t>
      </w:r>
      <w:r w:rsidRPr="0092317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весов</w:t>
      </w:r>
    </w:p>
    <w:p w14:paraId="03E8CBC7" w14:textId="77777777" w:rsidR="00923178" w:rsidRDefault="00923178" w:rsidP="00923178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 = random.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uniform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(0, 1)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промежуток</w:t>
      </w:r>
    </w:p>
    <w:p w14:paraId="14DE3855" w14:textId="77777777" w:rsidR="00923178" w:rsidRDefault="00923178" w:rsidP="00923178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graph_Arr = []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массив для построения графика (будут записаны результаты)</w:t>
      </w:r>
    </w:p>
    <w:p w14:paraId="2C23E0B5" w14:textId="77777777" w:rsid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error = 10</w:t>
      </w:r>
    </w:p>
    <w:p w14:paraId="777052B2" w14:textId="77777777" w:rsid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2179CA" w14:textId="77777777" w:rsidR="00923178" w:rsidRDefault="00923178" w:rsidP="00923178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Значения эталонной функции для обучения</w:t>
      </w:r>
    </w:p>
    <w:p w14:paraId="3E4A0F6D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reference_Array = [</w:t>
      </w:r>
    </w:p>
    <w:p w14:paraId="3A3EA8A8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ReferenceFunction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 * step) </w:t>
      </w: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in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(amount_Train)]  </w:t>
      </w:r>
    </w:p>
    <w:p w14:paraId="10D909A1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71531BBC" w14:textId="77777777" w:rsidR="00923178" w:rsidRDefault="00923178" w:rsidP="00923178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Значения эталонной ф-ции для прогнозирования</w:t>
      </w:r>
    </w:p>
    <w:p w14:paraId="1C5BE89F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test_RefValues = [</w:t>
      </w:r>
    </w:p>
    <w:p w14:paraId="0CF7CFD7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ReferenceFunction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 * step) </w:t>
      </w: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in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(amount_Train, amount_Test + amount_Train)] </w:t>
      </w:r>
    </w:p>
    <w:p w14:paraId="19ED27CD" w14:textId="20499269" w:rsid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829AE3" w14:textId="4A7CE103" w:rsid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D1152B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1C9BE5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Gen_iteration = 0</w:t>
      </w:r>
    </w:p>
    <w:p w14:paraId="76957169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&gt;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min_Error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E2CC573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 = 0</w:t>
      </w:r>
    </w:p>
    <w:p w14:paraId="769FB3CD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in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(amount_Train - amount_Inputs):</w:t>
      </w:r>
    </w:p>
    <w:p w14:paraId="67C1B64F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value =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GetValue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(w_arr, reference_Array, T, i, amount_Inputs)</w:t>
      </w:r>
    </w:p>
    <w:p w14:paraId="0D7BD1D7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alpha =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Calculate_Alpha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(reference_Array, i, amount_Inputs)</w:t>
      </w:r>
    </w:p>
    <w:p w14:paraId="622DD01D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w_arr =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Calculate_W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(w_arr, alpha, reference_Array, value, i, amount_Inputs)</w:t>
      </w:r>
    </w:p>
    <w:p w14:paraId="1295CC6B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 =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Calculate_T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(T, alpha, reference_Array, value, i, amount_Inputs)</w:t>
      </w:r>
    </w:p>
    <w:p w14:paraId="17CFDD38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error += (value - reference_Array[i + amount_Inputs]) ** 2</w:t>
      </w:r>
    </w:p>
    <w:p w14:paraId="1C66779A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 /= amount_Train - amount_Inputs</w:t>
      </w:r>
    </w:p>
    <w:p w14:paraId="220702A6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Gen_iteration += 1</w:t>
      </w:r>
    </w:p>
    <w:p w14:paraId="01FD5A86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graph_Arr.append(error)</w:t>
      </w:r>
    </w:p>
    <w:p w14:paraId="6F866D57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1D9853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231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"Training end\nTraining result"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6959FA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231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"{:^25}{:^25}{:^25}"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  <w:r w:rsidRPr="009231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value"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231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"predicted value"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231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71ADC401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in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(amount_Train - amount_Inputs):</w:t>
      </w:r>
    </w:p>
    <w:p w14:paraId="324541B1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value =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GetValue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(w_arr, reference_Array, T, i, amount_Inputs)</w:t>
      </w:r>
    </w:p>
    <w:p w14:paraId="25F5E95C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660641E4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231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"{:&lt; 25}{:&lt; 25}{:&lt; 25}"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</w:p>
    <w:p w14:paraId="191AAF02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reference_Array[i + amount_Inputs],</w:t>
      </w:r>
    </w:p>
    <w:p w14:paraId="2FB897C6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value,</w:t>
      </w:r>
    </w:p>
    <w:p w14:paraId="57A35BAC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reference_Array[i + amount_Inputs] - value,</w:t>
      </w:r>
    </w:p>
    <w:p w14:paraId="3100C009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04D3D7FD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</w:t>
      </w:r>
    </w:p>
    <w:p w14:paraId="4E11B9A9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231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"Testing result:"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Gen_iteration, </w:t>
      </w:r>
      <w:r w:rsidRPr="009231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"epoch"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0C5D71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231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"{:^25}{:^25}{:^25}"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  <w:r w:rsidRPr="009231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value"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231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"predicted value"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231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A6971C0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231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in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(amount_Test - amount_Inputs):</w:t>
      </w:r>
    </w:p>
    <w:p w14:paraId="0A3D80FC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value =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GetValue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(w_arr, test_RefValues, T, i, amount_Inputs)</w:t>
      </w:r>
    </w:p>
    <w:p w14:paraId="7489F9CB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6C40CE10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231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"{:&lt; 25}{:&lt; 25}{:&lt; 25}"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</w:p>
    <w:p w14:paraId="0D2E3C9E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test_RefValues[i + amount_Inputs],</w:t>
      </w:r>
    </w:p>
    <w:p w14:paraId="41D8362A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value,</w:t>
      </w:r>
    </w:p>
    <w:p w14:paraId="1EA2CF03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test_RefValues[i + amount_Inputs] - value,</w:t>
      </w:r>
    </w:p>
    <w:p w14:paraId="66EC7330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180BF51F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</w:t>
      </w:r>
    </w:p>
    <w:p w14:paraId="1DC76355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3A68C8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Graph.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plot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(graph_Arr)</w:t>
      </w:r>
    </w:p>
    <w:p w14:paraId="2CD27D46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Graph.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xlabel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231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"Generation"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1CBE3F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Graph.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ylabel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2317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BB4C3B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Graph.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grid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3684901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Graph.</w:t>
      </w: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show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2C56F79" w14:textId="77777777" w:rsidR="00923178" w:rsidRPr="00923178" w:rsidRDefault="00923178" w:rsidP="00923178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BBD19E" w14:textId="7B525310" w:rsidR="005324AD" w:rsidRPr="005324AD" w:rsidRDefault="00923178" w:rsidP="00923178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92317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</w:t>
      </w:r>
      <w:r w:rsidRPr="009231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r w:rsidR="005324AD" w:rsidRPr="005324AD">
        <w:rPr>
          <w:rFonts w:ascii="JetBrains Mono" w:hAnsi="JetBrains Mono" w:cs="JetBrains Mono"/>
          <w:color w:val="000000"/>
          <w:lang w:val="en-US"/>
        </w:rPr>
        <w:br/>
      </w:r>
      <w:r w:rsidR="005324AD" w:rsidRPr="005324AD">
        <w:rPr>
          <w:rFonts w:ascii="JetBrains Mono" w:hAnsi="JetBrains Mono" w:cs="JetBrains Mono"/>
          <w:color w:val="000000"/>
          <w:lang w:val="en-US"/>
        </w:rPr>
        <w:br/>
        <w:t>main()</w:t>
      </w:r>
    </w:p>
    <w:p w14:paraId="478F6FD9" w14:textId="1ABE3D5A" w:rsidR="005324AD" w:rsidRDefault="005324AD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0F4452E1" w14:textId="4B2C4985" w:rsidR="0092317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7D0D4D9A" w14:textId="0267086E" w:rsidR="0092317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45BB24A0" w14:textId="3778DE9A" w:rsidR="0092317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33008792" w14:textId="365DCCC6" w:rsidR="0092317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47858E83" w14:textId="69B91579" w:rsidR="0092317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7C79B3A5" w14:textId="63EDC856" w:rsidR="0092317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342B6DC6" w14:textId="011F194E" w:rsidR="0092317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211A66AE" w14:textId="0CE1F489" w:rsidR="0092317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536EEA25" w14:textId="611982BD" w:rsidR="0092317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2AB98765" w14:textId="77777777" w:rsidR="00923178" w:rsidRDefault="00923178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386DD899" w14:textId="2AA4F652" w:rsidR="00A96AA3" w:rsidRPr="00C40909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lastRenderedPageBreak/>
        <w:t>Результат</w:t>
      </w:r>
      <w:r w:rsidR="00923178">
        <w:rPr>
          <w:b/>
          <w:sz w:val="28"/>
          <w:szCs w:val="28"/>
          <w:lang w:val="en-US"/>
        </w:rPr>
        <w:t xml:space="preserve"> </w:t>
      </w:r>
      <w:r w:rsidR="00923178">
        <w:rPr>
          <w:b/>
          <w:sz w:val="28"/>
          <w:szCs w:val="28"/>
        </w:rPr>
        <w:t>работы 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6F4853BC" w14:textId="6205FCC0" w:rsidR="005324AD" w:rsidRDefault="0092317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EA90AF" wp14:editId="7C56FDC5">
            <wp:extent cx="5629275" cy="5848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" b="-1"/>
                    <a:stretch/>
                  </pic:blipFill>
                  <pic:spPr bwMode="auto">
                    <a:xfrm>
                      <a:off x="0" y="0"/>
                      <a:ext cx="56292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ACAAF" w14:textId="2028AF84" w:rsidR="00C40909" w:rsidRDefault="00C4090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53E22A4D" w14:textId="267DB387" w:rsidR="00300D12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3F5CF691" w14:textId="6C6BFF2D" w:rsidR="00300D12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06294DC6" w14:textId="7999521C" w:rsidR="00300D12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09EFEA52" w14:textId="53FCFFDD" w:rsidR="00300D12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2BF0A458" w14:textId="49DD7C64" w:rsidR="00300D12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50F9D98D" w14:textId="1C1BCC2B" w:rsidR="00300D12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1744E35" w14:textId="15E93720" w:rsidR="00300D12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2EF48172" w14:textId="7516BC71" w:rsidR="00300D12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04482694" w14:textId="77777777" w:rsidR="00300D12" w:rsidRPr="00C40909" w:rsidRDefault="00300D1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5BB67F58" w14:textId="5EFCA20D" w:rsidR="00C40909" w:rsidRPr="00C40909" w:rsidRDefault="00C45C91" w:rsidP="00300D12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C45C91">
        <w:rPr>
          <w:b/>
          <w:bCs/>
          <w:sz w:val="28"/>
          <w:szCs w:val="28"/>
        </w:rPr>
        <w:lastRenderedPageBreak/>
        <w:t>График изменения ошибки в зависимости от количества эпох:</w:t>
      </w:r>
    </w:p>
    <w:p w14:paraId="77510ADB" w14:textId="5B5E4185" w:rsidR="00C45C91" w:rsidRPr="00C45C91" w:rsidRDefault="0092317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E69A9A" wp14:editId="09BAB92A">
            <wp:extent cx="6477000" cy="560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CFBE" w14:textId="65C8B8F3" w:rsidR="00C40909" w:rsidRPr="00300D12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A96AA3">
        <w:rPr>
          <w:b/>
          <w:sz w:val="28"/>
          <w:szCs w:val="28"/>
        </w:rPr>
        <w:t>Вывод</w:t>
      </w:r>
      <w:r w:rsidRPr="00C45C91">
        <w:rPr>
          <w:b/>
          <w:sz w:val="28"/>
          <w:szCs w:val="28"/>
        </w:rPr>
        <w:t>: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Я изучил</w:t>
      </w:r>
      <w:r w:rsidRPr="008E5F99">
        <w:rPr>
          <w:sz w:val="28"/>
          <w:szCs w:val="28"/>
        </w:rPr>
        <w:t xml:space="preserve"> обучение и функционирование линейной ИНС </w:t>
      </w:r>
      <w:r w:rsidR="00C40909">
        <w:rPr>
          <w:sz w:val="28"/>
          <w:szCs w:val="28"/>
        </w:rPr>
        <w:t>с применением адаптивного шага.</w:t>
      </w:r>
      <w:r w:rsidR="00C40909" w:rsidRPr="00C40909">
        <w:rPr>
          <w:sz w:val="28"/>
          <w:szCs w:val="28"/>
        </w:rPr>
        <w:t xml:space="preserve"> </w:t>
      </w:r>
    </w:p>
    <w:p w14:paraId="7589512D" w14:textId="27E88BF4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79AB"/>
    <w:rsid w:val="002440CB"/>
    <w:rsid w:val="00245BEA"/>
    <w:rsid w:val="0024717D"/>
    <w:rsid w:val="002C475B"/>
    <w:rsid w:val="002F5DB7"/>
    <w:rsid w:val="00300D12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140AB"/>
    <w:rsid w:val="0043084C"/>
    <w:rsid w:val="00447DFC"/>
    <w:rsid w:val="004639BC"/>
    <w:rsid w:val="00481656"/>
    <w:rsid w:val="004846CB"/>
    <w:rsid w:val="004E202C"/>
    <w:rsid w:val="004F7A49"/>
    <w:rsid w:val="00526A38"/>
    <w:rsid w:val="005324AD"/>
    <w:rsid w:val="00571A97"/>
    <w:rsid w:val="005737F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00076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906C6B"/>
    <w:rsid w:val="00923178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80B10"/>
    <w:rsid w:val="00BB2906"/>
    <w:rsid w:val="00BC3D7E"/>
    <w:rsid w:val="00BE60CA"/>
    <w:rsid w:val="00C108FC"/>
    <w:rsid w:val="00C3112D"/>
    <w:rsid w:val="00C34D34"/>
    <w:rsid w:val="00C40909"/>
    <w:rsid w:val="00C45C91"/>
    <w:rsid w:val="00C46293"/>
    <w:rsid w:val="00C85081"/>
    <w:rsid w:val="00CA1A51"/>
    <w:rsid w:val="00CA22C2"/>
    <w:rsid w:val="00CB53F5"/>
    <w:rsid w:val="00CB557E"/>
    <w:rsid w:val="00CD5728"/>
    <w:rsid w:val="00CE0F7F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3A25A-2F73-46E1-AD69-93E229620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superman010435@gmail.com</cp:lastModifiedBy>
  <cp:revision>11</cp:revision>
  <dcterms:created xsi:type="dcterms:W3CDTF">2021-09-23T21:36:00Z</dcterms:created>
  <dcterms:modified xsi:type="dcterms:W3CDTF">2021-12-19T18:21:00Z</dcterms:modified>
</cp:coreProperties>
</file>